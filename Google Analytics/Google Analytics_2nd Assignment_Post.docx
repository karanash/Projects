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760" w:rsidRDefault="00D16D2F">
      <w:pPr>
        <w:spacing w:before="57"/>
        <w:ind w:left="872" w:right="1170"/>
        <w:jc w:val="center"/>
        <w:rPr>
          <w:sz w:val="36"/>
          <w:szCs w:val="36"/>
        </w:rPr>
      </w:pPr>
      <w:r>
        <w:rPr>
          <w:b/>
          <w:sz w:val="36"/>
          <w:szCs w:val="36"/>
        </w:rPr>
        <w:t>Goog</w:t>
      </w:r>
      <w:r>
        <w:rPr>
          <w:b/>
          <w:spacing w:val="1"/>
          <w:sz w:val="36"/>
          <w:szCs w:val="36"/>
        </w:rPr>
        <w:t>l</w:t>
      </w:r>
      <w:r>
        <w:rPr>
          <w:b/>
          <w:sz w:val="36"/>
          <w:szCs w:val="36"/>
        </w:rPr>
        <w:t>e A</w:t>
      </w:r>
      <w:r>
        <w:rPr>
          <w:b/>
          <w:spacing w:val="-2"/>
          <w:sz w:val="36"/>
          <w:szCs w:val="36"/>
        </w:rPr>
        <w:t>n</w:t>
      </w:r>
      <w:r>
        <w:rPr>
          <w:b/>
          <w:sz w:val="36"/>
          <w:szCs w:val="36"/>
        </w:rPr>
        <w:t>al</w:t>
      </w:r>
      <w:r>
        <w:rPr>
          <w:b/>
          <w:spacing w:val="3"/>
          <w:sz w:val="36"/>
          <w:szCs w:val="36"/>
        </w:rPr>
        <w:t>y</w:t>
      </w:r>
      <w:r>
        <w:rPr>
          <w:b/>
          <w:sz w:val="36"/>
          <w:szCs w:val="36"/>
        </w:rPr>
        <w:t>t</w:t>
      </w:r>
      <w:r>
        <w:rPr>
          <w:b/>
          <w:spacing w:val="-1"/>
          <w:sz w:val="36"/>
          <w:szCs w:val="36"/>
        </w:rPr>
        <w:t>i</w:t>
      </w:r>
      <w:r>
        <w:rPr>
          <w:b/>
          <w:sz w:val="36"/>
          <w:szCs w:val="36"/>
        </w:rPr>
        <w:t>cs</w:t>
      </w:r>
      <w:r>
        <w:rPr>
          <w:b/>
          <w:spacing w:val="1"/>
          <w:sz w:val="36"/>
          <w:szCs w:val="36"/>
        </w:rPr>
        <w:t xml:space="preserve"> </w:t>
      </w:r>
      <w:r>
        <w:rPr>
          <w:b/>
          <w:sz w:val="36"/>
          <w:szCs w:val="36"/>
        </w:rPr>
        <w:t>A</w:t>
      </w:r>
      <w:r>
        <w:rPr>
          <w:b/>
          <w:spacing w:val="-1"/>
          <w:sz w:val="36"/>
          <w:szCs w:val="36"/>
        </w:rPr>
        <w:t>s</w:t>
      </w:r>
      <w:r>
        <w:rPr>
          <w:b/>
          <w:sz w:val="36"/>
          <w:szCs w:val="36"/>
        </w:rPr>
        <w:t>sig</w:t>
      </w:r>
      <w:r>
        <w:rPr>
          <w:b/>
          <w:spacing w:val="-1"/>
          <w:sz w:val="36"/>
          <w:szCs w:val="36"/>
        </w:rPr>
        <w:t>n</w:t>
      </w:r>
      <w:r>
        <w:rPr>
          <w:b/>
          <w:sz w:val="36"/>
          <w:szCs w:val="36"/>
        </w:rPr>
        <w:t>m</w:t>
      </w:r>
      <w:r>
        <w:rPr>
          <w:b/>
          <w:spacing w:val="1"/>
          <w:sz w:val="36"/>
          <w:szCs w:val="36"/>
        </w:rPr>
        <w:t>e</w:t>
      </w:r>
      <w:r>
        <w:rPr>
          <w:b/>
          <w:sz w:val="36"/>
          <w:szCs w:val="36"/>
        </w:rPr>
        <w:t>nt 2</w:t>
      </w:r>
      <w:r>
        <w:rPr>
          <w:b/>
          <w:spacing w:val="4"/>
          <w:sz w:val="36"/>
          <w:szCs w:val="36"/>
        </w:rPr>
        <w:t xml:space="preserve"> </w:t>
      </w:r>
      <w:r>
        <w:rPr>
          <w:b/>
          <w:sz w:val="36"/>
          <w:szCs w:val="36"/>
        </w:rPr>
        <w:t>–</w:t>
      </w:r>
      <w:r>
        <w:rPr>
          <w:b/>
          <w:spacing w:val="1"/>
          <w:sz w:val="36"/>
          <w:szCs w:val="36"/>
        </w:rPr>
        <w:t xml:space="preserve"> </w:t>
      </w:r>
      <w:r>
        <w:rPr>
          <w:b/>
          <w:sz w:val="36"/>
          <w:szCs w:val="36"/>
        </w:rPr>
        <w:t>Attr</w:t>
      </w:r>
      <w:r>
        <w:rPr>
          <w:b/>
          <w:spacing w:val="1"/>
          <w:sz w:val="36"/>
          <w:szCs w:val="36"/>
        </w:rPr>
        <w:t>i</w:t>
      </w:r>
      <w:r>
        <w:rPr>
          <w:b/>
          <w:sz w:val="36"/>
          <w:szCs w:val="36"/>
        </w:rPr>
        <w:t>b</w:t>
      </w:r>
      <w:r>
        <w:rPr>
          <w:b/>
          <w:spacing w:val="-2"/>
          <w:sz w:val="36"/>
          <w:szCs w:val="36"/>
        </w:rPr>
        <w:t>u</w:t>
      </w:r>
      <w:r>
        <w:rPr>
          <w:b/>
          <w:sz w:val="36"/>
          <w:szCs w:val="36"/>
        </w:rPr>
        <w:t>tion</w:t>
      </w:r>
      <w:r>
        <w:rPr>
          <w:b/>
          <w:spacing w:val="-1"/>
          <w:sz w:val="36"/>
          <w:szCs w:val="36"/>
        </w:rPr>
        <w:t xml:space="preserve"> </w:t>
      </w:r>
      <w:r>
        <w:rPr>
          <w:b/>
          <w:sz w:val="36"/>
          <w:szCs w:val="36"/>
        </w:rPr>
        <w:t>Mode</w:t>
      </w:r>
      <w:r>
        <w:rPr>
          <w:b/>
          <w:spacing w:val="1"/>
          <w:sz w:val="36"/>
          <w:szCs w:val="36"/>
        </w:rPr>
        <w:t>l</w:t>
      </w:r>
      <w:r>
        <w:rPr>
          <w:b/>
          <w:sz w:val="36"/>
          <w:szCs w:val="36"/>
        </w:rPr>
        <w:t>ing</w:t>
      </w:r>
    </w:p>
    <w:p w:rsidR="00771760" w:rsidRDefault="00771760">
      <w:pPr>
        <w:spacing w:before="5" w:line="180" w:lineRule="exact"/>
        <w:rPr>
          <w:sz w:val="19"/>
          <w:szCs w:val="19"/>
        </w:rPr>
      </w:pPr>
    </w:p>
    <w:p w:rsidR="00771760" w:rsidRDefault="00D16D2F">
      <w:pPr>
        <w:ind w:left="1385" w:right="1686"/>
        <w:jc w:val="center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 xml:space="preserve">Author: </w:t>
      </w:r>
      <w:bookmarkStart w:id="0" w:name="_GoBack"/>
      <w:bookmarkEnd w:id="0"/>
      <w:r>
        <w:rPr>
          <w:b/>
          <w:spacing w:val="-2"/>
          <w:sz w:val="24"/>
          <w:szCs w:val="24"/>
        </w:rPr>
        <w:t>Karan Ashok</w:t>
      </w: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before="14" w:line="220" w:lineRule="exact"/>
        <w:rPr>
          <w:sz w:val="22"/>
          <w:szCs w:val="22"/>
        </w:rPr>
      </w:pPr>
    </w:p>
    <w:p w:rsidR="00771760" w:rsidRDefault="00D16D2F">
      <w:pPr>
        <w:ind w:left="2917" w:right="3216"/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 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ril 12, 2017 to Ap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18, 2017</w:t>
      </w:r>
    </w:p>
    <w:p w:rsidR="00771760" w:rsidRDefault="00771760">
      <w:pPr>
        <w:spacing w:before="7" w:line="140" w:lineRule="exact"/>
        <w:rPr>
          <w:sz w:val="14"/>
          <w:szCs w:val="14"/>
        </w:rPr>
      </w:pPr>
    </w:p>
    <w:p w:rsidR="00771760" w:rsidRDefault="00771760">
      <w:pPr>
        <w:spacing w:line="200" w:lineRule="exact"/>
      </w:pPr>
    </w:p>
    <w:p w:rsidR="00771760" w:rsidRDefault="00D16D2F">
      <w:pPr>
        <w:spacing w:line="560" w:lineRule="atLeast"/>
        <w:ind w:left="460" w:right="3921" w:hanging="36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% of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k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sted?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Tot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– dir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(m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) Numb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of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sted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rsions: 1888</w:t>
      </w:r>
    </w:p>
    <w:p w:rsidR="00771760" w:rsidRDefault="00D16D2F">
      <w:pPr>
        <w:spacing w:before="21"/>
        <w:ind w:left="460"/>
        <w:rPr>
          <w:sz w:val="24"/>
          <w:szCs w:val="24"/>
        </w:rPr>
      </w:pPr>
      <w:r>
        <w:rPr>
          <w:sz w:val="24"/>
          <w:szCs w:val="24"/>
        </w:rPr>
        <w:t>Tot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nu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of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ons: 4339</w:t>
      </w:r>
    </w:p>
    <w:p w:rsidR="00771760" w:rsidRDefault="00D16D2F">
      <w:pPr>
        <w:spacing w:before="21"/>
        <w:ind w:left="460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rsions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k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sted: 43.51%</w:t>
      </w:r>
    </w:p>
    <w:p w:rsidR="00771760" w:rsidRDefault="00771760">
      <w:pPr>
        <w:spacing w:before="5" w:line="100" w:lineRule="exact"/>
        <w:rPr>
          <w:sz w:val="11"/>
          <w:szCs w:val="11"/>
        </w:rPr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D16D2F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nted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 % 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rsions (list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%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h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)?</w:t>
      </w:r>
    </w:p>
    <w:p w:rsidR="00771760" w:rsidRDefault="00771760">
      <w:pPr>
        <w:spacing w:before="6" w:line="180" w:lineRule="exact"/>
        <w:rPr>
          <w:sz w:val="18"/>
          <w:szCs w:val="18"/>
        </w:rPr>
      </w:pPr>
    </w:p>
    <w:p w:rsidR="00771760" w:rsidRDefault="00D16D2F">
      <w:pPr>
        <w:spacing w:line="200" w:lineRule="exact"/>
        <w:ind w:left="2620"/>
        <w:rPr>
          <w:sz w:val="18"/>
          <w:szCs w:val="18"/>
        </w:rPr>
      </w:pPr>
      <w:r>
        <w:rPr>
          <w:i/>
          <w:color w:val="44536A"/>
          <w:spacing w:val="1"/>
          <w:position w:val="-1"/>
          <w:sz w:val="18"/>
          <w:szCs w:val="18"/>
        </w:rPr>
        <w:t>Tab</w:t>
      </w:r>
      <w:r>
        <w:rPr>
          <w:i/>
          <w:color w:val="44536A"/>
          <w:position w:val="-1"/>
          <w:sz w:val="18"/>
          <w:szCs w:val="18"/>
        </w:rPr>
        <w:t>le</w:t>
      </w:r>
      <w:r>
        <w:rPr>
          <w:i/>
          <w:color w:val="44536A"/>
          <w:spacing w:val="-1"/>
          <w:position w:val="-1"/>
          <w:sz w:val="18"/>
          <w:szCs w:val="18"/>
        </w:rPr>
        <w:t xml:space="preserve"> </w:t>
      </w:r>
      <w:r>
        <w:rPr>
          <w:i/>
          <w:color w:val="44536A"/>
          <w:spacing w:val="1"/>
          <w:position w:val="-1"/>
          <w:sz w:val="18"/>
          <w:szCs w:val="18"/>
        </w:rPr>
        <w:t>1</w:t>
      </w:r>
      <w:r>
        <w:rPr>
          <w:i/>
          <w:color w:val="44536A"/>
          <w:position w:val="-1"/>
          <w:sz w:val="18"/>
          <w:szCs w:val="18"/>
        </w:rPr>
        <w:t>:</w:t>
      </w:r>
      <w:r>
        <w:rPr>
          <w:i/>
          <w:color w:val="44536A"/>
          <w:spacing w:val="1"/>
          <w:position w:val="-1"/>
          <w:sz w:val="18"/>
          <w:szCs w:val="18"/>
        </w:rPr>
        <w:t xml:space="preserve"> </w:t>
      </w:r>
      <w:r>
        <w:rPr>
          <w:i/>
          <w:color w:val="44536A"/>
          <w:spacing w:val="-3"/>
          <w:position w:val="-1"/>
          <w:sz w:val="18"/>
          <w:szCs w:val="18"/>
        </w:rPr>
        <w:t>C</w:t>
      </w:r>
      <w:r>
        <w:rPr>
          <w:i/>
          <w:color w:val="44536A"/>
          <w:spacing w:val="1"/>
          <w:position w:val="-1"/>
          <w:sz w:val="18"/>
          <w:szCs w:val="18"/>
        </w:rPr>
        <w:t>h</w:t>
      </w:r>
      <w:r>
        <w:rPr>
          <w:i/>
          <w:color w:val="44536A"/>
          <w:spacing w:val="-1"/>
          <w:position w:val="-1"/>
          <w:sz w:val="18"/>
          <w:szCs w:val="18"/>
        </w:rPr>
        <w:t>a</w:t>
      </w:r>
      <w:r>
        <w:rPr>
          <w:i/>
          <w:color w:val="44536A"/>
          <w:spacing w:val="1"/>
          <w:position w:val="-1"/>
          <w:sz w:val="18"/>
          <w:szCs w:val="18"/>
        </w:rPr>
        <w:t>nn</w:t>
      </w:r>
      <w:r>
        <w:rPr>
          <w:i/>
          <w:color w:val="44536A"/>
          <w:spacing w:val="-1"/>
          <w:position w:val="-1"/>
          <w:sz w:val="18"/>
          <w:szCs w:val="18"/>
        </w:rPr>
        <w:t>e</w:t>
      </w:r>
      <w:r>
        <w:rPr>
          <w:i/>
          <w:color w:val="44536A"/>
          <w:position w:val="-1"/>
          <w:sz w:val="18"/>
          <w:szCs w:val="18"/>
        </w:rPr>
        <w:t>ls r</w:t>
      </w:r>
      <w:r>
        <w:rPr>
          <w:i/>
          <w:color w:val="44536A"/>
          <w:spacing w:val="-1"/>
          <w:position w:val="-1"/>
          <w:sz w:val="18"/>
          <w:szCs w:val="18"/>
        </w:rPr>
        <w:t>e</w:t>
      </w:r>
      <w:r>
        <w:rPr>
          <w:i/>
          <w:color w:val="44536A"/>
          <w:spacing w:val="1"/>
          <w:position w:val="-1"/>
          <w:sz w:val="18"/>
          <w:szCs w:val="18"/>
        </w:rPr>
        <w:t>p</w:t>
      </w:r>
      <w:r>
        <w:rPr>
          <w:i/>
          <w:color w:val="44536A"/>
          <w:position w:val="-1"/>
          <w:sz w:val="18"/>
          <w:szCs w:val="18"/>
        </w:rPr>
        <w:t>r</w:t>
      </w:r>
      <w:r>
        <w:rPr>
          <w:i/>
          <w:color w:val="44536A"/>
          <w:spacing w:val="-1"/>
          <w:position w:val="-1"/>
          <w:sz w:val="18"/>
          <w:szCs w:val="18"/>
        </w:rPr>
        <w:t>e</w:t>
      </w:r>
      <w:r>
        <w:rPr>
          <w:i/>
          <w:color w:val="44536A"/>
          <w:position w:val="-1"/>
          <w:sz w:val="18"/>
          <w:szCs w:val="18"/>
        </w:rPr>
        <w:t>s</w:t>
      </w:r>
      <w:r>
        <w:rPr>
          <w:i/>
          <w:color w:val="44536A"/>
          <w:spacing w:val="-1"/>
          <w:position w:val="-1"/>
          <w:sz w:val="18"/>
          <w:szCs w:val="18"/>
        </w:rPr>
        <w:t>e</w:t>
      </w:r>
      <w:r>
        <w:rPr>
          <w:i/>
          <w:color w:val="44536A"/>
          <w:spacing w:val="1"/>
          <w:position w:val="-1"/>
          <w:sz w:val="18"/>
          <w:szCs w:val="18"/>
        </w:rPr>
        <w:t>n</w:t>
      </w:r>
      <w:r>
        <w:rPr>
          <w:i/>
          <w:color w:val="44536A"/>
          <w:position w:val="-1"/>
          <w:sz w:val="18"/>
          <w:szCs w:val="18"/>
        </w:rPr>
        <w:t>t</w:t>
      </w:r>
      <w:r>
        <w:rPr>
          <w:i/>
          <w:color w:val="44536A"/>
          <w:spacing w:val="1"/>
          <w:position w:val="-1"/>
          <w:sz w:val="18"/>
          <w:szCs w:val="18"/>
        </w:rPr>
        <w:t>i</w:t>
      </w:r>
      <w:r>
        <w:rPr>
          <w:i/>
          <w:color w:val="44536A"/>
          <w:spacing w:val="-1"/>
          <w:position w:val="-1"/>
          <w:sz w:val="18"/>
          <w:szCs w:val="18"/>
        </w:rPr>
        <w:t>n</w:t>
      </w:r>
      <w:r>
        <w:rPr>
          <w:i/>
          <w:color w:val="44536A"/>
          <w:position w:val="-1"/>
          <w:sz w:val="18"/>
          <w:szCs w:val="18"/>
        </w:rPr>
        <w:t>g</w:t>
      </w:r>
      <w:r>
        <w:rPr>
          <w:i/>
          <w:color w:val="44536A"/>
          <w:spacing w:val="1"/>
          <w:position w:val="-1"/>
          <w:sz w:val="18"/>
          <w:szCs w:val="18"/>
        </w:rPr>
        <w:t xml:space="preserve"> </w:t>
      </w:r>
      <w:r>
        <w:rPr>
          <w:i/>
          <w:color w:val="44536A"/>
          <w:spacing w:val="-2"/>
          <w:position w:val="-1"/>
          <w:sz w:val="18"/>
          <w:szCs w:val="18"/>
        </w:rPr>
        <w:t>l</w:t>
      </w:r>
      <w:r>
        <w:rPr>
          <w:i/>
          <w:color w:val="44536A"/>
          <w:spacing w:val="1"/>
          <w:position w:val="-1"/>
          <w:sz w:val="18"/>
          <w:szCs w:val="18"/>
        </w:rPr>
        <w:t>a</w:t>
      </w:r>
      <w:r>
        <w:rPr>
          <w:i/>
          <w:color w:val="44536A"/>
          <w:position w:val="-1"/>
          <w:sz w:val="18"/>
          <w:szCs w:val="18"/>
        </w:rPr>
        <w:t>r</w:t>
      </w:r>
      <w:r>
        <w:rPr>
          <w:i/>
          <w:color w:val="44536A"/>
          <w:spacing w:val="1"/>
          <w:position w:val="-1"/>
          <w:sz w:val="18"/>
          <w:szCs w:val="18"/>
        </w:rPr>
        <w:t>g</w:t>
      </w:r>
      <w:r>
        <w:rPr>
          <w:i/>
          <w:color w:val="44536A"/>
          <w:spacing w:val="-1"/>
          <w:position w:val="-1"/>
          <w:sz w:val="18"/>
          <w:szCs w:val="18"/>
        </w:rPr>
        <w:t>e</w:t>
      </w:r>
      <w:r>
        <w:rPr>
          <w:i/>
          <w:color w:val="44536A"/>
          <w:position w:val="-1"/>
          <w:sz w:val="18"/>
          <w:szCs w:val="18"/>
        </w:rPr>
        <w:t>st</w:t>
      </w:r>
      <w:r>
        <w:rPr>
          <w:i/>
          <w:color w:val="44536A"/>
          <w:spacing w:val="3"/>
          <w:position w:val="-1"/>
          <w:sz w:val="18"/>
          <w:szCs w:val="18"/>
        </w:rPr>
        <w:t xml:space="preserve"> </w:t>
      </w:r>
      <w:r>
        <w:rPr>
          <w:i/>
          <w:color w:val="44536A"/>
          <w:position w:val="-1"/>
          <w:sz w:val="18"/>
          <w:szCs w:val="18"/>
        </w:rPr>
        <w:t>%</w:t>
      </w:r>
      <w:r>
        <w:rPr>
          <w:i/>
          <w:color w:val="44536A"/>
          <w:spacing w:val="-8"/>
          <w:position w:val="-1"/>
          <w:sz w:val="18"/>
          <w:szCs w:val="18"/>
        </w:rPr>
        <w:t xml:space="preserve"> </w:t>
      </w:r>
      <w:r>
        <w:rPr>
          <w:i/>
          <w:color w:val="44536A"/>
          <w:spacing w:val="1"/>
          <w:position w:val="-1"/>
          <w:sz w:val="18"/>
          <w:szCs w:val="18"/>
        </w:rPr>
        <w:t>o</w:t>
      </w:r>
      <w:r>
        <w:rPr>
          <w:i/>
          <w:color w:val="44536A"/>
          <w:position w:val="-1"/>
          <w:sz w:val="18"/>
          <w:szCs w:val="18"/>
        </w:rPr>
        <w:t>f</w:t>
      </w:r>
      <w:r>
        <w:rPr>
          <w:i/>
          <w:color w:val="44536A"/>
          <w:spacing w:val="1"/>
          <w:position w:val="-1"/>
          <w:sz w:val="18"/>
          <w:szCs w:val="18"/>
        </w:rPr>
        <w:t xml:space="preserve"> </w:t>
      </w:r>
      <w:r>
        <w:rPr>
          <w:i/>
          <w:color w:val="44536A"/>
          <w:spacing w:val="-1"/>
          <w:position w:val="-1"/>
          <w:sz w:val="18"/>
          <w:szCs w:val="18"/>
        </w:rPr>
        <w:t>c</w:t>
      </w:r>
      <w:r>
        <w:rPr>
          <w:i/>
          <w:color w:val="44536A"/>
          <w:spacing w:val="1"/>
          <w:position w:val="-1"/>
          <w:sz w:val="18"/>
          <w:szCs w:val="18"/>
        </w:rPr>
        <w:t>on</w:t>
      </w:r>
      <w:r>
        <w:rPr>
          <w:i/>
          <w:color w:val="44536A"/>
          <w:spacing w:val="-1"/>
          <w:position w:val="-1"/>
          <w:sz w:val="18"/>
          <w:szCs w:val="18"/>
        </w:rPr>
        <w:t>ve</w:t>
      </w:r>
      <w:r>
        <w:rPr>
          <w:i/>
          <w:color w:val="44536A"/>
          <w:position w:val="-1"/>
          <w:sz w:val="18"/>
          <w:szCs w:val="18"/>
        </w:rPr>
        <w:t>r</w:t>
      </w:r>
      <w:r>
        <w:rPr>
          <w:i/>
          <w:color w:val="44536A"/>
          <w:spacing w:val="-1"/>
          <w:position w:val="-1"/>
          <w:sz w:val="18"/>
          <w:szCs w:val="18"/>
        </w:rPr>
        <w:t>s</w:t>
      </w:r>
      <w:r>
        <w:rPr>
          <w:i/>
          <w:color w:val="44536A"/>
          <w:position w:val="-1"/>
          <w:sz w:val="18"/>
          <w:szCs w:val="18"/>
        </w:rPr>
        <w:t>i</w:t>
      </w:r>
      <w:r>
        <w:rPr>
          <w:i/>
          <w:color w:val="44536A"/>
          <w:spacing w:val="1"/>
          <w:position w:val="-1"/>
          <w:sz w:val="18"/>
          <w:szCs w:val="18"/>
        </w:rPr>
        <w:t>on</w:t>
      </w:r>
      <w:r>
        <w:rPr>
          <w:i/>
          <w:color w:val="44536A"/>
          <w:position w:val="-1"/>
          <w:sz w:val="18"/>
          <w:szCs w:val="18"/>
        </w:rPr>
        <w:t>s</w:t>
      </w:r>
    </w:p>
    <w:p w:rsidR="00771760" w:rsidRDefault="00771760">
      <w:pPr>
        <w:spacing w:before="1" w:line="200" w:lineRule="exact"/>
      </w:pPr>
    </w:p>
    <w:tbl>
      <w:tblPr>
        <w:tblW w:w="0" w:type="auto"/>
        <w:tblInd w:w="4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4295"/>
      </w:tblGrid>
      <w:tr w:rsidR="00771760">
        <w:trPr>
          <w:trHeight w:hRule="exact" w:val="286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1725" w:right="17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4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1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onv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rsions</w:t>
            </w:r>
          </w:p>
        </w:tc>
      </w:tr>
      <w:tr w:rsidR="00771760">
        <w:trPr>
          <w:trHeight w:hRule="exact" w:val="286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  Dir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4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1833" w:right="18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52.98</w:t>
            </w:r>
          </w:p>
        </w:tc>
      </w:tr>
      <w:tr w:rsidR="00771760">
        <w:trPr>
          <w:trHeight w:hRule="exact" w:val="286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 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4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1833" w:right="18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46.07</w:t>
            </w:r>
          </w:p>
        </w:tc>
      </w:tr>
      <w:tr w:rsidR="00771760">
        <w:trPr>
          <w:trHeight w:hRule="exact" w:val="286"/>
        </w:trPr>
        <w:tc>
          <w:tcPr>
            <w:tcW w:w="4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  O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nic 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</w:p>
        </w:tc>
        <w:tc>
          <w:tcPr>
            <w:tcW w:w="4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1833" w:right="18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27.79</w:t>
            </w:r>
          </w:p>
        </w:tc>
      </w:tr>
    </w:tbl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before="15" w:line="240" w:lineRule="exact"/>
        <w:rPr>
          <w:sz w:val="24"/>
          <w:szCs w:val="24"/>
        </w:rPr>
      </w:pPr>
    </w:p>
    <w:p w:rsidR="00771760" w:rsidRDefault="00D16D2F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% of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rsions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dir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t, 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nic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h?</w:t>
      </w:r>
    </w:p>
    <w:p w:rsidR="00771760" w:rsidRDefault="00D16D2F">
      <w:pPr>
        <w:spacing w:before="21"/>
        <w:ind w:left="460"/>
        <w:rPr>
          <w:sz w:val="24"/>
          <w:szCs w:val="24"/>
        </w:rPr>
      </w:pPr>
      <w:r>
        <w:rPr>
          <w:sz w:val="24"/>
          <w:szCs w:val="24"/>
        </w:rPr>
        <w:t>1.89%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(82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rsions in to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l)</w:t>
      </w: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before="17" w:line="200" w:lineRule="exact"/>
      </w:pPr>
    </w:p>
    <w:p w:rsidR="00771760" w:rsidRDefault="00D16D2F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 xml:space="preserve">hich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ls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nd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les 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?</w:t>
      </w:r>
    </w:p>
    <w:p w:rsidR="00771760" w:rsidRDefault="00D16D2F">
      <w:pPr>
        <w:spacing w:before="21"/>
        <w:ind w:left="460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irst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(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n the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these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Dire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t,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fer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nic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h)</w:t>
      </w: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before="17" w:line="200" w:lineRule="exact"/>
      </w:pPr>
    </w:p>
    <w:p w:rsidR="00771760" w:rsidRDefault="00D16D2F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 xml:space="preserve">hich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ls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nd to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lose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les 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?</w:t>
      </w:r>
    </w:p>
    <w:p w:rsidR="00771760" w:rsidRDefault="00D16D2F">
      <w:pPr>
        <w:spacing w:before="24"/>
        <w:ind w:left="460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(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n the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these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Dire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t,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fer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nic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h)</w:t>
      </w: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before="17" w:line="200" w:lineRule="exact"/>
      </w:pPr>
    </w:p>
    <w:p w:rsidR="00771760" w:rsidRDefault="00D16D2F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 xml:space="preserve">hich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ls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nd to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ost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nte</w:t>
      </w:r>
      <w:r>
        <w:rPr>
          <w:spacing w:val="-1"/>
          <w:sz w:val="24"/>
          <w:szCs w:val="24"/>
        </w:rPr>
        <w:t>rac</w:t>
      </w:r>
      <w:r>
        <w:rPr>
          <w:sz w:val="24"/>
          <w:szCs w:val="24"/>
        </w:rPr>
        <w:t>t wi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the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les 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le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rior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b</w:t>
      </w:r>
      <w:r>
        <w:rPr>
          <w:spacing w:val="3"/>
          <w:sz w:val="24"/>
          <w:szCs w:val="24"/>
        </w:rPr>
        <w:t>u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?</w:t>
      </w:r>
    </w:p>
    <w:p w:rsidR="00771760" w:rsidRDefault="00D16D2F">
      <w:pPr>
        <w:spacing w:before="21" w:line="258" w:lineRule="auto"/>
        <w:ind w:left="460" w:right="76"/>
        <w:rPr>
          <w:sz w:val="24"/>
          <w:szCs w:val="24"/>
        </w:rPr>
        <w:sectPr w:rsidR="00771760">
          <w:pgSz w:w="12240" w:h="15840"/>
          <w:pgMar w:top="660" w:right="680" w:bottom="280" w:left="980" w:header="720" w:footer="720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cc</w:t>
      </w:r>
      <w:r>
        <w:rPr>
          <w:sz w:val="24"/>
          <w:szCs w:val="24"/>
        </w:rPr>
        <w:t>ordi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Mul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l’s Top Conve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sion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port, it is cl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t,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s,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nic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that in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ost </w:t>
      </w:r>
      <w:r>
        <w:rPr>
          <w:sz w:val="24"/>
          <w:szCs w:val="24"/>
        </w:rPr>
        <w:t xml:space="preserve">with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les </w:t>
      </w:r>
      <w:r>
        <w:rPr>
          <w:spacing w:val="1"/>
          <w:sz w:val="24"/>
          <w:szCs w:val="24"/>
        </w:rPr>
        <w:t>c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prior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b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top 10 co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rsion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ths,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bov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 xml:space="preserve">mentioned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ls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re most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nt.</w:t>
      </w:r>
    </w:p>
    <w:p w:rsidR="00771760" w:rsidRDefault="00D16D2F">
      <w:pPr>
        <w:spacing w:line="200" w:lineRule="exact"/>
      </w:pPr>
      <w:r>
        <w:lastRenderedPageBreak/>
        <w:pict>
          <v:group id="_x0000_s1067" style="position:absolute;margin-left:73.7pt;margin-top:52.55pt;width:484.3pt;height:207.5pt;z-index:-1859;mso-position-horizontal-relative:page;mso-position-vertical-relative:page" coordorigin="1474,1051" coordsize="9686,41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1474;top:1051;width:9686;height:4150">
              <v:imagedata r:id="rId5" o:title=""/>
            </v:shape>
            <v:shape id="_x0000_s1069" type="#_x0000_t75" style="position:absolute;left:1530;top:1108;width:9461;height:3924">
              <v:imagedata r:id="rId6" o:title=""/>
            </v:shape>
            <v:shape id="_x0000_s1068" style="position:absolute;left:1520;top:1098;width:9481;height:3944" coordorigin="1520,1098" coordsize="9481,3944" path="m1520,5042r9481,l11001,1098r-9481,l1520,5042xe" filled="f" strokeweight="1pt">
              <v:path arrowok="t"/>
            </v:shape>
            <w10:wrap anchorx="page" anchory="page"/>
          </v:group>
        </w:pict>
      </w: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before="19" w:line="260" w:lineRule="exact"/>
        <w:rPr>
          <w:sz w:val="26"/>
          <w:szCs w:val="26"/>
        </w:rPr>
      </w:pPr>
    </w:p>
    <w:p w:rsidR="00771760" w:rsidRDefault="00D16D2F">
      <w:pPr>
        <w:spacing w:before="36"/>
        <w:ind w:left="3816" w:right="3816"/>
        <w:jc w:val="center"/>
        <w:rPr>
          <w:sz w:val="18"/>
          <w:szCs w:val="18"/>
        </w:rPr>
      </w:pPr>
      <w:r>
        <w:rPr>
          <w:i/>
          <w:color w:val="44536A"/>
          <w:sz w:val="18"/>
          <w:szCs w:val="18"/>
        </w:rPr>
        <w:t>F</w:t>
      </w:r>
      <w:r>
        <w:rPr>
          <w:i/>
          <w:color w:val="44536A"/>
          <w:spacing w:val="1"/>
          <w:sz w:val="18"/>
          <w:szCs w:val="18"/>
        </w:rPr>
        <w:t>igu</w:t>
      </w:r>
      <w:r>
        <w:rPr>
          <w:i/>
          <w:color w:val="44536A"/>
          <w:sz w:val="18"/>
          <w:szCs w:val="18"/>
        </w:rPr>
        <w:t>re</w:t>
      </w:r>
      <w:r>
        <w:rPr>
          <w:i/>
          <w:color w:val="44536A"/>
          <w:spacing w:val="-2"/>
          <w:sz w:val="18"/>
          <w:szCs w:val="18"/>
        </w:rPr>
        <w:t xml:space="preserve"> </w:t>
      </w:r>
      <w:r>
        <w:rPr>
          <w:i/>
          <w:color w:val="44536A"/>
          <w:spacing w:val="1"/>
          <w:sz w:val="18"/>
          <w:szCs w:val="18"/>
        </w:rPr>
        <w:t>2</w:t>
      </w:r>
      <w:r>
        <w:rPr>
          <w:i/>
          <w:color w:val="44536A"/>
          <w:sz w:val="18"/>
          <w:szCs w:val="18"/>
        </w:rPr>
        <w:t>:</w:t>
      </w:r>
      <w:r>
        <w:rPr>
          <w:i/>
          <w:color w:val="44536A"/>
          <w:spacing w:val="1"/>
          <w:sz w:val="18"/>
          <w:szCs w:val="18"/>
        </w:rPr>
        <w:t xml:space="preserve"> </w:t>
      </w:r>
      <w:r>
        <w:rPr>
          <w:i/>
          <w:color w:val="44536A"/>
          <w:spacing w:val="-1"/>
          <w:sz w:val="18"/>
          <w:szCs w:val="18"/>
        </w:rPr>
        <w:t>M</w:t>
      </w:r>
      <w:r>
        <w:rPr>
          <w:i/>
          <w:color w:val="44536A"/>
          <w:sz w:val="18"/>
          <w:szCs w:val="18"/>
        </w:rPr>
        <w:t>C</w:t>
      </w:r>
      <w:r>
        <w:rPr>
          <w:i/>
          <w:color w:val="44536A"/>
          <w:spacing w:val="-2"/>
          <w:sz w:val="18"/>
          <w:szCs w:val="18"/>
        </w:rPr>
        <w:t>F</w:t>
      </w:r>
      <w:r>
        <w:rPr>
          <w:i/>
          <w:color w:val="44536A"/>
          <w:spacing w:val="2"/>
          <w:sz w:val="18"/>
          <w:szCs w:val="18"/>
        </w:rPr>
        <w:t>'</w:t>
      </w:r>
      <w:r>
        <w:rPr>
          <w:i/>
          <w:color w:val="44536A"/>
          <w:sz w:val="18"/>
          <w:szCs w:val="18"/>
        </w:rPr>
        <w:t xml:space="preserve">s </w:t>
      </w:r>
      <w:r>
        <w:rPr>
          <w:i/>
          <w:color w:val="44536A"/>
          <w:spacing w:val="1"/>
          <w:sz w:val="18"/>
          <w:szCs w:val="18"/>
        </w:rPr>
        <w:t>T</w:t>
      </w:r>
      <w:r>
        <w:rPr>
          <w:i/>
          <w:color w:val="44536A"/>
          <w:spacing w:val="-1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>p</w:t>
      </w:r>
      <w:r>
        <w:rPr>
          <w:i/>
          <w:color w:val="44536A"/>
          <w:spacing w:val="1"/>
          <w:sz w:val="18"/>
          <w:szCs w:val="18"/>
        </w:rPr>
        <w:t xml:space="preserve"> </w:t>
      </w:r>
      <w:r>
        <w:rPr>
          <w:i/>
          <w:color w:val="44536A"/>
          <w:spacing w:val="-3"/>
          <w:sz w:val="18"/>
          <w:szCs w:val="18"/>
        </w:rPr>
        <w:t>C</w:t>
      </w:r>
      <w:r>
        <w:rPr>
          <w:i/>
          <w:color w:val="44536A"/>
          <w:spacing w:val="1"/>
          <w:sz w:val="18"/>
          <w:szCs w:val="18"/>
        </w:rPr>
        <w:t>on</w:t>
      </w:r>
      <w:r>
        <w:rPr>
          <w:i/>
          <w:color w:val="44536A"/>
          <w:spacing w:val="-1"/>
          <w:sz w:val="18"/>
          <w:szCs w:val="18"/>
        </w:rPr>
        <w:t>ve</w:t>
      </w:r>
      <w:r>
        <w:rPr>
          <w:i/>
          <w:color w:val="44536A"/>
          <w:sz w:val="18"/>
          <w:szCs w:val="18"/>
        </w:rPr>
        <w:t>r</w:t>
      </w:r>
      <w:r>
        <w:rPr>
          <w:i/>
          <w:color w:val="44536A"/>
          <w:spacing w:val="-1"/>
          <w:sz w:val="18"/>
          <w:szCs w:val="18"/>
        </w:rPr>
        <w:t>s</w:t>
      </w:r>
      <w:r>
        <w:rPr>
          <w:i/>
          <w:color w:val="44536A"/>
          <w:sz w:val="18"/>
          <w:szCs w:val="18"/>
        </w:rPr>
        <w:t>i</w:t>
      </w:r>
      <w:r>
        <w:rPr>
          <w:i/>
          <w:color w:val="44536A"/>
          <w:spacing w:val="1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>n</w:t>
      </w:r>
      <w:r>
        <w:rPr>
          <w:i/>
          <w:color w:val="44536A"/>
          <w:spacing w:val="-1"/>
          <w:sz w:val="18"/>
          <w:szCs w:val="18"/>
        </w:rPr>
        <w:t xml:space="preserve"> </w:t>
      </w:r>
      <w:r>
        <w:rPr>
          <w:i/>
          <w:color w:val="44536A"/>
          <w:sz w:val="18"/>
          <w:szCs w:val="18"/>
        </w:rPr>
        <w:t>P</w:t>
      </w:r>
      <w:r>
        <w:rPr>
          <w:i/>
          <w:color w:val="44536A"/>
          <w:spacing w:val="1"/>
          <w:sz w:val="18"/>
          <w:szCs w:val="18"/>
        </w:rPr>
        <w:t>a</w:t>
      </w:r>
      <w:r>
        <w:rPr>
          <w:i/>
          <w:color w:val="44536A"/>
          <w:spacing w:val="-2"/>
          <w:sz w:val="18"/>
          <w:szCs w:val="18"/>
        </w:rPr>
        <w:t>t</w:t>
      </w:r>
      <w:r>
        <w:rPr>
          <w:i/>
          <w:color w:val="44536A"/>
          <w:sz w:val="18"/>
          <w:szCs w:val="18"/>
        </w:rPr>
        <w:t>h</w:t>
      </w:r>
      <w:r>
        <w:rPr>
          <w:i/>
          <w:color w:val="44536A"/>
          <w:spacing w:val="1"/>
          <w:sz w:val="18"/>
          <w:szCs w:val="18"/>
        </w:rPr>
        <w:t xml:space="preserve"> </w:t>
      </w:r>
      <w:r>
        <w:rPr>
          <w:i/>
          <w:color w:val="44536A"/>
          <w:sz w:val="18"/>
          <w:szCs w:val="18"/>
        </w:rPr>
        <w:t>r</w:t>
      </w:r>
      <w:r>
        <w:rPr>
          <w:i/>
          <w:color w:val="44536A"/>
          <w:spacing w:val="-1"/>
          <w:sz w:val="18"/>
          <w:szCs w:val="18"/>
        </w:rPr>
        <w:t>e</w:t>
      </w:r>
      <w:r>
        <w:rPr>
          <w:i/>
          <w:color w:val="44536A"/>
          <w:spacing w:val="1"/>
          <w:sz w:val="18"/>
          <w:szCs w:val="18"/>
        </w:rPr>
        <w:t>po</w:t>
      </w:r>
      <w:r>
        <w:rPr>
          <w:i/>
          <w:color w:val="44536A"/>
          <w:sz w:val="18"/>
          <w:szCs w:val="18"/>
        </w:rPr>
        <w:t>rt</w:t>
      </w: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before="14" w:line="240" w:lineRule="exact"/>
        <w:rPr>
          <w:sz w:val="24"/>
          <w:szCs w:val="24"/>
        </w:rPr>
      </w:pPr>
    </w:p>
    <w:p w:rsidR="00771760" w:rsidRDefault="00D16D2F">
      <w:pPr>
        <w:spacing w:line="260" w:lineRule="auto"/>
        <w:ind w:left="820" w:right="364" w:hanging="360"/>
        <w:rPr>
          <w:sz w:val="24"/>
          <w:szCs w:val="24"/>
        </w:rPr>
      </w:pPr>
      <w:r>
        <w:rPr>
          <w:sz w:val="24"/>
          <w:szCs w:val="24"/>
        </w:rPr>
        <w:t>7.   How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 do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it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conv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rt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the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ious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 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s?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port the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 the 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771760" w:rsidRDefault="00771760">
      <w:pPr>
        <w:spacing w:before="17" w:line="280" w:lineRule="exact"/>
        <w:rPr>
          <w:sz w:val="28"/>
          <w:szCs w:val="28"/>
        </w:rPr>
      </w:pPr>
    </w:p>
    <w:p w:rsidR="00771760" w:rsidRDefault="00D16D2F">
      <w:pPr>
        <w:ind w:left="3272" w:right="3272"/>
        <w:jc w:val="center"/>
        <w:rPr>
          <w:sz w:val="18"/>
          <w:szCs w:val="18"/>
        </w:rPr>
      </w:pPr>
      <w:r>
        <w:rPr>
          <w:i/>
          <w:color w:val="44536A"/>
          <w:spacing w:val="1"/>
          <w:sz w:val="18"/>
          <w:szCs w:val="18"/>
        </w:rPr>
        <w:t>Tab</w:t>
      </w:r>
      <w:r>
        <w:rPr>
          <w:i/>
          <w:color w:val="44536A"/>
          <w:sz w:val="18"/>
          <w:szCs w:val="18"/>
        </w:rPr>
        <w:t>le</w:t>
      </w:r>
      <w:r>
        <w:rPr>
          <w:i/>
          <w:color w:val="44536A"/>
          <w:spacing w:val="-2"/>
          <w:sz w:val="18"/>
          <w:szCs w:val="18"/>
        </w:rPr>
        <w:t xml:space="preserve"> </w:t>
      </w:r>
      <w:r>
        <w:rPr>
          <w:i/>
          <w:color w:val="44536A"/>
          <w:spacing w:val="1"/>
          <w:sz w:val="18"/>
          <w:szCs w:val="18"/>
        </w:rPr>
        <w:t>2</w:t>
      </w:r>
      <w:r>
        <w:rPr>
          <w:i/>
          <w:color w:val="44536A"/>
          <w:sz w:val="18"/>
          <w:szCs w:val="18"/>
        </w:rPr>
        <w:t>:</w:t>
      </w:r>
      <w:r>
        <w:rPr>
          <w:i/>
          <w:color w:val="44536A"/>
          <w:spacing w:val="1"/>
          <w:sz w:val="18"/>
          <w:szCs w:val="18"/>
        </w:rPr>
        <w:t xml:space="preserve"> </w:t>
      </w:r>
      <w:r>
        <w:rPr>
          <w:i/>
          <w:color w:val="44536A"/>
          <w:spacing w:val="-1"/>
          <w:sz w:val="18"/>
          <w:szCs w:val="18"/>
        </w:rPr>
        <w:t>M</w:t>
      </w:r>
      <w:r>
        <w:rPr>
          <w:i/>
          <w:color w:val="44536A"/>
          <w:spacing w:val="1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>st</w:t>
      </w:r>
      <w:r>
        <w:rPr>
          <w:i/>
          <w:color w:val="44536A"/>
          <w:spacing w:val="-2"/>
          <w:sz w:val="18"/>
          <w:szCs w:val="18"/>
        </w:rPr>
        <w:t xml:space="preserve"> </w:t>
      </w:r>
      <w:r>
        <w:rPr>
          <w:i/>
          <w:color w:val="44536A"/>
          <w:sz w:val="18"/>
          <w:szCs w:val="18"/>
        </w:rPr>
        <w:t>l</w:t>
      </w:r>
      <w:r>
        <w:rPr>
          <w:i/>
          <w:color w:val="44536A"/>
          <w:spacing w:val="1"/>
          <w:sz w:val="18"/>
          <w:szCs w:val="18"/>
        </w:rPr>
        <w:t>i</w:t>
      </w:r>
      <w:r>
        <w:rPr>
          <w:i/>
          <w:color w:val="44536A"/>
          <w:spacing w:val="-1"/>
          <w:sz w:val="18"/>
          <w:szCs w:val="18"/>
        </w:rPr>
        <w:t>ke</w:t>
      </w:r>
      <w:r>
        <w:rPr>
          <w:i/>
          <w:color w:val="44536A"/>
          <w:sz w:val="18"/>
          <w:szCs w:val="18"/>
        </w:rPr>
        <w:t xml:space="preserve">ly </w:t>
      </w:r>
      <w:r>
        <w:rPr>
          <w:i/>
          <w:color w:val="44536A"/>
          <w:spacing w:val="1"/>
          <w:sz w:val="18"/>
          <w:szCs w:val="18"/>
        </w:rPr>
        <w:t>nu</w:t>
      </w:r>
      <w:r>
        <w:rPr>
          <w:i/>
          <w:color w:val="44536A"/>
          <w:spacing w:val="-3"/>
          <w:sz w:val="18"/>
          <w:szCs w:val="18"/>
        </w:rPr>
        <w:t>m</w:t>
      </w:r>
      <w:r>
        <w:rPr>
          <w:i/>
          <w:color w:val="44536A"/>
          <w:spacing w:val="1"/>
          <w:sz w:val="18"/>
          <w:szCs w:val="18"/>
        </w:rPr>
        <w:t>b</w:t>
      </w:r>
      <w:r>
        <w:rPr>
          <w:i/>
          <w:color w:val="44536A"/>
          <w:spacing w:val="-1"/>
          <w:sz w:val="18"/>
          <w:szCs w:val="18"/>
        </w:rPr>
        <w:t>e</w:t>
      </w:r>
      <w:r>
        <w:rPr>
          <w:i/>
          <w:color w:val="44536A"/>
          <w:sz w:val="18"/>
          <w:szCs w:val="18"/>
        </w:rPr>
        <w:t xml:space="preserve">r </w:t>
      </w:r>
      <w:r>
        <w:rPr>
          <w:i/>
          <w:color w:val="44536A"/>
          <w:spacing w:val="1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>f</w:t>
      </w:r>
      <w:r>
        <w:rPr>
          <w:i/>
          <w:color w:val="44536A"/>
          <w:spacing w:val="-1"/>
          <w:sz w:val="18"/>
          <w:szCs w:val="18"/>
        </w:rPr>
        <w:t xml:space="preserve"> </w:t>
      </w:r>
      <w:r>
        <w:rPr>
          <w:i/>
          <w:color w:val="44536A"/>
          <w:spacing w:val="1"/>
          <w:sz w:val="18"/>
          <w:szCs w:val="18"/>
        </w:rPr>
        <w:t>d</w:t>
      </w:r>
      <w:r>
        <w:rPr>
          <w:i/>
          <w:color w:val="44536A"/>
          <w:spacing w:val="-1"/>
          <w:sz w:val="18"/>
          <w:szCs w:val="18"/>
        </w:rPr>
        <w:t>ay</w:t>
      </w:r>
      <w:r>
        <w:rPr>
          <w:i/>
          <w:color w:val="44536A"/>
          <w:sz w:val="18"/>
          <w:szCs w:val="18"/>
        </w:rPr>
        <w:t>s to</w:t>
      </w:r>
      <w:r>
        <w:rPr>
          <w:i/>
          <w:color w:val="44536A"/>
          <w:spacing w:val="2"/>
          <w:sz w:val="18"/>
          <w:szCs w:val="18"/>
        </w:rPr>
        <w:t xml:space="preserve"> </w:t>
      </w:r>
      <w:r>
        <w:rPr>
          <w:i/>
          <w:color w:val="44536A"/>
          <w:spacing w:val="-1"/>
          <w:sz w:val="18"/>
          <w:szCs w:val="18"/>
        </w:rPr>
        <w:t>c</w:t>
      </w:r>
      <w:r>
        <w:rPr>
          <w:i/>
          <w:color w:val="44536A"/>
          <w:spacing w:val="1"/>
          <w:sz w:val="18"/>
          <w:szCs w:val="18"/>
        </w:rPr>
        <w:t>on</w:t>
      </w:r>
      <w:r>
        <w:rPr>
          <w:i/>
          <w:color w:val="44536A"/>
          <w:spacing w:val="-1"/>
          <w:sz w:val="18"/>
          <w:szCs w:val="18"/>
        </w:rPr>
        <w:t>ve</w:t>
      </w:r>
      <w:r>
        <w:rPr>
          <w:i/>
          <w:color w:val="44536A"/>
          <w:sz w:val="18"/>
          <w:szCs w:val="18"/>
        </w:rPr>
        <w:t>rt v</w:t>
      </w:r>
      <w:r>
        <w:rPr>
          <w:i/>
          <w:color w:val="44536A"/>
          <w:spacing w:val="1"/>
          <w:sz w:val="18"/>
          <w:szCs w:val="18"/>
        </w:rPr>
        <w:t>a</w:t>
      </w:r>
      <w:r>
        <w:rPr>
          <w:i/>
          <w:color w:val="44536A"/>
          <w:sz w:val="18"/>
          <w:szCs w:val="18"/>
        </w:rPr>
        <w:t>r</w:t>
      </w:r>
      <w:r>
        <w:rPr>
          <w:i/>
          <w:color w:val="44536A"/>
          <w:spacing w:val="-3"/>
          <w:sz w:val="18"/>
          <w:szCs w:val="18"/>
        </w:rPr>
        <w:t>i</w:t>
      </w:r>
      <w:r>
        <w:rPr>
          <w:i/>
          <w:color w:val="44536A"/>
          <w:spacing w:val="1"/>
          <w:sz w:val="18"/>
          <w:szCs w:val="18"/>
        </w:rPr>
        <w:t>ou</w:t>
      </w:r>
      <w:r>
        <w:rPr>
          <w:i/>
          <w:color w:val="44536A"/>
          <w:sz w:val="18"/>
          <w:szCs w:val="18"/>
        </w:rPr>
        <w:t>s</w:t>
      </w:r>
      <w:r>
        <w:rPr>
          <w:i/>
          <w:color w:val="44536A"/>
          <w:spacing w:val="-2"/>
          <w:sz w:val="18"/>
          <w:szCs w:val="18"/>
        </w:rPr>
        <w:t xml:space="preserve"> </w:t>
      </w:r>
      <w:r>
        <w:rPr>
          <w:i/>
          <w:color w:val="44536A"/>
          <w:spacing w:val="1"/>
          <w:sz w:val="18"/>
          <w:szCs w:val="18"/>
        </w:rPr>
        <w:t>g</w:t>
      </w:r>
      <w:r>
        <w:rPr>
          <w:i/>
          <w:color w:val="44536A"/>
          <w:spacing w:val="-1"/>
          <w:sz w:val="18"/>
          <w:szCs w:val="18"/>
        </w:rPr>
        <w:t>o</w:t>
      </w:r>
      <w:r>
        <w:rPr>
          <w:i/>
          <w:color w:val="44536A"/>
          <w:spacing w:val="1"/>
          <w:sz w:val="18"/>
          <w:szCs w:val="18"/>
        </w:rPr>
        <w:t>a</w:t>
      </w:r>
      <w:r>
        <w:rPr>
          <w:i/>
          <w:color w:val="44536A"/>
          <w:sz w:val="18"/>
          <w:szCs w:val="18"/>
        </w:rPr>
        <w:t>ls</w:t>
      </w:r>
    </w:p>
    <w:p w:rsidR="00771760" w:rsidRDefault="00771760">
      <w:pPr>
        <w:spacing w:before="2" w:line="160" w:lineRule="exact"/>
        <w:rPr>
          <w:sz w:val="16"/>
          <w:szCs w:val="16"/>
        </w:rPr>
      </w:pPr>
    </w:p>
    <w:tbl>
      <w:tblPr>
        <w:tblW w:w="0" w:type="auto"/>
        <w:tblInd w:w="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7"/>
        <w:gridCol w:w="3689"/>
        <w:gridCol w:w="3500"/>
      </w:tblGrid>
      <w:tr w:rsidR="00771760">
        <w:trPr>
          <w:trHeight w:hRule="exact" w:val="1042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1207" w:right="12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3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num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of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</w:p>
          <w:p w:rsidR="00771760" w:rsidRDefault="00D16D2F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hieve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rsio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s on the</w:t>
            </w:r>
          </w:p>
          <w:p w:rsidR="00771760" w:rsidRDefault="00D16D2F">
            <w:pPr>
              <w:ind w:left="102" w:right="9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(p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vious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olu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n)</w:t>
            </w:r>
          </w:p>
        </w:tc>
      </w:tr>
      <w:tr w:rsidR="00771760">
        <w:trPr>
          <w:trHeight w:hRule="exact" w:val="286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4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 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ur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(s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 d</w:t>
            </w:r>
            <w:r>
              <w:rPr>
                <w:spacing w:val="3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63.91</w:t>
            </w:r>
          </w:p>
        </w:tc>
      </w:tr>
      <w:tr w:rsidR="00771760">
        <w:trPr>
          <w:trHeight w:hRule="exact" w:val="286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4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  En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</w:t>
            </w:r>
          </w:p>
        </w:tc>
        <w:tc>
          <w:tcPr>
            <w:tcW w:w="3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(s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 d</w:t>
            </w:r>
            <w:r>
              <w:rPr>
                <w:spacing w:val="3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75.62</w:t>
            </w:r>
          </w:p>
        </w:tc>
      </w:tr>
      <w:tr w:rsidR="00771760">
        <w:trPr>
          <w:trHeight w:hRule="exact" w:val="288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4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 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</w:t>
            </w:r>
          </w:p>
        </w:tc>
        <w:tc>
          <w:tcPr>
            <w:tcW w:w="3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(s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 d</w:t>
            </w:r>
            <w:r>
              <w:rPr>
                <w:spacing w:val="3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87.36</w:t>
            </w:r>
          </w:p>
        </w:tc>
      </w:tr>
      <w:tr w:rsidR="00771760">
        <w:trPr>
          <w:trHeight w:hRule="exact" w:val="286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4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  Ent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kout</w:t>
            </w:r>
          </w:p>
        </w:tc>
        <w:tc>
          <w:tcPr>
            <w:tcW w:w="3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(s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 d</w:t>
            </w:r>
            <w:r>
              <w:rPr>
                <w:spacing w:val="3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68.41</w:t>
            </w:r>
          </w:p>
        </w:tc>
      </w:tr>
      <w:tr w:rsidR="00771760">
        <w:trPr>
          <w:trHeight w:hRule="exact" w:val="285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4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 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ma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 Go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ls</w:t>
            </w:r>
          </w:p>
        </w:tc>
        <w:tc>
          <w:tcPr>
            <w:tcW w:w="3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(s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 d</w:t>
            </w:r>
            <w:r>
              <w:rPr>
                <w:spacing w:val="3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58.02</w:t>
            </w:r>
          </w:p>
        </w:tc>
      </w:tr>
    </w:tbl>
    <w:p w:rsidR="00771760" w:rsidRDefault="00771760">
      <w:pPr>
        <w:spacing w:line="200" w:lineRule="exact"/>
      </w:pPr>
    </w:p>
    <w:p w:rsidR="00771760" w:rsidRDefault="00771760">
      <w:pPr>
        <w:spacing w:before="7" w:line="240" w:lineRule="exact"/>
        <w:rPr>
          <w:sz w:val="24"/>
          <w:szCs w:val="24"/>
        </w:rPr>
      </w:pPr>
    </w:p>
    <w:p w:rsidR="00771760" w:rsidRDefault="00D16D2F">
      <w:pPr>
        <w:spacing w:line="258" w:lineRule="auto"/>
        <w:ind w:left="100" w:right="76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mode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num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d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 to conv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rt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0 d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s, i.e.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rsion tak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pl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 d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 without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mber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d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s.</w:t>
      </w:r>
    </w:p>
    <w:p w:rsidR="00771760" w:rsidRDefault="00771760">
      <w:pPr>
        <w:spacing w:before="2" w:line="160" w:lineRule="exact"/>
        <w:rPr>
          <w:sz w:val="16"/>
          <w:szCs w:val="16"/>
        </w:rPr>
      </w:pPr>
    </w:p>
    <w:p w:rsidR="00771760" w:rsidRDefault="00D16D2F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lcul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d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s to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rsion,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onsid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followin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:</w:t>
      </w:r>
    </w:p>
    <w:p w:rsidR="00771760" w:rsidRDefault="00771760">
      <w:pPr>
        <w:spacing w:line="200" w:lineRule="exact"/>
      </w:pPr>
    </w:p>
    <w:p w:rsidR="00771760" w:rsidRDefault="00771760">
      <w:pPr>
        <w:spacing w:before="13" w:line="260" w:lineRule="exact"/>
        <w:rPr>
          <w:sz w:val="26"/>
          <w:szCs w:val="26"/>
        </w:rPr>
      </w:pPr>
    </w:p>
    <w:tbl>
      <w:tblPr>
        <w:tblW w:w="0" w:type="auto"/>
        <w:tblInd w:w="25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2792"/>
      </w:tblGrid>
      <w:tr w:rsidR="00771760">
        <w:trPr>
          <w:trHeight w:hRule="exact" w:val="322"/>
        </w:trPr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50"/>
              <w:ind w:left="688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im</w:t>
            </w:r>
            <w:r>
              <w:rPr>
                <w:b/>
                <w:sz w:val="22"/>
                <w:szCs w:val="22"/>
              </w:rPr>
              <w:t>e L</w:t>
            </w:r>
            <w:r>
              <w:rPr>
                <w:b/>
                <w:spacing w:val="-3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 xml:space="preserve">g 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n </w:t>
            </w:r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y</w:t>
            </w:r>
            <w:r>
              <w:rPr>
                <w:b/>
                <w:sz w:val="22"/>
                <w:szCs w:val="22"/>
              </w:rPr>
              <w:t>s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771760" w:rsidRDefault="00D16D2F">
            <w:pPr>
              <w:spacing w:before="45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umber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2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onv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ons</w:t>
            </w:r>
          </w:p>
        </w:tc>
      </w:tr>
      <w:tr w:rsidR="00771760">
        <w:trPr>
          <w:trHeight w:hRule="exact" w:val="302"/>
        </w:trPr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14"/>
              <w:ind w:left="1429" w:right="143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71760" w:rsidRDefault="00D16D2F">
            <w:pPr>
              <w:spacing w:before="9"/>
              <w:ind w:left="1132" w:right="113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2777</w:t>
            </w:r>
          </w:p>
        </w:tc>
      </w:tr>
      <w:tr w:rsidR="00771760">
        <w:trPr>
          <w:trHeight w:hRule="exact" w:val="298"/>
        </w:trPr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12"/>
              <w:ind w:left="1429" w:right="143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71760" w:rsidRDefault="00D16D2F">
            <w:pPr>
              <w:spacing w:before="12"/>
              <w:ind w:left="1242" w:right="124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</w:t>
            </w:r>
          </w:p>
        </w:tc>
      </w:tr>
      <w:tr w:rsidR="00771760">
        <w:trPr>
          <w:trHeight w:hRule="exact" w:val="298"/>
        </w:trPr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12"/>
              <w:ind w:left="1429" w:right="143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71760" w:rsidRDefault="00D16D2F">
            <w:pPr>
              <w:spacing w:before="12"/>
              <w:ind w:left="1242" w:right="124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</w:t>
            </w:r>
          </w:p>
        </w:tc>
      </w:tr>
      <w:tr w:rsidR="00771760">
        <w:trPr>
          <w:trHeight w:hRule="exact" w:val="300"/>
        </w:trPr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12"/>
              <w:ind w:left="1429" w:right="143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71760" w:rsidRDefault="00D16D2F">
            <w:pPr>
              <w:spacing w:before="12"/>
              <w:ind w:left="1242" w:right="124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</w:tr>
      <w:tr w:rsidR="00771760">
        <w:trPr>
          <w:trHeight w:hRule="exact" w:val="298"/>
        </w:trPr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9"/>
              <w:ind w:left="1429" w:right="143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71760" w:rsidRDefault="00D16D2F">
            <w:pPr>
              <w:spacing w:before="9"/>
              <w:ind w:left="1242" w:right="124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</w:t>
            </w:r>
          </w:p>
        </w:tc>
      </w:tr>
      <w:tr w:rsidR="00771760">
        <w:trPr>
          <w:trHeight w:hRule="exact" w:val="298"/>
        </w:trPr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9"/>
              <w:ind w:left="1429" w:right="143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71760" w:rsidRDefault="00D16D2F">
            <w:pPr>
              <w:spacing w:before="9"/>
              <w:ind w:left="1242" w:right="124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</w:tr>
      <w:tr w:rsidR="00771760">
        <w:trPr>
          <w:trHeight w:hRule="exact" w:val="298"/>
        </w:trPr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9"/>
              <w:ind w:left="1429" w:right="143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71760" w:rsidRDefault="00D16D2F">
            <w:pPr>
              <w:spacing w:before="9"/>
              <w:ind w:left="1242" w:right="124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</w:tr>
      <w:tr w:rsidR="00771760">
        <w:trPr>
          <w:trHeight w:hRule="exact" w:val="298"/>
        </w:trPr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12"/>
              <w:ind w:left="1429" w:right="143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71760" w:rsidRDefault="00D16D2F">
            <w:pPr>
              <w:spacing w:before="12"/>
              <w:ind w:left="1242" w:right="124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</w:tr>
      <w:tr w:rsidR="00771760">
        <w:trPr>
          <w:trHeight w:hRule="exact" w:val="300"/>
        </w:trPr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12"/>
              <w:ind w:left="1429" w:right="143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71760" w:rsidRDefault="00D16D2F">
            <w:pPr>
              <w:spacing w:before="12"/>
              <w:ind w:left="1242" w:right="124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</w:tbl>
    <w:p w:rsidR="00771760" w:rsidRDefault="00771760">
      <w:pPr>
        <w:sectPr w:rsidR="00771760">
          <w:pgSz w:w="12240" w:h="15840"/>
          <w:pgMar w:top="1480" w:right="620" w:bottom="280" w:left="620" w:header="720" w:footer="720" w:gutter="0"/>
          <w:cols w:space="720"/>
        </w:sectPr>
      </w:pPr>
    </w:p>
    <w:p w:rsidR="00771760" w:rsidRDefault="00771760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2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2792"/>
      </w:tblGrid>
      <w:tr w:rsidR="00771760">
        <w:trPr>
          <w:trHeight w:hRule="exact" w:val="293"/>
        </w:trPr>
        <w:tc>
          <w:tcPr>
            <w:tcW w:w="30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10"/>
              <w:ind w:left="1429" w:right="143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79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10"/>
              <w:ind w:left="1242" w:right="124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771760">
        <w:trPr>
          <w:trHeight w:hRule="exact" w:val="298"/>
        </w:trPr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9"/>
              <w:ind w:left="1374" w:right="137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9"/>
              <w:ind w:left="1242" w:right="124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</w:tr>
      <w:tr w:rsidR="00771760">
        <w:trPr>
          <w:trHeight w:hRule="exact" w:val="298"/>
        </w:trPr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12"/>
              <w:ind w:left="1374" w:right="137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12"/>
              <w:ind w:left="1242" w:right="124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</w:tr>
      <w:tr w:rsidR="00771760">
        <w:trPr>
          <w:trHeight w:hRule="exact" w:val="298"/>
        </w:trPr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12"/>
              <w:ind w:left="1228" w:right="123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</w:t>
            </w:r>
          </w:p>
        </w:tc>
        <w:tc>
          <w:tcPr>
            <w:tcW w:w="2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12"/>
              <w:ind w:left="1187" w:right="118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553</w:t>
            </w:r>
          </w:p>
        </w:tc>
      </w:tr>
      <w:tr w:rsidR="00771760">
        <w:trPr>
          <w:trHeight w:hRule="exact" w:val="300"/>
        </w:trPr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ns:</w:t>
            </w:r>
          </w:p>
        </w:tc>
        <w:tc>
          <w:tcPr>
            <w:tcW w:w="2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17"/>
              <w:ind w:left="1131" w:right="1133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3808</w:t>
            </w:r>
          </w:p>
        </w:tc>
      </w:tr>
    </w:tbl>
    <w:p w:rsidR="00771760" w:rsidRDefault="00D16D2F">
      <w:pPr>
        <w:spacing w:line="180" w:lineRule="exact"/>
        <w:ind w:left="3166"/>
        <w:rPr>
          <w:sz w:val="18"/>
          <w:szCs w:val="18"/>
        </w:rPr>
      </w:pPr>
      <w:r>
        <w:rPr>
          <w:i/>
          <w:color w:val="44536A"/>
          <w:spacing w:val="1"/>
          <w:sz w:val="18"/>
          <w:szCs w:val="18"/>
        </w:rPr>
        <w:t>Tab</w:t>
      </w:r>
      <w:r>
        <w:rPr>
          <w:i/>
          <w:color w:val="44536A"/>
          <w:sz w:val="18"/>
          <w:szCs w:val="18"/>
        </w:rPr>
        <w:t>le</w:t>
      </w:r>
      <w:r>
        <w:rPr>
          <w:i/>
          <w:color w:val="44536A"/>
          <w:spacing w:val="-2"/>
          <w:sz w:val="18"/>
          <w:szCs w:val="18"/>
        </w:rPr>
        <w:t xml:space="preserve"> </w:t>
      </w:r>
      <w:r>
        <w:rPr>
          <w:i/>
          <w:color w:val="44536A"/>
          <w:spacing w:val="1"/>
          <w:sz w:val="18"/>
          <w:szCs w:val="18"/>
        </w:rPr>
        <w:t>3</w:t>
      </w:r>
      <w:r>
        <w:rPr>
          <w:i/>
          <w:color w:val="44536A"/>
          <w:sz w:val="18"/>
          <w:szCs w:val="18"/>
        </w:rPr>
        <w:t>:</w:t>
      </w:r>
      <w:r>
        <w:rPr>
          <w:i/>
          <w:color w:val="44536A"/>
          <w:spacing w:val="1"/>
          <w:sz w:val="18"/>
          <w:szCs w:val="18"/>
        </w:rPr>
        <w:t xml:space="preserve"> </w:t>
      </w:r>
      <w:r>
        <w:rPr>
          <w:i/>
          <w:color w:val="44536A"/>
          <w:spacing w:val="-2"/>
          <w:sz w:val="18"/>
          <w:szCs w:val="18"/>
        </w:rPr>
        <w:t>T</w:t>
      </w:r>
      <w:r>
        <w:rPr>
          <w:i/>
          <w:color w:val="44536A"/>
          <w:sz w:val="18"/>
          <w:szCs w:val="18"/>
        </w:rPr>
        <w:t xml:space="preserve">ime </w:t>
      </w:r>
      <w:r>
        <w:rPr>
          <w:i/>
          <w:color w:val="44536A"/>
          <w:spacing w:val="1"/>
          <w:sz w:val="18"/>
          <w:szCs w:val="18"/>
        </w:rPr>
        <w:t>L</w:t>
      </w:r>
      <w:r>
        <w:rPr>
          <w:i/>
          <w:color w:val="44536A"/>
          <w:spacing w:val="-1"/>
          <w:sz w:val="18"/>
          <w:szCs w:val="18"/>
        </w:rPr>
        <w:t>a</w:t>
      </w:r>
      <w:r>
        <w:rPr>
          <w:i/>
          <w:color w:val="44536A"/>
          <w:sz w:val="18"/>
          <w:szCs w:val="18"/>
        </w:rPr>
        <w:t>g</w:t>
      </w:r>
      <w:r>
        <w:rPr>
          <w:i/>
          <w:color w:val="44536A"/>
          <w:spacing w:val="1"/>
          <w:sz w:val="18"/>
          <w:szCs w:val="18"/>
        </w:rPr>
        <w:t xml:space="preserve"> </w:t>
      </w:r>
      <w:r>
        <w:rPr>
          <w:i/>
          <w:color w:val="44536A"/>
          <w:spacing w:val="-2"/>
          <w:sz w:val="18"/>
          <w:szCs w:val="18"/>
        </w:rPr>
        <w:t>i</w:t>
      </w:r>
      <w:r>
        <w:rPr>
          <w:i/>
          <w:color w:val="44536A"/>
          <w:sz w:val="18"/>
          <w:szCs w:val="18"/>
        </w:rPr>
        <w:t>n</w:t>
      </w:r>
      <w:r>
        <w:rPr>
          <w:i/>
          <w:color w:val="44536A"/>
          <w:spacing w:val="1"/>
          <w:sz w:val="18"/>
          <w:szCs w:val="18"/>
        </w:rPr>
        <w:t xml:space="preserve"> </w:t>
      </w:r>
      <w:r>
        <w:rPr>
          <w:i/>
          <w:color w:val="44536A"/>
          <w:sz w:val="18"/>
          <w:szCs w:val="18"/>
        </w:rPr>
        <w:t>D</w:t>
      </w:r>
      <w:r>
        <w:rPr>
          <w:i/>
          <w:color w:val="44536A"/>
          <w:spacing w:val="1"/>
          <w:sz w:val="18"/>
          <w:szCs w:val="18"/>
        </w:rPr>
        <w:t>a</w:t>
      </w:r>
      <w:r>
        <w:rPr>
          <w:i/>
          <w:color w:val="44536A"/>
          <w:spacing w:val="-1"/>
          <w:sz w:val="18"/>
          <w:szCs w:val="18"/>
        </w:rPr>
        <w:t>y</w:t>
      </w:r>
      <w:r>
        <w:rPr>
          <w:i/>
          <w:color w:val="44536A"/>
          <w:sz w:val="18"/>
          <w:szCs w:val="18"/>
        </w:rPr>
        <w:t>s</w:t>
      </w:r>
      <w:r>
        <w:rPr>
          <w:i/>
          <w:color w:val="44536A"/>
          <w:spacing w:val="2"/>
          <w:sz w:val="18"/>
          <w:szCs w:val="18"/>
        </w:rPr>
        <w:t xml:space="preserve"> </w:t>
      </w:r>
      <w:r>
        <w:rPr>
          <w:i/>
          <w:color w:val="44536A"/>
          <w:spacing w:val="-2"/>
          <w:sz w:val="18"/>
          <w:szCs w:val="18"/>
        </w:rPr>
        <w:t>f</w:t>
      </w:r>
      <w:r>
        <w:rPr>
          <w:i/>
          <w:color w:val="44536A"/>
          <w:spacing w:val="1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 xml:space="preserve">r </w:t>
      </w:r>
      <w:r>
        <w:rPr>
          <w:i/>
          <w:color w:val="44536A"/>
          <w:spacing w:val="-1"/>
          <w:sz w:val="18"/>
          <w:szCs w:val="18"/>
        </w:rPr>
        <w:t>co</w:t>
      </w:r>
      <w:r>
        <w:rPr>
          <w:i/>
          <w:color w:val="44536A"/>
          <w:spacing w:val="1"/>
          <w:sz w:val="18"/>
          <w:szCs w:val="18"/>
        </w:rPr>
        <w:t>n</w:t>
      </w:r>
      <w:r>
        <w:rPr>
          <w:i/>
          <w:color w:val="44536A"/>
          <w:spacing w:val="-1"/>
          <w:sz w:val="18"/>
          <w:szCs w:val="18"/>
        </w:rPr>
        <w:t>ve</w:t>
      </w:r>
      <w:r>
        <w:rPr>
          <w:i/>
          <w:color w:val="44536A"/>
          <w:sz w:val="18"/>
          <w:szCs w:val="18"/>
        </w:rPr>
        <w:t>r</w:t>
      </w:r>
      <w:r>
        <w:rPr>
          <w:i/>
          <w:color w:val="44536A"/>
          <w:spacing w:val="-1"/>
          <w:sz w:val="18"/>
          <w:szCs w:val="18"/>
        </w:rPr>
        <w:t>s</w:t>
      </w:r>
      <w:r>
        <w:rPr>
          <w:i/>
          <w:color w:val="44536A"/>
          <w:sz w:val="18"/>
          <w:szCs w:val="18"/>
        </w:rPr>
        <w:t>i</w:t>
      </w:r>
      <w:r>
        <w:rPr>
          <w:i/>
          <w:color w:val="44536A"/>
          <w:spacing w:val="1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>n</w:t>
      </w:r>
      <w:r>
        <w:rPr>
          <w:i/>
          <w:color w:val="44536A"/>
          <w:spacing w:val="1"/>
          <w:sz w:val="18"/>
          <w:szCs w:val="18"/>
        </w:rPr>
        <w:t xml:space="preserve"> </w:t>
      </w:r>
      <w:r>
        <w:rPr>
          <w:i/>
          <w:color w:val="44536A"/>
          <w:spacing w:val="-2"/>
          <w:sz w:val="18"/>
          <w:szCs w:val="18"/>
        </w:rPr>
        <w:t>f</w:t>
      </w:r>
      <w:r>
        <w:rPr>
          <w:i/>
          <w:color w:val="44536A"/>
          <w:spacing w:val="1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 xml:space="preserve">r </w:t>
      </w:r>
      <w:r>
        <w:rPr>
          <w:i/>
          <w:color w:val="44536A"/>
          <w:spacing w:val="1"/>
          <w:sz w:val="18"/>
          <w:szCs w:val="18"/>
        </w:rPr>
        <w:t>a</w:t>
      </w:r>
      <w:r>
        <w:rPr>
          <w:i/>
          <w:color w:val="44536A"/>
          <w:sz w:val="18"/>
          <w:szCs w:val="18"/>
        </w:rPr>
        <w:t>ll</w:t>
      </w:r>
      <w:r>
        <w:rPr>
          <w:i/>
          <w:color w:val="44536A"/>
          <w:spacing w:val="-1"/>
          <w:sz w:val="18"/>
          <w:szCs w:val="18"/>
        </w:rPr>
        <w:t xml:space="preserve"> g</w:t>
      </w:r>
      <w:r>
        <w:rPr>
          <w:i/>
          <w:color w:val="44536A"/>
          <w:spacing w:val="1"/>
          <w:sz w:val="18"/>
          <w:szCs w:val="18"/>
        </w:rPr>
        <w:t>oa</w:t>
      </w:r>
      <w:r>
        <w:rPr>
          <w:i/>
          <w:color w:val="44536A"/>
          <w:sz w:val="18"/>
          <w:szCs w:val="18"/>
        </w:rPr>
        <w:t>ls</w:t>
      </w:r>
    </w:p>
    <w:p w:rsidR="00771760" w:rsidRDefault="00771760">
      <w:pPr>
        <w:spacing w:line="200" w:lineRule="exact"/>
      </w:pPr>
    </w:p>
    <w:p w:rsidR="00771760" w:rsidRDefault="00771760">
      <w:pPr>
        <w:spacing w:before="13" w:line="280" w:lineRule="exact"/>
        <w:rPr>
          <w:sz w:val="28"/>
          <w:szCs w:val="28"/>
        </w:rPr>
      </w:pPr>
    </w:p>
    <w:p w:rsidR="00771760" w:rsidRDefault="00D16D2F">
      <w:pPr>
        <w:ind w:left="460"/>
        <w:rPr>
          <w:sz w:val="24"/>
          <w:szCs w:val="24"/>
        </w:rPr>
      </w:pPr>
      <w:r>
        <w:rPr>
          <w:sz w:val="24"/>
          <w:szCs w:val="24"/>
        </w:rPr>
        <w:t>Using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3,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umber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d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 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 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rsion</w:t>
      </w:r>
    </w:p>
    <w:p w:rsidR="00771760" w:rsidRDefault="00D16D2F">
      <w:pPr>
        <w:spacing w:before="24"/>
        <w:ind w:left="46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hted sum 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rsions/ Tot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nu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rsion</w:t>
      </w:r>
    </w:p>
    <w:p w:rsidR="00771760" w:rsidRDefault="00D16D2F">
      <w:pPr>
        <w:spacing w:before="21"/>
        <w:ind w:left="46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(0 +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98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144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135 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216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195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228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273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162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370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154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116</w:t>
      </w:r>
      <w:r>
        <w:rPr>
          <w:spacing w:val="2"/>
          <w:sz w:val="24"/>
          <w:szCs w:val="24"/>
        </w:rPr>
        <w:t>1</w:t>
      </w:r>
      <w:r>
        <w:rPr>
          <w:sz w:val="24"/>
          <w:szCs w:val="24"/>
        </w:rPr>
        <w:t>3)/3808</w:t>
      </w:r>
    </w:p>
    <w:p w:rsidR="00771760" w:rsidRDefault="00D16D2F">
      <w:pPr>
        <w:spacing w:before="21"/>
        <w:ind w:left="46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13588/3808</w:t>
      </w:r>
    </w:p>
    <w:p w:rsidR="00771760" w:rsidRDefault="00D16D2F">
      <w:pPr>
        <w:spacing w:before="21"/>
        <w:ind w:left="46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3.5</w:t>
      </w:r>
    </w:p>
    <w:p w:rsidR="00771760" w:rsidRDefault="00771760">
      <w:pPr>
        <w:spacing w:line="200" w:lineRule="exact"/>
      </w:pPr>
    </w:p>
    <w:p w:rsidR="00771760" w:rsidRDefault="00771760">
      <w:pPr>
        <w:spacing w:before="1" w:line="280" w:lineRule="exact"/>
        <w:rPr>
          <w:sz w:val="28"/>
          <w:szCs w:val="28"/>
        </w:rPr>
      </w:pPr>
    </w:p>
    <w:p w:rsidR="00771760" w:rsidRDefault="00D16D2F">
      <w:pPr>
        <w:spacing w:line="258" w:lineRule="auto"/>
        <w:ind w:left="100" w:right="557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, usi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Av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meth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d, we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obtain the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d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 to finali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rsion: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3.5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ays</w:t>
      </w:r>
    </w:p>
    <w:p w:rsidR="00771760" w:rsidRDefault="00771760">
      <w:pPr>
        <w:spacing w:before="7" w:line="140" w:lineRule="exact"/>
        <w:rPr>
          <w:sz w:val="15"/>
          <w:szCs w:val="15"/>
        </w:rPr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D16D2F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8.  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 xml:space="preserve">hich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rsions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 wh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ions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short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in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n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mber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1"/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s?</w:t>
      </w:r>
    </w:p>
    <w:p w:rsidR="00771760" w:rsidRDefault="00D16D2F">
      <w:pPr>
        <w:spacing w:before="21" w:line="258" w:lineRule="auto"/>
        <w:ind w:left="460" w:right="69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2, the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ls, wh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p</w:t>
      </w:r>
      <w:r>
        <w:rPr>
          <w:spacing w:val="-2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ons on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 d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te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 to take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less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me 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te. </w:t>
      </w:r>
      <w:r>
        <w:rPr>
          <w:spacing w:val="-1"/>
          <w:sz w:val="24"/>
          <w:szCs w:val="24"/>
        </w:rPr>
        <w:t>He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 p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to have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short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on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mes:</w:t>
      </w:r>
    </w:p>
    <w:p w:rsidR="00771760" w:rsidRDefault="00D16D2F">
      <w:pPr>
        <w:spacing w:before="1" w:line="258" w:lineRule="auto"/>
        <w:ind w:left="1180" w:right="7081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pacing w:val="-3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b.   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ons.</w:t>
      </w:r>
    </w:p>
    <w:p w:rsidR="00771760" w:rsidRDefault="00771760">
      <w:pPr>
        <w:spacing w:before="2" w:line="160" w:lineRule="exact"/>
        <w:rPr>
          <w:sz w:val="16"/>
          <w:szCs w:val="16"/>
        </w:rPr>
      </w:pPr>
    </w:p>
    <w:p w:rsidR="00771760" w:rsidRDefault="00D16D2F">
      <w:pPr>
        <w:ind w:left="460"/>
        <w:rPr>
          <w:sz w:val="24"/>
          <w:szCs w:val="24"/>
        </w:rPr>
      </w:pPr>
      <w:r>
        <w:rPr>
          <w:sz w:val="24"/>
          <w:szCs w:val="24"/>
        </w:rPr>
        <w:t>On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nd,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owing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ls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 conv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rt:</w:t>
      </w:r>
    </w:p>
    <w:p w:rsidR="00771760" w:rsidRDefault="00771760">
      <w:pPr>
        <w:spacing w:before="3" w:line="180" w:lineRule="exact"/>
        <w:rPr>
          <w:sz w:val="18"/>
          <w:szCs w:val="18"/>
        </w:rPr>
      </w:pPr>
    </w:p>
    <w:p w:rsidR="00771760" w:rsidRDefault="00D16D2F">
      <w:pPr>
        <w:ind w:left="154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 </w:t>
      </w:r>
      <w:r>
        <w:rPr>
          <w:spacing w:val="1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Go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</w:t>
      </w:r>
    </w:p>
    <w:p w:rsidR="00771760" w:rsidRDefault="00D16D2F">
      <w:pPr>
        <w:spacing w:before="21" w:line="258" w:lineRule="auto"/>
        <w:ind w:left="1540" w:right="6653"/>
        <w:rPr>
          <w:sz w:val="24"/>
          <w:szCs w:val="24"/>
        </w:rPr>
      </w:pPr>
      <w:r>
        <w:rPr>
          <w:sz w:val="24"/>
          <w:szCs w:val="24"/>
        </w:rPr>
        <w:t xml:space="preserve">b.  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Ent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kout</w:t>
      </w:r>
    </w:p>
    <w:p w:rsidR="00771760" w:rsidRDefault="00771760">
      <w:pPr>
        <w:spacing w:before="6" w:line="180" w:lineRule="exact"/>
        <w:rPr>
          <w:sz w:val="19"/>
          <w:szCs w:val="19"/>
        </w:rPr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D16D2F">
      <w:pPr>
        <w:spacing w:line="258" w:lineRule="auto"/>
        <w:ind w:left="460" w:right="249" w:hanging="360"/>
        <w:rPr>
          <w:sz w:val="24"/>
          <w:szCs w:val="24"/>
        </w:rPr>
        <w:sectPr w:rsidR="00771760">
          <w:pgSz w:w="12240" w:h="15840"/>
          <w:pgMar w:top="620" w:right="740" w:bottom="280" w:left="980" w:header="720" w:footer="720" w:gutter="0"/>
          <w:cols w:space="720"/>
        </w:sectPr>
      </w:pPr>
      <w:r>
        <w:rPr>
          <w:sz w:val="24"/>
          <w:szCs w:val="24"/>
        </w:rPr>
        <w:t>9.   How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mes did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usto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 inte</w:t>
      </w:r>
      <w:r>
        <w:rPr>
          <w:spacing w:val="-1"/>
          <w:sz w:val="24"/>
          <w:szCs w:val="24"/>
        </w:rPr>
        <w:t>rac</w:t>
      </w:r>
      <w:r>
        <w:rPr>
          <w:sz w:val="24"/>
          <w:szCs w:val="24"/>
        </w:rPr>
        <w:t>t wi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 compo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prior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 conv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?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port the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rage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the mo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 f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 xml:space="preserve">rm </w:t>
      </w:r>
      <w:r>
        <w:rPr>
          <w:spacing w:val="-3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l.</w:t>
      </w:r>
    </w:p>
    <w:p w:rsidR="00771760" w:rsidRDefault="00D16D2F">
      <w:pPr>
        <w:spacing w:before="3" w:line="140" w:lineRule="exact"/>
        <w:rPr>
          <w:sz w:val="15"/>
          <w:szCs w:val="15"/>
        </w:rPr>
      </w:pPr>
      <w:r>
        <w:lastRenderedPageBreak/>
        <w:pict>
          <v:group id="_x0000_s1063" style="position:absolute;margin-left:141.1pt;margin-top:37.7pt;width:365.75pt;height:355.9pt;z-index:-1858;mso-position-horizontal-relative:page;mso-position-vertical-relative:page" coordorigin="2822,754" coordsize="7315,7118">
            <v:shape id="_x0000_s1066" type="#_x0000_t75" style="position:absolute;left:2822;top:754;width:7315;height:7118">
              <v:imagedata r:id="rId7" o:title=""/>
            </v:shape>
            <v:shape id="_x0000_s1065" type="#_x0000_t75" style="position:absolute;left:2880;top:810;width:7095;height:6900">
              <v:imagedata r:id="rId8" o:title=""/>
            </v:shape>
            <v:shape id="_x0000_s1064" style="position:absolute;left:2870;top:800;width:7115;height:6920" coordorigin="2870,800" coordsize="7115,6920" path="m2870,7720r7115,l9985,800r-7115,l2870,7720xe" filled="f" strokeweight="1pt">
              <v:path arrowok="t"/>
            </v:shape>
            <w10:wrap anchorx="page" anchory="page"/>
          </v:group>
        </w:pict>
      </w: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D16D2F">
      <w:pPr>
        <w:spacing w:before="36"/>
        <w:ind w:left="1716"/>
        <w:rPr>
          <w:sz w:val="18"/>
          <w:szCs w:val="18"/>
        </w:rPr>
      </w:pPr>
      <w:r>
        <w:rPr>
          <w:i/>
          <w:color w:val="44536A"/>
          <w:sz w:val="18"/>
          <w:szCs w:val="18"/>
        </w:rPr>
        <w:t>F</w:t>
      </w:r>
      <w:r>
        <w:rPr>
          <w:i/>
          <w:color w:val="44536A"/>
          <w:spacing w:val="1"/>
          <w:sz w:val="18"/>
          <w:szCs w:val="18"/>
        </w:rPr>
        <w:t>igu</w:t>
      </w:r>
      <w:r>
        <w:rPr>
          <w:i/>
          <w:color w:val="44536A"/>
          <w:sz w:val="18"/>
          <w:szCs w:val="18"/>
        </w:rPr>
        <w:t>re</w:t>
      </w:r>
      <w:r>
        <w:rPr>
          <w:i/>
          <w:color w:val="44536A"/>
          <w:spacing w:val="-2"/>
          <w:sz w:val="18"/>
          <w:szCs w:val="18"/>
        </w:rPr>
        <w:t xml:space="preserve"> </w:t>
      </w:r>
      <w:r>
        <w:rPr>
          <w:i/>
          <w:color w:val="44536A"/>
          <w:spacing w:val="1"/>
          <w:sz w:val="18"/>
          <w:szCs w:val="18"/>
        </w:rPr>
        <w:t>3</w:t>
      </w:r>
      <w:r>
        <w:rPr>
          <w:i/>
          <w:color w:val="44536A"/>
          <w:sz w:val="18"/>
          <w:szCs w:val="18"/>
        </w:rPr>
        <w:t>:</w:t>
      </w:r>
      <w:r>
        <w:rPr>
          <w:i/>
          <w:color w:val="44536A"/>
          <w:spacing w:val="1"/>
          <w:sz w:val="18"/>
          <w:szCs w:val="18"/>
        </w:rPr>
        <w:t xml:space="preserve"> </w:t>
      </w:r>
      <w:r>
        <w:rPr>
          <w:i/>
          <w:color w:val="44536A"/>
          <w:spacing w:val="-2"/>
          <w:sz w:val="18"/>
          <w:szCs w:val="18"/>
        </w:rPr>
        <w:t>T</w:t>
      </w:r>
      <w:r>
        <w:rPr>
          <w:i/>
          <w:color w:val="44536A"/>
          <w:spacing w:val="1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>t</w:t>
      </w:r>
      <w:r>
        <w:rPr>
          <w:i/>
          <w:color w:val="44536A"/>
          <w:spacing w:val="1"/>
          <w:sz w:val="18"/>
          <w:szCs w:val="18"/>
        </w:rPr>
        <w:t>a</w:t>
      </w:r>
      <w:r>
        <w:rPr>
          <w:i/>
          <w:color w:val="44536A"/>
          <w:sz w:val="18"/>
          <w:szCs w:val="18"/>
        </w:rPr>
        <w:t>l</w:t>
      </w:r>
      <w:r>
        <w:rPr>
          <w:i/>
          <w:color w:val="44536A"/>
          <w:spacing w:val="-2"/>
          <w:sz w:val="18"/>
          <w:szCs w:val="18"/>
        </w:rPr>
        <w:t xml:space="preserve"> </w:t>
      </w:r>
      <w:r>
        <w:rPr>
          <w:i/>
          <w:color w:val="44536A"/>
          <w:sz w:val="18"/>
          <w:szCs w:val="18"/>
        </w:rPr>
        <w:t>n</w:t>
      </w:r>
      <w:r>
        <w:rPr>
          <w:i/>
          <w:color w:val="44536A"/>
          <w:spacing w:val="1"/>
          <w:sz w:val="18"/>
          <w:szCs w:val="18"/>
        </w:rPr>
        <w:t>u</w:t>
      </w:r>
      <w:r>
        <w:rPr>
          <w:i/>
          <w:color w:val="44536A"/>
          <w:sz w:val="18"/>
          <w:szCs w:val="18"/>
        </w:rPr>
        <w:t>m</w:t>
      </w:r>
      <w:r>
        <w:rPr>
          <w:i/>
          <w:color w:val="44536A"/>
          <w:spacing w:val="1"/>
          <w:sz w:val="18"/>
          <w:szCs w:val="18"/>
        </w:rPr>
        <w:t>b</w:t>
      </w:r>
      <w:r>
        <w:rPr>
          <w:i/>
          <w:color w:val="44536A"/>
          <w:spacing w:val="-1"/>
          <w:sz w:val="18"/>
          <w:szCs w:val="18"/>
        </w:rPr>
        <w:t>e</w:t>
      </w:r>
      <w:r>
        <w:rPr>
          <w:i/>
          <w:color w:val="44536A"/>
          <w:sz w:val="18"/>
          <w:szCs w:val="18"/>
        </w:rPr>
        <w:t xml:space="preserve">r </w:t>
      </w:r>
      <w:r>
        <w:rPr>
          <w:i/>
          <w:color w:val="44536A"/>
          <w:spacing w:val="1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>f</w:t>
      </w:r>
      <w:r>
        <w:rPr>
          <w:i/>
          <w:color w:val="44536A"/>
          <w:spacing w:val="-2"/>
          <w:sz w:val="18"/>
          <w:szCs w:val="18"/>
        </w:rPr>
        <w:t xml:space="preserve"> </w:t>
      </w:r>
      <w:r>
        <w:rPr>
          <w:i/>
          <w:color w:val="44536A"/>
          <w:sz w:val="18"/>
          <w:szCs w:val="18"/>
        </w:rPr>
        <w:t>i</w:t>
      </w:r>
      <w:r>
        <w:rPr>
          <w:i/>
          <w:color w:val="44536A"/>
          <w:spacing w:val="-1"/>
          <w:sz w:val="18"/>
          <w:szCs w:val="18"/>
        </w:rPr>
        <w:t>n</w:t>
      </w:r>
      <w:r>
        <w:rPr>
          <w:i/>
          <w:color w:val="44536A"/>
          <w:sz w:val="18"/>
          <w:szCs w:val="18"/>
        </w:rPr>
        <w:t>ter</w:t>
      </w:r>
      <w:r>
        <w:rPr>
          <w:i/>
          <w:color w:val="44536A"/>
          <w:spacing w:val="1"/>
          <w:sz w:val="18"/>
          <w:szCs w:val="18"/>
        </w:rPr>
        <w:t>a</w:t>
      </w:r>
      <w:r>
        <w:rPr>
          <w:i/>
          <w:color w:val="44536A"/>
          <w:spacing w:val="-1"/>
          <w:sz w:val="18"/>
          <w:szCs w:val="18"/>
        </w:rPr>
        <w:t>c</w:t>
      </w:r>
      <w:r>
        <w:rPr>
          <w:i/>
          <w:color w:val="44536A"/>
          <w:sz w:val="18"/>
          <w:szCs w:val="18"/>
        </w:rPr>
        <w:t>t</w:t>
      </w:r>
      <w:r>
        <w:rPr>
          <w:i/>
          <w:color w:val="44536A"/>
          <w:spacing w:val="1"/>
          <w:sz w:val="18"/>
          <w:szCs w:val="18"/>
        </w:rPr>
        <w:t>io</w:t>
      </w:r>
      <w:r>
        <w:rPr>
          <w:i/>
          <w:color w:val="44536A"/>
          <w:sz w:val="18"/>
          <w:szCs w:val="18"/>
        </w:rPr>
        <w:t>n</w:t>
      </w:r>
      <w:r>
        <w:rPr>
          <w:i/>
          <w:color w:val="44536A"/>
          <w:spacing w:val="-1"/>
          <w:sz w:val="18"/>
          <w:szCs w:val="18"/>
        </w:rPr>
        <w:t xml:space="preserve"> </w:t>
      </w:r>
      <w:r>
        <w:rPr>
          <w:i/>
          <w:color w:val="44536A"/>
          <w:spacing w:val="1"/>
          <w:sz w:val="18"/>
          <w:szCs w:val="18"/>
        </w:rPr>
        <w:t>p</w:t>
      </w:r>
      <w:r>
        <w:rPr>
          <w:i/>
          <w:color w:val="44536A"/>
          <w:spacing w:val="-1"/>
          <w:sz w:val="18"/>
          <w:szCs w:val="18"/>
        </w:rPr>
        <w:t>e</w:t>
      </w:r>
      <w:r>
        <w:rPr>
          <w:i/>
          <w:color w:val="44536A"/>
          <w:sz w:val="18"/>
          <w:szCs w:val="18"/>
        </w:rPr>
        <w:t xml:space="preserve">r </w:t>
      </w:r>
      <w:r>
        <w:rPr>
          <w:i/>
          <w:color w:val="44536A"/>
          <w:spacing w:val="-1"/>
          <w:sz w:val="18"/>
          <w:szCs w:val="18"/>
        </w:rPr>
        <w:t>ch</w:t>
      </w:r>
      <w:r>
        <w:rPr>
          <w:i/>
          <w:color w:val="44536A"/>
          <w:spacing w:val="1"/>
          <w:sz w:val="18"/>
          <w:szCs w:val="18"/>
        </w:rPr>
        <w:t>a</w:t>
      </w:r>
      <w:r>
        <w:rPr>
          <w:i/>
          <w:color w:val="44536A"/>
          <w:spacing w:val="-1"/>
          <w:sz w:val="18"/>
          <w:szCs w:val="18"/>
        </w:rPr>
        <w:t>n</w:t>
      </w:r>
      <w:r>
        <w:rPr>
          <w:i/>
          <w:color w:val="44536A"/>
          <w:spacing w:val="1"/>
          <w:sz w:val="18"/>
          <w:szCs w:val="18"/>
        </w:rPr>
        <w:t>n</w:t>
      </w:r>
      <w:r>
        <w:rPr>
          <w:i/>
          <w:color w:val="44536A"/>
          <w:spacing w:val="-1"/>
          <w:sz w:val="18"/>
          <w:szCs w:val="18"/>
        </w:rPr>
        <w:t>e</w:t>
      </w:r>
      <w:r>
        <w:rPr>
          <w:i/>
          <w:color w:val="44536A"/>
          <w:sz w:val="18"/>
          <w:szCs w:val="18"/>
        </w:rPr>
        <w:t>l</w:t>
      </w:r>
      <w:r>
        <w:rPr>
          <w:i/>
          <w:color w:val="44536A"/>
          <w:spacing w:val="1"/>
          <w:sz w:val="18"/>
          <w:szCs w:val="18"/>
        </w:rPr>
        <w:t xml:space="preserve"> </w:t>
      </w:r>
      <w:r>
        <w:rPr>
          <w:i/>
          <w:color w:val="44536A"/>
          <w:sz w:val="18"/>
          <w:szCs w:val="18"/>
        </w:rPr>
        <w:t>in</w:t>
      </w:r>
      <w:r>
        <w:rPr>
          <w:i/>
          <w:color w:val="44536A"/>
          <w:spacing w:val="-1"/>
          <w:sz w:val="18"/>
          <w:szCs w:val="18"/>
        </w:rPr>
        <w:t xml:space="preserve"> </w:t>
      </w:r>
      <w:r>
        <w:rPr>
          <w:i/>
          <w:color w:val="44536A"/>
          <w:sz w:val="18"/>
          <w:szCs w:val="18"/>
        </w:rPr>
        <w:t>te</w:t>
      </w:r>
      <w:r>
        <w:rPr>
          <w:i/>
          <w:color w:val="44536A"/>
          <w:spacing w:val="1"/>
          <w:sz w:val="18"/>
          <w:szCs w:val="18"/>
        </w:rPr>
        <w:t>r</w:t>
      </w:r>
      <w:r>
        <w:rPr>
          <w:i/>
          <w:color w:val="44536A"/>
          <w:sz w:val="18"/>
          <w:szCs w:val="18"/>
        </w:rPr>
        <w:t xml:space="preserve">ms </w:t>
      </w:r>
      <w:r>
        <w:rPr>
          <w:i/>
          <w:color w:val="44536A"/>
          <w:spacing w:val="1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>f</w:t>
      </w:r>
      <w:r>
        <w:rPr>
          <w:i/>
          <w:color w:val="44536A"/>
          <w:spacing w:val="-1"/>
          <w:sz w:val="18"/>
          <w:szCs w:val="18"/>
        </w:rPr>
        <w:t xml:space="preserve"> </w:t>
      </w:r>
      <w:r>
        <w:rPr>
          <w:i/>
          <w:color w:val="44536A"/>
          <w:spacing w:val="1"/>
          <w:sz w:val="18"/>
          <w:szCs w:val="18"/>
        </w:rPr>
        <w:t>nu</w:t>
      </w:r>
      <w:r>
        <w:rPr>
          <w:i/>
          <w:color w:val="44536A"/>
          <w:sz w:val="18"/>
          <w:szCs w:val="18"/>
        </w:rPr>
        <w:t>m</w:t>
      </w:r>
      <w:r>
        <w:rPr>
          <w:i/>
          <w:color w:val="44536A"/>
          <w:spacing w:val="-2"/>
          <w:sz w:val="18"/>
          <w:szCs w:val="18"/>
        </w:rPr>
        <w:t>b</w:t>
      </w:r>
      <w:r>
        <w:rPr>
          <w:i/>
          <w:color w:val="44536A"/>
          <w:spacing w:val="-1"/>
          <w:sz w:val="18"/>
          <w:szCs w:val="18"/>
        </w:rPr>
        <w:t>e</w:t>
      </w:r>
      <w:r>
        <w:rPr>
          <w:i/>
          <w:color w:val="44536A"/>
          <w:sz w:val="18"/>
          <w:szCs w:val="18"/>
        </w:rPr>
        <w:t xml:space="preserve">r </w:t>
      </w:r>
      <w:r>
        <w:rPr>
          <w:i/>
          <w:color w:val="44536A"/>
          <w:spacing w:val="1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>f</w:t>
      </w:r>
      <w:r>
        <w:rPr>
          <w:i/>
          <w:color w:val="44536A"/>
          <w:spacing w:val="1"/>
          <w:sz w:val="18"/>
          <w:szCs w:val="18"/>
        </w:rPr>
        <w:t xml:space="preserve"> </w:t>
      </w:r>
      <w:r>
        <w:rPr>
          <w:i/>
          <w:color w:val="44536A"/>
          <w:spacing w:val="-1"/>
          <w:sz w:val="18"/>
          <w:szCs w:val="18"/>
        </w:rPr>
        <w:t>c</w:t>
      </w:r>
      <w:r>
        <w:rPr>
          <w:i/>
          <w:color w:val="44536A"/>
          <w:spacing w:val="1"/>
          <w:sz w:val="18"/>
          <w:szCs w:val="18"/>
        </w:rPr>
        <w:t>on</w:t>
      </w:r>
      <w:r>
        <w:rPr>
          <w:i/>
          <w:color w:val="44536A"/>
          <w:spacing w:val="-1"/>
          <w:sz w:val="18"/>
          <w:szCs w:val="18"/>
        </w:rPr>
        <w:t>ve</w:t>
      </w:r>
      <w:r>
        <w:rPr>
          <w:i/>
          <w:color w:val="44536A"/>
          <w:sz w:val="18"/>
          <w:szCs w:val="18"/>
        </w:rPr>
        <w:t>r</w:t>
      </w:r>
      <w:r>
        <w:rPr>
          <w:i/>
          <w:color w:val="44536A"/>
          <w:spacing w:val="-1"/>
          <w:sz w:val="18"/>
          <w:szCs w:val="18"/>
        </w:rPr>
        <w:t>s</w:t>
      </w:r>
      <w:r>
        <w:rPr>
          <w:i/>
          <w:color w:val="44536A"/>
          <w:sz w:val="18"/>
          <w:szCs w:val="18"/>
        </w:rPr>
        <w:t>i</w:t>
      </w:r>
      <w:r>
        <w:rPr>
          <w:i/>
          <w:color w:val="44536A"/>
          <w:spacing w:val="-1"/>
          <w:sz w:val="18"/>
          <w:szCs w:val="18"/>
        </w:rPr>
        <w:t>o</w:t>
      </w:r>
      <w:r>
        <w:rPr>
          <w:i/>
          <w:color w:val="44536A"/>
          <w:spacing w:val="1"/>
          <w:sz w:val="18"/>
          <w:szCs w:val="18"/>
        </w:rPr>
        <w:t>n</w:t>
      </w:r>
      <w:r>
        <w:rPr>
          <w:i/>
          <w:color w:val="44536A"/>
          <w:sz w:val="18"/>
          <w:szCs w:val="18"/>
        </w:rPr>
        <w:t>s</w:t>
      </w:r>
    </w:p>
    <w:p w:rsidR="00771760" w:rsidRDefault="00771760">
      <w:pPr>
        <w:spacing w:line="200" w:lineRule="exact"/>
      </w:pPr>
    </w:p>
    <w:p w:rsidR="00771760" w:rsidRDefault="00771760">
      <w:pPr>
        <w:spacing w:before="9" w:line="260" w:lineRule="exact"/>
        <w:rPr>
          <w:sz w:val="26"/>
          <w:szCs w:val="26"/>
        </w:rPr>
      </w:pPr>
    </w:p>
    <w:p w:rsidR="00771760" w:rsidRDefault="00D16D2F">
      <w:pPr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B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n on a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s:</w:t>
      </w: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before="18" w:line="220" w:lineRule="exact"/>
        <w:rPr>
          <w:sz w:val="22"/>
          <w:szCs w:val="22"/>
        </w:rPr>
      </w:pPr>
    </w:p>
    <w:tbl>
      <w:tblPr>
        <w:tblW w:w="0" w:type="auto"/>
        <w:tblInd w:w="10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1541"/>
        <w:gridCol w:w="1611"/>
        <w:gridCol w:w="1621"/>
        <w:gridCol w:w="1620"/>
      </w:tblGrid>
      <w:tr w:rsidR="00771760">
        <w:trPr>
          <w:trHeight w:hRule="exact" w:val="838"/>
        </w:trPr>
        <w:tc>
          <w:tcPr>
            <w:tcW w:w="188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/>
        </w:tc>
        <w:tc>
          <w:tcPr>
            <w:tcW w:w="15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60" w:lineRule="exact"/>
              <w:ind w:left="369" w:right="3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z w:val="24"/>
                <w:szCs w:val="24"/>
              </w:rPr>
              <w:t>1:</w:t>
            </w:r>
          </w:p>
          <w:p w:rsidR="00771760" w:rsidRDefault="00D16D2F">
            <w:pPr>
              <w:ind w:left="242" w:right="247" w:firstLine="5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ur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se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ted</w:t>
            </w:r>
          </w:p>
        </w:tc>
        <w:tc>
          <w:tcPr>
            <w:tcW w:w="161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/>
        </w:tc>
        <w:tc>
          <w:tcPr>
            <w:tcW w:w="162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/>
        </w:tc>
        <w:tc>
          <w:tcPr>
            <w:tcW w:w="16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/>
        </w:tc>
      </w:tr>
      <w:tr w:rsidR="00771760">
        <w:trPr>
          <w:trHeight w:hRule="exact" w:val="322"/>
        </w:trPr>
        <w:tc>
          <w:tcPr>
            <w:tcW w:w="188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4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ls:</w:t>
            </w:r>
          </w:p>
        </w:tc>
        <w:tc>
          <w:tcPr>
            <w:tcW w:w="15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irst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61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62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6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771760">
        <w:trPr>
          <w:trHeight w:hRule="exact" w:val="298"/>
        </w:trPr>
        <w:tc>
          <w:tcPr>
            <w:tcW w:w="188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15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</w:t>
            </w:r>
          </w:p>
        </w:tc>
        <w:tc>
          <w:tcPr>
            <w:tcW w:w="161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162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</w:t>
            </w:r>
          </w:p>
        </w:tc>
        <w:tc>
          <w:tcPr>
            <w:tcW w:w="16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605</w:t>
            </w:r>
          </w:p>
        </w:tc>
      </w:tr>
      <w:tr w:rsidR="00771760">
        <w:trPr>
          <w:trHeight w:hRule="exact" w:val="300"/>
        </w:trPr>
        <w:tc>
          <w:tcPr>
            <w:tcW w:w="188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t</w:t>
            </w:r>
          </w:p>
        </w:tc>
        <w:tc>
          <w:tcPr>
            <w:tcW w:w="15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181</w:t>
            </w:r>
          </w:p>
        </w:tc>
        <w:tc>
          <w:tcPr>
            <w:tcW w:w="161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184</w:t>
            </w:r>
          </w:p>
        </w:tc>
        <w:tc>
          <w:tcPr>
            <w:tcW w:w="162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277</w:t>
            </w:r>
          </w:p>
        </w:tc>
        <w:tc>
          <w:tcPr>
            <w:tcW w:w="16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642</w:t>
            </w:r>
          </w:p>
        </w:tc>
      </w:tr>
      <w:tr w:rsidR="00771760">
        <w:trPr>
          <w:trHeight w:hRule="exact" w:val="298"/>
        </w:trPr>
        <w:tc>
          <w:tcPr>
            <w:tcW w:w="188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7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 Se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5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7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</w:t>
            </w:r>
          </w:p>
        </w:tc>
        <w:tc>
          <w:tcPr>
            <w:tcW w:w="161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7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  <w:tc>
          <w:tcPr>
            <w:tcW w:w="162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7"/>
              <w:ind w:right="10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  <w:tc>
          <w:tcPr>
            <w:tcW w:w="16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</w:tr>
      <w:tr w:rsidR="00771760">
        <w:trPr>
          <w:trHeight w:hRule="exact" w:val="298"/>
        </w:trPr>
        <w:tc>
          <w:tcPr>
            <w:tcW w:w="188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5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61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62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6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</w:tr>
      <w:tr w:rsidR="00771760">
        <w:trPr>
          <w:trHeight w:hRule="exact" w:val="298"/>
        </w:trPr>
        <w:tc>
          <w:tcPr>
            <w:tcW w:w="188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k</w:t>
            </w:r>
          </w:p>
        </w:tc>
        <w:tc>
          <w:tcPr>
            <w:tcW w:w="15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61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2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771760">
        <w:trPr>
          <w:trHeight w:hRule="exact" w:val="298"/>
        </w:trPr>
        <w:tc>
          <w:tcPr>
            <w:tcW w:w="188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her</w:t>
            </w:r>
          </w:p>
        </w:tc>
        <w:tc>
          <w:tcPr>
            <w:tcW w:w="15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1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62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771760">
        <w:trPr>
          <w:trHeight w:hRule="exact" w:val="300"/>
        </w:trPr>
        <w:tc>
          <w:tcPr>
            <w:tcW w:w="188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</w:p>
        </w:tc>
        <w:tc>
          <w:tcPr>
            <w:tcW w:w="15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61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62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6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:rsidR="00771760" w:rsidRDefault="00771760">
      <w:pPr>
        <w:spacing w:line="200" w:lineRule="exact"/>
      </w:pPr>
    </w:p>
    <w:p w:rsidR="00771760" w:rsidRDefault="00771760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9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1351"/>
        <w:gridCol w:w="2160"/>
        <w:gridCol w:w="1258"/>
        <w:gridCol w:w="1260"/>
      </w:tblGrid>
      <w:tr w:rsidR="00771760">
        <w:trPr>
          <w:trHeight w:hRule="exact" w:val="840"/>
        </w:trPr>
        <w:tc>
          <w:tcPr>
            <w:tcW w:w="19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/>
        </w:tc>
        <w:tc>
          <w:tcPr>
            <w:tcW w:w="135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60" w:lineRule="exact"/>
              <w:ind w:left="3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z w:val="24"/>
                <w:szCs w:val="24"/>
              </w:rPr>
              <w:t>2:</w:t>
            </w:r>
          </w:p>
          <w:p w:rsidR="00771760" w:rsidRDefault="00D16D2F">
            <w:pPr>
              <w:ind w:left="208" w:right="2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</w:p>
          <w:p w:rsidR="00771760" w:rsidRDefault="00D16D2F">
            <w:pPr>
              <w:ind w:left="357" w:right="3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</w:t>
            </w:r>
          </w:p>
        </w:tc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/>
        </w:tc>
        <w:tc>
          <w:tcPr>
            <w:tcW w:w="125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/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/>
        </w:tc>
      </w:tr>
      <w:tr w:rsidR="00771760">
        <w:trPr>
          <w:trHeight w:hRule="exact" w:val="322"/>
        </w:trPr>
        <w:tc>
          <w:tcPr>
            <w:tcW w:w="19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ls</w:t>
            </w:r>
          </w:p>
        </w:tc>
        <w:tc>
          <w:tcPr>
            <w:tcW w:w="135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irst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3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25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771760">
        <w:trPr>
          <w:trHeight w:hRule="exact" w:val="298"/>
        </w:trPr>
        <w:tc>
          <w:tcPr>
            <w:tcW w:w="19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6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135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6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494</w:t>
            </w:r>
          </w:p>
        </w:tc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6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249</w:t>
            </w:r>
          </w:p>
        </w:tc>
        <w:tc>
          <w:tcPr>
            <w:tcW w:w="125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6"/>
              <w:ind w:left="8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397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1140</w:t>
            </w:r>
          </w:p>
        </w:tc>
      </w:tr>
    </w:tbl>
    <w:p w:rsidR="00771760" w:rsidRDefault="00771760">
      <w:pPr>
        <w:sectPr w:rsidR="00771760">
          <w:pgSz w:w="12240" w:h="15840"/>
          <w:pgMar w:top="1480" w:right="1420" w:bottom="280" w:left="1340" w:header="720" w:footer="720" w:gutter="0"/>
          <w:cols w:space="720"/>
        </w:sectPr>
      </w:pPr>
    </w:p>
    <w:p w:rsidR="00771760" w:rsidRDefault="00771760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6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1351"/>
        <w:gridCol w:w="2160"/>
        <w:gridCol w:w="1258"/>
        <w:gridCol w:w="1260"/>
      </w:tblGrid>
      <w:tr w:rsidR="00771760">
        <w:trPr>
          <w:trHeight w:hRule="exact" w:val="298"/>
        </w:trPr>
        <w:tc>
          <w:tcPr>
            <w:tcW w:w="19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t</w:t>
            </w:r>
          </w:p>
        </w:tc>
        <w:tc>
          <w:tcPr>
            <w:tcW w:w="135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495</w:t>
            </w:r>
          </w:p>
        </w:tc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382</w:t>
            </w:r>
          </w:p>
        </w:tc>
        <w:tc>
          <w:tcPr>
            <w:tcW w:w="125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8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1577</w:t>
            </w:r>
          </w:p>
        </w:tc>
      </w:tr>
      <w:tr w:rsidR="00771760">
        <w:trPr>
          <w:trHeight w:hRule="exact" w:val="298"/>
        </w:trPr>
        <w:tc>
          <w:tcPr>
            <w:tcW w:w="19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 Se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35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578</w:t>
            </w:r>
          </w:p>
        </w:tc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</w:p>
        </w:tc>
        <w:tc>
          <w:tcPr>
            <w:tcW w:w="125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8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475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1213</w:t>
            </w:r>
          </w:p>
        </w:tc>
      </w:tr>
      <w:tr w:rsidR="00771760">
        <w:trPr>
          <w:trHeight w:hRule="exact" w:val="298"/>
        </w:trPr>
        <w:tc>
          <w:tcPr>
            <w:tcW w:w="19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35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25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</w:p>
        </w:tc>
      </w:tr>
      <w:tr w:rsidR="00771760">
        <w:trPr>
          <w:trHeight w:hRule="exact" w:val="300"/>
        </w:trPr>
        <w:tc>
          <w:tcPr>
            <w:tcW w:w="19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k</w:t>
            </w:r>
          </w:p>
        </w:tc>
        <w:tc>
          <w:tcPr>
            <w:tcW w:w="135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25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</w:t>
            </w:r>
          </w:p>
        </w:tc>
      </w:tr>
      <w:tr w:rsidR="00771760">
        <w:trPr>
          <w:trHeight w:hRule="exact" w:val="298"/>
        </w:trPr>
        <w:tc>
          <w:tcPr>
            <w:tcW w:w="19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6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her</w:t>
            </w:r>
          </w:p>
        </w:tc>
        <w:tc>
          <w:tcPr>
            <w:tcW w:w="135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6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6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5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6"/>
              <w:ind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771760">
        <w:trPr>
          <w:trHeight w:hRule="exact" w:val="298"/>
        </w:trPr>
        <w:tc>
          <w:tcPr>
            <w:tcW w:w="19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</w:p>
        </w:tc>
        <w:tc>
          <w:tcPr>
            <w:tcW w:w="135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5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</w:tbl>
    <w:p w:rsidR="00771760" w:rsidRDefault="00771760">
      <w:pPr>
        <w:spacing w:line="200" w:lineRule="exact"/>
      </w:pPr>
    </w:p>
    <w:p w:rsidR="00771760" w:rsidRDefault="00771760">
      <w:pPr>
        <w:spacing w:before="7" w:line="240" w:lineRule="exact"/>
        <w:rPr>
          <w:sz w:val="24"/>
          <w:szCs w:val="24"/>
        </w:rPr>
      </w:pPr>
    </w:p>
    <w:tbl>
      <w:tblPr>
        <w:tblW w:w="0" w:type="auto"/>
        <w:tblInd w:w="6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1500"/>
        <w:gridCol w:w="1815"/>
        <w:gridCol w:w="1441"/>
        <w:gridCol w:w="1440"/>
      </w:tblGrid>
      <w:tr w:rsidR="00771760">
        <w:trPr>
          <w:trHeight w:hRule="exact" w:val="562"/>
        </w:trPr>
        <w:tc>
          <w:tcPr>
            <w:tcW w:w="19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/>
        </w:tc>
        <w:tc>
          <w:tcPr>
            <w:tcW w:w="15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60" w:lineRule="exact"/>
              <w:ind w:left="350" w:right="3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3:</w:t>
            </w:r>
          </w:p>
          <w:p w:rsidR="00771760" w:rsidRDefault="00D16D2F">
            <w:pPr>
              <w:ind w:left="119" w:right="12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181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/>
        </w:tc>
        <w:tc>
          <w:tcPr>
            <w:tcW w:w="14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/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/>
        </w:tc>
      </w:tr>
      <w:tr w:rsidR="00771760">
        <w:trPr>
          <w:trHeight w:hRule="exact" w:val="322"/>
        </w:trPr>
        <w:tc>
          <w:tcPr>
            <w:tcW w:w="19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ls</w:t>
            </w:r>
          </w:p>
        </w:tc>
        <w:tc>
          <w:tcPr>
            <w:tcW w:w="15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irst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81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4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771760">
        <w:trPr>
          <w:trHeight w:hRule="exact" w:val="298"/>
        </w:trPr>
        <w:tc>
          <w:tcPr>
            <w:tcW w:w="19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15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178</w:t>
            </w:r>
          </w:p>
        </w:tc>
        <w:tc>
          <w:tcPr>
            <w:tcW w:w="181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  <w:tc>
          <w:tcPr>
            <w:tcW w:w="14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163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397</w:t>
            </w:r>
          </w:p>
        </w:tc>
      </w:tr>
      <w:tr w:rsidR="00771760">
        <w:trPr>
          <w:trHeight w:hRule="exact" w:val="300"/>
        </w:trPr>
        <w:tc>
          <w:tcPr>
            <w:tcW w:w="19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t</w:t>
            </w:r>
          </w:p>
        </w:tc>
        <w:tc>
          <w:tcPr>
            <w:tcW w:w="15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</w:t>
            </w:r>
          </w:p>
        </w:tc>
        <w:tc>
          <w:tcPr>
            <w:tcW w:w="181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</w:t>
            </w:r>
          </w:p>
        </w:tc>
        <w:tc>
          <w:tcPr>
            <w:tcW w:w="14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207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444</w:t>
            </w:r>
          </w:p>
        </w:tc>
      </w:tr>
      <w:tr w:rsidR="00771760">
        <w:trPr>
          <w:trHeight w:hRule="exact" w:val="298"/>
        </w:trPr>
        <w:tc>
          <w:tcPr>
            <w:tcW w:w="19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6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 Se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5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6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</w:t>
            </w:r>
          </w:p>
        </w:tc>
        <w:tc>
          <w:tcPr>
            <w:tcW w:w="181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6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  <w:tc>
          <w:tcPr>
            <w:tcW w:w="14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6"/>
              <w:ind w:right="10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134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335</w:t>
            </w:r>
          </w:p>
        </w:tc>
      </w:tr>
      <w:tr w:rsidR="00771760">
        <w:trPr>
          <w:trHeight w:hRule="exact" w:val="298"/>
        </w:trPr>
        <w:tc>
          <w:tcPr>
            <w:tcW w:w="19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7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5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7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81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7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7"/>
              <w:ind w:right="10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</w:tr>
      <w:tr w:rsidR="00771760">
        <w:trPr>
          <w:trHeight w:hRule="exact" w:val="298"/>
        </w:trPr>
        <w:tc>
          <w:tcPr>
            <w:tcW w:w="19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k</w:t>
            </w:r>
          </w:p>
        </w:tc>
        <w:tc>
          <w:tcPr>
            <w:tcW w:w="15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81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</w:tr>
      <w:tr w:rsidR="00771760">
        <w:trPr>
          <w:trHeight w:hRule="exact" w:val="298"/>
        </w:trPr>
        <w:tc>
          <w:tcPr>
            <w:tcW w:w="19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her</w:t>
            </w:r>
          </w:p>
        </w:tc>
        <w:tc>
          <w:tcPr>
            <w:tcW w:w="15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1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4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771760">
        <w:trPr>
          <w:trHeight w:hRule="exact" w:val="300"/>
        </w:trPr>
        <w:tc>
          <w:tcPr>
            <w:tcW w:w="19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</w:p>
        </w:tc>
        <w:tc>
          <w:tcPr>
            <w:tcW w:w="15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81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</w:tbl>
    <w:p w:rsidR="00771760" w:rsidRDefault="00771760">
      <w:pPr>
        <w:spacing w:before="1" w:line="160" w:lineRule="exact"/>
        <w:rPr>
          <w:sz w:val="16"/>
          <w:szCs w:val="16"/>
        </w:rPr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tbl>
      <w:tblPr>
        <w:tblW w:w="0" w:type="auto"/>
        <w:tblInd w:w="6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2"/>
        <w:gridCol w:w="1260"/>
        <w:gridCol w:w="2249"/>
        <w:gridCol w:w="1532"/>
        <w:gridCol w:w="1529"/>
      </w:tblGrid>
      <w:tr w:rsidR="00771760">
        <w:trPr>
          <w:trHeight w:hRule="exact" w:val="838"/>
        </w:trPr>
        <w:tc>
          <w:tcPr>
            <w:tcW w:w="17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/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60" w:lineRule="exact"/>
              <w:ind w:left="230" w:right="2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4:</w:t>
            </w:r>
          </w:p>
          <w:p w:rsidR="00771760" w:rsidRDefault="00D16D2F">
            <w:pPr>
              <w:ind w:left="2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</w:p>
          <w:p w:rsidR="00771760" w:rsidRDefault="00D16D2F">
            <w:pPr>
              <w:ind w:left="127" w:right="1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kout</w:t>
            </w:r>
          </w:p>
        </w:tc>
        <w:tc>
          <w:tcPr>
            <w:tcW w:w="224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/>
        </w:tc>
        <w:tc>
          <w:tcPr>
            <w:tcW w:w="153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/>
        </w:tc>
        <w:tc>
          <w:tcPr>
            <w:tcW w:w="152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/>
        </w:tc>
      </w:tr>
      <w:tr w:rsidR="00771760">
        <w:trPr>
          <w:trHeight w:hRule="exact" w:val="322"/>
        </w:trPr>
        <w:tc>
          <w:tcPr>
            <w:tcW w:w="17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ls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irst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224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53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52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771760">
        <w:trPr>
          <w:trHeight w:hRule="exact" w:val="298"/>
        </w:trPr>
        <w:tc>
          <w:tcPr>
            <w:tcW w:w="17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8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354</w:t>
            </w:r>
          </w:p>
        </w:tc>
        <w:tc>
          <w:tcPr>
            <w:tcW w:w="224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</w:p>
        </w:tc>
        <w:tc>
          <w:tcPr>
            <w:tcW w:w="153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268</w:t>
            </w:r>
          </w:p>
        </w:tc>
        <w:tc>
          <w:tcPr>
            <w:tcW w:w="152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823</w:t>
            </w:r>
          </w:p>
        </w:tc>
      </w:tr>
      <w:tr w:rsidR="00771760">
        <w:trPr>
          <w:trHeight w:hRule="exact" w:val="298"/>
        </w:trPr>
        <w:tc>
          <w:tcPr>
            <w:tcW w:w="17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t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8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283</w:t>
            </w:r>
          </w:p>
        </w:tc>
        <w:tc>
          <w:tcPr>
            <w:tcW w:w="224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261</w:t>
            </w:r>
          </w:p>
        </w:tc>
        <w:tc>
          <w:tcPr>
            <w:tcW w:w="153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424</w:t>
            </w:r>
          </w:p>
        </w:tc>
        <w:tc>
          <w:tcPr>
            <w:tcW w:w="152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968</w:t>
            </w:r>
          </w:p>
        </w:tc>
      </w:tr>
      <w:tr w:rsidR="00771760">
        <w:trPr>
          <w:trHeight w:hRule="exact" w:val="300"/>
        </w:trPr>
        <w:tc>
          <w:tcPr>
            <w:tcW w:w="17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 Se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8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</w:t>
            </w:r>
          </w:p>
        </w:tc>
        <w:tc>
          <w:tcPr>
            <w:tcW w:w="224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</w:t>
            </w:r>
          </w:p>
        </w:tc>
        <w:tc>
          <w:tcPr>
            <w:tcW w:w="153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</w:t>
            </w:r>
          </w:p>
        </w:tc>
        <w:tc>
          <w:tcPr>
            <w:tcW w:w="152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372</w:t>
            </w:r>
          </w:p>
        </w:tc>
      </w:tr>
      <w:tr w:rsidR="00771760">
        <w:trPr>
          <w:trHeight w:hRule="exact" w:val="298"/>
        </w:trPr>
        <w:tc>
          <w:tcPr>
            <w:tcW w:w="17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6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6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24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6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3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6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52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</w:tr>
      <w:tr w:rsidR="00771760">
        <w:trPr>
          <w:trHeight w:hRule="exact" w:val="298"/>
        </w:trPr>
        <w:tc>
          <w:tcPr>
            <w:tcW w:w="17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k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24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3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52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</w:tr>
      <w:tr w:rsidR="00771760">
        <w:trPr>
          <w:trHeight w:hRule="exact" w:val="298"/>
        </w:trPr>
        <w:tc>
          <w:tcPr>
            <w:tcW w:w="17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her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4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3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771760">
        <w:trPr>
          <w:trHeight w:hRule="exact" w:val="516"/>
        </w:trPr>
        <w:tc>
          <w:tcPr>
            <w:tcW w:w="17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her</w:t>
            </w:r>
          </w:p>
          <w:p w:rsidR="00771760" w:rsidRDefault="00D16D2F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rti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>
            <w:pPr>
              <w:spacing w:before="7" w:line="240" w:lineRule="exact"/>
              <w:rPr>
                <w:sz w:val="24"/>
                <w:szCs w:val="24"/>
              </w:rPr>
            </w:pPr>
          </w:p>
          <w:p w:rsidR="00771760" w:rsidRDefault="00D16D2F">
            <w:pPr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4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>
            <w:pPr>
              <w:spacing w:before="7" w:line="240" w:lineRule="exact"/>
              <w:rPr>
                <w:sz w:val="24"/>
                <w:szCs w:val="24"/>
              </w:rPr>
            </w:pPr>
          </w:p>
          <w:p w:rsidR="00771760" w:rsidRDefault="00D16D2F">
            <w:pPr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3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>
            <w:pPr>
              <w:spacing w:before="7" w:line="240" w:lineRule="exact"/>
              <w:rPr>
                <w:sz w:val="24"/>
                <w:szCs w:val="24"/>
              </w:rPr>
            </w:pPr>
          </w:p>
          <w:p w:rsidR="00771760" w:rsidRDefault="00D16D2F">
            <w:pPr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2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>
            <w:pPr>
              <w:spacing w:before="7" w:line="240" w:lineRule="exact"/>
              <w:rPr>
                <w:sz w:val="24"/>
                <w:szCs w:val="24"/>
              </w:rPr>
            </w:pPr>
          </w:p>
          <w:p w:rsidR="00771760" w:rsidRDefault="00D16D2F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</w:tbl>
    <w:p w:rsidR="00771760" w:rsidRDefault="00771760">
      <w:pPr>
        <w:spacing w:before="6" w:line="100" w:lineRule="exact"/>
        <w:rPr>
          <w:sz w:val="10"/>
          <w:szCs w:val="10"/>
        </w:rPr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tbl>
      <w:tblPr>
        <w:tblW w:w="0" w:type="auto"/>
        <w:tblInd w:w="6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2"/>
        <w:gridCol w:w="1260"/>
        <w:gridCol w:w="2160"/>
        <w:gridCol w:w="1801"/>
        <w:gridCol w:w="1800"/>
      </w:tblGrid>
      <w:tr w:rsidR="00771760">
        <w:trPr>
          <w:trHeight w:hRule="exact" w:val="838"/>
        </w:trPr>
        <w:tc>
          <w:tcPr>
            <w:tcW w:w="17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/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60" w:lineRule="exact"/>
              <w:ind w:left="2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5:</w:t>
            </w:r>
          </w:p>
          <w:p w:rsidR="00771760" w:rsidRDefault="00D16D2F">
            <w:pPr>
              <w:ind w:left="337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ma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</w:t>
            </w:r>
          </w:p>
          <w:p w:rsidR="00771760" w:rsidRDefault="00D16D2F">
            <w:pPr>
              <w:ind w:left="3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ls</w:t>
            </w:r>
          </w:p>
        </w:tc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/>
        </w:tc>
        <w:tc>
          <w:tcPr>
            <w:tcW w:w="180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/>
        </w:tc>
        <w:tc>
          <w:tcPr>
            <w:tcW w:w="18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/>
        </w:tc>
      </w:tr>
      <w:tr w:rsidR="00771760">
        <w:trPr>
          <w:trHeight w:hRule="exact" w:val="322"/>
        </w:trPr>
        <w:tc>
          <w:tcPr>
            <w:tcW w:w="17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ls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irst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80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8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771760">
        <w:trPr>
          <w:trHeight w:hRule="exact" w:val="298"/>
        </w:trPr>
        <w:tc>
          <w:tcPr>
            <w:tcW w:w="17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8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</w:t>
            </w:r>
          </w:p>
        </w:tc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</w:t>
            </w:r>
          </w:p>
        </w:tc>
        <w:tc>
          <w:tcPr>
            <w:tcW w:w="180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</w:t>
            </w:r>
          </w:p>
        </w:tc>
        <w:tc>
          <w:tcPr>
            <w:tcW w:w="18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323</w:t>
            </w:r>
          </w:p>
        </w:tc>
      </w:tr>
      <w:tr w:rsidR="00771760">
        <w:trPr>
          <w:trHeight w:hRule="exact" w:val="298"/>
        </w:trPr>
        <w:tc>
          <w:tcPr>
            <w:tcW w:w="17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t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</w:t>
            </w:r>
          </w:p>
        </w:tc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</w:t>
            </w:r>
          </w:p>
        </w:tc>
        <w:tc>
          <w:tcPr>
            <w:tcW w:w="180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147</w:t>
            </w:r>
          </w:p>
        </w:tc>
        <w:tc>
          <w:tcPr>
            <w:tcW w:w="18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341</w:t>
            </w:r>
          </w:p>
        </w:tc>
      </w:tr>
      <w:tr w:rsidR="00771760">
        <w:trPr>
          <w:trHeight w:hRule="exact" w:val="300"/>
        </w:trPr>
        <w:tc>
          <w:tcPr>
            <w:tcW w:w="17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 Se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80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</w:t>
            </w:r>
          </w:p>
        </w:tc>
      </w:tr>
      <w:tr w:rsidR="00771760">
        <w:trPr>
          <w:trHeight w:hRule="exact" w:val="298"/>
        </w:trPr>
        <w:tc>
          <w:tcPr>
            <w:tcW w:w="17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6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6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6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80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6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</w:tr>
      <w:tr w:rsidR="00771760">
        <w:trPr>
          <w:trHeight w:hRule="exact" w:val="298"/>
        </w:trPr>
        <w:tc>
          <w:tcPr>
            <w:tcW w:w="17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k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0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771760">
        <w:trPr>
          <w:trHeight w:hRule="exact" w:val="298"/>
        </w:trPr>
        <w:tc>
          <w:tcPr>
            <w:tcW w:w="17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her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80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771760" w:rsidRDefault="00771760">
      <w:pPr>
        <w:sectPr w:rsidR="00771760">
          <w:pgSz w:w="12240" w:h="15840"/>
          <w:pgMar w:top="620" w:right="1060" w:bottom="280" w:left="1720" w:header="720" w:footer="720" w:gutter="0"/>
          <w:cols w:space="720"/>
        </w:sectPr>
      </w:pPr>
    </w:p>
    <w:p w:rsidR="00771760" w:rsidRDefault="00771760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3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2"/>
        <w:gridCol w:w="1260"/>
        <w:gridCol w:w="2160"/>
        <w:gridCol w:w="1801"/>
        <w:gridCol w:w="1800"/>
      </w:tblGrid>
      <w:tr w:rsidR="00771760">
        <w:trPr>
          <w:trHeight w:hRule="exact" w:val="516"/>
        </w:trPr>
        <w:tc>
          <w:tcPr>
            <w:tcW w:w="17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D16D2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her</w:t>
            </w:r>
          </w:p>
          <w:p w:rsidR="00771760" w:rsidRDefault="00D16D2F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rti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>
            <w:pPr>
              <w:spacing w:before="7" w:line="240" w:lineRule="exact"/>
              <w:rPr>
                <w:sz w:val="24"/>
                <w:szCs w:val="24"/>
              </w:rPr>
            </w:pPr>
          </w:p>
          <w:p w:rsidR="00771760" w:rsidRDefault="00D16D2F">
            <w:pPr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>
            <w:pPr>
              <w:spacing w:before="7" w:line="240" w:lineRule="exact"/>
              <w:rPr>
                <w:sz w:val="24"/>
                <w:szCs w:val="24"/>
              </w:rPr>
            </w:pPr>
          </w:p>
          <w:p w:rsidR="00771760" w:rsidRDefault="00D16D2F">
            <w:pPr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80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>
            <w:pPr>
              <w:spacing w:before="7" w:line="240" w:lineRule="exact"/>
              <w:rPr>
                <w:sz w:val="24"/>
                <w:szCs w:val="24"/>
              </w:rPr>
            </w:pPr>
          </w:p>
          <w:p w:rsidR="00771760" w:rsidRDefault="00D16D2F">
            <w:pPr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771760" w:rsidRDefault="00771760">
            <w:pPr>
              <w:spacing w:before="7" w:line="240" w:lineRule="exact"/>
              <w:rPr>
                <w:sz w:val="24"/>
                <w:szCs w:val="24"/>
              </w:rPr>
            </w:pPr>
          </w:p>
          <w:p w:rsidR="00771760" w:rsidRDefault="00D16D2F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</w:tbl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before="13" w:line="240" w:lineRule="exact"/>
        <w:rPr>
          <w:sz w:val="24"/>
          <w:szCs w:val="24"/>
        </w:rPr>
      </w:pPr>
    </w:p>
    <w:p w:rsidR="00771760" w:rsidRDefault="00D16D2F">
      <w:pPr>
        <w:spacing w:before="29"/>
        <w:ind w:left="62" w:right="289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th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ike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rsion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ths for</w:t>
      </w:r>
      <w:r>
        <w:rPr>
          <w:spacing w:val="-1"/>
          <w:sz w:val="24"/>
          <w:szCs w:val="24"/>
        </w:rPr>
        <w:t xml:space="preserve"> 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rsion?</w:t>
      </w:r>
    </w:p>
    <w:p w:rsidR="00771760" w:rsidRDefault="00D16D2F">
      <w:pPr>
        <w:spacing w:before="24"/>
        <w:ind w:left="460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or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ls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r,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following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ths:</w:t>
      </w: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before="5" w:line="240" w:lineRule="exact"/>
        <w:rPr>
          <w:sz w:val="24"/>
          <w:szCs w:val="24"/>
        </w:rPr>
      </w:pPr>
    </w:p>
    <w:p w:rsidR="00771760" w:rsidRDefault="00D16D2F">
      <w:pPr>
        <w:ind w:left="3058"/>
        <w:rPr>
          <w:sz w:val="18"/>
          <w:szCs w:val="18"/>
        </w:rPr>
      </w:pPr>
      <w:r>
        <w:rPr>
          <w:i/>
          <w:color w:val="44536A"/>
          <w:sz w:val="18"/>
          <w:szCs w:val="18"/>
        </w:rPr>
        <w:t>F</w:t>
      </w:r>
      <w:r>
        <w:rPr>
          <w:i/>
          <w:color w:val="44536A"/>
          <w:spacing w:val="1"/>
          <w:sz w:val="18"/>
          <w:szCs w:val="18"/>
        </w:rPr>
        <w:t>igu</w:t>
      </w:r>
      <w:r>
        <w:rPr>
          <w:i/>
          <w:color w:val="44536A"/>
          <w:sz w:val="18"/>
          <w:szCs w:val="18"/>
        </w:rPr>
        <w:t>re</w:t>
      </w:r>
      <w:r>
        <w:rPr>
          <w:i/>
          <w:color w:val="44536A"/>
          <w:spacing w:val="-2"/>
          <w:sz w:val="18"/>
          <w:szCs w:val="18"/>
        </w:rPr>
        <w:t xml:space="preserve"> </w:t>
      </w:r>
      <w:r>
        <w:rPr>
          <w:i/>
          <w:color w:val="44536A"/>
          <w:spacing w:val="1"/>
          <w:sz w:val="18"/>
          <w:szCs w:val="18"/>
        </w:rPr>
        <w:t>4</w:t>
      </w:r>
      <w:r>
        <w:rPr>
          <w:i/>
          <w:color w:val="44536A"/>
          <w:sz w:val="18"/>
          <w:szCs w:val="18"/>
        </w:rPr>
        <w:t>:</w:t>
      </w:r>
      <w:r>
        <w:rPr>
          <w:i/>
          <w:color w:val="44536A"/>
          <w:spacing w:val="1"/>
          <w:sz w:val="18"/>
          <w:szCs w:val="18"/>
        </w:rPr>
        <w:t xml:space="preserve"> </w:t>
      </w:r>
      <w:r>
        <w:rPr>
          <w:i/>
          <w:color w:val="44536A"/>
          <w:spacing w:val="-2"/>
          <w:sz w:val="18"/>
          <w:szCs w:val="18"/>
        </w:rPr>
        <w:t>T</w:t>
      </w:r>
      <w:r>
        <w:rPr>
          <w:i/>
          <w:color w:val="44536A"/>
          <w:spacing w:val="1"/>
          <w:sz w:val="18"/>
          <w:szCs w:val="18"/>
        </w:rPr>
        <w:t>h</w:t>
      </w:r>
      <w:r>
        <w:rPr>
          <w:i/>
          <w:color w:val="44536A"/>
          <w:sz w:val="18"/>
          <w:szCs w:val="18"/>
        </w:rPr>
        <w:t>r</w:t>
      </w:r>
      <w:r>
        <w:rPr>
          <w:i/>
          <w:color w:val="44536A"/>
          <w:spacing w:val="-1"/>
          <w:sz w:val="18"/>
          <w:szCs w:val="18"/>
        </w:rPr>
        <w:t>e</w:t>
      </w:r>
      <w:r>
        <w:rPr>
          <w:i/>
          <w:color w:val="44536A"/>
          <w:sz w:val="18"/>
          <w:szCs w:val="18"/>
        </w:rPr>
        <w:t>e m</w:t>
      </w:r>
      <w:r>
        <w:rPr>
          <w:i/>
          <w:color w:val="44536A"/>
          <w:spacing w:val="1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 xml:space="preserve">st </w:t>
      </w:r>
      <w:r>
        <w:rPr>
          <w:i/>
          <w:color w:val="44536A"/>
          <w:spacing w:val="1"/>
          <w:sz w:val="18"/>
          <w:szCs w:val="18"/>
        </w:rPr>
        <w:t>l</w:t>
      </w:r>
      <w:r>
        <w:rPr>
          <w:i/>
          <w:color w:val="44536A"/>
          <w:sz w:val="18"/>
          <w:szCs w:val="18"/>
        </w:rPr>
        <w:t>ik</w:t>
      </w:r>
      <w:r>
        <w:rPr>
          <w:i/>
          <w:color w:val="44536A"/>
          <w:spacing w:val="-1"/>
          <w:sz w:val="18"/>
          <w:szCs w:val="18"/>
        </w:rPr>
        <w:t>e</w:t>
      </w:r>
      <w:r>
        <w:rPr>
          <w:i/>
          <w:color w:val="44536A"/>
          <w:sz w:val="18"/>
          <w:szCs w:val="18"/>
        </w:rPr>
        <w:t>ly c</w:t>
      </w:r>
      <w:r>
        <w:rPr>
          <w:i/>
          <w:color w:val="44536A"/>
          <w:spacing w:val="1"/>
          <w:sz w:val="18"/>
          <w:szCs w:val="18"/>
        </w:rPr>
        <w:t>on</w:t>
      </w:r>
      <w:r>
        <w:rPr>
          <w:i/>
          <w:color w:val="44536A"/>
          <w:spacing w:val="-1"/>
          <w:sz w:val="18"/>
          <w:szCs w:val="18"/>
        </w:rPr>
        <w:t>v</w:t>
      </w:r>
      <w:r>
        <w:rPr>
          <w:i/>
          <w:color w:val="44536A"/>
          <w:spacing w:val="-3"/>
          <w:sz w:val="18"/>
          <w:szCs w:val="18"/>
        </w:rPr>
        <w:t>e</w:t>
      </w:r>
      <w:r>
        <w:rPr>
          <w:i/>
          <w:color w:val="44536A"/>
          <w:sz w:val="18"/>
          <w:szCs w:val="18"/>
        </w:rPr>
        <w:t>r</w:t>
      </w:r>
      <w:r>
        <w:rPr>
          <w:i/>
          <w:color w:val="44536A"/>
          <w:spacing w:val="-1"/>
          <w:sz w:val="18"/>
          <w:szCs w:val="18"/>
        </w:rPr>
        <w:t>s</w:t>
      </w:r>
      <w:r>
        <w:rPr>
          <w:i/>
          <w:color w:val="44536A"/>
          <w:sz w:val="18"/>
          <w:szCs w:val="18"/>
        </w:rPr>
        <w:t>i</w:t>
      </w:r>
      <w:r>
        <w:rPr>
          <w:i/>
          <w:color w:val="44536A"/>
          <w:spacing w:val="1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>n</w:t>
      </w:r>
      <w:r>
        <w:rPr>
          <w:i/>
          <w:color w:val="44536A"/>
          <w:spacing w:val="-1"/>
          <w:sz w:val="18"/>
          <w:szCs w:val="18"/>
        </w:rPr>
        <w:t xml:space="preserve"> </w:t>
      </w:r>
      <w:r>
        <w:rPr>
          <w:i/>
          <w:color w:val="44536A"/>
          <w:spacing w:val="1"/>
          <w:sz w:val="18"/>
          <w:szCs w:val="18"/>
        </w:rPr>
        <w:t>pa</w:t>
      </w:r>
      <w:r>
        <w:rPr>
          <w:i/>
          <w:color w:val="44536A"/>
          <w:spacing w:val="-2"/>
          <w:sz w:val="18"/>
          <w:szCs w:val="18"/>
        </w:rPr>
        <w:t>t</w:t>
      </w:r>
      <w:r>
        <w:rPr>
          <w:i/>
          <w:color w:val="44536A"/>
          <w:spacing w:val="1"/>
          <w:sz w:val="18"/>
          <w:szCs w:val="18"/>
        </w:rPr>
        <w:t>h</w:t>
      </w:r>
      <w:r>
        <w:rPr>
          <w:i/>
          <w:color w:val="44536A"/>
          <w:sz w:val="18"/>
          <w:szCs w:val="18"/>
        </w:rPr>
        <w:t>s f</w:t>
      </w:r>
      <w:r>
        <w:rPr>
          <w:i/>
          <w:color w:val="44536A"/>
          <w:spacing w:val="2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>r</w:t>
      </w:r>
      <w:r>
        <w:rPr>
          <w:i/>
          <w:color w:val="44536A"/>
          <w:spacing w:val="-2"/>
          <w:sz w:val="18"/>
          <w:szCs w:val="18"/>
        </w:rPr>
        <w:t xml:space="preserve"> </w:t>
      </w:r>
      <w:r>
        <w:rPr>
          <w:i/>
          <w:color w:val="44536A"/>
          <w:spacing w:val="1"/>
          <w:sz w:val="18"/>
          <w:szCs w:val="18"/>
        </w:rPr>
        <w:t>a</w:t>
      </w:r>
      <w:r>
        <w:rPr>
          <w:i/>
          <w:color w:val="44536A"/>
          <w:sz w:val="18"/>
          <w:szCs w:val="18"/>
        </w:rPr>
        <w:t>ll</w:t>
      </w:r>
      <w:r>
        <w:rPr>
          <w:i/>
          <w:color w:val="44536A"/>
          <w:spacing w:val="-1"/>
          <w:sz w:val="18"/>
          <w:szCs w:val="18"/>
        </w:rPr>
        <w:t xml:space="preserve"> </w:t>
      </w:r>
      <w:r>
        <w:rPr>
          <w:i/>
          <w:color w:val="44536A"/>
          <w:spacing w:val="-1"/>
          <w:sz w:val="18"/>
          <w:szCs w:val="18"/>
        </w:rPr>
        <w:t>g</w:t>
      </w:r>
      <w:r>
        <w:rPr>
          <w:i/>
          <w:color w:val="44536A"/>
          <w:spacing w:val="1"/>
          <w:sz w:val="18"/>
          <w:szCs w:val="18"/>
        </w:rPr>
        <w:t>oa</w:t>
      </w:r>
      <w:r>
        <w:rPr>
          <w:i/>
          <w:color w:val="44536A"/>
          <w:sz w:val="18"/>
          <w:szCs w:val="18"/>
        </w:rPr>
        <w:t>ls</w:t>
      </w:r>
    </w:p>
    <w:p w:rsidR="00771760" w:rsidRDefault="00771760">
      <w:pPr>
        <w:spacing w:line="200" w:lineRule="exact"/>
      </w:pPr>
    </w:p>
    <w:p w:rsidR="00771760" w:rsidRDefault="00771760">
      <w:pPr>
        <w:spacing w:before="13" w:line="280" w:lineRule="exact"/>
        <w:rPr>
          <w:sz w:val="28"/>
          <w:szCs w:val="28"/>
        </w:rPr>
      </w:pPr>
    </w:p>
    <w:p w:rsidR="00771760" w:rsidRDefault="00D16D2F">
      <w:pPr>
        <w:ind w:left="460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or </w:t>
      </w:r>
      <w:r>
        <w:rPr>
          <w:spacing w:val="-1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1:</w:t>
      </w:r>
      <w:r>
        <w:rPr>
          <w:spacing w:val="1"/>
          <w:sz w:val="24"/>
          <w:szCs w:val="24"/>
        </w:rPr>
        <w:t xml:space="preserve"> P</w:t>
      </w:r>
      <w:r>
        <w:rPr>
          <w:sz w:val="24"/>
          <w:szCs w:val="24"/>
        </w:rPr>
        <w:t>ur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ted,</w:t>
      </w:r>
    </w:p>
    <w:p w:rsidR="00771760" w:rsidRDefault="00771760">
      <w:pPr>
        <w:spacing w:before="5" w:line="140" w:lineRule="exact"/>
        <w:rPr>
          <w:sz w:val="14"/>
          <w:szCs w:val="14"/>
        </w:rPr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D16D2F">
      <w:pPr>
        <w:ind w:left="3123"/>
        <w:rPr>
          <w:sz w:val="18"/>
          <w:szCs w:val="18"/>
        </w:rPr>
      </w:pPr>
      <w:r>
        <w:rPr>
          <w:i/>
          <w:color w:val="44536A"/>
          <w:sz w:val="18"/>
          <w:szCs w:val="18"/>
        </w:rPr>
        <w:t>F</w:t>
      </w:r>
      <w:r>
        <w:rPr>
          <w:i/>
          <w:color w:val="44536A"/>
          <w:spacing w:val="1"/>
          <w:sz w:val="18"/>
          <w:szCs w:val="18"/>
        </w:rPr>
        <w:t>igu</w:t>
      </w:r>
      <w:r>
        <w:rPr>
          <w:i/>
          <w:color w:val="44536A"/>
          <w:sz w:val="18"/>
          <w:szCs w:val="18"/>
        </w:rPr>
        <w:t>re</w:t>
      </w:r>
      <w:r>
        <w:rPr>
          <w:i/>
          <w:color w:val="44536A"/>
          <w:spacing w:val="-2"/>
          <w:sz w:val="18"/>
          <w:szCs w:val="18"/>
        </w:rPr>
        <w:t xml:space="preserve"> </w:t>
      </w:r>
      <w:r>
        <w:rPr>
          <w:i/>
          <w:color w:val="44536A"/>
          <w:spacing w:val="1"/>
          <w:sz w:val="18"/>
          <w:szCs w:val="18"/>
        </w:rPr>
        <w:t>5</w:t>
      </w:r>
      <w:r>
        <w:rPr>
          <w:i/>
          <w:color w:val="44536A"/>
          <w:sz w:val="18"/>
          <w:szCs w:val="18"/>
        </w:rPr>
        <w:t>:</w:t>
      </w:r>
      <w:r>
        <w:rPr>
          <w:i/>
          <w:color w:val="44536A"/>
          <w:spacing w:val="1"/>
          <w:sz w:val="18"/>
          <w:szCs w:val="18"/>
        </w:rPr>
        <w:t xml:space="preserve"> </w:t>
      </w:r>
      <w:r>
        <w:rPr>
          <w:i/>
          <w:color w:val="44536A"/>
          <w:spacing w:val="-2"/>
          <w:sz w:val="18"/>
          <w:szCs w:val="18"/>
        </w:rPr>
        <w:t>T</w:t>
      </w:r>
      <w:r>
        <w:rPr>
          <w:i/>
          <w:color w:val="44536A"/>
          <w:spacing w:val="1"/>
          <w:sz w:val="18"/>
          <w:szCs w:val="18"/>
        </w:rPr>
        <w:t>h</w:t>
      </w:r>
      <w:r>
        <w:rPr>
          <w:i/>
          <w:color w:val="44536A"/>
          <w:sz w:val="18"/>
          <w:szCs w:val="18"/>
        </w:rPr>
        <w:t>r</w:t>
      </w:r>
      <w:r>
        <w:rPr>
          <w:i/>
          <w:color w:val="44536A"/>
          <w:spacing w:val="-1"/>
          <w:sz w:val="18"/>
          <w:szCs w:val="18"/>
        </w:rPr>
        <w:t>e</w:t>
      </w:r>
      <w:r>
        <w:rPr>
          <w:i/>
          <w:color w:val="44536A"/>
          <w:sz w:val="18"/>
          <w:szCs w:val="18"/>
        </w:rPr>
        <w:t>e m</w:t>
      </w:r>
      <w:r>
        <w:rPr>
          <w:i/>
          <w:color w:val="44536A"/>
          <w:spacing w:val="1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 xml:space="preserve">st </w:t>
      </w:r>
      <w:r>
        <w:rPr>
          <w:i/>
          <w:color w:val="44536A"/>
          <w:spacing w:val="1"/>
          <w:sz w:val="18"/>
          <w:szCs w:val="18"/>
        </w:rPr>
        <w:t>l</w:t>
      </w:r>
      <w:r>
        <w:rPr>
          <w:i/>
          <w:color w:val="44536A"/>
          <w:sz w:val="18"/>
          <w:szCs w:val="18"/>
        </w:rPr>
        <w:t>ik</w:t>
      </w:r>
      <w:r>
        <w:rPr>
          <w:i/>
          <w:color w:val="44536A"/>
          <w:spacing w:val="-1"/>
          <w:sz w:val="18"/>
          <w:szCs w:val="18"/>
        </w:rPr>
        <w:t>e</w:t>
      </w:r>
      <w:r>
        <w:rPr>
          <w:i/>
          <w:color w:val="44536A"/>
          <w:spacing w:val="1"/>
          <w:sz w:val="18"/>
          <w:szCs w:val="18"/>
        </w:rPr>
        <w:t>l</w:t>
      </w:r>
      <w:r>
        <w:rPr>
          <w:i/>
          <w:color w:val="44536A"/>
          <w:sz w:val="18"/>
          <w:szCs w:val="18"/>
        </w:rPr>
        <w:t xml:space="preserve">y </w:t>
      </w:r>
      <w:r>
        <w:rPr>
          <w:i/>
          <w:color w:val="44536A"/>
          <w:spacing w:val="-1"/>
          <w:sz w:val="18"/>
          <w:szCs w:val="18"/>
        </w:rPr>
        <w:t>c</w:t>
      </w:r>
      <w:r>
        <w:rPr>
          <w:i/>
          <w:color w:val="44536A"/>
          <w:spacing w:val="1"/>
          <w:sz w:val="18"/>
          <w:szCs w:val="18"/>
        </w:rPr>
        <w:t>on</w:t>
      </w:r>
      <w:r>
        <w:rPr>
          <w:i/>
          <w:color w:val="44536A"/>
          <w:spacing w:val="-1"/>
          <w:sz w:val="18"/>
          <w:szCs w:val="18"/>
        </w:rPr>
        <w:t>v</w:t>
      </w:r>
      <w:r>
        <w:rPr>
          <w:i/>
          <w:color w:val="44536A"/>
          <w:spacing w:val="-3"/>
          <w:sz w:val="18"/>
          <w:szCs w:val="18"/>
        </w:rPr>
        <w:t>e</w:t>
      </w:r>
      <w:r>
        <w:rPr>
          <w:i/>
          <w:color w:val="44536A"/>
          <w:sz w:val="18"/>
          <w:szCs w:val="18"/>
        </w:rPr>
        <w:t>r</w:t>
      </w:r>
      <w:r>
        <w:rPr>
          <w:i/>
          <w:color w:val="44536A"/>
          <w:spacing w:val="-1"/>
          <w:sz w:val="18"/>
          <w:szCs w:val="18"/>
        </w:rPr>
        <w:t>s</w:t>
      </w:r>
      <w:r>
        <w:rPr>
          <w:i/>
          <w:color w:val="44536A"/>
          <w:sz w:val="18"/>
          <w:szCs w:val="18"/>
        </w:rPr>
        <w:t>i</w:t>
      </w:r>
      <w:r>
        <w:rPr>
          <w:i/>
          <w:color w:val="44536A"/>
          <w:spacing w:val="1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 xml:space="preserve">n </w:t>
      </w:r>
      <w:r>
        <w:rPr>
          <w:i/>
          <w:color w:val="44536A"/>
          <w:spacing w:val="1"/>
          <w:sz w:val="18"/>
          <w:szCs w:val="18"/>
        </w:rPr>
        <w:t>pa</w:t>
      </w:r>
      <w:r>
        <w:rPr>
          <w:i/>
          <w:color w:val="44536A"/>
          <w:spacing w:val="-2"/>
          <w:sz w:val="18"/>
          <w:szCs w:val="18"/>
        </w:rPr>
        <w:t>t</w:t>
      </w:r>
      <w:r>
        <w:rPr>
          <w:i/>
          <w:color w:val="44536A"/>
          <w:spacing w:val="1"/>
          <w:sz w:val="18"/>
          <w:szCs w:val="18"/>
        </w:rPr>
        <w:t>h</w:t>
      </w:r>
      <w:r>
        <w:rPr>
          <w:i/>
          <w:color w:val="44536A"/>
          <w:sz w:val="18"/>
          <w:szCs w:val="18"/>
        </w:rPr>
        <w:t>s f</w:t>
      </w:r>
      <w:r>
        <w:rPr>
          <w:i/>
          <w:color w:val="44536A"/>
          <w:spacing w:val="2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 xml:space="preserve">r </w:t>
      </w:r>
      <w:r>
        <w:rPr>
          <w:i/>
          <w:color w:val="44536A"/>
          <w:spacing w:val="-3"/>
          <w:sz w:val="18"/>
          <w:szCs w:val="18"/>
        </w:rPr>
        <w:t>G</w:t>
      </w:r>
      <w:r>
        <w:rPr>
          <w:i/>
          <w:color w:val="44536A"/>
          <w:spacing w:val="1"/>
          <w:sz w:val="18"/>
          <w:szCs w:val="18"/>
        </w:rPr>
        <w:t>oa</w:t>
      </w:r>
      <w:r>
        <w:rPr>
          <w:i/>
          <w:color w:val="44536A"/>
          <w:sz w:val="18"/>
          <w:szCs w:val="18"/>
        </w:rPr>
        <w:t>l</w:t>
      </w:r>
      <w:r>
        <w:rPr>
          <w:i/>
          <w:color w:val="44536A"/>
          <w:spacing w:val="-2"/>
          <w:sz w:val="18"/>
          <w:szCs w:val="18"/>
        </w:rPr>
        <w:t xml:space="preserve"> </w:t>
      </w:r>
      <w:r>
        <w:rPr>
          <w:i/>
          <w:color w:val="44536A"/>
          <w:sz w:val="18"/>
          <w:szCs w:val="18"/>
        </w:rPr>
        <w:t>1</w:t>
      </w:r>
    </w:p>
    <w:p w:rsidR="00771760" w:rsidRDefault="00771760">
      <w:pPr>
        <w:spacing w:before="8" w:line="180" w:lineRule="exact"/>
        <w:rPr>
          <w:sz w:val="19"/>
          <w:szCs w:val="19"/>
        </w:rPr>
      </w:pPr>
    </w:p>
    <w:p w:rsidR="00771760" w:rsidRDefault="00D16D2F">
      <w:pPr>
        <w:spacing w:line="260" w:lineRule="exact"/>
        <w:ind w:left="460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 xml:space="preserve">or </w:t>
      </w:r>
      <w:r>
        <w:rPr>
          <w:spacing w:val="-1"/>
          <w:position w:val="-1"/>
          <w:sz w:val="24"/>
          <w:szCs w:val="24"/>
        </w:rPr>
        <w:t>G</w:t>
      </w:r>
      <w:r>
        <w:rPr>
          <w:spacing w:val="2"/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 2: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Eng</w:t>
      </w:r>
      <w:r>
        <w:rPr>
          <w:spacing w:val="1"/>
          <w:position w:val="-1"/>
          <w:sz w:val="24"/>
          <w:szCs w:val="24"/>
        </w:rPr>
        <w:t>a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 U</w:t>
      </w:r>
      <w:r>
        <w:rPr>
          <w:spacing w:val="2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rs,</w:t>
      </w: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before="4" w:line="200" w:lineRule="exact"/>
        <w:sectPr w:rsidR="00771760">
          <w:pgSz w:w="12240" w:h="15840"/>
          <w:pgMar w:top="620" w:right="1060" w:bottom="280" w:left="980" w:header="720" w:footer="720" w:gutter="0"/>
          <w:cols w:space="720"/>
        </w:sectPr>
      </w:pPr>
    </w:p>
    <w:p w:rsidR="00771760" w:rsidRDefault="00771760">
      <w:pPr>
        <w:spacing w:line="200" w:lineRule="exact"/>
      </w:pPr>
    </w:p>
    <w:p w:rsidR="00771760" w:rsidRDefault="00771760">
      <w:pPr>
        <w:spacing w:before="19" w:line="220" w:lineRule="exact"/>
        <w:rPr>
          <w:sz w:val="22"/>
          <w:szCs w:val="22"/>
        </w:rPr>
      </w:pPr>
    </w:p>
    <w:p w:rsidR="00771760" w:rsidRDefault="00D16D2F">
      <w:pPr>
        <w:spacing w:line="260" w:lineRule="exact"/>
        <w:ind w:left="460" w:right="-56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 xml:space="preserve">or </w:t>
      </w:r>
      <w:r>
        <w:rPr>
          <w:spacing w:val="-1"/>
          <w:position w:val="-1"/>
          <w:sz w:val="24"/>
          <w:szCs w:val="24"/>
        </w:rPr>
        <w:t>G</w:t>
      </w:r>
      <w:r>
        <w:rPr>
          <w:spacing w:val="2"/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 3: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is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on</w:t>
      </w:r>
      <w:r>
        <w:rPr>
          <w:spacing w:val="2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,</w:t>
      </w:r>
    </w:p>
    <w:p w:rsidR="00771760" w:rsidRDefault="00D16D2F">
      <w:pPr>
        <w:spacing w:before="36"/>
        <w:rPr>
          <w:sz w:val="18"/>
          <w:szCs w:val="18"/>
        </w:rPr>
        <w:sectPr w:rsidR="00771760">
          <w:type w:val="continuous"/>
          <w:pgSz w:w="12240" w:h="15840"/>
          <w:pgMar w:top="660" w:right="1060" w:bottom="280" w:left="980" w:header="720" w:footer="720" w:gutter="0"/>
          <w:cols w:num="2" w:space="720" w:equalWidth="0">
            <w:col w:w="2953" w:space="169"/>
            <w:col w:w="7078"/>
          </w:cols>
        </w:sectPr>
      </w:pPr>
      <w:r>
        <w:br w:type="column"/>
      </w:r>
      <w:r>
        <w:rPr>
          <w:i/>
          <w:color w:val="44536A"/>
          <w:sz w:val="18"/>
          <w:szCs w:val="18"/>
        </w:rPr>
        <w:t>F</w:t>
      </w:r>
      <w:r>
        <w:rPr>
          <w:i/>
          <w:color w:val="44536A"/>
          <w:spacing w:val="1"/>
          <w:sz w:val="18"/>
          <w:szCs w:val="18"/>
        </w:rPr>
        <w:t>igu</w:t>
      </w:r>
      <w:r>
        <w:rPr>
          <w:i/>
          <w:color w:val="44536A"/>
          <w:sz w:val="18"/>
          <w:szCs w:val="18"/>
        </w:rPr>
        <w:t>re</w:t>
      </w:r>
      <w:r>
        <w:rPr>
          <w:i/>
          <w:color w:val="44536A"/>
          <w:spacing w:val="-2"/>
          <w:sz w:val="18"/>
          <w:szCs w:val="18"/>
        </w:rPr>
        <w:t xml:space="preserve"> </w:t>
      </w:r>
      <w:r>
        <w:rPr>
          <w:i/>
          <w:color w:val="44536A"/>
          <w:spacing w:val="1"/>
          <w:sz w:val="18"/>
          <w:szCs w:val="18"/>
        </w:rPr>
        <w:t>6</w:t>
      </w:r>
      <w:r>
        <w:rPr>
          <w:i/>
          <w:color w:val="44536A"/>
          <w:sz w:val="18"/>
          <w:szCs w:val="18"/>
        </w:rPr>
        <w:t>:</w:t>
      </w:r>
      <w:r>
        <w:rPr>
          <w:i/>
          <w:color w:val="44536A"/>
          <w:spacing w:val="1"/>
          <w:sz w:val="18"/>
          <w:szCs w:val="18"/>
        </w:rPr>
        <w:t xml:space="preserve"> </w:t>
      </w:r>
      <w:r>
        <w:rPr>
          <w:i/>
          <w:color w:val="44536A"/>
          <w:spacing w:val="-2"/>
          <w:sz w:val="18"/>
          <w:szCs w:val="18"/>
        </w:rPr>
        <w:t>T</w:t>
      </w:r>
      <w:r>
        <w:rPr>
          <w:i/>
          <w:color w:val="44536A"/>
          <w:spacing w:val="1"/>
          <w:sz w:val="18"/>
          <w:szCs w:val="18"/>
        </w:rPr>
        <w:t>h</w:t>
      </w:r>
      <w:r>
        <w:rPr>
          <w:i/>
          <w:color w:val="44536A"/>
          <w:sz w:val="18"/>
          <w:szCs w:val="18"/>
        </w:rPr>
        <w:t>r</w:t>
      </w:r>
      <w:r>
        <w:rPr>
          <w:i/>
          <w:color w:val="44536A"/>
          <w:spacing w:val="-1"/>
          <w:sz w:val="18"/>
          <w:szCs w:val="18"/>
        </w:rPr>
        <w:t>e</w:t>
      </w:r>
      <w:r>
        <w:rPr>
          <w:i/>
          <w:color w:val="44536A"/>
          <w:sz w:val="18"/>
          <w:szCs w:val="18"/>
        </w:rPr>
        <w:t>e m</w:t>
      </w:r>
      <w:r>
        <w:rPr>
          <w:i/>
          <w:color w:val="44536A"/>
          <w:spacing w:val="1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 xml:space="preserve">st </w:t>
      </w:r>
      <w:r>
        <w:rPr>
          <w:i/>
          <w:color w:val="44536A"/>
          <w:spacing w:val="1"/>
          <w:sz w:val="18"/>
          <w:szCs w:val="18"/>
        </w:rPr>
        <w:t>li</w:t>
      </w:r>
      <w:r>
        <w:rPr>
          <w:i/>
          <w:color w:val="44536A"/>
          <w:spacing w:val="-1"/>
          <w:sz w:val="18"/>
          <w:szCs w:val="18"/>
        </w:rPr>
        <w:t>ke</w:t>
      </w:r>
      <w:r>
        <w:rPr>
          <w:i/>
          <w:color w:val="44536A"/>
          <w:sz w:val="18"/>
          <w:szCs w:val="18"/>
        </w:rPr>
        <w:t>ly c</w:t>
      </w:r>
      <w:r>
        <w:rPr>
          <w:i/>
          <w:color w:val="44536A"/>
          <w:spacing w:val="1"/>
          <w:sz w:val="18"/>
          <w:szCs w:val="18"/>
        </w:rPr>
        <w:t>on</w:t>
      </w:r>
      <w:r>
        <w:rPr>
          <w:i/>
          <w:color w:val="44536A"/>
          <w:spacing w:val="-1"/>
          <w:sz w:val="18"/>
          <w:szCs w:val="18"/>
        </w:rPr>
        <w:t>v</w:t>
      </w:r>
      <w:r>
        <w:rPr>
          <w:i/>
          <w:color w:val="44536A"/>
          <w:spacing w:val="-3"/>
          <w:sz w:val="18"/>
          <w:szCs w:val="18"/>
        </w:rPr>
        <w:t>e</w:t>
      </w:r>
      <w:r>
        <w:rPr>
          <w:i/>
          <w:color w:val="44536A"/>
          <w:sz w:val="18"/>
          <w:szCs w:val="18"/>
        </w:rPr>
        <w:t>r</w:t>
      </w:r>
      <w:r>
        <w:rPr>
          <w:i/>
          <w:color w:val="44536A"/>
          <w:spacing w:val="-1"/>
          <w:sz w:val="18"/>
          <w:szCs w:val="18"/>
        </w:rPr>
        <w:t>s</w:t>
      </w:r>
      <w:r>
        <w:rPr>
          <w:i/>
          <w:color w:val="44536A"/>
          <w:sz w:val="18"/>
          <w:szCs w:val="18"/>
        </w:rPr>
        <w:t>i</w:t>
      </w:r>
      <w:r>
        <w:rPr>
          <w:i/>
          <w:color w:val="44536A"/>
          <w:spacing w:val="1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>n</w:t>
      </w:r>
      <w:r>
        <w:rPr>
          <w:i/>
          <w:color w:val="44536A"/>
          <w:spacing w:val="-1"/>
          <w:sz w:val="18"/>
          <w:szCs w:val="18"/>
        </w:rPr>
        <w:t xml:space="preserve"> </w:t>
      </w:r>
      <w:r>
        <w:rPr>
          <w:i/>
          <w:color w:val="44536A"/>
          <w:spacing w:val="1"/>
          <w:sz w:val="18"/>
          <w:szCs w:val="18"/>
        </w:rPr>
        <w:t>pa</w:t>
      </w:r>
      <w:r>
        <w:rPr>
          <w:i/>
          <w:color w:val="44536A"/>
          <w:spacing w:val="-2"/>
          <w:sz w:val="18"/>
          <w:szCs w:val="18"/>
        </w:rPr>
        <w:t>t</w:t>
      </w:r>
      <w:r>
        <w:rPr>
          <w:i/>
          <w:color w:val="44536A"/>
          <w:spacing w:val="1"/>
          <w:sz w:val="18"/>
          <w:szCs w:val="18"/>
        </w:rPr>
        <w:t>h</w:t>
      </w:r>
      <w:r>
        <w:rPr>
          <w:i/>
          <w:color w:val="44536A"/>
          <w:sz w:val="18"/>
          <w:szCs w:val="18"/>
        </w:rPr>
        <w:t>s f</w:t>
      </w:r>
      <w:r>
        <w:rPr>
          <w:i/>
          <w:color w:val="44536A"/>
          <w:spacing w:val="2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 xml:space="preserve">r </w:t>
      </w:r>
      <w:r>
        <w:rPr>
          <w:i/>
          <w:color w:val="44536A"/>
          <w:spacing w:val="-3"/>
          <w:sz w:val="18"/>
          <w:szCs w:val="18"/>
        </w:rPr>
        <w:t>G</w:t>
      </w:r>
      <w:r>
        <w:rPr>
          <w:i/>
          <w:color w:val="44536A"/>
          <w:spacing w:val="1"/>
          <w:sz w:val="18"/>
          <w:szCs w:val="18"/>
        </w:rPr>
        <w:t>o</w:t>
      </w:r>
      <w:r>
        <w:rPr>
          <w:i/>
          <w:color w:val="44536A"/>
          <w:spacing w:val="1"/>
          <w:sz w:val="18"/>
          <w:szCs w:val="18"/>
        </w:rPr>
        <w:t>a</w:t>
      </w:r>
      <w:r>
        <w:rPr>
          <w:i/>
          <w:color w:val="44536A"/>
          <w:sz w:val="18"/>
          <w:szCs w:val="18"/>
        </w:rPr>
        <w:t>l</w:t>
      </w:r>
      <w:r>
        <w:rPr>
          <w:i/>
          <w:color w:val="44536A"/>
          <w:spacing w:val="-2"/>
          <w:sz w:val="18"/>
          <w:szCs w:val="18"/>
        </w:rPr>
        <w:t xml:space="preserve"> </w:t>
      </w:r>
      <w:r>
        <w:rPr>
          <w:i/>
          <w:color w:val="44536A"/>
          <w:sz w:val="18"/>
          <w:szCs w:val="18"/>
        </w:rPr>
        <w:t>2</w:t>
      </w:r>
    </w:p>
    <w:p w:rsidR="00771760" w:rsidRDefault="00D16D2F">
      <w:pPr>
        <w:spacing w:line="200" w:lineRule="exact"/>
      </w:pPr>
      <w:r>
        <w:pict>
          <v:group id="_x0000_s1059" style="position:absolute;margin-left:84.85pt;margin-top:566.5pt;width:479.5pt;height:82.45pt;z-index:-1854;mso-position-horizontal-relative:page;mso-position-vertical-relative:page" coordorigin="1697,11330" coordsize="9590,1649">
            <v:shape id="_x0000_s1062" type="#_x0000_t75" style="position:absolute;left:1697;top:11330;width:9590;height:1649">
              <v:imagedata r:id="rId9" o:title=""/>
            </v:shape>
            <v:shape id="_x0000_s1061" type="#_x0000_t75" style="position:absolute;left:1755;top:11387;width:9370;height:1428">
              <v:imagedata r:id="rId10" o:title=""/>
            </v:shape>
            <v:shape id="_x0000_s1060" style="position:absolute;left:1745;top:11377;width:9390;height:1448" coordorigin="1745,11377" coordsize="9390,1448" path="m1745,12825r9390,l11135,11377r-9390,l1745,12825xe" filled="f" strokeweight="1pt">
              <v:path arrowok="t"/>
            </v:shape>
            <w10:wrap anchorx="page" anchory="page"/>
          </v:group>
        </w:pict>
      </w:r>
      <w:r>
        <w:pict>
          <v:group id="_x0000_s1055" style="position:absolute;margin-left:81.85pt;margin-top:430.8pt;width:484.55pt;height:89.3pt;z-index:-1855;mso-position-horizontal-relative:page;mso-position-vertical-relative:page" coordorigin="1637,8616" coordsize="9691,1786">
            <v:shape id="_x0000_s1058" type="#_x0000_t75" style="position:absolute;left:1637;top:8616;width:9691;height:1786">
              <v:imagedata r:id="rId11" o:title=""/>
            </v:shape>
            <v:shape id="_x0000_s1057" type="#_x0000_t75" style="position:absolute;left:1695;top:8673;width:9470;height:1567">
              <v:imagedata r:id="rId12" o:title=""/>
            </v:shape>
            <v:shape id="_x0000_s1056" style="position:absolute;left:1685;top:8663;width:9490;height:1587" coordorigin="1685,8663" coordsize="9490,1587" path="m1685,10250r9490,l11175,8663r-9490,l1685,10250xe" filled="f" strokeweight="1pt">
              <v:path arrowok="t"/>
            </v:shape>
            <w10:wrap anchorx="page" anchory="page"/>
          </v:group>
        </w:pict>
      </w:r>
      <w:r>
        <w:pict>
          <v:group id="_x0000_s1051" style="position:absolute;margin-left:81.85pt;margin-top:299.5pt;width:485.65pt;height:84.6pt;z-index:-1856;mso-position-horizontal-relative:page;mso-position-vertical-relative:page" coordorigin="1637,5990" coordsize="9713,1692">
            <v:shape id="_x0000_s1054" type="#_x0000_t75" style="position:absolute;left:1637;top:5990;width:9713;height:1692">
              <v:imagedata r:id="rId13" o:title=""/>
            </v:shape>
            <v:shape id="_x0000_s1053" type="#_x0000_t75" style="position:absolute;left:1695;top:6048;width:9491;height:1472">
              <v:imagedata r:id="rId14" o:title=""/>
            </v:shape>
            <v:shape id="_x0000_s1052" style="position:absolute;left:1685;top:6038;width:9511;height:1492" coordorigin="1685,6038" coordsize="9511,1492" path="m1685,7530r9511,l11196,6038r-9511,l1685,7530xe" filled="f" strokeweight="1pt">
              <v:path arrowok="t"/>
            </v:shape>
            <w10:wrap anchorx="page" anchory="page"/>
          </v:group>
        </w:pict>
      </w:r>
      <w:r>
        <w:pict>
          <v:group id="_x0000_s1047" style="position:absolute;margin-left:76.7pt;margin-top:138.35pt;width:495.1pt;height:99.6pt;z-index:-1857;mso-position-horizontal-relative:page;mso-position-vertical-relative:page" coordorigin="1534,2767" coordsize="9902,1992">
            <v:shape id="_x0000_s1050" type="#_x0000_t75" style="position:absolute;left:1534;top:2767;width:9902;height:1992">
              <v:imagedata r:id="rId15" o:title=""/>
            </v:shape>
            <v:shape id="_x0000_s1049" type="#_x0000_t75" style="position:absolute;left:1590;top:2825;width:9684;height:1770">
              <v:imagedata r:id="rId16" o:title=""/>
            </v:shape>
            <v:shape id="_x0000_s1048" style="position:absolute;left:1580;top:2815;width:9704;height:1790" coordorigin="1580,2815" coordsize="9704,1790" path="m1580,4605r9704,l11284,2815r-9704,l1580,4605xe" filled="f" strokeweight="1pt">
              <v:path arrowok="t"/>
            </v:shape>
            <w10:wrap anchorx="page" anchory="page"/>
          </v:group>
        </w:pict>
      </w: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before="5" w:line="280" w:lineRule="exact"/>
        <w:rPr>
          <w:sz w:val="28"/>
          <w:szCs w:val="28"/>
        </w:rPr>
      </w:pPr>
    </w:p>
    <w:p w:rsidR="00771760" w:rsidRDefault="00D16D2F">
      <w:pPr>
        <w:spacing w:before="36"/>
        <w:ind w:left="3123"/>
        <w:rPr>
          <w:sz w:val="18"/>
          <w:szCs w:val="18"/>
        </w:rPr>
      </w:pPr>
      <w:r>
        <w:rPr>
          <w:i/>
          <w:color w:val="44536A"/>
          <w:sz w:val="18"/>
          <w:szCs w:val="18"/>
        </w:rPr>
        <w:t>F</w:t>
      </w:r>
      <w:r>
        <w:rPr>
          <w:i/>
          <w:color w:val="44536A"/>
          <w:spacing w:val="1"/>
          <w:sz w:val="18"/>
          <w:szCs w:val="18"/>
        </w:rPr>
        <w:t>igu</w:t>
      </w:r>
      <w:r>
        <w:rPr>
          <w:i/>
          <w:color w:val="44536A"/>
          <w:sz w:val="18"/>
          <w:szCs w:val="18"/>
        </w:rPr>
        <w:t>re</w:t>
      </w:r>
      <w:r>
        <w:rPr>
          <w:i/>
          <w:color w:val="44536A"/>
          <w:spacing w:val="-2"/>
          <w:sz w:val="18"/>
          <w:szCs w:val="18"/>
        </w:rPr>
        <w:t xml:space="preserve"> </w:t>
      </w:r>
      <w:r>
        <w:rPr>
          <w:i/>
          <w:color w:val="44536A"/>
          <w:spacing w:val="1"/>
          <w:sz w:val="18"/>
          <w:szCs w:val="18"/>
        </w:rPr>
        <w:t>7</w:t>
      </w:r>
      <w:r>
        <w:rPr>
          <w:i/>
          <w:color w:val="44536A"/>
          <w:sz w:val="18"/>
          <w:szCs w:val="18"/>
        </w:rPr>
        <w:t>:</w:t>
      </w:r>
      <w:r>
        <w:rPr>
          <w:i/>
          <w:color w:val="44536A"/>
          <w:spacing w:val="1"/>
          <w:sz w:val="18"/>
          <w:szCs w:val="18"/>
        </w:rPr>
        <w:t xml:space="preserve"> </w:t>
      </w:r>
      <w:r>
        <w:rPr>
          <w:i/>
          <w:color w:val="44536A"/>
          <w:spacing w:val="-2"/>
          <w:sz w:val="18"/>
          <w:szCs w:val="18"/>
        </w:rPr>
        <w:t>T</w:t>
      </w:r>
      <w:r>
        <w:rPr>
          <w:i/>
          <w:color w:val="44536A"/>
          <w:spacing w:val="1"/>
          <w:sz w:val="18"/>
          <w:szCs w:val="18"/>
        </w:rPr>
        <w:t>h</w:t>
      </w:r>
      <w:r>
        <w:rPr>
          <w:i/>
          <w:color w:val="44536A"/>
          <w:sz w:val="18"/>
          <w:szCs w:val="18"/>
        </w:rPr>
        <w:t>r</w:t>
      </w:r>
      <w:r>
        <w:rPr>
          <w:i/>
          <w:color w:val="44536A"/>
          <w:spacing w:val="-1"/>
          <w:sz w:val="18"/>
          <w:szCs w:val="18"/>
        </w:rPr>
        <w:t>e</w:t>
      </w:r>
      <w:r>
        <w:rPr>
          <w:i/>
          <w:color w:val="44536A"/>
          <w:sz w:val="18"/>
          <w:szCs w:val="18"/>
        </w:rPr>
        <w:t>e m</w:t>
      </w:r>
      <w:r>
        <w:rPr>
          <w:i/>
          <w:color w:val="44536A"/>
          <w:spacing w:val="1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 xml:space="preserve">st </w:t>
      </w:r>
      <w:r>
        <w:rPr>
          <w:i/>
          <w:color w:val="44536A"/>
          <w:spacing w:val="1"/>
          <w:sz w:val="18"/>
          <w:szCs w:val="18"/>
        </w:rPr>
        <w:t>li</w:t>
      </w:r>
      <w:r>
        <w:rPr>
          <w:i/>
          <w:color w:val="44536A"/>
          <w:spacing w:val="-1"/>
          <w:sz w:val="18"/>
          <w:szCs w:val="18"/>
        </w:rPr>
        <w:t>ke</w:t>
      </w:r>
      <w:r>
        <w:rPr>
          <w:i/>
          <w:color w:val="44536A"/>
          <w:sz w:val="18"/>
          <w:szCs w:val="18"/>
        </w:rPr>
        <w:t>ly c</w:t>
      </w:r>
      <w:r>
        <w:rPr>
          <w:i/>
          <w:color w:val="44536A"/>
          <w:spacing w:val="1"/>
          <w:sz w:val="18"/>
          <w:szCs w:val="18"/>
        </w:rPr>
        <w:t>on</w:t>
      </w:r>
      <w:r>
        <w:rPr>
          <w:i/>
          <w:color w:val="44536A"/>
          <w:spacing w:val="-1"/>
          <w:sz w:val="18"/>
          <w:szCs w:val="18"/>
        </w:rPr>
        <w:t>v</w:t>
      </w:r>
      <w:r>
        <w:rPr>
          <w:i/>
          <w:color w:val="44536A"/>
          <w:spacing w:val="-3"/>
          <w:sz w:val="18"/>
          <w:szCs w:val="18"/>
        </w:rPr>
        <w:t>e</w:t>
      </w:r>
      <w:r>
        <w:rPr>
          <w:i/>
          <w:color w:val="44536A"/>
          <w:sz w:val="18"/>
          <w:szCs w:val="18"/>
        </w:rPr>
        <w:t>r</w:t>
      </w:r>
      <w:r>
        <w:rPr>
          <w:i/>
          <w:color w:val="44536A"/>
          <w:spacing w:val="-1"/>
          <w:sz w:val="18"/>
          <w:szCs w:val="18"/>
        </w:rPr>
        <w:t>s</w:t>
      </w:r>
      <w:r>
        <w:rPr>
          <w:i/>
          <w:color w:val="44536A"/>
          <w:sz w:val="18"/>
          <w:szCs w:val="18"/>
        </w:rPr>
        <w:t>i</w:t>
      </w:r>
      <w:r>
        <w:rPr>
          <w:i/>
          <w:color w:val="44536A"/>
          <w:spacing w:val="1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>n</w:t>
      </w:r>
      <w:r>
        <w:rPr>
          <w:i/>
          <w:color w:val="44536A"/>
          <w:spacing w:val="-1"/>
          <w:sz w:val="18"/>
          <w:szCs w:val="18"/>
        </w:rPr>
        <w:t xml:space="preserve"> </w:t>
      </w:r>
      <w:r>
        <w:rPr>
          <w:i/>
          <w:color w:val="44536A"/>
          <w:spacing w:val="1"/>
          <w:sz w:val="18"/>
          <w:szCs w:val="18"/>
        </w:rPr>
        <w:t>pa</w:t>
      </w:r>
      <w:r>
        <w:rPr>
          <w:i/>
          <w:color w:val="44536A"/>
          <w:spacing w:val="-2"/>
          <w:sz w:val="18"/>
          <w:szCs w:val="18"/>
        </w:rPr>
        <w:t>t</w:t>
      </w:r>
      <w:r>
        <w:rPr>
          <w:i/>
          <w:color w:val="44536A"/>
          <w:spacing w:val="1"/>
          <w:sz w:val="18"/>
          <w:szCs w:val="18"/>
        </w:rPr>
        <w:t>h</w:t>
      </w:r>
      <w:r>
        <w:rPr>
          <w:i/>
          <w:color w:val="44536A"/>
          <w:sz w:val="18"/>
          <w:szCs w:val="18"/>
        </w:rPr>
        <w:t>s f</w:t>
      </w:r>
      <w:r>
        <w:rPr>
          <w:i/>
          <w:color w:val="44536A"/>
          <w:spacing w:val="2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 xml:space="preserve">r </w:t>
      </w:r>
      <w:r>
        <w:rPr>
          <w:i/>
          <w:color w:val="44536A"/>
          <w:spacing w:val="-3"/>
          <w:sz w:val="18"/>
          <w:szCs w:val="18"/>
        </w:rPr>
        <w:t>G</w:t>
      </w:r>
      <w:r>
        <w:rPr>
          <w:i/>
          <w:color w:val="44536A"/>
          <w:spacing w:val="1"/>
          <w:sz w:val="18"/>
          <w:szCs w:val="18"/>
        </w:rPr>
        <w:t>oa</w:t>
      </w:r>
      <w:r>
        <w:rPr>
          <w:i/>
          <w:color w:val="44536A"/>
          <w:sz w:val="18"/>
          <w:szCs w:val="18"/>
        </w:rPr>
        <w:t>l</w:t>
      </w:r>
      <w:r>
        <w:rPr>
          <w:i/>
          <w:color w:val="44536A"/>
          <w:spacing w:val="-2"/>
          <w:sz w:val="18"/>
          <w:szCs w:val="18"/>
        </w:rPr>
        <w:t xml:space="preserve"> </w:t>
      </w:r>
      <w:r>
        <w:rPr>
          <w:i/>
          <w:color w:val="44536A"/>
          <w:sz w:val="18"/>
          <w:szCs w:val="18"/>
        </w:rPr>
        <w:t>3</w:t>
      </w:r>
    </w:p>
    <w:p w:rsidR="00771760" w:rsidRDefault="00771760">
      <w:pPr>
        <w:spacing w:before="5" w:line="180" w:lineRule="exact"/>
        <w:rPr>
          <w:sz w:val="19"/>
          <w:szCs w:val="19"/>
        </w:rPr>
      </w:pPr>
    </w:p>
    <w:p w:rsidR="00771760" w:rsidRDefault="00D16D2F">
      <w:pPr>
        <w:ind w:left="460"/>
        <w:rPr>
          <w:sz w:val="24"/>
          <w:szCs w:val="24"/>
        </w:rPr>
        <w:sectPr w:rsidR="00771760">
          <w:type w:val="continuous"/>
          <w:pgSz w:w="12240" w:h="15840"/>
          <w:pgMar w:top="660" w:right="1060" w:bottom="280" w:left="980" w:header="720" w:footer="720" w:gutter="0"/>
          <w:cols w:space="720"/>
        </w:sect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or </w:t>
      </w:r>
      <w:r>
        <w:rPr>
          <w:spacing w:val="-1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4: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 Ch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kout,</w:t>
      </w:r>
    </w:p>
    <w:p w:rsidR="00771760" w:rsidRDefault="00771760">
      <w:pPr>
        <w:spacing w:before="1" w:line="120" w:lineRule="exact"/>
        <w:rPr>
          <w:sz w:val="12"/>
          <w:szCs w:val="12"/>
        </w:rPr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  <w:sectPr w:rsidR="00771760">
          <w:pgSz w:w="12240" w:h="15840"/>
          <w:pgMar w:top="1480" w:right="1720" w:bottom="280" w:left="980" w:header="720" w:footer="720" w:gutter="0"/>
          <w:cols w:space="720"/>
        </w:sectPr>
      </w:pPr>
    </w:p>
    <w:p w:rsidR="00771760" w:rsidRDefault="00771760">
      <w:pPr>
        <w:spacing w:line="200" w:lineRule="exact"/>
      </w:pPr>
    </w:p>
    <w:p w:rsidR="00771760" w:rsidRDefault="00771760">
      <w:pPr>
        <w:spacing w:before="2" w:line="240" w:lineRule="exact"/>
        <w:rPr>
          <w:sz w:val="24"/>
          <w:szCs w:val="24"/>
        </w:rPr>
      </w:pPr>
    </w:p>
    <w:p w:rsidR="00771760" w:rsidRDefault="00D16D2F">
      <w:pPr>
        <w:spacing w:line="260" w:lineRule="exact"/>
        <w:ind w:left="460" w:right="-56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 xml:space="preserve">or </w:t>
      </w:r>
      <w:r>
        <w:rPr>
          <w:spacing w:val="-1"/>
          <w:position w:val="-1"/>
          <w:sz w:val="24"/>
          <w:szCs w:val="24"/>
        </w:rPr>
        <w:t>G</w:t>
      </w:r>
      <w:r>
        <w:rPr>
          <w:spacing w:val="2"/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 5:</w:t>
      </w:r>
      <w:r>
        <w:rPr>
          <w:spacing w:val="1"/>
          <w:position w:val="-1"/>
          <w:sz w:val="24"/>
          <w:szCs w:val="24"/>
        </w:rPr>
        <w:t xml:space="preserve"> S</w:t>
      </w:r>
      <w:r>
        <w:rPr>
          <w:position w:val="-1"/>
          <w:sz w:val="24"/>
          <w:szCs w:val="24"/>
        </w:rPr>
        <w:t>ma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t Go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ls,</w:t>
      </w:r>
    </w:p>
    <w:p w:rsidR="00771760" w:rsidRDefault="00D16D2F">
      <w:pPr>
        <w:spacing w:before="36"/>
        <w:rPr>
          <w:sz w:val="18"/>
          <w:szCs w:val="18"/>
        </w:rPr>
        <w:sectPr w:rsidR="00771760">
          <w:type w:val="continuous"/>
          <w:pgSz w:w="12240" w:h="15840"/>
          <w:pgMar w:top="660" w:right="1720" w:bottom="280" w:left="980" w:header="720" w:footer="720" w:gutter="0"/>
          <w:cols w:num="2" w:space="720" w:equalWidth="0">
            <w:col w:w="2879" w:space="244"/>
            <w:col w:w="6417"/>
          </w:cols>
        </w:sectPr>
      </w:pPr>
      <w:r>
        <w:br w:type="column"/>
      </w:r>
      <w:r>
        <w:rPr>
          <w:i/>
          <w:color w:val="44536A"/>
          <w:sz w:val="18"/>
          <w:szCs w:val="18"/>
        </w:rPr>
        <w:t>F</w:t>
      </w:r>
      <w:r>
        <w:rPr>
          <w:i/>
          <w:color w:val="44536A"/>
          <w:spacing w:val="1"/>
          <w:sz w:val="18"/>
          <w:szCs w:val="18"/>
        </w:rPr>
        <w:t>igu</w:t>
      </w:r>
      <w:r>
        <w:rPr>
          <w:i/>
          <w:color w:val="44536A"/>
          <w:sz w:val="18"/>
          <w:szCs w:val="18"/>
        </w:rPr>
        <w:t>re</w:t>
      </w:r>
      <w:r>
        <w:rPr>
          <w:i/>
          <w:color w:val="44536A"/>
          <w:spacing w:val="-2"/>
          <w:sz w:val="18"/>
          <w:szCs w:val="18"/>
        </w:rPr>
        <w:t xml:space="preserve"> </w:t>
      </w:r>
      <w:r>
        <w:rPr>
          <w:i/>
          <w:color w:val="44536A"/>
          <w:spacing w:val="1"/>
          <w:sz w:val="18"/>
          <w:szCs w:val="18"/>
        </w:rPr>
        <w:t>8</w:t>
      </w:r>
      <w:r>
        <w:rPr>
          <w:i/>
          <w:color w:val="44536A"/>
          <w:sz w:val="18"/>
          <w:szCs w:val="18"/>
        </w:rPr>
        <w:t>:</w:t>
      </w:r>
      <w:r>
        <w:rPr>
          <w:i/>
          <w:color w:val="44536A"/>
          <w:spacing w:val="1"/>
          <w:sz w:val="18"/>
          <w:szCs w:val="18"/>
        </w:rPr>
        <w:t xml:space="preserve"> </w:t>
      </w:r>
      <w:r>
        <w:rPr>
          <w:i/>
          <w:color w:val="44536A"/>
          <w:spacing w:val="-2"/>
          <w:sz w:val="18"/>
          <w:szCs w:val="18"/>
        </w:rPr>
        <w:t>T</w:t>
      </w:r>
      <w:r>
        <w:rPr>
          <w:i/>
          <w:color w:val="44536A"/>
          <w:spacing w:val="1"/>
          <w:sz w:val="18"/>
          <w:szCs w:val="18"/>
        </w:rPr>
        <w:t>h</w:t>
      </w:r>
      <w:r>
        <w:rPr>
          <w:i/>
          <w:color w:val="44536A"/>
          <w:sz w:val="18"/>
          <w:szCs w:val="18"/>
        </w:rPr>
        <w:t>r</w:t>
      </w:r>
      <w:r>
        <w:rPr>
          <w:i/>
          <w:color w:val="44536A"/>
          <w:spacing w:val="-1"/>
          <w:sz w:val="18"/>
          <w:szCs w:val="18"/>
        </w:rPr>
        <w:t>e</w:t>
      </w:r>
      <w:r>
        <w:rPr>
          <w:i/>
          <w:color w:val="44536A"/>
          <w:sz w:val="18"/>
          <w:szCs w:val="18"/>
        </w:rPr>
        <w:t>e m</w:t>
      </w:r>
      <w:r>
        <w:rPr>
          <w:i/>
          <w:color w:val="44536A"/>
          <w:spacing w:val="1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 xml:space="preserve">st </w:t>
      </w:r>
      <w:r>
        <w:rPr>
          <w:i/>
          <w:color w:val="44536A"/>
          <w:spacing w:val="1"/>
          <w:sz w:val="18"/>
          <w:szCs w:val="18"/>
        </w:rPr>
        <w:t>li</w:t>
      </w:r>
      <w:r>
        <w:rPr>
          <w:i/>
          <w:color w:val="44536A"/>
          <w:spacing w:val="-1"/>
          <w:sz w:val="18"/>
          <w:szCs w:val="18"/>
        </w:rPr>
        <w:t>ke</w:t>
      </w:r>
      <w:r>
        <w:rPr>
          <w:i/>
          <w:color w:val="44536A"/>
          <w:sz w:val="18"/>
          <w:szCs w:val="18"/>
        </w:rPr>
        <w:t>ly c</w:t>
      </w:r>
      <w:r>
        <w:rPr>
          <w:i/>
          <w:color w:val="44536A"/>
          <w:spacing w:val="1"/>
          <w:sz w:val="18"/>
          <w:szCs w:val="18"/>
        </w:rPr>
        <w:t>on</w:t>
      </w:r>
      <w:r>
        <w:rPr>
          <w:i/>
          <w:color w:val="44536A"/>
          <w:spacing w:val="-1"/>
          <w:sz w:val="18"/>
          <w:szCs w:val="18"/>
        </w:rPr>
        <w:t>v</w:t>
      </w:r>
      <w:r>
        <w:rPr>
          <w:i/>
          <w:color w:val="44536A"/>
          <w:spacing w:val="-3"/>
          <w:sz w:val="18"/>
          <w:szCs w:val="18"/>
        </w:rPr>
        <w:t>e</w:t>
      </w:r>
      <w:r>
        <w:rPr>
          <w:i/>
          <w:color w:val="44536A"/>
          <w:sz w:val="18"/>
          <w:szCs w:val="18"/>
        </w:rPr>
        <w:t>r</w:t>
      </w:r>
      <w:r>
        <w:rPr>
          <w:i/>
          <w:color w:val="44536A"/>
          <w:spacing w:val="-1"/>
          <w:sz w:val="18"/>
          <w:szCs w:val="18"/>
        </w:rPr>
        <w:t>s</w:t>
      </w:r>
      <w:r>
        <w:rPr>
          <w:i/>
          <w:color w:val="44536A"/>
          <w:sz w:val="18"/>
          <w:szCs w:val="18"/>
        </w:rPr>
        <w:t>i</w:t>
      </w:r>
      <w:r>
        <w:rPr>
          <w:i/>
          <w:color w:val="44536A"/>
          <w:spacing w:val="1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>n</w:t>
      </w:r>
      <w:r>
        <w:rPr>
          <w:i/>
          <w:color w:val="44536A"/>
          <w:spacing w:val="-1"/>
          <w:sz w:val="18"/>
          <w:szCs w:val="18"/>
        </w:rPr>
        <w:t xml:space="preserve"> </w:t>
      </w:r>
      <w:r>
        <w:rPr>
          <w:i/>
          <w:color w:val="44536A"/>
          <w:spacing w:val="1"/>
          <w:sz w:val="18"/>
          <w:szCs w:val="18"/>
        </w:rPr>
        <w:t>pa</w:t>
      </w:r>
      <w:r>
        <w:rPr>
          <w:i/>
          <w:color w:val="44536A"/>
          <w:spacing w:val="-2"/>
          <w:sz w:val="18"/>
          <w:szCs w:val="18"/>
        </w:rPr>
        <w:t>t</w:t>
      </w:r>
      <w:r>
        <w:rPr>
          <w:i/>
          <w:color w:val="44536A"/>
          <w:spacing w:val="1"/>
          <w:sz w:val="18"/>
          <w:szCs w:val="18"/>
        </w:rPr>
        <w:t>h</w:t>
      </w:r>
      <w:r>
        <w:rPr>
          <w:i/>
          <w:color w:val="44536A"/>
          <w:sz w:val="18"/>
          <w:szCs w:val="18"/>
        </w:rPr>
        <w:t>s f</w:t>
      </w:r>
      <w:r>
        <w:rPr>
          <w:i/>
          <w:color w:val="44536A"/>
          <w:spacing w:val="2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 xml:space="preserve">r </w:t>
      </w:r>
      <w:r>
        <w:rPr>
          <w:i/>
          <w:color w:val="44536A"/>
          <w:spacing w:val="-3"/>
          <w:sz w:val="18"/>
          <w:szCs w:val="18"/>
        </w:rPr>
        <w:t>G</w:t>
      </w:r>
      <w:r>
        <w:rPr>
          <w:i/>
          <w:color w:val="44536A"/>
          <w:spacing w:val="1"/>
          <w:sz w:val="18"/>
          <w:szCs w:val="18"/>
        </w:rPr>
        <w:t>oa</w:t>
      </w:r>
      <w:r>
        <w:rPr>
          <w:i/>
          <w:color w:val="44536A"/>
          <w:sz w:val="18"/>
          <w:szCs w:val="18"/>
        </w:rPr>
        <w:t>l</w:t>
      </w:r>
      <w:r>
        <w:rPr>
          <w:i/>
          <w:color w:val="44536A"/>
          <w:spacing w:val="-2"/>
          <w:sz w:val="18"/>
          <w:szCs w:val="18"/>
        </w:rPr>
        <w:t xml:space="preserve"> </w:t>
      </w:r>
      <w:r>
        <w:rPr>
          <w:i/>
          <w:color w:val="44536A"/>
          <w:sz w:val="18"/>
          <w:szCs w:val="18"/>
        </w:rPr>
        <w:t>4</w:t>
      </w:r>
    </w:p>
    <w:p w:rsidR="00771760" w:rsidRDefault="00D16D2F">
      <w:pPr>
        <w:spacing w:before="4" w:line="100" w:lineRule="exact"/>
        <w:rPr>
          <w:sz w:val="11"/>
          <w:szCs w:val="11"/>
        </w:rPr>
      </w:pPr>
      <w:r>
        <w:pict>
          <v:group id="_x0000_s1043" style="position:absolute;margin-left:87.1pt;margin-top:168.85pt;width:475.2pt;height:84pt;z-index:-1852;mso-position-horizontal-relative:page;mso-position-vertical-relative:page" coordorigin="1742,3377" coordsize="9504,1680">
            <v:shape id="_x0000_s1046" type="#_x0000_t75" style="position:absolute;left:1742;top:3377;width:9504;height:1680">
              <v:imagedata r:id="rId17" o:title=""/>
            </v:shape>
            <v:shape id="_x0000_s1045" type="#_x0000_t75" style="position:absolute;left:1800;top:3435;width:9284;height:1458">
              <v:imagedata r:id="rId18" o:title=""/>
            </v:shape>
            <v:shape id="_x0000_s1044" style="position:absolute;left:1790;top:3425;width:9304;height:1478" coordorigin="1790,3425" coordsize="9304,1478" path="m1790,4903r9304,l11094,3425r-9304,l1790,4903xe" filled="f" strokeweight="1pt">
              <v:path arrowok="t"/>
            </v:shape>
            <w10:wrap anchorx="page" anchory="page"/>
          </v:group>
        </w:pict>
      </w:r>
      <w:r>
        <w:pict>
          <v:group id="_x0000_s1039" style="position:absolute;margin-left:86.4pt;margin-top:37.7pt;width:475.45pt;height:84.85pt;z-index:-1853;mso-position-horizontal-relative:page;mso-position-vertical-relative:page" coordorigin="1728,754" coordsize="9509,1697">
            <v:shape id="_x0000_s1042" type="#_x0000_t75" style="position:absolute;left:1728;top:754;width:9509;height:1697">
              <v:imagedata r:id="rId19" o:title=""/>
            </v:shape>
            <v:shape id="_x0000_s1041" type="#_x0000_t75" style="position:absolute;left:1785;top:810;width:9290;height:1477">
              <v:imagedata r:id="rId20" o:title=""/>
            </v:shape>
            <v:shape id="_x0000_s1040" style="position:absolute;left:1775;top:800;width:9310;height:1497" coordorigin="1775,800" coordsize="9310,1497" path="m1775,2297r9310,l11085,800r-9310,l1775,2297xe" filled="f" strokeweight="1pt">
              <v:path arrowok="t"/>
            </v:shape>
            <w10:wrap anchorx="page" anchory="page"/>
          </v:group>
        </w:pict>
      </w: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D16D2F">
      <w:pPr>
        <w:spacing w:before="36"/>
        <w:ind w:left="3123"/>
        <w:rPr>
          <w:sz w:val="18"/>
          <w:szCs w:val="18"/>
        </w:rPr>
      </w:pPr>
      <w:r>
        <w:rPr>
          <w:i/>
          <w:color w:val="44536A"/>
          <w:sz w:val="18"/>
          <w:szCs w:val="18"/>
        </w:rPr>
        <w:t>F</w:t>
      </w:r>
      <w:r>
        <w:rPr>
          <w:i/>
          <w:color w:val="44536A"/>
          <w:spacing w:val="1"/>
          <w:sz w:val="18"/>
          <w:szCs w:val="18"/>
        </w:rPr>
        <w:t>igu</w:t>
      </w:r>
      <w:r>
        <w:rPr>
          <w:i/>
          <w:color w:val="44536A"/>
          <w:sz w:val="18"/>
          <w:szCs w:val="18"/>
        </w:rPr>
        <w:t>re</w:t>
      </w:r>
      <w:r>
        <w:rPr>
          <w:i/>
          <w:color w:val="44536A"/>
          <w:spacing w:val="-2"/>
          <w:sz w:val="18"/>
          <w:szCs w:val="18"/>
        </w:rPr>
        <w:t xml:space="preserve"> </w:t>
      </w:r>
      <w:r>
        <w:rPr>
          <w:i/>
          <w:color w:val="44536A"/>
          <w:spacing w:val="1"/>
          <w:sz w:val="18"/>
          <w:szCs w:val="18"/>
        </w:rPr>
        <w:t>9</w:t>
      </w:r>
      <w:r>
        <w:rPr>
          <w:i/>
          <w:color w:val="44536A"/>
          <w:sz w:val="18"/>
          <w:szCs w:val="18"/>
        </w:rPr>
        <w:t>:</w:t>
      </w:r>
      <w:r>
        <w:rPr>
          <w:i/>
          <w:color w:val="44536A"/>
          <w:spacing w:val="1"/>
          <w:sz w:val="18"/>
          <w:szCs w:val="18"/>
        </w:rPr>
        <w:t xml:space="preserve"> </w:t>
      </w:r>
      <w:r>
        <w:rPr>
          <w:i/>
          <w:color w:val="44536A"/>
          <w:spacing w:val="-2"/>
          <w:sz w:val="18"/>
          <w:szCs w:val="18"/>
        </w:rPr>
        <w:t>T</w:t>
      </w:r>
      <w:r>
        <w:rPr>
          <w:i/>
          <w:color w:val="44536A"/>
          <w:spacing w:val="1"/>
          <w:sz w:val="18"/>
          <w:szCs w:val="18"/>
        </w:rPr>
        <w:t>h</w:t>
      </w:r>
      <w:r>
        <w:rPr>
          <w:i/>
          <w:color w:val="44536A"/>
          <w:sz w:val="18"/>
          <w:szCs w:val="18"/>
        </w:rPr>
        <w:t>r</w:t>
      </w:r>
      <w:r>
        <w:rPr>
          <w:i/>
          <w:color w:val="44536A"/>
          <w:spacing w:val="-1"/>
          <w:sz w:val="18"/>
          <w:szCs w:val="18"/>
        </w:rPr>
        <w:t>e</w:t>
      </w:r>
      <w:r>
        <w:rPr>
          <w:i/>
          <w:color w:val="44536A"/>
          <w:sz w:val="18"/>
          <w:szCs w:val="18"/>
        </w:rPr>
        <w:t>e m</w:t>
      </w:r>
      <w:r>
        <w:rPr>
          <w:i/>
          <w:color w:val="44536A"/>
          <w:spacing w:val="1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 xml:space="preserve">st </w:t>
      </w:r>
      <w:r>
        <w:rPr>
          <w:i/>
          <w:color w:val="44536A"/>
          <w:spacing w:val="1"/>
          <w:sz w:val="18"/>
          <w:szCs w:val="18"/>
        </w:rPr>
        <w:t>li</w:t>
      </w:r>
      <w:r>
        <w:rPr>
          <w:i/>
          <w:color w:val="44536A"/>
          <w:spacing w:val="-1"/>
          <w:sz w:val="18"/>
          <w:szCs w:val="18"/>
        </w:rPr>
        <w:t>ke</w:t>
      </w:r>
      <w:r>
        <w:rPr>
          <w:i/>
          <w:color w:val="44536A"/>
          <w:sz w:val="18"/>
          <w:szCs w:val="18"/>
        </w:rPr>
        <w:t>ly c</w:t>
      </w:r>
      <w:r>
        <w:rPr>
          <w:i/>
          <w:color w:val="44536A"/>
          <w:spacing w:val="1"/>
          <w:sz w:val="18"/>
          <w:szCs w:val="18"/>
        </w:rPr>
        <w:t>on</w:t>
      </w:r>
      <w:r>
        <w:rPr>
          <w:i/>
          <w:color w:val="44536A"/>
          <w:spacing w:val="-1"/>
          <w:sz w:val="18"/>
          <w:szCs w:val="18"/>
        </w:rPr>
        <w:t>v</w:t>
      </w:r>
      <w:r>
        <w:rPr>
          <w:i/>
          <w:color w:val="44536A"/>
          <w:spacing w:val="-3"/>
          <w:sz w:val="18"/>
          <w:szCs w:val="18"/>
        </w:rPr>
        <w:t>e</w:t>
      </w:r>
      <w:r>
        <w:rPr>
          <w:i/>
          <w:color w:val="44536A"/>
          <w:sz w:val="18"/>
          <w:szCs w:val="18"/>
        </w:rPr>
        <w:t>r</w:t>
      </w:r>
      <w:r>
        <w:rPr>
          <w:i/>
          <w:color w:val="44536A"/>
          <w:spacing w:val="-1"/>
          <w:sz w:val="18"/>
          <w:szCs w:val="18"/>
        </w:rPr>
        <w:t>s</w:t>
      </w:r>
      <w:r>
        <w:rPr>
          <w:i/>
          <w:color w:val="44536A"/>
          <w:sz w:val="18"/>
          <w:szCs w:val="18"/>
        </w:rPr>
        <w:t>i</w:t>
      </w:r>
      <w:r>
        <w:rPr>
          <w:i/>
          <w:color w:val="44536A"/>
          <w:spacing w:val="1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>n</w:t>
      </w:r>
      <w:r>
        <w:rPr>
          <w:i/>
          <w:color w:val="44536A"/>
          <w:spacing w:val="-1"/>
          <w:sz w:val="18"/>
          <w:szCs w:val="18"/>
        </w:rPr>
        <w:t xml:space="preserve"> </w:t>
      </w:r>
      <w:r>
        <w:rPr>
          <w:i/>
          <w:color w:val="44536A"/>
          <w:spacing w:val="1"/>
          <w:sz w:val="18"/>
          <w:szCs w:val="18"/>
        </w:rPr>
        <w:t>pa</w:t>
      </w:r>
      <w:r>
        <w:rPr>
          <w:i/>
          <w:color w:val="44536A"/>
          <w:spacing w:val="-2"/>
          <w:sz w:val="18"/>
          <w:szCs w:val="18"/>
        </w:rPr>
        <w:t>t</w:t>
      </w:r>
      <w:r>
        <w:rPr>
          <w:i/>
          <w:color w:val="44536A"/>
          <w:spacing w:val="1"/>
          <w:sz w:val="18"/>
          <w:szCs w:val="18"/>
        </w:rPr>
        <w:t>h</w:t>
      </w:r>
      <w:r>
        <w:rPr>
          <w:i/>
          <w:color w:val="44536A"/>
          <w:sz w:val="18"/>
          <w:szCs w:val="18"/>
        </w:rPr>
        <w:t>s f</w:t>
      </w:r>
      <w:r>
        <w:rPr>
          <w:i/>
          <w:color w:val="44536A"/>
          <w:spacing w:val="2"/>
          <w:sz w:val="18"/>
          <w:szCs w:val="18"/>
        </w:rPr>
        <w:t>o</w:t>
      </w:r>
      <w:r>
        <w:rPr>
          <w:i/>
          <w:color w:val="44536A"/>
          <w:sz w:val="18"/>
          <w:szCs w:val="18"/>
        </w:rPr>
        <w:t xml:space="preserve">r </w:t>
      </w:r>
      <w:r>
        <w:rPr>
          <w:i/>
          <w:color w:val="44536A"/>
          <w:spacing w:val="-3"/>
          <w:sz w:val="18"/>
          <w:szCs w:val="18"/>
        </w:rPr>
        <w:t>G</w:t>
      </w:r>
      <w:r>
        <w:rPr>
          <w:i/>
          <w:color w:val="44536A"/>
          <w:spacing w:val="1"/>
          <w:sz w:val="18"/>
          <w:szCs w:val="18"/>
        </w:rPr>
        <w:t>oa</w:t>
      </w:r>
      <w:r>
        <w:rPr>
          <w:i/>
          <w:color w:val="44536A"/>
          <w:sz w:val="18"/>
          <w:szCs w:val="18"/>
        </w:rPr>
        <w:t>l</w:t>
      </w:r>
      <w:r>
        <w:rPr>
          <w:i/>
          <w:color w:val="44536A"/>
          <w:spacing w:val="-2"/>
          <w:sz w:val="18"/>
          <w:szCs w:val="18"/>
        </w:rPr>
        <w:t xml:space="preserve"> </w:t>
      </w:r>
      <w:r>
        <w:rPr>
          <w:i/>
          <w:color w:val="44536A"/>
          <w:sz w:val="18"/>
          <w:szCs w:val="18"/>
        </w:rPr>
        <w:t>5</w:t>
      </w:r>
    </w:p>
    <w:p w:rsidR="00771760" w:rsidRDefault="00771760">
      <w:pPr>
        <w:spacing w:before="1" w:line="180" w:lineRule="exact"/>
        <w:rPr>
          <w:sz w:val="19"/>
          <w:szCs w:val="19"/>
        </w:rPr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D16D2F">
      <w:pPr>
        <w:spacing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11. How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oft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n did </w:t>
      </w:r>
      <w:r>
        <w:rPr>
          <w:spacing w:val="2"/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>ac</w:t>
      </w:r>
      <w:r>
        <w:rPr>
          <w:position w:val="-1"/>
          <w:sz w:val="24"/>
          <w:szCs w:val="24"/>
        </w:rPr>
        <w:t xml:space="preserve">h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2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l 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iat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,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ss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st, and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 xml:space="preserve">lose 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onv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rsions f</w:t>
      </w:r>
      <w:r>
        <w:rPr>
          <w:spacing w:val="2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 xml:space="preserve">r </w:t>
      </w:r>
      <w:r>
        <w:rPr>
          <w:spacing w:val="-2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h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fi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 xml:space="preserve">m 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2"/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l?</w:t>
      </w: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before="6" w:line="220" w:lineRule="exact"/>
        <w:rPr>
          <w:sz w:val="22"/>
          <w:szCs w:val="22"/>
        </w:rPr>
      </w:pPr>
    </w:p>
    <w:p w:rsidR="00771760" w:rsidRDefault="00D16D2F">
      <w:pPr>
        <w:spacing w:before="29"/>
        <w:ind w:left="1912"/>
        <w:rPr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21.05pt;margin-top:-17.05pt;width:334.2pt;height:137.65pt;z-index:-185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88"/>
                    <w:gridCol w:w="1541"/>
                    <w:gridCol w:w="1611"/>
                    <w:gridCol w:w="1621"/>
                  </w:tblGrid>
                  <w:tr w:rsidR="00771760">
                    <w:trPr>
                      <w:trHeight w:hRule="exact" w:val="322"/>
                    </w:trPr>
                    <w:tc>
                      <w:tcPr>
                        <w:tcW w:w="1888" w:type="dxa"/>
                        <w:vMerge w:val="restart"/>
                        <w:tcBorders>
                          <w:top w:val="nil"/>
                          <w:left w:val="nil"/>
                          <w:right w:val="single" w:sz="5" w:space="0" w:color="000000"/>
                        </w:tcBorders>
                      </w:tcPr>
                      <w:p w:rsidR="00771760" w:rsidRDefault="00771760"/>
                    </w:tc>
                    <w:tc>
                      <w:tcPr>
                        <w:tcW w:w="477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9"/>
                          <w:ind w:left="102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Go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l 1: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 xml:space="preserve"> P</w:t>
                        </w:r>
                        <w:r>
                          <w:rPr>
                            <w:sz w:val="24"/>
                            <w:szCs w:val="24"/>
                          </w:rPr>
                          <w:t>ur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>se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omp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le</w:t>
                        </w:r>
                        <w:r>
                          <w:rPr>
                            <w:sz w:val="24"/>
                            <w:szCs w:val="24"/>
                          </w:rPr>
                          <w:t>ted</w:t>
                        </w:r>
                      </w:p>
                    </w:tc>
                  </w:tr>
                  <w:tr w:rsidR="00771760">
                    <w:trPr>
                      <w:trHeight w:hRule="exact" w:val="324"/>
                    </w:trPr>
                    <w:tc>
                      <w:tcPr>
                        <w:tcW w:w="1888" w:type="dxa"/>
                        <w:vMerge/>
                        <w:tcBorders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771760"/>
                    </w:tc>
                    <w:tc>
                      <w:tcPr>
                        <w:tcW w:w="15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31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irst 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16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31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Assis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sz w:val="24"/>
                            <w:szCs w:val="24"/>
                          </w:rPr>
                          <w:t>d Cl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31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3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st 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sz w:val="24"/>
                            <w:szCs w:val="24"/>
                          </w:rPr>
                          <w:t>k</w:t>
                        </w:r>
                      </w:p>
                    </w:tc>
                  </w:tr>
                  <w:tr w:rsidR="00771760">
                    <w:trPr>
                      <w:trHeight w:hRule="exact" w:val="298"/>
                    </w:trPr>
                    <w:tc>
                      <w:tcPr>
                        <w:tcW w:w="18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6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sz w:val="22"/>
                            <w:szCs w:val="22"/>
                          </w:rPr>
                          <w:t>l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6"/>
                          <w:ind w:right="102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256</w:t>
                        </w:r>
                      </w:p>
                    </w:tc>
                    <w:tc>
                      <w:tcPr>
                        <w:tcW w:w="16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6"/>
                          <w:ind w:right="102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150</w:t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6"/>
                          <w:ind w:right="105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199</w:t>
                        </w:r>
                      </w:p>
                    </w:tc>
                  </w:tr>
                  <w:tr w:rsidR="00771760">
                    <w:trPr>
                      <w:trHeight w:hRule="exact" w:val="298"/>
                    </w:trPr>
                    <w:tc>
                      <w:tcPr>
                        <w:tcW w:w="18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9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ir</w:t>
                        </w:r>
                        <w:r>
                          <w:rPr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sz w:val="22"/>
                            <w:szCs w:val="22"/>
                          </w:rPr>
                          <w:t>t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9"/>
                          <w:ind w:right="102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181</w:t>
                        </w:r>
                      </w:p>
                    </w:tc>
                    <w:tc>
                      <w:tcPr>
                        <w:tcW w:w="16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9"/>
                          <w:ind w:right="102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184</w:t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9"/>
                          <w:ind w:right="105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277</w:t>
                        </w:r>
                      </w:p>
                    </w:tc>
                  </w:tr>
                  <w:tr w:rsidR="00771760">
                    <w:trPr>
                      <w:trHeight w:hRule="exact" w:val="298"/>
                    </w:trPr>
                    <w:tc>
                      <w:tcPr>
                        <w:tcW w:w="18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9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sz w:val="22"/>
                            <w:szCs w:val="22"/>
                          </w:rPr>
                          <w:t>c Se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sz w:val="22"/>
                            <w:szCs w:val="22"/>
                          </w:rPr>
                          <w:t>ch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9"/>
                          <w:ind w:right="102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76</w:t>
                        </w:r>
                      </w:p>
                    </w:tc>
                    <w:tc>
                      <w:tcPr>
                        <w:tcW w:w="16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9"/>
                          <w:ind w:right="102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43</w:t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9"/>
                          <w:ind w:right="105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47</w:t>
                        </w:r>
                      </w:p>
                    </w:tc>
                  </w:tr>
                  <w:tr w:rsidR="00771760">
                    <w:trPr>
                      <w:trHeight w:hRule="exact" w:val="298"/>
                    </w:trPr>
                    <w:tc>
                      <w:tcPr>
                        <w:tcW w:w="18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9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Pa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sz w:val="22"/>
                            <w:szCs w:val="22"/>
                          </w:rPr>
                          <w:t>d S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sz w:val="22"/>
                            <w:szCs w:val="22"/>
                          </w:rPr>
                          <w:t>ch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9"/>
                          <w:ind w:right="102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7</w:t>
                        </w:r>
                      </w:p>
                    </w:tc>
                    <w:tc>
                      <w:tcPr>
                        <w:tcW w:w="16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9"/>
                          <w:ind w:right="102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6</w:t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9"/>
                          <w:ind w:right="105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9</w:t>
                        </w:r>
                      </w:p>
                    </w:tc>
                  </w:tr>
                  <w:tr w:rsidR="00771760">
                    <w:trPr>
                      <w:trHeight w:hRule="exact" w:val="298"/>
                    </w:trPr>
                    <w:tc>
                      <w:tcPr>
                        <w:tcW w:w="18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9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Soc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sz w:val="22"/>
                            <w:szCs w:val="22"/>
                          </w:rPr>
                          <w:t>k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9"/>
                          <w:ind w:right="102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16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9"/>
                          <w:ind w:right="102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9"/>
                          <w:ind w:right="105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</w:tc>
                  </w:tr>
                  <w:tr w:rsidR="00771760">
                    <w:trPr>
                      <w:trHeight w:hRule="exact" w:val="300"/>
                    </w:trPr>
                    <w:tc>
                      <w:tcPr>
                        <w:tcW w:w="18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9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sz w:val="22"/>
                            <w:szCs w:val="22"/>
                          </w:rPr>
                          <w:t>her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9"/>
                          <w:ind w:right="102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16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9"/>
                          <w:ind w:left="10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9"/>
                          <w:ind w:right="105"/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</w:tc>
                  </w:tr>
                  <w:tr w:rsidR="00771760">
                    <w:trPr>
                      <w:trHeight w:hRule="exact" w:val="298"/>
                    </w:trPr>
                    <w:tc>
                      <w:tcPr>
                        <w:tcW w:w="18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6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sz w:val="22"/>
                            <w:szCs w:val="22"/>
                          </w:rPr>
                          <w:t>her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spacing w:val="-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sz w:val="22"/>
                            <w:szCs w:val="22"/>
                          </w:rPr>
                          <w:t>ng</w:t>
                        </w:r>
                      </w:p>
                    </w:tc>
                    <w:tc>
                      <w:tcPr>
                        <w:tcW w:w="15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6"/>
                          <w:ind w:left="10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</w:p>
                    </w:tc>
                    <w:tc>
                      <w:tcPr>
                        <w:tcW w:w="16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6"/>
                          <w:ind w:left="102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71760" w:rsidRDefault="00D16D2F">
                        <w:pPr>
                          <w:spacing w:before="26"/>
                          <w:ind w:left="10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-</w:t>
                        </w:r>
                      </w:p>
                    </w:tc>
                  </w:tr>
                </w:tbl>
                <w:p w:rsidR="00771760" w:rsidRDefault="00771760"/>
              </w:txbxContent>
            </v:textbox>
            <w10:wrap anchorx="page"/>
          </v:shape>
        </w:pict>
      </w:r>
      <w:r>
        <w:rPr>
          <w:sz w:val="24"/>
          <w:szCs w:val="24"/>
        </w:rPr>
        <w:t>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ls:</w:t>
      </w:r>
    </w:p>
    <w:p w:rsidR="00771760" w:rsidRDefault="00771760">
      <w:pPr>
        <w:spacing w:before="4" w:line="140" w:lineRule="exact"/>
        <w:rPr>
          <w:sz w:val="15"/>
          <w:szCs w:val="15"/>
        </w:rPr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tbl>
      <w:tblPr>
        <w:tblW w:w="0" w:type="auto"/>
        <w:tblInd w:w="13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9"/>
        <w:gridCol w:w="1351"/>
        <w:gridCol w:w="2160"/>
        <w:gridCol w:w="1259"/>
      </w:tblGrid>
      <w:tr w:rsidR="00771760">
        <w:trPr>
          <w:trHeight w:hRule="exact" w:val="322"/>
        </w:trPr>
        <w:tc>
          <w:tcPr>
            <w:tcW w:w="197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771760" w:rsidRDefault="00771760"/>
        </w:tc>
        <w:tc>
          <w:tcPr>
            <w:tcW w:w="477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2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2: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U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</w:t>
            </w:r>
          </w:p>
        </w:tc>
      </w:tr>
      <w:tr w:rsidR="00771760">
        <w:trPr>
          <w:trHeight w:hRule="exact" w:val="322"/>
        </w:trPr>
        <w:tc>
          <w:tcPr>
            <w:tcW w:w="1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ls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irst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3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</w:tr>
      <w:tr w:rsidR="00771760">
        <w:trPr>
          <w:trHeight w:hRule="exact" w:val="298"/>
        </w:trPr>
        <w:tc>
          <w:tcPr>
            <w:tcW w:w="1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494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249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8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397</w:t>
            </w:r>
          </w:p>
        </w:tc>
      </w:tr>
      <w:tr w:rsidR="00771760">
        <w:trPr>
          <w:trHeight w:hRule="exact" w:val="298"/>
        </w:trPr>
        <w:tc>
          <w:tcPr>
            <w:tcW w:w="1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t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495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382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8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</w:t>
            </w:r>
          </w:p>
        </w:tc>
      </w:tr>
      <w:tr w:rsidR="00771760">
        <w:trPr>
          <w:trHeight w:hRule="exact" w:val="301"/>
        </w:trPr>
        <w:tc>
          <w:tcPr>
            <w:tcW w:w="1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 Se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578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8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475</w:t>
            </w:r>
          </w:p>
        </w:tc>
      </w:tr>
      <w:tr w:rsidR="00771760">
        <w:trPr>
          <w:trHeight w:hRule="exact" w:val="298"/>
        </w:trPr>
        <w:tc>
          <w:tcPr>
            <w:tcW w:w="1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6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6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6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6"/>
              <w:ind w:right="10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</w:tr>
      <w:tr w:rsidR="00771760">
        <w:trPr>
          <w:trHeight w:hRule="exact" w:val="298"/>
        </w:trPr>
        <w:tc>
          <w:tcPr>
            <w:tcW w:w="1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6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k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6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6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6"/>
              <w:ind w:right="10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</w:tr>
      <w:tr w:rsidR="00771760">
        <w:trPr>
          <w:trHeight w:hRule="exact" w:val="298"/>
        </w:trPr>
        <w:tc>
          <w:tcPr>
            <w:tcW w:w="1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her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771760">
        <w:trPr>
          <w:trHeight w:hRule="exact" w:val="298"/>
        </w:trPr>
        <w:tc>
          <w:tcPr>
            <w:tcW w:w="1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</w:tbl>
    <w:p w:rsidR="00771760" w:rsidRDefault="00771760">
      <w:pPr>
        <w:spacing w:line="200" w:lineRule="exact"/>
      </w:pPr>
    </w:p>
    <w:p w:rsidR="00771760" w:rsidRDefault="00771760">
      <w:pPr>
        <w:spacing w:before="7" w:line="240" w:lineRule="exact"/>
        <w:rPr>
          <w:sz w:val="24"/>
          <w:szCs w:val="24"/>
        </w:rPr>
      </w:pPr>
    </w:p>
    <w:tbl>
      <w:tblPr>
        <w:tblW w:w="0" w:type="auto"/>
        <w:tblInd w:w="13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9"/>
        <w:gridCol w:w="1344"/>
        <w:gridCol w:w="1988"/>
        <w:gridCol w:w="1441"/>
      </w:tblGrid>
      <w:tr w:rsidR="00771760">
        <w:trPr>
          <w:trHeight w:hRule="exact" w:val="322"/>
        </w:trPr>
        <w:tc>
          <w:tcPr>
            <w:tcW w:w="197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771760" w:rsidRDefault="00771760"/>
        </w:tc>
        <w:tc>
          <w:tcPr>
            <w:tcW w:w="4772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4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3: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</w:tr>
      <w:tr w:rsidR="00771760">
        <w:trPr>
          <w:trHeight w:hRule="exact" w:val="322"/>
        </w:trPr>
        <w:tc>
          <w:tcPr>
            <w:tcW w:w="1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ls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irst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</w:tr>
      <w:tr w:rsidR="00771760">
        <w:trPr>
          <w:trHeight w:hRule="exact" w:val="300"/>
        </w:trPr>
        <w:tc>
          <w:tcPr>
            <w:tcW w:w="1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178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163</w:t>
            </w:r>
          </w:p>
        </w:tc>
      </w:tr>
      <w:tr w:rsidR="00771760">
        <w:trPr>
          <w:trHeight w:hRule="exact" w:val="298"/>
        </w:trPr>
        <w:tc>
          <w:tcPr>
            <w:tcW w:w="1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6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t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6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6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6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207</w:t>
            </w:r>
          </w:p>
        </w:tc>
      </w:tr>
      <w:tr w:rsidR="00771760">
        <w:trPr>
          <w:trHeight w:hRule="exact" w:val="298"/>
        </w:trPr>
        <w:tc>
          <w:tcPr>
            <w:tcW w:w="1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 Se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134</w:t>
            </w:r>
          </w:p>
        </w:tc>
      </w:tr>
    </w:tbl>
    <w:p w:rsidR="00771760" w:rsidRDefault="00771760">
      <w:pPr>
        <w:sectPr w:rsidR="00771760">
          <w:type w:val="continuous"/>
          <w:pgSz w:w="12240" w:h="15840"/>
          <w:pgMar w:top="660" w:right="1720" w:bottom="280" w:left="980" w:header="720" w:footer="720" w:gutter="0"/>
          <w:cols w:space="720"/>
        </w:sectPr>
      </w:pPr>
    </w:p>
    <w:p w:rsidR="00771760" w:rsidRDefault="00771760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3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1344"/>
        <w:gridCol w:w="1988"/>
        <w:gridCol w:w="1441"/>
      </w:tblGrid>
      <w:tr w:rsidR="00771760">
        <w:trPr>
          <w:trHeight w:hRule="exact" w:val="293"/>
        </w:trPr>
        <w:tc>
          <w:tcPr>
            <w:tcW w:w="198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30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34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30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98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30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30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771760">
        <w:trPr>
          <w:trHeight w:hRule="exact" w:val="298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k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</w:tr>
      <w:tr w:rsidR="00771760">
        <w:trPr>
          <w:trHeight w:hRule="exact" w:val="298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her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71760">
        <w:trPr>
          <w:trHeight w:hRule="exact" w:val="300"/>
        </w:trPr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</w:p>
        </w:tc>
        <w:tc>
          <w:tcPr>
            <w:tcW w:w="1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</w:tbl>
    <w:p w:rsidR="00771760" w:rsidRDefault="00771760">
      <w:pPr>
        <w:spacing w:before="1" w:line="160" w:lineRule="exact"/>
        <w:rPr>
          <w:sz w:val="16"/>
          <w:szCs w:val="16"/>
        </w:rPr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tbl>
      <w:tblPr>
        <w:tblW w:w="0" w:type="auto"/>
        <w:tblInd w:w="13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1260"/>
        <w:gridCol w:w="2249"/>
        <w:gridCol w:w="1532"/>
      </w:tblGrid>
      <w:tr w:rsidR="00771760">
        <w:trPr>
          <w:trHeight w:hRule="exact" w:val="322"/>
        </w:trPr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771760" w:rsidRDefault="00771760"/>
        </w:tc>
        <w:tc>
          <w:tcPr>
            <w:tcW w:w="5041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2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4: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Ch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ko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</w:t>
            </w:r>
          </w:p>
        </w:tc>
      </w:tr>
      <w:tr w:rsidR="00771760">
        <w:trPr>
          <w:trHeight w:hRule="exact" w:val="322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irst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</w:tr>
      <w:tr w:rsidR="00771760">
        <w:trPr>
          <w:trHeight w:hRule="exact" w:val="298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8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354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268</w:t>
            </w:r>
          </w:p>
        </w:tc>
      </w:tr>
      <w:tr w:rsidR="00771760">
        <w:trPr>
          <w:trHeight w:hRule="exact" w:val="300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t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8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283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261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424</w:t>
            </w:r>
          </w:p>
        </w:tc>
      </w:tr>
      <w:tr w:rsidR="00771760">
        <w:trPr>
          <w:trHeight w:hRule="exact" w:val="298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6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 Se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6"/>
              <w:ind w:left="8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6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6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</w:t>
            </w:r>
          </w:p>
        </w:tc>
      </w:tr>
      <w:tr w:rsidR="00771760">
        <w:trPr>
          <w:trHeight w:hRule="exact" w:val="298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771760">
        <w:trPr>
          <w:trHeight w:hRule="exact" w:val="298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k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771760">
        <w:trPr>
          <w:trHeight w:hRule="exact" w:val="298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her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771760">
        <w:trPr>
          <w:trHeight w:hRule="exact" w:val="516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her</w:t>
            </w:r>
          </w:p>
          <w:p w:rsidR="00771760" w:rsidRDefault="00D16D2F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rti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771760">
            <w:pPr>
              <w:spacing w:before="7" w:line="240" w:lineRule="exact"/>
              <w:rPr>
                <w:sz w:val="24"/>
                <w:szCs w:val="24"/>
              </w:rPr>
            </w:pPr>
          </w:p>
          <w:p w:rsidR="00771760" w:rsidRDefault="00D16D2F">
            <w:pPr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771760">
            <w:pPr>
              <w:spacing w:before="7" w:line="240" w:lineRule="exact"/>
              <w:rPr>
                <w:sz w:val="24"/>
                <w:szCs w:val="24"/>
              </w:rPr>
            </w:pPr>
          </w:p>
          <w:p w:rsidR="00771760" w:rsidRDefault="00D16D2F">
            <w:pPr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771760">
            <w:pPr>
              <w:spacing w:before="7" w:line="240" w:lineRule="exact"/>
              <w:rPr>
                <w:sz w:val="24"/>
                <w:szCs w:val="24"/>
              </w:rPr>
            </w:pPr>
          </w:p>
          <w:p w:rsidR="00771760" w:rsidRDefault="00D16D2F">
            <w:pPr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:rsidR="00771760" w:rsidRDefault="00771760">
      <w:pPr>
        <w:spacing w:before="5" w:line="100" w:lineRule="exact"/>
        <w:rPr>
          <w:sz w:val="10"/>
          <w:szCs w:val="10"/>
        </w:rPr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tbl>
      <w:tblPr>
        <w:tblW w:w="0" w:type="auto"/>
        <w:tblInd w:w="13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1260"/>
        <w:gridCol w:w="2160"/>
        <w:gridCol w:w="1801"/>
      </w:tblGrid>
      <w:tr w:rsidR="00771760">
        <w:trPr>
          <w:trHeight w:hRule="exact" w:val="322"/>
        </w:trPr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771760" w:rsidRDefault="00771760"/>
        </w:tc>
        <w:tc>
          <w:tcPr>
            <w:tcW w:w="5221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6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5:</w:t>
            </w:r>
            <w:r>
              <w:rPr>
                <w:spacing w:val="1"/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</w:rPr>
              <w:t>ma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 Go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ls</w:t>
            </w:r>
          </w:p>
        </w:tc>
      </w:tr>
      <w:tr w:rsidR="00771760">
        <w:trPr>
          <w:trHeight w:hRule="exact" w:val="322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irst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</w:p>
        </w:tc>
      </w:tr>
      <w:tr w:rsidR="00771760">
        <w:trPr>
          <w:trHeight w:hRule="exact" w:val="298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8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</w:t>
            </w:r>
          </w:p>
        </w:tc>
      </w:tr>
      <w:tr w:rsidR="00771760">
        <w:trPr>
          <w:trHeight w:hRule="exact" w:val="300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t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147</w:t>
            </w:r>
          </w:p>
        </w:tc>
      </w:tr>
      <w:tr w:rsidR="00771760">
        <w:trPr>
          <w:trHeight w:hRule="exact" w:val="298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6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 Se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6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6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6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771760">
        <w:trPr>
          <w:trHeight w:hRule="exact" w:val="298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771760">
        <w:trPr>
          <w:trHeight w:hRule="exact" w:val="298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k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771760">
        <w:trPr>
          <w:trHeight w:hRule="exact" w:val="298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her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before="29"/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71760">
        <w:trPr>
          <w:trHeight w:hRule="exact" w:val="516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D16D2F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her</w:t>
            </w:r>
          </w:p>
          <w:p w:rsidR="00771760" w:rsidRDefault="00D16D2F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rti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771760">
            <w:pPr>
              <w:spacing w:before="7" w:line="240" w:lineRule="exact"/>
              <w:rPr>
                <w:sz w:val="24"/>
                <w:szCs w:val="24"/>
              </w:rPr>
            </w:pPr>
          </w:p>
          <w:p w:rsidR="00771760" w:rsidRDefault="00D16D2F">
            <w:pPr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771760">
            <w:pPr>
              <w:spacing w:before="7" w:line="240" w:lineRule="exact"/>
              <w:rPr>
                <w:sz w:val="24"/>
                <w:szCs w:val="24"/>
              </w:rPr>
            </w:pPr>
          </w:p>
          <w:p w:rsidR="00771760" w:rsidRDefault="00D16D2F">
            <w:pPr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1760" w:rsidRDefault="00771760">
            <w:pPr>
              <w:spacing w:before="7" w:line="240" w:lineRule="exact"/>
              <w:rPr>
                <w:sz w:val="24"/>
                <w:szCs w:val="24"/>
              </w:rPr>
            </w:pPr>
          </w:p>
          <w:p w:rsidR="00771760" w:rsidRDefault="00D16D2F">
            <w:pPr>
              <w:ind w:right="10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771760" w:rsidRDefault="00771760">
      <w:pPr>
        <w:spacing w:before="2" w:line="140" w:lineRule="exact"/>
        <w:rPr>
          <w:sz w:val="15"/>
          <w:szCs w:val="15"/>
        </w:rPr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D16D2F">
      <w:pPr>
        <w:spacing w:before="29" w:line="259" w:lineRule="auto"/>
        <w:ind w:left="460" w:right="429" w:hanging="360"/>
        <w:rPr>
          <w:sz w:val="24"/>
          <w:szCs w:val="24"/>
        </w:rPr>
      </w:pPr>
      <w:r>
        <w:rPr>
          <w:sz w:val="24"/>
          <w:szCs w:val="24"/>
        </w:rPr>
        <w:t>12. Uti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ult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models se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ribution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port 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ison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ool and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oss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models pr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vided.</w:t>
      </w:r>
    </w:p>
    <w:p w:rsidR="00771760" w:rsidRDefault="00D16D2F">
      <w:pPr>
        <w:spacing w:line="258" w:lineRule="auto"/>
        <w:ind w:left="1593" w:right="2642" w:hanging="773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Compa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ison of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z w:val="24"/>
          <w:szCs w:val="24"/>
        </w:rPr>
        <w:t xml:space="preserve">model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st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Dir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Cl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k i.  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or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t,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48.1</w:t>
      </w:r>
      <w:r>
        <w:rPr>
          <w:spacing w:val="2"/>
          <w:sz w:val="24"/>
          <w:szCs w:val="24"/>
        </w:rPr>
        <w:t>6</w:t>
      </w:r>
      <w:r>
        <w:rPr>
          <w:sz w:val="24"/>
          <w:szCs w:val="24"/>
        </w:rPr>
        <w:t>%</w:t>
      </w:r>
    </w:p>
    <w:p w:rsidR="00771760" w:rsidRDefault="00D16D2F">
      <w:pPr>
        <w:spacing w:before="1"/>
        <w:ind w:left="1526"/>
        <w:rPr>
          <w:sz w:val="24"/>
          <w:szCs w:val="24"/>
        </w:rPr>
      </w:pPr>
      <w:r>
        <w:rPr>
          <w:sz w:val="24"/>
          <w:szCs w:val="24"/>
        </w:rPr>
        <w:t xml:space="preserve">ii.  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or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an in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con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rsions.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for</w:t>
      </w:r>
    </w:p>
    <w:p w:rsidR="00771760" w:rsidRDefault="00D16D2F">
      <w:pPr>
        <w:spacing w:before="21"/>
        <w:ind w:left="190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51.11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.</w:t>
      </w:r>
    </w:p>
    <w:p w:rsidR="00771760" w:rsidRDefault="00D16D2F">
      <w:pPr>
        <w:spacing w:before="21" w:line="258" w:lineRule="auto"/>
        <w:ind w:left="1593" w:right="2981" w:hanging="773"/>
        <w:rPr>
          <w:sz w:val="24"/>
          <w:szCs w:val="24"/>
        </w:rPr>
        <w:sectPr w:rsidR="00771760">
          <w:pgSz w:w="12240" w:h="15840"/>
          <w:pgMar w:top="620" w:right="1100" w:bottom="280" w:left="980" w:header="720" w:footer="720" w:gutter="0"/>
          <w:cols w:space="720"/>
        </w:sectPr>
      </w:pPr>
      <w:r>
        <w:rPr>
          <w:sz w:val="22"/>
          <w:szCs w:val="22"/>
        </w:rPr>
        <w:t xml:space="preserve">b.  </w:t>
      </w:r>
      <w:r>
        <w:rPr>
          <w:spacing w:val="29"/>
          <w:sz w:val="22"/>
          <w:szCs w:val="22"/>
        </w:rPr>
        <w:t xml:space="preserve"> </w:t>
      </w:r>
      <w:r>
        <w:rPr>
          <w:sz w:val="24"/>
          <w:szCs w:val="24"/>
        </w:rPr>
        <w:t>Compa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ison of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model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st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 xml:space="preserve">ords lick i.  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Paid 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ions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52.4</w:t>
      </w:r>
      <w:r>
        <w:rPr>
          <w:spacing w:val="2"/>
          <w:sz w:val="24"/>
          <w:szCs w:val="24"/>
        </w:rPr>
        <w:t>6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.</w:t>
      </w:r>
    </w:p>
    <w:p w:rsidR="00771760" w:rsidRDefault="00D16D2F">
      <w:pPr>
        <w:spacing w:before="9" w:line="120" w:lineRule="exact"/>
        <w:rPr>
          <w:sz w:val="12"/>
          <w:szCs w:val="12"/>
        </w:rPr>
      </w:pPr>
      <w:r>
        <w:lastRenderedPageBreak/>
        <w:pict>
          <v:group id="_x0000_s1034" style="position:absolute;margin-left:77.4pt;margin-top:356.5pt;width:457.3pt;height:232.2pt;z-index:-1849;mso-position-horizontal-relative:page;mso-position-vertical-relative:page" coordorigin="1548,7130" coordsize="9146,4644">
            <v:shape id="_x0000_s1037" type="#_x0000_t75" style="position:absolute;left:1548;top:7130;width:9146;height:4644">
              <v:imagedata r:id="rId21" o:title=""/>
            </v:shape>
            <v:shape id="_x0000_s1036" type="#_x0000_t75" style="position:absolute;left:1605;top:7187;width:8926;height:4426">
              <v:imagedata r:id="rId22" o:title=""/>
            </v:shape>
            <v:shape id="_x0000_s1035" style="position:absolute;left:1595;top:7177;width:8946;height:4446" coordorigin="1595,7177" coordsize="8946,4446" path="m1595,11623r8946,l10541,7177r-8946,l1595,11623xe" filled="f" strokeweight="1pt">
              <v:path arrowok="t"/>
            </v:shape>
            <w10:wrap anchorx="page" anchory="page"/>
          </v:group>
        </w:pict>
      </w:r>
      <w:r>
        <w:pict>
          <v:group id="_x0000_s1030" style="position:absolute;margin-left:66.85pt;margin-top:37.7pt;width:479.05pt;height:232.3pt;z-index:-1850;mso-position-horizontal-relative:page;mso-position-vertical-relative:page" coordorigin="1337,754" coordsize="9581,4646">
            <v:shape id="_x0000_s1033" type="#_x0000_t75" style="position:absolute;left:1337;top:754;width:9581;height:4646">
              <v:imagedata r:id="rId23" o:title=""/>
            </v:shape>
            <v:shape id="_x0000_s1032" type="#_x0000_t75" style="position:absolute;left:1395;top:810;width:9359;height:4426">
              <v:imagedata r:id="rId24" o:title=""/>
            </v:shape>
            <v:shape id="_x0000_s1031" style="position:absolute;left:1385;top:800;width:9379;height:4446" coordorigin="1385,800" coordsize="9379,4446" path="m1385,5246r9379,l10764,800r-9379,l1385,5246xe" filled="f" strokeweight="1pt">
              <v:path arrowok="t"/>
            </v:shape>
            <w10:wrap anchorx="page" anchory="page"/>
          </v:group>
        </w:pict>
      </w: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D16D2F">
      <w:pPr>
        <w:spacing w:before="29"/>
        <w:ind w:left="100"/>
        <w:rPr>
          <w:sz w:val="24"/>
          <w:szCs w:val="24"/>
        </w:rPr>
      </w:pPr>
      <w:r>
        <w:rPr>
          <w:sz w:val="22"/>
          <w:szCs w:val="22"/>
        </w:rPr>
        <w:t xml:space="preserve">c.  </w:t>
      </w:r>
      <w:r>
        <w:rPr>
          <w:spacing w:val="41"/>
          <w:sz w:val="22"/>
          <w:szCs w:val="22"/>
        </w:rPr>
        <w:t xml:space="preserve"> </w:t>
      </w:r>
      <w:r>
        <w:rPr>
          <w:sz w:val="24"/>
          <w:szCs w:val="24"/>
        </w:rPr>
        <w:t>Compa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ison of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model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irst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</w:p>
    <w:p w:rsidR="00771760" w:rsidRDefault="00D16D2F">
      <w:pPr>
        <w:spacing w:before="21" w:line="258" w:lineRule="auto"/>
        <w:ind w:left="806" w:right="864" w:firstLine="67"/>
        <w:rPr>
          <w:sz w:val="24"/>
          <w:szCs w:val="24"/>
        </w:rPr>
      </w:pPr>
      <w:r>
        <w:rPr>
          <w:sz w:val="24"/>
          <w:szCs w:val="24"/>
        </w:rPr>
        <w:t xml:space="preserve">i. 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rsions (p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 de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ir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other</w:t>
      </w:r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ls. ii.   The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rsions (p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 in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for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ls.</w:t>
      </w: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line="200" w:lineRule="exact"/>
      </w:pPr>
    </w:p>
    <w:p w:rsidR="00771760" w:rsidRDefault="00771760">
      <w:pPr>
        <w:spacing w:before="6" w:line="280" w:lineRule="exact"/>
        <w:rPr>
          <w:sz w:val="28"/>
          <w:szCs w:val="28"/>
        </w:rPr>
      </w:pPr>
    </w:p>
    <w:p w:rsidR="00771760" w:rsidRDefault="00D16D2F">
      <w:pPr>
        <w:ind w:left="100"/>
        <w:rPr>
          <w:sz w:val="24"/>
          <w:szCs w:val="24"/>
        </w:rPr>
      </w:pPr>
      <w:r>
        <w:rPr>
          <w:sz w:val="22"/>
          <w:szCs w:val="22"/>
        </w:rPr>
        <w:t xml:space="preserve">d.  </w:t>
      </w:r>
      <w:r>
        <w:rPr>
          <w:spacing w:val="29"/>
          <w:sz w:val="22"/>
          <w:szCs w:val="22"/>
        </w:rPr>
        <w:t xml:space="preserve"> </w:t>
      </w:r>
      <w:r>
        <w:rPr>
          <w:sz w:val="24"/>
          <w:szCs w:val="24"/>
        </w:rPr>
        <w:t>Compa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ison of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model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Time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 </w:t>
      </w:r>
      <w:r>
        <w:rPr>
          <w:spacing w:val="-1"/>
          <w:sz w:val="24"/>
          <w:szCs w:val="24"/>
        </w:rPr>
        <w:t>Ba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</w:p>
    <w:p w:rsidR="00771760" w:rsidRDefault="00D16D2F">
      <w:pPr>
        <w:spacing w:before="21" w:line="258" w:lineRule="auto"/>
        <w:ind w:left="806" w:right="863" w:firstLine="67"/>
        <w:rPr>
          <w:sz w:val="24"/>
          <w:szCs w:val="24"/>
        </w:rPr>
        <w:sectPr w:rsidR="00771760">
          <w:pgSz w:w="12240" w:h="15840"/>
          <w:pgMar w:top="1480" w:right="1720" w:bottom="280" w:left="1700" w:header="720" w:footer="720" w:gutter="0"/>
          <w:cols w:space="720"/>
        </w:sectPr>
      </w:pPr>
      <w:r>
        <w:rPr>
          <w:sz w:val="24"/>
          <w:szCs w:val="24"/>
        </w:rPr>
        <w:t xml:space="preserve">i. 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rsions (p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ir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other</w:t>
      </w:r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ls. ii.   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rsions (p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 in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for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ls.</w:t>
      </w:r>
    </w:p>
    <w:p w:rsidR="00771760" w:rsidRDefault="00D16D2F">
      <w:pPr>
        <w:spacing w:line="200" w:lineRule="exact"/>
      </w:pPr>
      <w:r>
        <w:lastRenderedPageBreak/>
        <w:pict>
          <v:group id="_x0000_s1026" style="position:absolute;margin-left:77.4pt;margin-top:37.7pt;width:457.45pt;height:234.1pt;z-index:-1848;mso-position-horizontal-relative:page;mso-position-vertical-relative:page" coordorigin="1548,754" coordsize="9149,4682">
            <v:shape id="_x0000_s1029" type="#_x0000_t75" style="position:absolute;left:1548;top:754;width:9149;height:4682">
              <v:imagedata r:id="rId25" o:title=""/>
            </v:shape>
            <v:shape id="_x0000_s1028" type="#_x0000_t75" style="position:absolute;left:1605;top:810;width:8928;height:4464">
              <v:imagedata r:id="rId26" o:title=""/>
            </v:shape>
            <v:shape id="_x0000_s1027" style="position:absolute;left:1595;top:800;width:8948;height:4484" coordorigin="1595,800" coordsize="8948,4484" path="m1595,5284r8948,l10543,800r-8948,l1595,5284xe" filled="f" strokeweight="1pt">
              <v:path arrowok="t"/>
            </v:shape>
            <w10:wrap anchorx="page" anchory="page"/>
          </v:group>
        </w:pict>
      </w:r>
    </w:p>
    <w:sectPr w:rsidR="00771760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9264F"/>
    <w:multiLevelType w:val="multilevel"/>
    <w:tmpl w:val="C2E43F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60"/>
    <w:rsid w:val="00771760"/>
    <w:rsid w:val="00D1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6FBCF07A"/>
  <w15:docId w15:val="{E5148B0F-C67B-4B2B-81AB-8E5870DF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1124</Words>
  <Characters>6407</Characters>
  <Application>Microsoft Office Word</Application>
  <DocSecurity>0</DocSecurity>
  <Lines>53</Lines>
  <Paragraphs>15</Paragraphs>
  <ScaleCrop>false</ScaleCrop>
  <Company>University at Buffalo</Company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shrutian@buffalo.edu</cp:lastModifiedBy>
  <cp:revision>2</cp:revision>
  <dcterms:created xsi:type="dcterms:W3CDTF">2017-09-23T19:39:00Z</dcterms:created>
  <dcterms:modified xsi:type="dcterms:W3CDTF">2017-09-23T19:40:00Z</dcterms:modified>
</cp:coreProperties>
</file>