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58A" w:rsidRDefault="005D4F37">
      <w:pPr>
        <w:spacing w:before="66" w:line="260" w:lineRule="exact"/>
        <w:ind w:left="3192"/>
        <w:rPr>
          <w:sz w:val="24"/>
          <w:szCs w:val="24"/>
        </w:rPr>
      </w:pP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oog</w:t>
      </w:r>
      <w:r>
        <w:rPr>
          <w:b/>
          <w:spacing w:val="-2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e</w:t>
      </w:r>
      <w:r>
        <w:rPr>
          <w:b/>
          <w:spacing w:val="-2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spacing w:val="-3"/>
          <w:position w:val="-1"/>
          <w:sz w:val="24"/>
          <w:szCs w:val="24"/>
          <w:u w:val="thick" w:color="000000"/>
        </w:rPr>
        <w:t>n</w:t>
      </w:r>
      <w:r>
        <w:rPr>
          <w:b/>
          <w:spacing w:val="5"/>
          <w:position w:val="-1"/>
          <w:sz w:val="24"/>
          <w:szCs w:val="24"/>
          <w:u w:val="thick" w:color="000000"/>
        </w:rPr>
        <w:t>a</w:t>
      </w:r>
      <w:r>
        <w:rPr>
          <w:b/>
          <w:spacing w:val="-2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yt</w:t>
      </w:r>
      <w:r>
        <w:rPr>
          <w:b/>
          <w:spacing w:val="-2"/>
          <w:position w:val="-1"/>
          <w:sz w:val="24"/>
          <w:szCs w:val="24"/>
          <w:u w:val="thick" w:color="000000"/>
        </w:rPr>
        <w:t>ic</w:t>
      </w:r>
      <w:r>
        <w:rPr>
          <w:b/>
          <w:position w:val="-1"/>
          <w:sz w:val="24"/>
          <w:szCs w:val="24"/>
          <w:u w:val="thick" w:color="000000"/>
        </w:rPr>
        <w:t>s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Ass</w:t>
      </w:r>
      <w:r>
        <w:rPr>
          <w:b/>
          <w:spacing w:val="-2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g</w:t>
      </w:r>
      <w:r>
        <w:rPr>
          <w:b/>
          <w:spacing w:val="-3"/>
          <w:position w:val="-1"/>
          <w:sz w:val="24"/>
          <w:szCs w:val="24"/>
          <w:u w:val="thick" w:color="000000"/>
        </w:rPr>
        <w:t>n</w:t>
      </w:r>
      <w:r>
        <w:rPr>
          <w:b/>
          <w:spacing w:val="5"/>
          <w:position w:val="-1"/>
          <w:sz w:val="24"/>
          <w:szCs w:val="24"/>
          <w:u w:val="thick" w:color="000000"/>
        </w:rPr>
        <w:t>m</w:t>
      </w:r>
      <w:r>
        <w:rPr>
          <w:b/>
          <w:spacing w:val="-2"/>
          <w:position w:val="-1"/>
          <w:sz w:val="24"/>
          <w:szCs w:val="24"/>
          <w:u w:val="thick" w:color="000000"/>
        </w:rPr>
        <w:t>e</w:t>
      </w:r>
      <w:r>
        <w:rPr>
          <w:b/>
          <w:spacing w:val="-3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t 5</w:t>
      </w:r>
    </w:p>
    <w:p w:rsidR="0026358A" w:rsidRDefault="0026358A">
      <w:pPr>
        <w:spacing w:line="200" w:lineRule="exact"/>
      </w:pPr>
    </w:p>
    <w:p w:rsidR="0026358A" w:rsidRDefault="0026358A">
      <w:pPr>
        <w:spacing w:line="200" w:lineRule="exact"/>
      </w:pPr>
    </w:p>
    <w:p w:rsidR="0026358A" w:rsidRDefault="0026358A">
      <w:pPr>
        <w:spacing w:before="10" w:line="200" w:lineRule="exact"/>
      </w:pPr>
    </w:p>
    <w:p w:rsidR="0026358A" w:rsidRDefault="005D4F37">
      <w:pPr>
        <w:spacing w:before="29"/>
        <w:ind w:left="143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bookmarkStart w:id="0" w:name="_GoBack"/>
      <w:bookmarkEnd w:id="0"/>
      <w:r>
        <w:rPr>
          <w:sz w:val="24"/>
          <w:szCs w:val="24"/>
        </w:rPr>
        <w:t>Author: Karan Ashok</w:t>
      </w:r>
    </w:p>
    <w:p w:rsidR="0026358A" w:rsidRDefault="0026358A">
      <w:pPr>
        <w:spacing w:line="200" w:lineRule="exact"/>
      </w:pPr>
    </w:p>
    <w:p w:rsidR="0026358A" w:rsidRDefault="0026358A">
      <w:pPr>
        <w:spacing w:line="200" w:lineRule="exact"/>
      </w:pPr>
    </w:p>
    <w:p w:rsidR="0026358A" w:rsidRDefault="0026358A">
      <w:pPr>
        <w:spacing w:before="19" w:line="220" w:lineRule="exact"/>
        <w:rPr>
          <w:sz w:val="22"/>
          <w:szCs w:val="22"/>
        </w:rPr>
      </w:pPr>
    </w:p>
    <w:p w:rsidR="0026358A" w:rsidRDefault="005D4F37">
      <w:pPr>
        <w:ind w:left="101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ate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ay </w:t>
      </w:r>
      <w:r>
        <w:rPr>
          <w:b/>
          <w:spacing w:val="2"/>
          <w:sz w:val="24"/>
          <w:szCs w:val="24"/>
        </w:rPr>
        <w:t>1</w:t>
      </w:r>
      <w:r>
        <w:rPr>
          <w:b/>
          <w:sz w:val="24"/>
          <w:szCs w:val="24"/>
        </w:rPr>
        <w:t>-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ay 7</w:t>
      </w:r>
    </w:p>
    <w:p w:rsidR="0026358A" w:rsidRDefault="0026358A">
      <w:pPr>
        <w:spacing w:before="9" w:line="160" w:lineRule="exact"/>
        <w:rPr>
          <w:sz w:val="17"/>
          <w:szCs w:val="17"/>
        </w:rPr>
      </w:pPr>
    </w:p>
    <w:p w:rsidR="0026358A" w:rsidRDefault="005D4F37">
      <w:pPr>
        <w:ind w:left="461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D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o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:</w:t>
      </w:r>
    </w:p>
    <w:p w:rsidR="0026358A" w:rsidRDefault="0026358A">
      <w:pPr>
        <w:spacing w:before="10" w:line="100" w:lineRule="exact"/>
        <w:rPr>
          <w:sz w:val="11"/>
          <w:szCs w:val="11"/>
        </w:rPr>
      </w:pPr>
    </w:p>
    <w:p w:rsidR="0026358A" w:rsidRDefault="0026358A">
      <w:pPr>
        <w:spacing w:line="200" w:lineRule="exact"/>
      </w:pPr>
    </w:p>
    <w:p w:rsidR="0026358A" w:rsidRDefault="005D4F37">
      <w:pPr>
        <w:ind w:left="821"/>
        <w:rPr>
          <w:sz w:val="24"/>
          <w:szCs w:val="24"/>
        </w:rPr>
      </w:pP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ea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f</w:t>
      </w:r>
      <w:r>
        <w:rPr>
          <w:spacing w:val="5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w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26358A" w:rsidRDefault="0026358A">
      <w:pPr>
        <w:spacing w:before="6" w:line="160" w:lineRule="exact"/>
        <w:rPr>
          <w:sz w:val="17"/>
          <w:szCs w:val="17"/>
        </w:rPr>
      </w:pPr>
    </w:p>
    <w:p w:rsidR="0026358A" w:rsidRDefault="005D4F37">
      <w:pPr>
        <w:ind w:left="152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274.5pt">
            <v:imagedata r:id="rId5" o:title=""/>
          </v:shape>
        </w:pict>
      </w:r>
    </w:p>
    <w:p w:rsidR="0026358A" w:rsidRDefault="0026358A">
      <w:pPr>
        <w:spacing w:before="3" w:line="180" w:lineRule="exact"/>
        <w:rPr>
          <w:sz w:val="18"/>
          <w:szCs w:val="18"/>
        </w:rPr>
      </w:pPr>
    </w:p>
    <w:p w:rsidR="0026358A" w:rsidRDefault="005D4F37">
      <w:pPr>
        <w:ind w:left="821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:</w:t>
      </w:r>
      <w:r>
        <w:rPr>
          <w:sz w:val="22"/>
          <w:szCs w:val="22"/>
        </w:rPr>
        <w:t>6142</w:t>
      </w:r>
    </w:p>
    <w:p w:rsidR="0026358A" w:rsidRDefault="0026358A">
      <w:pPr>
        <w:spacing w:before="2" w:line="180" w:lineRule="exact"/>
        <w:rPr>
          <w:sz w:val="18"/>
          <w:szCs w:val="18"/>
        </w:rPr>
      </w:pPr>
    </w:p>
    <w:p w:rsidR="0026358A" w:rsidRDefault="005D4F37">
      <w:pPr>
        <w:ind w:left="821"/>
        <w:rPr>
          <w:sz w:val="22"/>
          <w:szCs w:val="22"/>
        </w:rPr>
      </w:pPr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ra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4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:</w:t>
      </w:r>
      <w:r>
        <w:rPr>
          <w:sz w:val="22"/>
          <w:szCs w:val="22"/>
        </w:rPr>
        <w:t>106</w:t>
      </w:r>
    </w:p>
    <w:p w:rsidR="0026358A" w:rsidRDefault="0026358A">
      <w:pPr>
        <w:spacing w:before="7" w:line="160" w:lineRule="exact"/>
        <w:rPr>
          <w:sz w:val="17"/>
          <w:szCs w:val="17"/>
        </w:rPr>
      </w:pPr>
    </w:p>
    <w:p w:rsidR="0026358A" w:rsidRDefault="005D4F37">
      <w:pPr>
        <w:ind w:left="821"/>
        <w:rPr>
          <w:sz w:val="22"/>
          <w:szCs w:val="22"/>
        </w:rPr>
      </w:pPr>
      <w:r>
        <w:rPr>
          <w:sz w:val="22"/>
          <w:szCs w:val="22"/>
        </w:rPr>
        <w:t>%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ar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3"/>
          <w:sz w:val="22"/>
          <w:szCs w:val="22"/>
        </w:rPr>
        <w:t>f</w:t>
      </w:r>
      <w:r>
        <w:rPr>
          <w:spacing w:val="7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ra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7"/>
          <w:sz w:val="22"/>
          <w:szCs w:val="22"/>
        </w:rPr>
        <w:t>r</w:t>
      </w:r>
      <w:r>
        <w:rPr>
          <w:spacing w:val="-5"/>
          <w:sz w:val="22"/>
          <w:szCs w:val="22"/>
        </w:rPr>
        <w:t>d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106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</w:rPr>
        <w:t xml:space="preserve">6142 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1.73%</w:t>
      </w:r>
    </w:p>
    <w:p w:rsidR="0026358A" w:rsidRDefault="0026358A">
      <w:pPr>
        <w:spacing w:line="200" w:lineRule="exact"/>
      </w:pPr>
    </w:p>
    <w:p w:rsidR="0026358A" w:rsidRDefault="0026358A">
      <w:pPr>
        <w:spacing w:line="200" w:lineRule="exact"/>
      </w:pPr>
    </w:p>
    <w:p w:rsidR="0026358A" w:rsidRDefault="0026358A">
      <w:pPr>
        <w:spacing w:line="200" w:lineRule="exact"/>
      </w:pPr>
    </w:p>
    <w:p w:rsidR="0026358A" w:rsidRDefault="0026358A">
      <w:pPr>
        <w:spacing w:line="200" w:lineRule="exact"/>
      </w:pPr>
    </w:p>
    <w:p w:rsidR="0026358A" w:rsidRDefault="0026358A">
      <w:pPr>
        <w:spacing w:before="14" w:line="240" w:lineRule="exact"/>
        <w:rPr>
          <w:sz w:val="24"/>
          <w:szCs w:val="24"/>
        </w:rPr>
      </w:pPr>
    </w:p>
    <w:p w:rsidR="0026358A" w:rsidRDefault="005D4F37">
      <w:pPr>
        <w:ind w:left="821"/>
        <w:rPr>
          <w:sz w:val="24"/>
          <w:szCs w:val="24"/>
        </w:rPr>
        <w:sectPr w:rsidR="0026358A">
          <w:pgSz w:w="12240" w:h="15840"/>
          <w:pgMar w:top="1380" w:right="172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b.   </w:t>
      </w:r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ea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f</w:t>
      </w:r>
      <w:r>
        <w:rPr>
          <w:spacing w:val="5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rg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ff</w:t>
      </w:r>
      <w:r>
        <w:rPr>
          <w:spacing w:val="-2"/>
          <w:sz w:val="24"/>
          <w:szCs w:val="24"/>
        </w:rPr>
        <w:t>ic</w:t>
      </w:r>
      <w:r>
        <w:rPr>
          <w:sz w:val="24"/>
          <w:szCs w:val="24"/>
        </w:rPr>
        <w:t>. 45.6%</w:t>
      </w:r>
    </w:p>
    <w:p w:rsidR="0026358A" w:rsidRDefault="005D4F37">
      <w:pPr>
        <w:spacing w:before="100"/>
        <w:ind w:left="800"/>
      </w:pPr>
      <w:r>
        <w:lastRenderedPageBreak/>
        <w:pict>
          <v:shape id="_x0000_i1026" type="#_x0000_t75" style="width:5in;height:309.5pt">
            <v:imagedata r:id="rId6" o:title=""/>
          </v:shape>
        </w:pict>
      </w:r>
    </w:p>
    <w:p w:rsidR="0026358A" w:rsidRDefault="0026358A">
      <w:pPr>
        <w:spacing w:line="200" w:lineRule="exact"/>
      </w:pPr>
    </w:p>
    <w:p w:rsidR="0026358A" w:rsidRDefault="0026358A">
      <w:pPr>
        <w:spacing w:before="19" w:line="240" w:lineRule="exact"/>
        <w:rPr>
          <w:sz w:val="24"/>
          <w:szCs w:val="24"/>
        </w:rPr>
      </w:pPr>
    </w:p>
    <w:p w:rsidR="0026358A" w:rsidRDefault="005D4F37">
      <w:pPr>
        <w:spacing w:before="29"/>
        <w:ind w:left="441"/>
        <w:rPr>
          <w:sz w:val="24"/>
          <w:szCs w:val="24"/>
        </w:rPr>
      </w:pP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p 5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7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ie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rg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ea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h</w:t>
      </w:r>
    </w:p>
    <w:p w:rsidR="0026358A" w:rsidRDefault="0026358A">
      <w:pPr>
        <w:spacing w:before="1" w:line="100" w:lineRule="exact"/>
        <w:rPr>
          <w:sz w:val="11"/>
          <w:szCs w:val="11"/>
        </w:rPr>
      </w:pPr>
    </w:p>
    <w:p w:rsidR="0026358A" w:rsidRDefault="0026358A">
      <w:pPr>
        <w:spacing w:line="200" w:lineRule="exact"/>
      </w:pPr>
    </w:p>
    <w:p w:rsidR="0026358A" w:rsidRDefault="0026358A">
      <w:pPr>
        <w:spacing w:line="200" w:lineRule="exact"/>
      </w:pPr>
    </w:p>
    <w:p w:rsidR="0026358A" w:rsidRDefault="005D4F37">
      <w:pPr>
        <w:ind w:left="1260"/>
        <w:sectPr w:rsidR="0026358A">
          <w:pgSz w:w="12240" w:h="15840"/>
          <w:pgMar w:top="1340" w:right="1720" w:bottom="280" w:left="1720" w:header="720" w:footer="720" w:gutter="0"/>
          <w:cols w:space="720"/>
        </w:sectPr>
      </w:pPr>
      <w:r>
        <w:pict>
          <v:shape id="_x0000_i1027" type="#_x0000_t75" style="width:315.5pt;height:187.5pt">
            <v:imagedata r:id="rId7" o:title=""/>
          </v:shape>
        </w:pict>
      </w:r>
    </w:p>
    <w:p w:rsidR="0026358A" w:rsidRDefault="005D4F37">
      <w:pPr>
        <w:spacing w:before="66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W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6"/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26358A" w:rsidRDefault="0026358A">
      <w:pPr>
        <w:spacing w:before="5" w:line="160" w:lineRule="exact"/>
        <w:rPr>
          <w:sz w:val="17"/>
          <w:szCs w:val="17"/>
        </w:rPr>
      </w:pPr>
    </w:p>
    <w:p w:rsidR="0026358A" w:rsidRDefault="005D4F37">
      <w:pPr>
        <w:ind w:left="820"/>
      </w:pPr>
      <w:r>
        <w:pict>
          <v:shape id="_x0000_i1028" type="#_x0000_t75" style="width:5in;height:208.5pt">
            <v:imagedata r:id="rId8" o:title=""/>
          </v:shape>
        </w:pict>
      </w:r>
    </w:p>
    <w:p w:rsidR="0026358A" w:rsidRDefault="0026358A">
      <w:pPr>
        <w:spacing w:before="1" w:line="180" w:lineRule="exact"/>
        <w:rPr>
          <w:sz w:val="18"/>
          <w:szCs w:val="18"/>
        </w:rPr>
      </w:pPr>
    </w:p>
    <w:p w:rsidR="0026358A" w:rsidRDefault="005D4F37">
      <w:pPr>
        <w:ind w:left="2268"/>
      </w:pPr>
      <w:r>
        <w:pict>
          <v:shape id="_x0000_i1029" type="#_x0000_t75" style="width:215pt;height:153pt">
            <v:imagedata r:id="rId9" o:title=""/>
          </v:shape>
        </w:pict>
      </w:r>
    </w:p>
    <w:p w:rsidR="0026358A" w:rsidRDefault="0026358A">
      <w:pPr>
        <w:spacing w:before="10" w:line="180" w:lineRule="exact"/>
        <w:rPr>
          <w:sz w:val="18"/>
          <w:szCs w:val="18"/>
        </w:rPr>
      </w:pPr>
    </w:p>
    <w:p w:rsidR="0026358A" w:rsidRDefault="005D4F37">
      <w:pPr>
        <w:ind w:left="821"/>
        <w:rPr>
          <w:sz w:val="24"/>
          <w:szCs w:val="24"/>
        </w:rPr>
      </w:pP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W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 xml:space="preserve">rd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pacing w:val="-2"/>
          <w:sz w:val="24"/>
          <w:szCs w:val="24"/>
        </w:rPr>
        <w:t>ie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pacing w:val="-2"/>
          <w:sz w:val="24"/>
          <w:szCs w:val="24"/>
        </w:rPr>
        <w:t>ate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</w:p>
    <w:p w:rsidR="0026358A" w:rsidRDefault="0026358A">
      <w:pPr>
        <w:spacing w:before="4" w:line="180" w:lineRule="exact"/>
        <w:rPr>
          <w:sz w:val="18"/>
          <w:szCs w:val="18"/>
        </w:rPr>
      </w:pPr>
    </w:p>
    <w:p w:rsidR="0026358A" w:rsidRDefault="005D4F37">
      <w:pPr>
        <w:ind w:left="1181"/>
        <w:rPr>
          <w:sz w:val="24"/>
          <w:szCs w:val="24"/>
        </w:rPr>
      </w:pP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W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 xml:space="preserve">rd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ea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pacing w:val="-7"/>
          <w:sz w:val="24"/>
          <w:szCs w:val="24"/>
        </w:rPr>
        <w:t>i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x</w:t>
      </w:r>
      <w:r>
        <w:rPr>
          <w:spacing w:val="-7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</w:p>
    <w:p w:rsidR="0026358A" w:rsidRDefault="0026358A">
      <w:pPr>
        <w:spacing w:before="9" w:line="160" w:lineRule="exact"/>
        <w:rPr>
          <w:sz w:val="17"/>
          <w:szCs w:val="17"/>
        </w:rPr>
      </w:pPr>
    </w:p>
    <w:p w:rsidR="0026358A" w:rsidRDefault="005D4F37">
      <w:pPr>
        <w:ind w:left="1542"/>
        <w:rPr>
          <w:sz w:val="24"/>
          <w:szCs w:val="24"/>
        </w:rPr>
      </w:pPr>
      <w:r>
        <w:rPr>
          <w:sz w:val="24"/>
          <w:szCs w:val="24"/>
        </w:rPr>
        <w:t>1.   go</w:t>
      </w:r>
      <w:r>
        <w:rPr>
          <w:spacing w:val="-5"/>
          <w:sz w:val="24"/>
          <w:szCs w:val="24"/>
        </w:rPr>
        <w:t>o</w:t>
      </w:r>
      <w:r>
        <w:rPr>
          <w:spacing w:val="5"/>
          <w:sz w:val="24"/>
          <w:szCs w:val="24"/>
        </w:rPr>
        <w:t>g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me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7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</w:p>
    <w:p w:rsidR="0026358A" w:rsidRDefault="005D4F37">
      <w:pPr>
        <w:spacing w:before="24"/>
        <w:ind w:left="1542"/>
        <w:rPr>
          <w:sz w:val="24"/>
          <w:szCs w:val="24"/>
        </w:rPr>
      </w:pPr>
      <w:r>
        <w:rPr>
          <w:sz w:val="24"/>
          <w:szCs w:val="24"/>
        </w:rPr>
        <w:t>2.   go</w:t>
      </w:r>
      <w:r>
        <w:rPr>
          <w:spacing w:val="-5"/>
          <w:sz w:val="24"/>
          <w:szCs w:val="24"/>
        </w:rPr>
        <w:t>o</w:t>
      </w:r>
      <w:r>
        <w:rPr>
          <w:spacing w:val="5"/>
          <w:sz w:val="24"/>
          <w:szCs w:val="24"/>
        </w:rPr>
        <w:t>g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me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o</w:t>
      </w:r>
      <w:r>
        <w:rPr>
          <w:spacing w:val="5"/>
          <w:sz w:val="24"/>
          <w:szCs w:val="24"/>
        </w:rPr>
        <w:t>r</w:t>
      </w:r>
      <w:r>
        <w:rPr>
          <w:sz w:val="24"/>
          <w:szCs w:val="24"/>
        </w:rPr>
        <w:t>e</w:t>
      </w:r>
    </w:p>
    <w:p w:rsidR="0026358A" w:rsidRDefault="005D4F37">
      <w:pPr>
        <w:spacing w:before="19"/>
        <w:ind w:left="1542"/>
        <w:rPr>
          <w:sz w:val="24"/>
          <w:szCs w:val="24"/>
        </w:rPr>
      </w:pPr>
      <w:r>
        <w:rPr>
          <w:sz w:val="24"/>
          <w:szCs w:val="24"/>
        </w:rPr>
        <w:t>3.   go</w:t>
      </w:r>
      <w:r>
        <w:rPr>
          <w:spacing w:val="-5"/>
          <w:sz w:val="24"/>
          <w:szCs w:val="24"/>
        </w:rPr>
        <w:t>o</w:t>
      </w:r>
      <w:r>
        <w:rPr>
          <w:spacing w:val="5"/>
          <w:sz w:val="24"/>
          <w:szCs w:val="24"/>
        </w:rPr>
        <w:t>g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me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7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o</w:t>
      </w:r>
      <w:r>
        <w:rPr>
          <w:spacing w:val="5"/>
          <w:sz w:val="24"/>
          <w:szCs w:val="24"/>
        </w:rPr>
        <w:t>r</w:t>
      </w:r>
      <w:r>
        <w:rPr>
          <w:sz w:val="24"/>
          <w:szCs w:val="24"/>
        </w:rPr>
        <w:t>e</w:t>
      </w:r>
    </w:p>
    <w:p w:rsidR="0026358A" w:rsidRDefault="0026358A">
      <w:pPr>
        <w:spacing w:line="200" w:lineRule="exact"/>
      </w:pPr>
    </w:p>
    <w:p w:rsidR="0026358A" w:rsidRDefault="0026358A">
      <w:pPr>
        <w:spacing w:line="200" w:lineRule="exact"/>
      </w:pPr>
    </w:p>
    <w:p w:rsidR="0026358A" w:rsidRDefault="0026358A">
      <w:pPr>
        <w:spacing w:before="20" w:line="220" w:lineRule="exact"/>
        <w:rPr>
          <w:sz w:val="22"/>
          <w:szCs w:val="22"/>
        </w:rPr>
      </w:pPr>
    </w:p>
    <w:p w:rsidR="0026358A" w:rsidRDefault="005D4F37">
      <w:pPr>
        <w:ind w:left="821"/>
        <w:rPr>
          <w:sz w:val="24"/>
          <w:szCs w:val="24"/>
        </w:rPr>
      </w:pPr>
      <w:r>
        <w:rPr>
          <w:sz w:val="24"/>
          <w:szCs w:val="24"/>
        </w:rPr>
        <w:t xml:space="preserve">b.  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te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6358A" w:rsidRDefault="005D4F37">
      <w:pPr>
        <w:spacing w:before="24"/>
        <w:ind w:left="1181"/>
        <w:rPr>
          <w:sz w:val="24"/>
          <w:szCs w:val="24"/>
        </w:rPr>
        <w:sectPr w:rsidR="0026358A">
          <w:pgSz w:w="12240" w:h="15840"/>
          <w:pgMar w:top="1380" w:right="1720" w:bottom="280" w:left="1700" w:header="720" w:footer="720" w:gutter="0"/>
          <w:cols w:space="720"/>
        </w:sectPr>
      </w:pPr>
      <w:r>
        <w:rPr>
          <w:spacing w:val="-3"/>
          <w:sz w:val="24"/>
          <w:szCs w:val="24"/>
        </w:rPr>
        <w:t>'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o</w:t>
      </w:r>
      <w:r>
        <w:rPr>
          <w:spacing w:val="5"/>
          <w:sz w:val="24"/>
          <w:szCs w:val="24"/>
        </w:rPr>
        <w:t>g</w:t>
      </w:r>
      <w:r>
        <w:rPr>
          <w:spacing w:val="-7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7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'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te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 $0.09</w:t>
      </w:r>
    </w:p>
    <w:p w:rsidR="0026358A" w:rsidRDefault="005D4F37">
      <w:pPr>
        <w:spacing w:before="100"/>
        <w:ind w:left="800"/>
      </w:pPr>
      <w:r>
        <w:lastRenderedPageBreak/>
        <w:pict>
          <v:shape id="_x0000_i1030" type="#_x0000_t75" style="width:5in;height:206.5pt">
            <v:imagedata r:id="rId10" o:title=""/>
          </v:shape>
        </w:pict>
      </w:r>
    </w:p>
    <w:p w:rsidR="0026358A" w:rsidRDefault="0026358A">
      <w:pPr>
        <w:spacing w:line="200" w:lineRule="exact"/>
      </w:pPr>
    </w:p>
    <w:p w:rsidR="0026358A" w:rsidRDefault="0026358A">
      <w:pPr>
        <w:spacing w:before="19" w:line="240" w:lineRule="exact"/>
        <w:rPr>
          <w:sz w:val="24"/>
          <w:szCs w:val="24"/>
        </w:rPr>
      </w:pPr>
    </w:p>
    <w:p w:rsidR="0026358A" w:rsidRDefault="005D4F37">
      <w:pPr>
        <w:spacing w:before="29"/>
        <w:ind w:left="801"/>
        <w:rPr>
          <w:sz w:val="24"/>
          <w:szCs w:val="24"/>
        </w:rPr>
      </w:pP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te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ue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6358A" w:rsidRDefault="0026358A">
      <w:pPr>
        <w:spacing w:before="9" w:line="160" w:lineRule="exact"/>
        <w:rPr>
          <w:sz w:val="17"/>
          <w:szCs w:val="17"/>
        </w:rPr>
      </w:pPr>
    </w:p>
    <w:p w:rsidR="0026358A" w:rsidRDefault="005D4F37">
      <w:pPr>
        <w:ind w:left="1161"/>
        <w:rPr>
          <w:sz w:val="24"/>
          <w:szCs w:val="24"/>
        </w:rPr>
      </w:pPr>
      <w:r>
        <w:rPr>
          <w:spacing w:val="-3"/>
          <w:sz w:val="24"/>
          <w:szCs w:val="24"/>
        </w:rPr>
        <w:t>'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o</w:t>
      </w:r>
      <w:r>
        <w:rPr>
          <w:spacing w:val="5"/>
          <w:sz w:val="24"/>
          <w:szCs w:val="24"/>
        </w:rPr>
        <w:t>g</w:t>
      </w:r>
      <w:r>
        <w:rPr>
          <w:spacing w:val="-7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7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'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te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nue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$842.25$</w:t>
      </w:r>
    </w:p>
    <w:p w:rsidR="0026358A" w:rsidRDefault="0026358A">
      <w:pPr>
        <w:spacing w:before="6" w:line="160" w:lineRule="exact"/>
        <w:rPr>
          <w:sz w:val="17"/>
          <w:szCs w:val="17"/>
        </w:rPr>
      </w:pPr>
    </w:p>
    <w:p w:rsidR="0026358A" w:rsidRDefault="005D4F37">
      <w:pPr>
        <w:ind w:left="800"/>
      </w:pPr>
      <w:r>
        <w:pict>
          <v:shape id="_x0000_i1031" type="#_x0000_t75" style="width:5in;height:208.5pt">
            <v:imagedata r:id="rId8" o:title=""/>
          </v:shape>
        </w:pict>
      </w:r>
    </w:p>
    <w:p w:rsidR="0026358A" w:rsidRDefault="0026358A">
      <w:pPr>
        <w:spacing w:line="200" w:lineRule="exact"/>
      </w:pPr>
    </w:p>
    <w:p w:rsidR="0026358A" w:rsidRDefault="0026358A">
      <w:pPr>
        <w:spacing w:before="10" w:line="280" w:lineRule="exact"/>
        <w:rPr>
          <w:sz w:val="28"/>
          <w:szCs w:val="28"/>
        </w:rPr>
      </w:pPr>
    </w:p>
    <w:p w:rsidR="0026358A" w:rsidRDefault="005D4F37">
      <w:pPr>
        <w:ind w:left="801"/>
        <w:rPr>
          <w:sz w:val="24"/>
          <w:szCs w:val="24"/>
        </w:rPr>
        <w:sectPr w:rsidR="0026358A">
          <w:pgSz w:w="12240" w:h="15840"/>
          <w:pgMar w:top="1340" w:right="1720" w:bottom="280" w:left="1720" w:header="720" w:footer="720" w:gutter="0"/>
          <w:cols w:space="720"/>
        </w:sectPr>
      </w:pPr>
      <w:r>
        <w:rPr>
          <w:sz w:val="24"/>
          <w:szCs w:val="24"/>
        </w:rPr>
        <w:t xml:space="preserve">d.  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te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OM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26358A" w:rsidRDefault="005D4F37">
      <w:pPr>
        <w:spacing w:before="100"/>
        <w:ind w:left="1180"/>
      </w:pPr>
      <w:r>
        <w:lastRenderedPageBreak/>
        <w:pict>
          <v:shape id="_x0000_i1032" type="#_x0000_t75" style="width:5in;height:110pt">
            <v:imagedata r:id="rId11" o:title=""/>
          </v:shape>
        </w:pict>
      </w:r>
    </w:p>
    <w:p w:rsidR="0026358A" w:rsidRDefault="0026358A">
      <w:pPr>
        <w:spacing w:before="1" w:line="180" w:lineRule="exact"/>
        <w:rPr>
          <w:sz w:val="18"/>
          <w:szCs w:val="18"/>
        </w:rPr>
      </w:pPr>
    </w:p>
    <w:p w:rsidR="0026358A" w:rsidRDefault="005D4F37">
      <w:pPr>
        <w:ind w:left="1210"/>
      </w:pPr>
      <w:r>
        <w:pict>
          <v:shape id="_x0000_i1033" type="#_x0000_t75" style="width:357pt;height:234pt">
            <v:imagedata r:id="rId12" o:title=""/>
          </v:shape>
        </w:pict>
      </w:r>
    </w:p>
    <w:p w:rsidR="0026358A" w:rsidRDefault="0026358A">
      <w:pPr>
        <w:spacing w:before="1" w:line="180" w:lineRule="exact"/>
        <w:rPr>
          <w:sz w:val="18"/>
          <w:szCs w:val="18"/>
        </w:rPr>
      </w:pPr>
    </w:p>
    <w:p w:rsidR="0026358A" w:rsidRDefault="005D4F37">
      <w:pPr>
        <w:ind w:left="100"/>
      </w:pPr>
      <w:r>
        <w:pict>
          <v:shape id="_x0000_i1034" type="#_x0000_t75" style="width:236.5pt;height:54.5pt">
            <v:imagedata r:id="rId13" o:title=""/>
          </v:shape>
        </w:pict>
      </w:r>
    </w:p>
    <w:p w:rsidR="0026358A" w:rsidRDefault="0026358A">
      <w:pPr>
        <w:spacing w:line="160" w:lineRule="exact"/>
        <w:rPr>
          <w:sz w:val="17"/>
          <w:szCs w:val="17"/>
        </w:rPr>
      </w:pPr>
    </w:p>
    <w:p w:rsidR="0026358A" w:rsidRDefault="005D4F37">
      <w:pPr>
        <w:spacing w:before="15" w:line="260" w:lineRule="exact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2"/>
          <w:sz w:val="22"/>
          <w:szCs w:val="22"/>
        </w:rPr>
        <w:t>As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z w:val="22"/>
          <w:szCs w:val="22"/>
        </w:rPr>
        <w:t xml:space="preserve">%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26358A" w:rsidRDefault="0026358A">
      <w:pPr>
        <w:spacing w:line="200" w:lineRule="exact"/>
      </w:pPr>
    </w:p>
    <w:p w:rsidR="0026358A" w:rsidRDefault="0026358A">
      <w:pPr>
        <w:spacing w:line="200" w:lineRule="exact"/>
      </w:pPr>
    </w:p>
    <w:p w:rsidR="0026358A" w:rsidRDefault="0026358A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875"/>
        <w:gridCol w:w="1871"/>
        <w:gridCol w:w="1876"/>
        <w:gridCol w:w="1871"/>
      </w:tblGrid>
      <w:tr w:rsidR="0026358A">
        <w:trPr>
          <w:trHeight w:hRule="exact" w:val="270"/>
        </w:trPr>
        <w:tc>
          <w:tcPr>
            <w:tcW w:w="9364" w:type="dxa"/>
            <w:gridSpan w:val="5"/>
            <w:tcBorders>
              <w:top w:val="nil"/>
              <w:left w:val="single" w:sz="5" w:space="0" w:color="5B9BD4"/>
              <w:bottom w:val="nil"/>
              <w:right w:val="single" w:sz="5" w:space="0" w:color="5B9BD4"/>
            </w:tcBorders>
            <w:shd w:val="clear" w:color="auto" w:fill="5B9BD4"/>
          </w:tcPr>
          <w:p w:rsidR="0026358A" w:rsidRDefault="005D4F37">
            <w:pPr>
              <w:spacing w:line="260" w:lineRule="exact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22"/>
                <w:szCs w:val="22"/>
              </w:rPr>
              <w:t xml:space="preserve">y           </w:t>
            </w:r>
            <w:r>
              <w:rPr>
                <w:rFonts w:ascii="Calibri" w:eastAsia="Calibri" w:hAnsi="Calibri" w:cs="Calibri"/>
                <w:b/>
                <w:color w:val="FFFFFF"/>
                <w:spacing w:val="4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22"/>
                <w:szCs w:val="22"/>
              </w:rPr>
              <w:t xml:space="preserve">e                    </w:t>
            </w:r>
            <w:r>
              <w:rPr>
                <w:rFonts w:ascii="Calibri" w:eastAsia="Calibri" w:hAnsi="Calibri" w:cs="Calibri"/>
                <w:b/>
                <w:color w:val="FFFFFF"/>
                <w:spacing w:val="2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22"/>
                <w:szCs w:val="22"/>
              </w:rPr>
              <w:t xml:space="preserve">                            </w:t>
            </w:r>
            <w:r>
              <w:rPr>
                <w:rFonts w:ascii="Calibri" w:eastAsia="Calibri" w:hAnsi="Calibri" w:cs="Calibri"/>
                <w:b/>
                <w:color w:val="FFFFFF"/>
                <w:spacing w:val="3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22"/>
                <w:szCs w:val="22"/>
              </w:rPr>
              <w:t xml:space="preserve">t                          </w:t>
            </w:r>
            <w:r>
              <w:rPr>
                <w:rFonts w:ascii="Calibri" w:eastAsia="Calibri" w:hAnsi="Calibri" w:cs="Calibri"/>
                <w:b/>
                <w:color w:val="FFFFFF"/>
                <w:spacing w:val="1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  <w:sz w:val="22"/>
                <w:szCs w:val="22"/>
              </w:rPr>
              <w:t>RO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22"/>
                <w:szCs w:val="22"/>
              </w:rPr>
              <w:t>I</w:t>
            </w:r>
          </w:p>
        </w:tc>
      </w:tr>
      <w:tr w:rsidR="0026358A">
        <w:trPr>
          <w:trHeight w:hRule="exact" w:val="745"/>
        </w:trPr>
        <w:tc>
          <w:tcPr>
            <w:tcW w:w="1871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DEEAF6"/>
          </w:tcPr>
          <w:p w:rsidR="0026358A" w:rsidRDefault="005D4F37">
            <w:pPr>
              <w:spacing w:line="260" w:lineRule="exact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</w:p>
          <w:p w:rsidR="0026358A" w:rsidRDefault="005D4F37">
            <w:pPr>
              <w:spacing w:before="1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875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DEEAF6"/>
          </w:tcPr>
          <w:p w:rsidR="0026358A" w:rsidRDefault="005D4F37">
            <w:pPr>
              <w:spacing w:line="260" w:lineRule="exact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$842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1871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DEEAF6"/>
          </w:tcPr>
          <w:p w:rsidR="0026358A" w:rsidRDefault="005D4F37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$3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1876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DEEAF6"/>
          </w:tcPr>
          <w:p w:rsidR="0026358A" w:rsidRDefault="005D4F37">
            <w:pPr>
              <w:spacing w:line="260" w:lineRule="exact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842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*.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$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.9</w:t>
            </w:r>
          </w:p>
        </w:tc>
        <w:tc>
          <w:tcPr>
            <w:tcW w:w="1871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DEEAF6"/>
          </w:tcPr>
          <w:p w:rsidR="0026358A" w:rsidRDefault="005D4F37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(336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  <w:p w:rsidR="0026358A" w:rsidRDefault="005D4F37">
            <w:pPr>
              <w:spacing w:before="21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97)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97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=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83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26358A">
        <w:trPr>
          <w:trHeight w:hRule="exact" w:val="561"/>
        </w:trPr>
        <w:tc>
          <w:tcPr>
            <w:tcW w:w="1871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26358A" w:rsidRDefault="005D4F37">
            <w:pPr>
              <w:spacing w:before="5"/>
              <w:ind w:left="104" w:right="13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8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26358A" w:rsidRDefault="005D4F37">
            <w:pPr>
              <w:spacing w:before="5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$387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871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26358A" w:rsidRDefault="005D4F37">
            <w:pPr>
              <w:spacing w:before="5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$0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7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26358A" w:rsidRDefault="005D4F37">
            <w:pPr>
              <w:spacing w:before="5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387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*.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54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.8</w:t>
            </w:r>
          </w:p>
        </w:tc>
        <w:tc>
          <w:tcPr>
            <w:tcW w:w="1871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26358A" w:rsidRDefault="005D4F37">
            <w:pPr>
              <w:spacing w:before="5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(38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  <w:p w:rsidR="0026358A" w:rsidRDefault="005D4F37">
            <w:pPr>
              <w:spacing w:before="1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01)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869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  <w:tr w:rsidR="0026358A">
        <w:trPr>
          <w:trHeight w:hRule="exact" w:val="805"/>
        </w:trPr>
        <w:tc>
          <w:tcPr>
            <w:tcW w:w="1871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DEEAF6"/>
          </w:tcPr>
          <w:p w:rsidR="0026358A" w:rsidRDefault="005D4F37">
            <w:pPr>
              <w:spacing w:line="240" w:lineRule="exact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</w:p>
          <w:p w:rsidR="0026358A" w:rsidRDefault="005D4F37">
            <w:pPr>
              <w:spacing w:before="1"/>
              <w:ind w:left="104" w:right="53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87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DEEAF6"/>
          </w:tcPr>
          <w:p w:rsidR="0026358A" w:rsidRDefault="005D4F37">
            <w:pPr>
              <w:spacing w:line="240" w:lineRule="exact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$234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1871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DEEAF6"/>
          </w:tcPr>
          <w:p w:rsidR="0026358A" w:rsidRDefault="005D4F37">
            <w:pPr>
              <w:spacing w:line="24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$8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187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DEEAF6"/>
          </w:tcPr>
          <w:p w:rsidR="0026358A" w:rsidRDefault="005D4F37">
            <w:pPr>
              <w:spacing w:line="260" w:lineRule="exact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234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*.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1871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  <w:shd w:val="clear" w:color="auto" w:fill="DEEAF6"/>
          </w:tcPr>
          <w:p w:rsidR="0026358A" w:rsidRDefault="005D4F37">
            <w:pPr>
              <w:spacing w:line="24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(93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  <w:p w:rsidR="0026358A" w:rsidRDefault="005D4F37">
            <w:pPr>
              <w:spacing w:before="1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81)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81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=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</w:tbl>
    <w:p w:rsidR="0026358A" w:rsidRDefault="0026358A">
      <w:pPr>
        <w:spacing w:line="200" w:lineRule="exact"/>
      </w:pPr>
    </w:p>
    <w:p w:rsidR="0026358A" w:rsidRDefault="0026358A">
      <w:pPr>
        <w:spacing w:before="9" w:line="220" w:lineRule="exact"/>
        <w:rPr>
          <w:sz w:val="22"/>
          <w:szCs w:val="22"/>
        </w:rPr>
      </w:pPr>
    </w:p>
    <w:p w:rsidR="0026358A" w:rsidRDefault="005D4F37">
      <w:pPr>
        <w:spacing w:before="15"/>
        <w:ind w:left="101"/>
        <w:rPr>
          <w:rFonts w:ascii="Calibri" w:eastAsia="Calibri" w:hAnsi="Calibri" w:cs="Calibri"/>
          <w:sz w:val="22"/>
          <w:szCs w:val="22"/>
        </w:rPr>
        <w:sectPr w:rsidR="0026358A">
          <w:pgSz w:w="12240" w:h="15840"/>
          <w:pgMar w:top="1340" w:right="13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I.</w:t>
      </w:r>
    </w:p>
    <w:p w:rsidR="0026358A" w:rsidRDefault="0026358A">
      <w:pPr>
        <w:spacing w:before="7" w:line="180" w:lineRule="exact"/>
        <w:rPr>
          <w:sz w:val="18"/>
          <w:szCs w:val="18"/>
        </w:rPr>
      </w:pPr>
    </w:p>
    <w:p w:rsidR="0026358A" w:rsidRDefault="0026358A">
      <w:pPr>
        <w:spacing w:line="200" w:lineRule="exact"/>
      </w:pPr>
    </w:p>
    <w:p w:rsidR="0026358A" w:rsidRDefault="005D4F37">
      <w:pPr>
        <w:spacing w:before="29" w:line="261" w:lineRule="auto"/>
        <w:ind w:left="461" w:right="65" w:hanging="3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1"/>
          <w:sz w:val="24"/>
          <w:szCs w:val="24"/>
        </w:rPr>
        <w:t>F</w:t>
      </w:r>
      <w:r>
        <w:rPr>
          <w:spacing w:val="-7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>o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W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rds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t</w:t>
      </w:r>
      <w:r>
        <w:rPr>
          <w:spacing w:val="-7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(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). </w:t>
      </w:r>
      <w:r>
        <w:rPr>
          <w:spacing w:val="6"/>
          <w:sz w:val="24"/>
          <w:szCs w:val="24"/>
        </w:rPr>
        <w:t>H</w:t>
      </w:r>
      <w:r>
        <w:rPr>
          <w:spacing w:val="-2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: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 xml:space="preserve">o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C</w:t>
      </w:r>
      <w:r>
        <w:rPr>
          <w:spacing w:val="-2"/>
          <w:sz w:val="24"/>
          <w:szCs w:val="24"/>
        </w:rPr>
        <w:t>am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p</w:t>
      </w:r>
      <w:r>
        <w:rPr>
          <w:spacing w:val="-7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r</w:t>
      </w:r>
      <w:r>
        <w:rPr>
          <w:spacing w:val="-5"/>
          <w:sz w:val="24"/>
          <w:szCs w:val="24"/>
        </w:rPr>
        <w:t>o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d.</w:t>
      </w:r>
      <w:r>
        <w:rPr>
          <w:spacing w:val="4"/>
          <w:sz w:val="24"/>
          <w:szCs w:val="24"/>
        </w:rPr>
        <w:t xml:space="preserve"> </w:t>
      </w:r>
      <w:r>
        <w:rPr>
          <w:w w:val="82"/>
          <w:sz w:val="24"/>
          <w:szCs w:val="24"/>
        </w:rPr>
        <w:t>☺</w:t>
      </w:r>
    </w:p>
    <w:p w:rsidR="0026358A" w:rsidRDefault="0026358A">
      <w:pPr>
        <w:spacing w:before="9" w:line="140" w:lineRule="exact"/>
        <w:rPr>
          <w:sz w:val="14"/>
          <w:szCs w:val="14"/>
        </w:rPr>
      </w:pPr>
    </w:p>
    <w:p w:rsidR="0026358A" w:rsidRDefault="005D4F37">
      <w:pPr>
        <w:ind w:left="461"/>
        <w:rPr>
          <w:sz w:val="22"/>
          <w:szCs w:val="22"/>
        </w:rPr>
      </w:pPr>
      <w:r>
        <w:rPr>
          <w:spacing w:val="-2"/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rf</w:t>
      </w:r>
      <w:r>
        <w:rPr>
          <w:spacing w:val="-5"/>
          <w:sz w:val="22"/>
          <w:szCs w:val="22"/>
        </w:rPr>
        <w:t>o</w:t>
      </w:r>
      <w:r>
        <w:rPr>
          <w:spacing w:val="7"/>
          <w:sz w:val="22"/>
          <w:szCs w:val="22"/>
        </w:rPr>
        <w:t>r</w:t>
      </w:r>
      <w:r>
        <w:rPr>
          <w:spacing w:val="-6"/>
          <w:sz w:val="22"/>
          <w:szCs w:val="22"/>
        </w:rPr>
        <w:t>m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7"/>
          <w:sz w:val="22"/>
          <w:szCs w:val="22"/>
        </w:rPr>
        <w:t>r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7"/>
          <w:sz w:val="22"/>
          <w:szCs w:val="22"/>
        </w:rPr>
        <w:t>a</w:t>
      </w:r>
      <w:r>
        <w:rPr>
          <w:spacing w:val="-6"/>
          <w:sz w:val="22"/>
          <w:szCs w:val="22"/>
        </w:rPr>
        <w:t>m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:</w:t>
      </w:r>
      <w:r>
        <w:rPr>
          <w:spacing w:val="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W</w:t>
      </w:r>
      <w:r>
        <w:rPr>
          <w:b/>
          <w:spacing w:val="2"/>
          <w:sz w:val="22"/>
          <w:szCs w:val="22"/>
        </w:rPr>
        <w:t>-</w:t>
      </w:r>
      <w:r>
        <w:rPr>
          <w:b/>
          <w:spacing w:val="1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cce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s</w:t>
      </w:r>
    </w:p>
    <w:p w:rsidR="0026358A" w:rsidRDefault="0026358A">
      <w:pPr>
        <w:spacing w:before="2" w:line="180" w:lineRule="exact"/>
        <w:rPr>
          <w:sz w:val="18"/>
          <w:szCs w:val="18"/>
        </w:rPr>
      </w:pPr>
    </w:p>
    <w:p w:rsidR="0026358A" w:rsidRDefault="005D4F37">
      <w:pPr>
        <w:ind w:left="461"/>
        <w:rPr>
          <w:sz w:val="22"/>
          <w:szCs w:val="22"/>
        </w:rPr>
      </w:pP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st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:  </w:t>
      </w: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oog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 xml:space="preserve"> Merc</w:t>
      </w:r>
      <w:r>
        <w:rPr>
          <w:b/>
          <w:spacing w:val="-7"/>
          <w:sz w:val="22"/>
          <w:szCs w:val="22"/>
        </w:rPr>
        <w:t>h</w:t>
      </w:r>
      <w:r>
        <w:rPr>
          <w:b/>
          <w:spacing w:val="5"/>
          <w:sz w:val="22"/>
          <w:szCs w:val="22"/>
        </w:rPr>
        <w:t>a</w:t>
      </w:r>
      <w:r>
        <w:rPr>
          <w:b/>
          <w:spacing w:val="-7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d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se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C</w:t>
      </w:r>
      <w:r>
        <w:rPr>
          <w:b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ll</w:t>
      </w:r>
      <w:r>
        <w:rPr>
          <w:b/>
          <w:spacing w:val="2"/>
          <w:sz w:val="22"/>
          <w:szCs w:val="22"/>
        </w:rPr>
        <w:t>ect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5"/>
          <w:sz w:val="22"/>
          <w:szCs w:val="22"/>
        </w:rPr>
        <w:t>o</w:t>
      </w:r>
      <w:r>
        <w:rPr>
          <w:b/>
          <w:sz w:val="22"/>
          <w:szCs w:val="22"/>
        </w:rPr>
        <w:t>n</w:t>
      </w:r>
    </w:p>
    <w:p w:rsidR="0026358A" w:rsidRDefault="0026358A">
      <w:pPr>
        <w:spacing w:before="8" w:line="160" w:lineRule="exact"/>
        <w:rPr>
          <w:sz w:val="17"/>
          <w:szCs w:val="17"/>
        </w:rPr>
      </w:pPr>
    </w:p>
    <w:p w:rsidR="0026358A" w:rsidRDefault="005D4F37">
      <w:pPr>
        <w:ind w:left="875"/>
      </w:pPr>
      <w:r>
        <w:pict>
          <v:shape id="_x0000_i1035" type="#_x0000_t75" style="width:5in;height:73.5pt">
            <v:imagedata r:id="rId14" o:title=""/>
          </v:shape>
        </w:pict>
      </w:r>
    </w:p>
    <w:p w:rsidR="0026358A" w:rsidRDefault="0026358A">
      <w:pPr>
        <w:spacing w:before="1" w:line="180" w:lineRule="exact"/>
        <w:rPr>
          <w:sz w:val="18"/>
          <w:szCs w:val="18"/>
        </w:rPr>
      </w:pPr>
    </w:p>
    <w:p w:rsidR="0026358A" w:rsidRDefault="005D4F37">
      <w:pPr>
        <w:ind w:left="1698"/>
      </w:pPr>
      <w:r>
        <w:pict>
          <v:shape id="_x0000_i1036" type="#_x0000_t75" style="width:272.5pt;height:220.5pt">
            <v:imagedata r:id="rId15" o:title=""/>
          </v:shape>
        </w:pict>
      </w:r>
    </w:p>
    <w:p w:rsidR="0026358A" w:rsidRDefault="0026358A">
      <w:pPr>
        <w:spacing w:before="1" w:line="180" w:lineRule="exact"/>
        <w:rPr>
          <w:sz w:val="18"/>
          <w:szCs w:val="18"/>
        </w:rPr>
      </w:pPr>
    </w:p>
    <w:p w:rsidR="0026358A" w:rsidRDefault="005D4F37">
      <w:pPr>
        <w:ind w:left="820"/>
        <w:sectPr w:rsidR="0026358A">
          <w:pgSz w:w="12240" w:h="15840"/>
          <w:pgMar w:top="1480" w:right="1460" w:bottom="280" w:left="1700" w:header="720" w:footer="720" w:gutter="0"/>
          <w:cols w:space="720"/>
        </w:sectPr>
      </w:pPr>
      <w:r>
        <w:pict>
          <v:shape id="_x0000_i1037" type="#_x0000_t75" style="width:5in;height:75pt">
            <v:imagedata r:id="rId16" o:title=""/>
          </v:shape>
        </w:pict>
      </w:r>
    </w:p>
    <w:p w:rsidR="0026358A" w:rsidRDefault="005D4F37">
      <w:pPr>
        <w:spacing w:before="100"/>
        <w:ind w:left="2083"/>
      </w:pPr>
      <w:r>
        <w:lastRenderedPageBreak/>
        <w:pict>
          <v:shape id="_x0000_i1038" type="#_x0000_t75" style="width:232pt;height:214.5pt">
            <v:imagedata r:id="rId17" o:title=""/>
          </v:shape>
        </w:pict>
      </w:r>
    </w:p>
    <w:sectPr w:rsidR="0026358A"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B4F91"/>
    <w:multiLevelType w:val="multilevel"/>
    <w:tmpl w:val="6A4A02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8A"/>
    <w:rsid w:val="0026358A"/>
    <w:rsid w:val="005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7BCE"/>
  <w15:docId w15:val="{5C48240E-203C-454F-A4CD-85A101D5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</Words>
  <Characters>1314</Characters>
  <Application>Microsoft Office Word</Application>
  <DocSecurity>0</DocSecurity>
  <Lines>10</Lines>
  <Paragraphs>3</Paragraphs>
  <ScaleCrop>false</ScaleCrop>
  <Company>University at Buffalo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shrutian@buffalo.edu</cp:lastModifiedBy>
  <cp:revision>2</cp:revision>
  <dcterms:created xsi:type="dcterms:W3CDTF">2017-09-23T19:45:00Z</dcterms:created>
  <dcterms:modified xsi:type="dcterms:W3CDTF">2017-09-23T19:45:00Z</dcterms:modified>
</cp:coreProperties>
</file>