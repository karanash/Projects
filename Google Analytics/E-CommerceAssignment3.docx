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281" w:rsidRDefault="00AA5281">
      <w:pPr>
        <w:spacing w:line="200" w:lineRule="exact"/>
      </w:pPr>
    </w:p>
    <w:p w:rsidR="00AA5281" w:rsidRDefault="00AA5281">
      <w:pPr>
        <w:spacing w:line="200" w:lineRule="exact"/>
      </w:pPr>
    </w:p>
    <w:p w:rsidR="00AA5281" w:rsidRDefault="00AA5281">
      <w:pPr>
        <w:spacing w:before="15" w:line="220" w:lineRule="exact"/>
        <w:rPr>
          <w:sz w:val="22"/>
          <w:szCs w:val="22"/>
        </w:rPr>
      </w:pPr>
    </w:p>
    <w:p w:rsidR="00AA5281" w:rsidRDefault="00356CB5">
      <w:pPr>
        <w:ind w:left="13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pt;height:310.5pt">
            <v:imagedata r:id="rId7" o:title=""/>
          </v:shape>
        </w:pict>
      </w:r>
    </w:p>
    <w:p w:rsidR="00AA5281" w:rsidRDefault="00AA5281">
      <w:pPr>
        <w:spacing w:before="9" w:line="100" w:lineRule="exact"/>
        <w:rPr>
          <w:sz w:val="10"/>
          <w:szCs w:val="10"/>
        </w:rPr>
      </w:pPr>
    </w:p>
    <w:p w:rsidR="00AA5281" w:rsidRDefault="00AA5281">
      <w:pPr>
        <w:spacing w:line="200" w:lineRule="exact"/>
      </w:pPr>
    </w:p>
    <w:p w:rsidR="00AA5281" w:rsidRDefault="00AA5281">
      <w:pPr>
        <w:spacing w:line="200" w:lineRule="exact"/>
      </w:pPr>
    </w:p>
    <w:p w:rsidR="00AA5281" w:rsidRDefault="00356CB5">
      <w:pPr>
        <w:spacing w:line="900" w:lineRule="exact"/>
        <w:ind w:left="100"/>
        <w:rPr>
          <w:sz w:val="84"/>
          <w:szCs w:val="84"/>
        </w:rPr>
      </w:pPr>
      <w:r>
        <w:rPr>
          <w:b/>
          <w:color w:val="695D46"/>
          <w:w w:val="82"/>
          <w:sz w:val="84"/>
          <w:szCs w:val="84"/>
        </w:rPr>
        <w:t>Assignment</w:t>
      </w:r>
      <w:r>
        <w:rPr>
          <w:b/>
          <w:color w:val="695D46"/>
          <w:spacing w:val="16"/>
          <w:w w:val="82"/>
          <w:sz w:val="84"/>
          <w:szCs w:val="84"/>
        </w:rPr>
        <w:t xml:space="preserve"> </w:t>
      </w:r>
      <w:r>
        <w:rPr>
          <w:b/>
          <w:color w:val="695D46"/>
          <w:sz w:val="84"/>
          <w:szCs w:val="84"/>
        </w:rPr>
        <w:t>3</w:t>
      </w:r>
    </w:p>
    <w:p w:rsidR="00AA5281" w:rsidRDefault="00AA5281">
      <w:pPr>
        <w:spacing w:before="12" w:line="220" w:lineRule="exact"/>
        <w:rPr>
          <w:sz w:val="22"/>
          <w:szCs w:val="22"/>
        </w:rPr>
      </w:pPr>
    </w:p>
    <w:p w:rsidR="00AA5281" w:rsidRDefault="00356CB5">
      <w:pPr>
        <w:ind w:left="100"/>
        <w:rPr>
          <w:sz w:val="28"/>
          <w:szCs w:val="28"/>
        </w:rPr>
      </w:pPr>
      <w:r>
        <w:rPr>
          <w:color w:val="695D46"/>
          <w:w w:val="90"/>
          <w:sz w:val="28"/>
          <w:szCs w:val="28"/>
        </w:rPr>
        <w:t>04</w:t>
      </w:r>
      <w:r>
        <w:rPr>
          <w:color w:val="695D46"/>
          <w:w w:val="71"/>
          <w:sz w:val="28"/>
          <w:szCs w:val="28"/>
        </w:rPr>
        <w:t>.</w:t>
      </w:r>
      <w:r>
        <w:rPr>
          <w:color w:val="695D46"/>
          <w:w w:val="90"/>
          <w:sz w:val="28"/>
          <w:szCs w:val="28"/>
        </w:rPr>
        <w:t>28</w:t>
      </w:r>
      <w:r>
        <w:rPr>
          <w:color w:val="695D46"/>
          <w:w w:val="71"/>
          <w:sz w:val="28"/>
          <w:szCs w:val="28"/>
        </w:rPr>
        <w:t>.</w:t>
      </w:r>
      <w:r>
        <w:rPr>
          <w:color w:val="695D46"/>
          <w:w w:val="90"/>
          <w:sz w:val="28"/>
          <w:szCs w:val="28"/>
        </w:rPr>
        <w:t>2017</w:t>
      </w:r>
    </w:p>
    <w:p w:rsidR="00AA5281" w:rsidRDefault="00AA5281">
      <w:pPr>
        <w:spacing w:before="1" w:line="160" w:lineRule="exact"/>
        <w:rPr>
          <w:sz w:val="17"/>
          <w:szCs w:val="17"/>
        </w:rPr>
      </w:pPr>
    </w:p>
    <w:p w:rsidR="00AA5281" w:rsidRDefault="00AA5281">
      <w:pPr>
        <w:spacing w:line="200" w:lineRule="exact"/>
      </w:pPr>
    </w:p>
    <w:p w:rsidR="00AA5281" w:rsidRDefault="00AA5281">
      <w:pPr>
        <w:spacing w:line="200" w:lineRule="exact"/>
      </w:pPr>
    </w:p>
    <w:p w:rsidR="00AA5281" w:rsidRDefault="0017239C">
      <w:pPr>
        <w:ind w:left="100"/>
        <w:rPr>
          <w:sz w:val="32"/>
          <w:szCs w:val="32"/>
        </w:rPr>
      </w:pPr>
      <w:r>
        <w:rPr>
          <w:color w:val="008575"/>
          <w:w w:val="69"/>
          <w:sz w:val="32"/>
          <w:szCs w:val="32"/>
        </w:rPr>
        <w:t xml:space="preserve">Author: </w:t>
      </w:r>
      <w:bookmarkStart w:id="0" w:name="_GoBack"/>
      <w:bookmarkEnd w:id="0"/>
      <w:r>
        <w:rPr>
          <w:color w:val="008575"/>
          <w:w w:val="69"/>
          <w:sz w:val="32"/>
          <w:szCs w:val="32"/>
        </w:rPr>
        <w:t>Karan Ashok</w:t>
      </w:r>
    </w:p>
    <w:p w:rsidR="00AA5281" w:rsidRDefault="00AA5281">
      <w:pPr>
        <w:spacing w:line="200" w:lineRule="exact"/>
      </w:pPr>
    </w:p>
    <w:p w:rsidR="00AA5281" w:rsidRDefault="00AA5281">
      <w:pPr>
        <w:spacing w:line="200" w:lineRule="exact"/>
      </w:pPr>
    </w:p>
    <w:p w:rsidR="00AA5281" w:rsidRDefault="00AA5281">
      <w:pPr>
        <w:spacing w:line="200" w:lineRule="exact"/>
      </w:pPr>
    </w:p>
    <w:p w:rsidR="00AA5281" w:rsidRDefault="00AA5281">
      <w:pPr>
        <w:spacing w:line="200" w:lineRule="exact"/>
      </w:pPr>
    </w:p>
    <w:p w:rsidR="00AA5281" w:rsidRDefault="00AA5281">
      <w:pPr>
        <w:spacing w:line="200" w:lineRule="exact"/>
      </w:pPr>
    </w:p>
    <w:p w:rsidR="00AA5281" w:rsidRDefault="00AA5281">
      <w:pPr>
        <w:spacing w:line="200" w:lineRule="exact"/>
      </w:pPr>
    </w:p>
    <w:p w:rsidR="00AA5281" w:rsidRDefault="00AA5281">
      <w:pPr>
        <w:spacing w:line="200" w:lineRule="exact"/>
      </w:pPr>
    </w:p>
    <w:p w:rsidR="00AA5281" w:rsidRDefault="00AA5281">
      <w:pPr>
        <w:spacing w:line="200" w:lineRule="exact"/>
      </w:pPr>
    </w:p>
    <w:p w:rsidR="00AA5281" w:rsidRDefault="00AA5281">
      <w:pPr>
        <w:spacing w:line="200" w:lineRule="exact"/>
      </w:pPr>
    </w:p>
    <w:p w:rsidR="00AA5281" w:rsidRDefault="00AA5281">
      <w:pPr>
        <w:spacing w:line="200" w:lineRule="exact"/>
      </w:pPr>
    </w:p>
    <w:p w:rsidR="00AA5281" w:rsidRDefault="00AA5281">
      <w:pPr>
        <w:spacing w:line="200" w:lineRule="exact"/>
      </w:pPr>
    </w:p>
    <w:p w:rsidR="00AA5281" w:rsidRDefault="00AA5281">
      <w:pPr>
        <w:spacing w:line="200" w:lineRule="exact"/>
      </w:pPr>
    </w:p>
    <w:p w:rsidR="00AA5281" w:rsidRDefault="00AA5281">
      <w:pPr>
        <w:spacing w:line="200" w:lineRule="exact"/>
      </w:pPr>
    </w:p>
    <w:p w:rsidR="00AA5281" w:rsidRDefault="00AA5281">
      <w:pPr>
        <w:spacing w:before="4" w:line="260" w:lineRule="exact"/>
        <w:rPr>
          <w:sz w:val="26"/>
          <w:szCs w:val="26"/>
        </w:rPr>
      </w:pPr>
    </w:p>
    <w:p w:rsidR="00AA5281" w:rsidRDefault="00356CB5">
      <w:pPr>
        <w:ind w:left="100"/>
        <w:rPr>
          <w:sz w:val="28"/>
          <w:szCs w:val="28"/>
        </w:rPr>
        <w:sectPr w:rsidR="00AA5281">
          <w:headerReference w:type="default" r:id="rId8"/>
          <w:pgSz w:w="12240" w:h="15840"/>
          <w:pgMar w:top="940" w:right="1340" w:bottom="280" w:left="1340" w:header="740" w:footer="0" w:gutter="0"/>
          <w:cols w:space="720"/>
        </w:sectPr>
      </w:pPr>
      <w:r>
        <w:rPr>
          <w:color w:val="695D46"/>
          <w:w w:val="74"/>
          <w:sz w:val="28"/>
          <w:szCs w:val="28"/>
        </w:rPr>
        <w:t>MGS</w:t>
      </w:r>
      <w:r>
        <w:rPr>
          <w:color w:val="695D46"/>
          <w:spacing w:val="-9"/>
          <w:w w:val="74"/>
          <w:sz w:val="28"/>
          <w:szCs w:val="28"/>
        </w:rPr>
        <w:t xml:space="preserve"> </w:t>
      </w:r>
      <w:proofErr w:type="gramStart"/>
      <w:r>
        <w:rPr>
          <w:color w:val="695D46"/>
          <w:w w:val="74"/>
          <w:sz w:val="28"/>
          <w:szCs w:val="28"/>
        </w:rPr>
        <w:t xml:space="preserve">659 </w:t>
      </w:r>
      <w:r>
        <w:rPr>
          <w:color w:val="695D46"/>
          <w:spacing w:val="23"/>
          <w:w w:val="74"/>
          <w:sz w:val="28"/>
          <w:szCs w:val="28"/>
        </w:rPr>
        <w:t xml:space="preserve"> </w:t>
      </w:r>
      <w:r>
        <w:rPr>
          <w:color w:val="695D46"/>
          <w:sz w:val="28"/>
          <w:szCs w:val="28"/>
        </w:rPr>
        <w:t>-</w:t>
      </w:r>
      <w:proofErr w:type="gramEnd"/>
      <w:r>
        <w:rPr>
          <w:color w:val="695D46"/>
          <w:spacing w:val="-23"/>
          <w:sz w:val="28"/>
          <w:szCs w:val="28"/>
        </w:rPr>
        <w:t xml:space="preserve"> </w:t>
      </w:r>
      <w:r>
        <w:rPr>
          <w:color w:val="695D46"/>
          <w:w w:val="72"/>
          <w:sz w:val="28"/>
          <w:szCs w:val="28"/>
        </w:rPr>
        <w:t>SEMINAR</w:t>
      </w:r>
      <w:r>
        <w:rPr>
          <w:color w:val="695D46"/>
          <w:spacing w:val="-4"/>
          <w:w w:val="72"/>
          <w:sz w:val="28"/>
          <w:szCs w:val="28"/>
        </w:rPr>
        <w:t xml:space="preserve"> </w:t>
      </w:r>
      <w:r>
        <w:rPr>
          <w:color w:val="695D46"/>
          <w:w w:val="72"/>
          <w:sz w:val="28"/>
          <w:szCs w:val="28"/>
        </w:rPr>
        <w:t>ON</w:t>
      </w:r>
      <w:r>
        <w:rPr>
          <w:color w:val="695D46"/>
          <w:spacing w:val="21"/>
          <w:w w:val="72"/>
          <w:sz w:val="28"/>
          <w:szCs w:val="28"/>
        </w:rPr>
        <w:t xml:space="preserve"> </w:t>
      </w:r>
      <w:r>
        <w:rPr>
          <w:color w:val="695D46"/>
          <w:w w:val="70"/>
          <w:sz w:val="28"/>
          <w:szCs w:val="28"/>
        </w:rPr>
        <w:t>E</w:t>
      </w:r>
      <w:r>
        <w:rPr>
          <w:color w:val="695D46"/>
          <w:w w:val="87"/>
          <w:sz w:val="28"/>
          <w:szCs w:val="28"/>
        </w:rPr>
        <w:t>-</w:t>
      </w:r>
      <w:r>
        <w:rPr>
          <w:color w:val="695D46"/>
          <w:w w:val="68"/>
          <w:sz w:val="28"/>
          <w:szCs w:val="28"/>
        </w:rPr>
        <w:t>C</w:t>
      </w:r>
      <w:r>
        <w:rPr>
          <w:color w:val="695D46"/>
          <w:w w:val="76"/>
          <w:sz w:val="28"/>
          <w:szCs w:val="28"/>
        </w:rPr>
        <w:t>O</w:t>
      </w:r>
      <w:r>
        <w:rPr>
          <w:color w:val="695D46"/>
          <w:w w:val="71"/>
          <w:sz w:val="28"/>
          <w:szCs w:val="28"/>
        </w:rPr>
        <w:t>MM</w:t>
      </w:r>
      <w:r>
        <w:rPr>
          <w:color w:val="695D46"/>
          <w:w w:val="70"/>
          <w:sz w:val="28"/>
          <w:szCs w:val="28"/>
        </w:rPr>
        <w:t>E</w:t>
      </w:r>
      <w:r>
        <w:rPr>
          <w:color w:val="695D46"/>
          <w:w w:val="72"/>
          <w:sz w:val="28"/>
          <w:szCs w:val="28"/>
        </w:rPr>
        <w:t>R</w:t>
      </w:r>
      <w:r>
        <w:rPr>
          <w:color w:val="695D46"/>
          <w:w w:val="68"/>
          <w:sz w:val="28"/>
          <w:szCs w:val="28"/>
        </w:rPr>
        <w:t>C</w:t>
      </w:r>
      <w:r>
        <w:rPr>
          <w:color w:val="695D46"/>
          <w:w w:val="70"/>
          <w:sz w:val="28"/>
          <w:szCs w:val="28"/>
        </w:rPr>
        <w:t>E</w:t>
      </w:r>
    </w:p>
    <w:p w:rsidR="00AA5281" w:rsidRDefault="00AA5281">
      <w:pPr>
        <w:spacing w:line="200" w:lineRule="exact"/>
      </w:pPr>
    </w:p>
    <w:p w:rsidR="00AA5281" w:rsidRDefault="00AA5281">
      <w:pPr>
        <w:spacing w:line="200" w:lineRule="exact"/>
      </w:pPr>
    </w:p>
    <w:p w:rsidR="00AA5281" w:rsidRDefault="00AA5281">
      <w:pPr>
        <w:spacing w:line="200" w:lineRule="exact"/>
      </w:pPr>
    </w:p>
    <w:p w:rsidR="00AA5281" w:rsidRDefault="00AA5281">
      <w:pPr>
        <w:spacing w:line="200" w:lineRule="exact"/>
      </w:pPr>
    </w:p>
    <w:p w:rsidR="00AA5281" w:rsidRDefault="00AA5281">
      <w:pPr>
        <w:spacing w:line="200" w:lineRule="exact"/>
      </w:pPr>
    </w:p>
    <w:p w:rsidR="00AA5281" w:rsidRDefault="00AA5281">
      <w:pPr>
        <w:spacing w:before="12" w:line="240" w:lineRule="exact"/>
        <w:rPr>
          <w:sz w:val="24"/>
          <w:szCs w:val="24"/>
        </w:rPr>
      </w:pPr>
    </w:p>
    <w:p w:rsidR="00AA5281" w:rsidRDefault="00356CB5">
      <w:pPr>
        <w:spacing w:before="7" w:line="321" w:lineRule="auto"/>
        <w:ind w:left="100" w:right="46"/>
        <w:jc w:val="both"/>
        <w:rPr>
          <w:sz w:val="36"/>
          <w:szCs w:val="36"/>
        </w:rPr>
      </w:pPr>
      <w:r>
        <w:rPr>
          <w:b/>
          <w:color w:val="FF5E0E"/>
          <w:w w:val="77"/>
          <w:sz w:val="36"/>
          <w:szCs w:val="36"/>
        </w:rPr>
        <w:t>What</w:t>
      </w:r>
      <w:r>
        <w:rPr>
          <w:b/>
          <w:color w:val="FF5E0E"/>
          <w:spacing w:val="41"/>
          <w:w w:val="77"/>
          <w:sz w:val="36"/>
          <w:szCs w:val="36"/>
        </w:rPr>
        <w:t xml:space="preserve"> </w:t>
      </w:r>
      <w:r>
        <w:rPr>
          <w:b/>
          <w:color w:val="FF5E0E"/>
          <w:w w:val="82"/>
          <w:sz w:val="36"/>
          <w:szCs w:val="36"/>
        </w:rPr>
        <w:t>a</w:t>
      </w:r>
      <w:r>
        <w:rPr>
          <w:b/>
          <w:color w:val="FF5E0E"/>
          <w:w w:val="66"/>
          <w:sz w:val="36"/>
          <w:szCs w:val="36"/>
        </w:rPr>
        <w:t>r</w:t>
      </w:r>
      <w:r>
        <w:rPr>
          <w:b/>
          <w:color w:val="FF5E0E"/>
          <w:w w:val="96"/>
          <w:sz w:val="36"/>
          <w:szCs w:val="36"/>
        </w:rPr>
        <w:t>e</w:t>
      </w:r>
      <w:r>
        <w:rPr>
          <w:b/>
          <w:color w:val="FF5E0E"/>
          <w:spacing w:val="15"/>
          <w:w w:val="96"/>
          <w:sz w:val="36"/>
          <w:szCs w:val="36"/>
        </w:rPr>
        <w:t xml:space="preserve"> </w:t>
      </w:r>
      <w:r>
        <w:rPr>
          <w:b/>
          <w:color w:val="FF5E0E"/>
          <w:w w:val="85"/>
          <w:sz w:val="36"/>
          <w:szCs w:val="36"/>
        </w:rPr>
        <w:t>the</w:t>
      </w:r>
      <w:r>
        <w:rPr>
          <w:b/>
          <w:color w:val="FF5E0E"/>
          <w:spacing w:val="23"/>
          <w:w w:val="85"/>
          <w:sz w:val="36"/>
          <w:szCs w:val="36"/>
        </w:rPr>
        <w:t xml:space="preserve"> </w:t>
      </w:r>
      <w:r>
        <w:rPr>
          <w:b/>
          <w:color w:val="FF5E0E"/>
          <w:w w:val="85"/>
          <w:sz w:val="36"/>
          <w:szCs w:val="36"/>
        </w:rPr>
        <w:t>five</w:t>
      </w:r>
      <w:r>
        <w:rPr>
          <w:b/>
          <w:color w:val="FF5E0E"/>
          <w:spacing w:val="10"/>
          <w:w w:val="85"/>
          <w:sz w:val="36"/>
          <w:szCs w:val="36"/>
        </w:rPr>
        <w:t xml:space="preserve"> </w:t>
      </w:r>
      <w:r>
        <w:rPr>
          <w:b/>
          <w:color w:val="FF5E0E"/>
          <w:w w:val="85"/>
          <w:sz w:val="36"/>
          <w:szCs w:val="36"/>
        </w:rPr>
        <w:t>most</w:t>
      </w:r>
      <w:r>
        <w:rPr>
          <w:b/>
          <w:color w:val="FF5E0E"/>
          <w:spacing w:val="11"/>
          <w:w w:val="85"/>
          <w:sz w:val="36"/>
          <w:szCs w:val="36"/>
        </w:rPr>
        <w:t xml:space="preserve"> </w:t>
      </w:r>
      <w:r>
        <w:rPr>
          <w:b/>
          <w:color w:val="FF5E0E"/>
          <w:w w:val="81"/>
          <w:sz w:val="36"/>
          <w:szCs w:val="36"/>
        </w:rPr>
        <w:t>i</w:t>
      </w:r>
      <w:r>
        <w:rPr>
          <w:b/>
          <w:color w:val="FF5E0E"/>
          <w:w w:val="79"/>
          <w:sz w:val="36"/>
          <w:szCs w:val="36"/>
        </w:rPr>
        <w:t>m</w:t>
      </w:r>
      <w:r>
        <w:rPr>
          <w:b/>
          <w:color w:val="FF5E0E"/>
          <w:w w:val="80"/>
          <w:sz w:val="36"/>
          <w:szCs w:val="36"/>
        </w:rPr>
        <w:t>p</w:t>
      </w:r>
      <w:r>
        <w:rPr>
          <w:b/>
          <w:color w:val="FF5E0E"/>
          <w:w w:val="89"/>
          <w:sz w:val="36"/>
          <w:szCs w:val="36"/>
        </w:rPr>
        <w:t>o</w:t>
      </w:r>
      <w:r>
        <w:rPr>
          <w:b/>
          <w:color w:val="FF5E0E"/>
          <w:w w:val="66"/>
          <w:sz w:val="36"/>
          <w:szCs w:val="36"/>
        </w:rPr>
        <w:t>r</w:t>
      </w:r>
      <w:r>
        <w:rPr>
          <w:b/>
          <w:color w:val="FF5E0E"/>
          <w:w w:val="87"/>
          <w:sz w:val="36"/>
          <w:szCs w:val="36"/>
        </w:rPr>
        <w:t>t</w:t>
      </w:r>
      <w:r>
        <w:rPr>
          <w:b/>
          <w:color w:val="FF5E0E"/>
          <w:w w:val="82"/>
          <w:sz w:val="36"/>
          <w:szCs w:val="36"/>
        </w:rPr>
        <w:t>a</w:t>
      </w:r>
      <w:r>
        <w:rPr>
          <w:b/>
          <w:color w:val="FF5E0E"/>
          <w:w w:val="80"/>
          <w:sz w:val="36"/>
          <w:szCs w:val="36"/>
        </w:rPr>
        <w:t>n</w:t>
      </w:r>
      <w:r>
        <w:rPr>
          <w:b/>
          <w:color w:val="FF5E0E"/>
          <w:w w:val="87"/>
          <w:sz w:val="36"/>
          <w:szCs w:val="36"/>
        </w:rPr>
        <w:t xml:space="preserve">t </w:t>
      </w:r>
      <w:r>
        <w:rPr>
          <w:b/>
          <w:color w:val="FF5E0E"/>
          <w:w w:val="66"/>
          <w:sz w:val="36"/>
          <w:szCs w:val="36"/>
        </w:rPr>
        <w:t>r</w:t>
      </w:r>
      <w:r>
        <w:rPr>
          <w:b/>
          <w:color w:val="FF5E0E"/>
          <w:w w:val="96"/>
          <w:sz w:val="36"/>
          <w:szCs w:val="36"/>
        </w:rPr>
        <w:t>e</w:t>
      </w:r>
      <w:r>
        <w:rPr>
          <w:b/>
          <w:color w:val="FF5E0E"/>
          <w:w w:val="80"/>
          <w:sz w:val="36"/>
          <w:szCs w:val="36"/>
        </w:rPr>
        <w:t>p</w:t>
      </w:r>
      <w:r>
        <w:rPr>
          <w:b/>
          <w:color w:val="FF5E0E"/>
          <w:w w:val="89"/>
          <w:sz w:val="36"/>
          <w:szCs w:val="36"/>
        </w:rPr>
        <w:t>o</w:t>
      </w:r>
      <w:r>
        <w:rPr>
          <w:b/>
          <w:color w:val="FF5E0E"/>
          <w:w w:val="66"/>
          <w:sz w:val="36"/>
          <w:szCs w:val="36"/>
        </w:rPr>
        <w:t>r</w:t>
      </w:r>
      <w:r>
        <w:rPr>
          <w:b/>
          <w:color w:val="FF5E0E"/>
          <w:w w:val="87"/>
          <w:sz w:val="36"/>
          <w:szCs w:val="36"/>
        </w:rPr>
        <w:t>t</w:t>
      </w:r>
      <w:r>
        <w:rPr>
          <w:b/>
          <w:color w:val="FF5E0E"/>
          <w:w w:val="96"/>
          <w:sz w:val="36"/>
          <w:szCs w:val="36"/>
        </w:rPr>
        <w:t>e</w:t>
      </w:r>
      <w:r>
        <w:rPr>
          <w:b/>
          <w:color w:val="FF5E0E"/>
          <w:w w:val="80"/>
          <w:sz w:val="36"/>
          <w:szCs w:val="36"/>
        </w:rPr>
        <w:t xml:space="preserve">d </w:t>
      </w:r>
      <w:r>
        <w:rPr>
          <w:b/>
          <w:color w:val="FF5E0E"/>
          <w:w w:val="79"/>
          <w:sz w:val="36"/>
          <w:szCs w:val="36"/>
        </w:rPr>
        <w:t>m</w:t>
      </w:r>
      <w:r>
        <w:rPr>
          <w:b/>
          <w:color w:val="FF5E0E"/>
          <w:w w:val="96"/>
          <w:sz w:val="36"/>
          <w:szCs w:val="36"/>
        </w:rPr>
        <w:t>e</w:t>
      </w:r>
      <w:r>
        <w:rPr>
          <w:b/>
          <w:color w:val="FF5E0E"/>
          <w:w w:val="87"/>
          <w:sz w:val="36"/>
          <w:szCs w:val="36"/>
        </w:rPr>
        <w:t>t</w:t>
      </w:r>
      <w:r>
        <w:rPr>
          <w:b/>
          <w:color w:val="FF5E0E"/>
          <w:w w:val="66"/>
          <w:sz w:val="36"/>
          <w:szCs w:val="36"/>
        </w:rPr>
        <w:t>r</w:t>
      </w:r>
      <w:r>
        <w:rPr>
          <w:b/>
          <w:color w:val="FF5E0E"/>
          <w:w w:val="81"/>
          <w:sz w:val="36"/>
          <w:szCs w:val="36"/>
        </w:rPr>
        <w:t>i</w:t>
      </w:r>
      <w:r>
        <w:rPr>
          <w:b/>
          <w:color w:val="FF5E0E"/>
          <w:w w:val="79"/>
          <w:sz w:val="36"/>
          <w:szCs w:val="36"/>
        </w:rPr>
        <w:t>c</w:t>
      </w:r>
      <w:r>
        <w:rPr>
          <w:b/>
          <w:color w:val="FF5E0E"/>
          <w:w w:val="89"/>
          <w:sz w:val="36"/>
          <w:szCs w:val="36"/>
        </w:rPr>
        <w:t xml:space="preserve">s </w:t>
      </w:r>
      <w:r>
        <w:rPr>
          <w:b/>
          <w:color w:val="FF5E0E"/>
          <w:w w:val="80"/>
          <w:sz w:val="36"/>
          <w:szCs w:val="36"/>
        </w:rPr>
        <w:t>in</w:t>
      </w:r>
      <w:r>
        <w:rPr>
          <w:b/>
          <w:color w:val="FF5E0E"/>
          <w:spacing w:val="19"/>
          <w:w w:val="80"/>
          <w:sz w:val="36"/>
          <w:szCs w:val="36"/>
        </w:rPr>
        <w:t xml:space="preserve"> </w:t>
      </w:r>
      <w:r>
        <w:rPr>
          <w:b/>
          <w:color w:val="FF5E0E"/>
          <w:w w:val="64"/>
          <w:sz w:val="36"/>
          <w:szCs w:val="36"/>
        </w:rPr>
        <w:t>G</w:t>
      </w:r>
      <w:r>
        <w:rPr>
          <w:b/>
          <w:color w:val="FF5E0E"/>
          <w:w w:val="89"/>
          <w:sz w:val="36"/>
          <w:szCs w:val="36"/>
        </w:rPr>
        <w:t>oo</w:t>
      </w:r>
      <w:r>
        <w:rPr>
          <w:b/>
          <w:color w:val="FF5E0E"/>
          <w:w w:val="88"/>
          <w:sz w:val="36"/>
          <w:szCs w:val="36"/>
        </w:rPr>
        <w:t>g</w:t>
      </w:r>
      <w:r>
        <w:rPr>
          <w:b/>
          <w:color w:val="FF5E0E"/>
          <w:w w:val="87"/>
          <w:sz w:val="36"/>
          <w:szCs w:val="36"/>
        </w:rPr>
        <w:t>l</w:t>
      </w:r>
      <w:r>
        <w:rPr>
          <w:b/>
          <w:color w:val="FF5E0E"/>
          <w:w w:val="96"/>
          <w:sz w:val="36"/>
          <w:szCs w:val="36"/>
        </w:rPr>
        <w:t xml:space="preserve">e </w:t>
      </w:r>
      <w:r>
        <w:rPr>
          <w:b/>
          <w:color w:val="FF5E0E"/>
          <w:w w:val="69"/>
          <w:sz w:val="36"/>
          <w:szCs w:val="36"/>
        </w:rPr>
        <w:t>A</w:t>
      </w:r>
      <w:r>
        <w:rPr>
          <w:b/>
          <w:color w:val="FF5E0E"/>
          <w:w w:val="80"/>
          <w:sz w:val="36"/>
          <w:szCs w:val="36"/>
        </w:rPr>
        <w:t>n</w:t>
      </w:r>
      <w:r>
        <w:rPr>
          <w:b/>
          <w:color w:val="FF5E0E"/>
          <w:w w:val="82"/>
          <w:sz w:val="36"/>
          <w:szCs w:val="36"/>
        </w:rPr>
        <w:t>a</w:t>
      </w:r>
      <w:r>
        <w:rPr>
          <w:b/>
          <w:color w:val="FF5E0E"/>
          <w:w w:val="87"/>
          <w:sz w:val="36"/>
          <w:szCs w:val="36"/>
        </w:rPr>
        <w:t>l</w:t>
      </w:r>
      <w:r>
        <w:rPr>
          <w:b/>
          <w:color w:val="FF5E0E"/>
          <w:w w:val="80"/>
          <w:sz w:val="36"/>
          <w:szCs w:val="36"/>
        </w:rPr>
        <w:t>y</w:t>
      </w:r>
      <w:r>
        <w:rPr>
          <w:b/>
          <w:color w:val="FF5E0E"/>
          <w:w w:val="87"/>
          <w:sz w:val="36"/>
          <w:szCs w:val="36"/>
        </w:rPr>
        <w:t>t</w:t>
      </w:r>
      <w:r>
        <w:rPr>
          <w:b/>
          <w:color w:val="FF5E0E"/>
          <w:w w:val="81"/>
          <w:sz w:val="36"/>
          <w:szCs w:val="36"/>
        </w:rPr>
        <w:t>i</w:t>
      </w:r>
      <w:r>
        <w:rPr>
          <w:b/>
          <w:color w:val="FF5E0E"/>
          <w:w w:val="79"/>
          <w:sz w:val="36"/>
          <w:szCs w:val="36"/>
        </w:rPr>
        <w:t>c</w:t>
      </w:r>
      <w:r>
        <w:rPr>
          <w:b/>
          <w:color w:val="FF5E0E"/>
          <w:w w:val="89"/>
          <w:sz w:val="36"/>
          <w:szCs w:val="36"/>
        </w:rPr>
        <w:t>s</w:t>
      </w:r>
      <w:r>
        <w:rPr>
          <w:b/>
          <w:color w:val="FF5E0E"/>
          <w:w w:val="56"/>
          <w:sz w:val="36"/>
          <w:szCs w:val="36"/>
        </w:rPr>
        <w:t xml:space="preserve">’ </w:t>
      </w:r>
      <w:r>
        <w:rPr>
          <w:b/>
          <w:color w:val="FF5E0E"/>
          <w:w w:val="64"/>
          <w:sz w:val="36"/>
          <w:szCs w:val="36"/>
        </w:rPr>
        <w:t>E</w:t>
      </w:r>
      <w:r>
        <w:rPr>
          <w:b/>
          <w:color w:val="FF5E0E"/>
          <w:w w:val="79"/>
          <w:sz w:val="36"/>
          <w:szCs w:val="36"/>
        </w:rPr>
        <w:t>v</w:t>
      </w:r>
      <w:r>
        <w:rPr>
          <w:b/>
          <w:color w:val="FF5E0E"/>
          <w:w w:val="96"/>
          <w:sz w:val="36"/>
          <w:szCs w:val="36"/>
        </w:rPr>
        <w:t>e</w:t>
      </w:r>
      <w:r>
        <w:rPr>
          <w:b/>
          <w:color w:val="FF5E0E"/>
          <w:w w:val="80"/>
          <w:sz w:val="36"/>
          <w:szCs w:val="36"/>
        </w:rPr>
        <w:t>n</w:t>
      </w:r>
      <w:r>
        <w:rPr>
          <w:b/>
          <w:color w:val="FF5E0E"/>
          <w:w w:val="87"/>
          <w:sz w:val="36"/>
          <w:szCs w:val="36"/>
        </w:rPr>
        <w:t>t</w:t>
      </w:r>
      <w:r>
        <w:rPr>
          <w:b/>
          <w:color w:val="FF5E0E"/>
          <w:spacing w:val="43"/>
          <w:w w:val="87"/>
          <w:sz w:val="36"/>
          <w:szCs w:val="36"/>
        </w:rPr>
        <w:t xml:space="preserve"> </w:t>
      </w:r>
      <w:r>
        <w:rPr>
          <w:b/>
          <w:color w:val="FF5E0E"/>
          <w:w w:val="79"/>
          <w:sz w:val="36"/>
          <w:szCs w:val="36"/>
        </w:rPr>
        <w:t>Tracking</w:t>
      </w:r>
      <w:r>
        <w:rPr>
          <w:b/>
          <w:color w:val="FF5E0E"/>
          <w:spacing w:val="37"/>
          <w:w w:val="79"/>
          <w:sz w:val="36"/>
          <w:szCs w:val="36"/>
        </w:rPr>
        <w:t xml:space="preserve"> </w:t>
      </w:r>
      <w:proofErr w:type="gramStart"/>
      <w:r>
        <w:rPr>
          <w:b/>
          <w:color w:val="FF5E0E"/>
          <w:w w:val="79"/>
          <w:sz w:val="36"/>
          <w:szCs w:val="36"/>
        </w:rPr>
        <w:t>and  why</w:t>
      </w:r>
      <w:proofErr w:type="gramEnd"/>
      <w:r>
        <w:rPr>
          <w:b/>
          <w:color w:val="FF5E0E"/>
          <w:w w:val="79"/>
          <w:sz w:val="36"/>
          <w:szCs w:val="36"/>
        </w:rPr>
        <w:t>?</w:t>
      </w:r>
      <w:r>
        <w:rPr>
          <w:b/>
          <w:color w:val="FF5E0E"/>
          <w:spacing w:val="68"/>
          <w:w w:val="79"/>
          <w:sz w:val="36"/>
          <w:szCs w:val="36"/>
        </w:rPr>
        <w:t xml:space="preserve"> </w:t>
      </w:r>
      <w:proofErr w:type="gramStart"/>
      <w:r>
        <w:rPr>
          <w:b/>
          <w:color w:val="FF5E0E"/>
          <w:w w:val="79"/>
          <w:sz w:val="36"/>
          <w:szCs w:val="36"/>
        </w:rPr>
        <w:t xml:space="preserve">Also </w:t>
      </w:r>
      <w:r>
        <w:rPr>
          <w:b/>
          <w:color w:val="FF5E0E"/>
          <w:spacing w:val="5"/>
          <w:w w:val="79"/>
          <w:sz w:val="36"/>
          <w:szCs w:val="36"/>
        </w:rPr>
        <w:t xml:space="preserve"> </w:t>
      </w:r>
      <w:r>
        <w:rPr>
          <w:b/>
          <w:color w:val="FF5E0E"/>
          <w:w w:val="79"/>
          <w:sz w:val="36"/>
          <w:szCs w:val="36"/>
        </w:rPr>
        <w:t>Report</w:t>
      </w:r>
      <w:proofErr w:type="gramEnd"/>
      <w:r>
        <w:rPr>
          <w:b/>
          <w:color w:val="FF5E0E"/>
          <w:spacing w:val="57"/>
          <w:w w:val="79"/>
          <w:sz w:val="36"/>
          <w:szCs w:val="36"/>
        </w:rPr>
        <w:t xml:space="preserve"> </w:t>
      </w:r>
      <w:r>
        <w:rPr>
          <w:b/>
          <w:color w:val="FF5E0E"/>
          <w:w w:val="79"/>
          <w:sz w:val="36"/>
          <w:szCs w:val="36"/>
        </w:rPr>
        <w:t xml:space="preserve">the </w:t>
      </w:r>
      <w:r>
        <w:rPr>
          <w:b/>
          <w:color w:val="FF5E0E"/>
          <w:spacing w:val="14"/>
          <w:w w:val="79"/>
          <w:sz w:val="36"/>
          <w:szCs w:val="36"/>
        </w:rPr>
        <w:t xml:space="preserve"> </w:t>
      </w:r>
      <w:r>
        <w:rPr>
          <w:b/>
          <w:color w:val="FF5E0E"/>
          <w:w w:val="79"/>
          <w:sz w:val="36"/>
          <w:szCs w:val="36"/>
        </w:rPr>
        <w:t xml:space="preserve">actual </w:t>
      </w:r>
      <w:r>
        <w:rPr>
          <w:b/>
          <w:color w:val="FF5E0E"/>
          <w:spacing w:val="6"/>
          <w:w w:val="79"/>
          <w:sz w:val="36"/>
          <w:szCs w:val="36"/>
        </w:rPr>
        <w:t xml:space="preserve"> </w:t>
      </w:r>
      <w:r>
        <w:rPr>
          <w:b/>
          <w:color w:val="FF5E0E"/>
          <w:w w:val="79"/>
          <w:sz w:val="36"/>
          <w:szCs w:val="36"/>
        </w:rPr>
        <w:t>Data</w:t>
      </w:r>
      <w:r>
        <w:rPr>
          <w:b/>
          <w:color w:val="FF5E0E"/>
          <w:spacing w:val="54"/>
          <w:w w:val="79"/>
          <w:sz w:val="36"/>
          <w:szCs w:val="36"/>
        </w:rPr>
        <w:t xml:space="preserve"> </w:t>
      </w:r>
      <w:r>
        <w:rPr>
          <w:b/>
          <w:color w:val="FF5E0E"/>
          <w:w w:val="69"/>
          <w:sz w:val="36"/>
          <w:szCs w:val="36"/>
        </w:rPr>
        <w:t>A</w:t>
      </w:r>
      <w:r>
        <w:rPr>
          <w:b/>
          <w:color w:val="FF5E0E"/>
          <w:w w:val="89"/>
          <w:sz w:val="36"/>
          <w:szCs w:val="36"/>
        </w:rPr>
        <w:t>sso</w:t>
      </w:r>
      <w:r>
        <w:rPr>
          <w:b/>
          <w:color w:val="FF5E0E"/>
          <w:w w:val="79"/>
          <w:sz w:val="36"/>
          <w:szCs w:val="36"/>
        </w:rPr>
        <w:t>c</w:t>
      </w:r>
      <w:r>
        <w:rPr>
          <w:b/>
          <w:color w:val="FF5E0E"/>
          <w:w w:val="81"/>
          <w:sz w:val="36"/>
          <w:szCs w:val="36"/>
        </w:rPr>
        <w:t>i</w:t>
      </w:r>
      <w:r>
        <w:rPr>
          <w:b/>
          <w:color w:val="FF5E0E"/>
          <w:w w:val="82"/>
          <w:sz w:val="36"/>
          <w:szCs w:val="36"/>
        </w:rPr>
        <w:t>a</w:t>
      </w:r>
      <w:r>
        <w:rPr>
          <w:b/>
          <w:color w:val="FF5E0E"/>
          <w:w w:val="87"/>
          <w:sz w:val="36"/>
          <w:szCs w:val="36"/>
        </w:rPr>
        <w:t>t</w:t>
      </w:r>
      <w:r>
        <w:rPr>
          <w:b/>
          <w:color w:val="FF5E0E"/>
          <w:w w:val="96"/>
          <w:sz w:val="36"/>
          <w:szCs w:val="36"/>
        </w:rPr>
        <w:t>e</w:t>
      </w:r>
      <w:r>
        <w:rPr>
          <w:b/>
          <w:color w:val="FF5E0E"/>
          <w:w w:val="80"/>
          <w:sz w:val="36"/>
          <w:szCs w:val="36"/>
        </w:rPr>
        <w:t>d</w:t>
      </w:r>
      <w:r>
        <w:rPr>
          <w:b/>
          <w:color w:val="FF5E0E"/>
          <w:spacing w:val="28"/>
          <w:w w:val="80"/>
          <w:sz w:val="36"/>
          <w:szCs w:val="36"/>
        </w:rPr>
        <w:t xml:space="preserve"> </w:t>
      </w:r>
      <w:r>
        <w:rPr>
          <w:b/>
          <w:color w:val="FF5E0E"/>
          <w:w w:val="82"/>
          <w:sz w:val="36"/>
          <w:szCs w:val="36"/>
        </w:rPr>
        <w:t>w</w:t>
      </w:r>
      <w:r>
        <w:rPr>
          <w:b/>
          <w:color w:val="FF5E0E"/>
          <w:w w:val="81"/>
          <w:sz w:val="36"/>
          <w:szCs w:val="36"/>
        </w:rPr>
        <w:t>i</w:t>
      </w:r>
      <w:r>
        <w:rPr>
          <w:b/>
          <w:color w:val="FF5E0E"/>
          <w:w w:val="87"/>
          <w:sz w:val="36"/>
          <w:szCs w:val="36"/>
        </w:rPr>
        <w:t>t</w:t>
      </w:r>
      <w:r>
        <w:rPr>
          <w:b/>
          <w:color w:val="FF5E0E"/>
          <w:w w:val="80"/>
          <w:sz w:val="36"/>
          <w:szCs w:val="36"/>
        </w:rPr>
        <w:t xml:space="preserve">h </w:t>
      </w:r>
      <w:r>
        <w:rPr>
          <w:b/>
          <w:color w:val="FF5E0E"/>
          <w:w w:val="89"/>
          <w:sz w:val="36"/>
          <w:szCs w:val="36"/>
        </w:rPr>
        <w:t>these</w:t>
      </w:r>
      <w:r>
        <w:rPr>
          <w:b/>
          <w:color w:val="FF5E0E"/>
          <w:spacing w:val="-4"/>
          <w:w w:val="89"/>
          <w:sz w:val="36"/>
          <w:szCs w:val="36"/>
        </w:rPr>
        <w:t xml:space="preserve"> </w:t>
      </w:r>
      <w:r>
        <w:rPr>
          <w:b/>
          <w:color w:val="FF5E0E"/>
          <w:w w:val="70"/>
          <w:sz w:val="36"/>
          <w:szCs w:val="36"/>
        </w:rPr>
        <w:t>M</w:t>
      </w:r>
      <w:r>
        <w:rPr>
          <w:b/>
          <w:color w:val="FF5E0E"/>
          <w:w w:val="96"/>
          <w:sz w:val="36"/>
          <w:szCs w:val="36"/>
        </w:rPr>
        <w:t>e</w:t>
      </w:r>
      <w:r>
        <w:rPr>
          <w:b/>
          <w:color w:val="FF5E0E"/>
          <w:w w:val="87"/>
          <w:sz w:val="36"/>
          <w:szCs w:val="36"/>
        </w:rPr>
        <w:t>t</w:t>
      </w:r>
      <w:r>
        <w:rPr>
          <w:b/>
          <w:color w:val="FF5E0E"/>
          <w:w w:val="66"/>
          <w:sz w:val="36"/>
          <w:szCs w:val="36"/>
        </w:rPr>
        <w:t>r</w:t>
      </w:r>
      <w:r>
        <w:rPr>
          <w:b/>
          <w:color w:val="FF5E0E"/>
          <w:w w:val="81"/>
          <w:sz w:val="36"/>
          <w:szCs w:val="36"/>
        </w:rPr>
        <w:t>i</w:t>
      </w:r>
      <w:r>
        <w:rPr>
          <w:b/>
          <w:color w:val="FF5E0E"/>
          <w:w w:val="79"/>
          <w:sz w:val="36"/>
          <w:szCs w:val="36"/>
        </w:rPr>
        <w:t>c</w:t>
      </w:r>
      <w:r>
        <w:rPr>
          <w:b/>
          <w:color w:val="FF5E0E"/>
          <w:w w:val="89"/>
          <w:sz w:val="36"/>
          <w:szCs w:val="36"/>
        </w:rPr>
        <w:t>s</w:t>
      </w:r>
      <w:r>
        <w:rPr>
          <w:b/>
          <w:color w:val="FF5E0E"/>
          <w:w w:val="84"/>
          <w:sz w:val="36"/>
          <w:szCs w:val="36"/>
        </w:rPr>
        <w:t>.</w:t>
      </w:r>
    </w:p>
    <w:p w:rsidR="00AA5281" w:rsidRDefault="00AA5281">
      <w:pPr>
        <w:spacing w:before="7" w:line="120" w:lineRule="exact"/>
        <w:rPr>
          <w:sz w:val="12"/>
          <w:szCs w:val="12"/>
        </w:rPr>
      </w:pPr>
    </w:p>
    <w:p w:rsidR="00AA5281" w:rsidRDefault="00AA5281">
      <w:pPr>
        <w:spacing w:line="200" w:lineRule="exact"/>
      </w:pPr>
    </w:p>
    <w:p w:rsidR="00AA5281" w:rsidRDefault="00356CB5">
      <w:pPr>
        <w:ind w:left="284" w:right="6286"/>
        <w:jc w:val="center"/>
        <w:rPr>
          <w:sz w:val="32"/>
          <w:szCs w:val="32"/>
        </w:rPr>
      </w:pPr>
      <w:r>
        <w:rPr>
          <w:color w:val="008575"/>
          <w:w w:val="76"/>
          <w:sz w:val="32"/>
          <w:szCs w:val="32"/>
        </w:rPr>
        <w:t xml:space="preserve">I.    </w:t>
      </w:r>
      <w:r>
        <w:rPr>
          <w:color w:val="008575"/>
          <w:spacing w:val="45"/>
          <w:w w:val="76"/>
          <w:sz w:val="32"/>
          <w:szCs w:val="32"/>
        </w:rPr>
        <w:t xml:space="preserve"> </w:t>
      </w:r>
      <w:r>
        <w:rPr>
          <w:color w:val="008575"/>
          <w:w w:val="76"/>
          <w:sz w:val="32"/>
          <w:szCs w:val="32"/>
        </w:rPr>
        <w:t>E-</w:t>
      </w:r>
      <w:proofErr w:type="gramStart"/>
      <w:r>
        <w:rPr>
          <w:color w:val="008575"/>
          <w:w w:val="76"/>
          <w:sz w:val="32"/>
          <w:szCs w:val="32"/>
        </w:rPr>
        <w:t xml:space="preserve">Commerce </w:t>
      </w:r>
      <w:r>
        <w:rPr>
          <w:color w:val="008575"/>
          <w:spacing w:val="40"/>
          <w:w w:val="76"/>
          <w:sz w:val="32"/>
          <w:szCs w:val="32"/>
        </w:rPr>
        <w:t xml:space="preserve"> </w:t>
      </w:r>
      <w:r>
        <w:rPr>
          <w:color w:val="008575"/>
          <w:w w:val="73"/>
          <w:sz w:val="32"/>
          <w:szCs w:val="32"/>
        </w:rPr>
        <w:t>T</w:t>
      </w:r>
      <w:r>
        <w:rPr>
          <w:color w:val="008575"/>
          <w:w w:val="82"/>
          <w:sz w:val="32"/>
          <w:szCs w:val="32"/>
        </w:rPr>
        <w:t>r</w:t>
      </w:r>
      <w:r>
        <w:rPr>
          <w:color w:val="008575"/>
          <w:w w:val="90"/>
          <w:sz w:val="32"/>
          <w:szCs w:val="32"/>
        </w:rPr>
        <w:t>a</w:t>
      </w:r>
      <w:r>
        <w:rPr>
          <w:color w:val="008575"/>
          <w:w w:val="80"/>
          <w:sz w:val="32"/>
          <w:szCs w:val="32"/>
        </w:rPr>
        <w:t>c</w:t>
      </w:r>
      <w:r>
        <w:rPr>
          <w:color w:val="008575"/>
          <w:w w:val="77"/>
          <w:sz w:val="32"/>
          <w:szCs w:val="32"/>
        </w:rPr>
        <w:t>k</w:t>
      </w:r>
      <w:r>
        <w:rPr>
          <w:color w:val="008575"/>
          <w:w w:val="78"/>
          <w:sz w:val="32"/>
          <w:szCs w:val="32"/>
        </w:rPr>
        <w:t>i</w:t>
      </w:r>
      <w:r>
        <w:rPr>
          <w:color w:val="008575"/>
          <w:w w:val="87"/>
          <w:sz w:val="32"/>
          <w:szCs w:val="32"/>
        </w:rPr>
        <w:t>n</w:t>
      </w:r>
      <w:r>
        <w:rPr>
          <w:color w:val="008575"/>
          <w:w w:val="86"/>
          <w:sz w:val="32"/>
          <w:szCs w:val="32"/>
        </w:rPr>
        <w:t>g</w:t>
      </w:r>
      <w:proofErr w:type="gramEnd"/>
    </w:p>
    <w:p w:rsidR="00AA5281" w:rsidRDefault="00AA5281">
      <w:pPr>
        <w:spacing w:line="120" w:lineRule="exact"/>
        <w:rPr>
          <w:sz w:val="13"/>
          <w:szCs w:val="13"/>
        </w:rPr>
      </w:pPr>
    </w:p>
    <w:p w:rsidR="00AA5281" w:rsidRDefault="00356CB5">
      <w:pPr>
        <w:spacing w:line="298" w:lineRule="auto"/>
        <w:ind w:left="820" w:right="65"/>
        <w:jc w:val="both"/>
        <w:rPr>
          <w:sz w:val="22"/>
          <w:szCs w:val="22"/>
        </w:rPr>
      </w:pPr>
      <w:proofErr w:type="gramStart"/>
      <w:r>
        <w:rPr>
          <w:color w:val="695D46"/>
          <w:w w:val="83"/>
          <w:sz w:val="22"/>
          <w:szCs w:val="22"/>
        </w:rPr>
        <w:t>I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7"/>
          <w:sz w:val="22"/>
          <w:szCs w:val="22"/>
        </w:rPr>
        <w:t xml:space="preserve"> </w:t>
      </w:r>
      <w:r>
        <w:rPr>
          <w:color w:val="695D46"/>
          <w:spacing w:val="2"/>
          <w:w w:val="127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is</w:t>
      </w:r>
      <w:proofErr w:type="gramEnd"/>
      <w:r>
        <w:rPr>
          <w:color w:val="695D46"/>
          <w:sz w:val="22"/>
          <w:szCs w:val="22"/>
        </w:rPr>
        <w:t xml:space="preserve">  of </w:t>
      </w:r>
      <w:r>
        <w:rPr>
          <w:color w:val="695D46"/>
          <w:spacing w:val="9"/>
          <w:sz w:val="22"/>
          <w:szCs w:val="22"/>
        </w:rPr>
        <w:t xml:space="preserve"> </w:t>
      </w:r>
      <w:r>
        <w:rPr>
          <w:color w:val="695D46"/>
          <w:w w:val="121"/>
          <w:sz w:val="22"/>
          <w:szCs w:val="22"/>
        </w:rPr>
        <w:t>utmost</w:t>
      </w:r>
      <w:r>
        <w:rPr>
          <w:color w:val="695D46"/>
          <w:spacing w:val="35"/>
          <w:w w:val="121"/>
          <w:sz w:val="22"/>
          <w:szCs w:val="22"/>
        </w:rPr>
        <w:t xml:space="preserve"> 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2"/>
          <w:sz w:val="22"/>
          <w:szCs w:val="22"/>
        </w:rPr>
        <w:t>p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spacing w:val="42"/>
          <w:w w:val="126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to</w:t>
      </w:r>
      <w:r>
        <w:rPr>
          <w:color w:val="695D46"/>
          <w:spacing w:val="30"/>
          <w:w w:val="122"/>
          <w:sz w:val="22"/>
          <w:szCs w:val="22"/>
        </w:rPr>
        <w:t xml:space="preserve"> 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d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01"/>
          <w:sz w:val="22"/>
          <w:szCs w:val="22"/>
        </w:rPr>
        <w:t>f</w:t>
      </w:r>
      <w:r>
        <w:rPr>
          <w:color w:val="695D46"/>
          <w:sz w:val="22"/>
          <w:szCs w:val="22"/>
        </w:rPr>
        <w:t>y</w:t>
      </w:r>
      <w:r>
        <w:rPr>
          <w:color w:val="695D46"/>
          <w:spacing w:val="42"/>
          <w:sz w:val="22"/>
          <w:szCs w:val="22"/>
        </w:rPr>
        <w:t xml:space="preserve"> </w:t>
      </w:r>
      <w:r>
        <w:rPr>
          <w:color w:val="695D46"/>
          <w:w w:val="121"/>
          <w:sz w:val="22"/>
          <w:szCs w:val="22"/>
        </w:rPr>
        <w:t>the</w:t>
      </w:r>
      <w:r>
        <w:rPr>
          <w:color w:val="695D46"/>
          <w:spacing w:val="40"/>
          <w:w w:val="121"/>
          <w:sz w:val="22"/>
          <w:szCs w:val="22"/>
        </w:rPr>
        <w:t xml:space="preserve"> </w:t>
      </w:r>
      <w:r>
        <w:rPr>
          <w:color w:val="695D46"/>
          <w:w w:val="121"/>
          <w:sz w:val="22"/>
          <w:szCs w:val="22"/>
        </w:rPr>
        <w:t>source</w:t>
      </w:r>
      <w:r>
        <w:rPr>
          <w:color w:val="695D46"/>
          <w:spacing w:val="23"/>
          <w:w w:val="121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of </w:t>
      </w:r>
      <w:r>
        <w:rPr>
          <w:color w:val="695D46"/>
          <w:spacing w:val="9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your </w:t>
      </w:r>
      <w:r>
        <w:rPr>
          <w:color w:val="695D46"/>
          <w:spacing w:val="49"/>
          <w:sz w:val="22"/>
          <w:szCs w:val="22"/>
        </w:rPr>
        <w:t xml:space="preserve"> </w:t>
      </w:r>
      <w:r>
        <w:rPr>
          <w:color w:val="695D46"/>
          <w:w w:val="119"/>
          <w:sz w:val="22"/>
          <w:szCs w:val="22"/>
        </w:rPr>
        <w:t>custome</w:t>
      </w:r>
      <w:r>
        <w:rPr>
          <w:color w:val="695D46"/>
          <w:w w:val="119"/>
          <w:sz w:val="22"/>
          <w:szCs w:val="22"/>
        </w:rPr>
        <w:t>rs.</w:t>
      </w:r>
      <w:r>
        <w:rPr>
          <w:color w:val="695D46"/>
          <w:spacing w:val="36"/>
          <w:w w:val="119"/>
          <w:sz w:val="22"/>
          <w:szCs w:val="22"/>
        </w:rPr>
        <w:t xml:space="preserve"> </w:t>
      </w:r>
      <w:r>
        <w:rPr>
          <w:color w:val="695D46"/>
          <w:w w:val="94"/>
          <w:sz w:val="22"/>
          <w:szCs w:val="22"/>
        </w:rPr>
        <w:t>C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22"/>
          <w:sz w:val="22"/>
          <w:szCs w:val="22"/>
        </w:rPr>
        <w:t>nn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09"/>
          <w:sz w:val="22"/>
          <w:szCs w:val="22"/>
        </w:rPr>
        <w:t xml:space="preserve">g </w:t>
      </w:r>
      <w:r>
        <w:rPr>
          <w:color w:val="695D46"/>
          <w:w w:val="119"/>
          <w:sz w:val="22"/>
          <w:szCs w:val="22"/>
        </w:rPr>
        <w:t>ecommerce</w:t>
      </w:r>
      <w:r>
        <w:rPr>
          <w:color w:val="695D46"/>
          <w:spacing w:val="7"/>
          <w:w w:val="119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spacing w:val="17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of</w:t>
      </w:r>
      <w:r>
        <w:rPr>
          <w:color w:val="695D46"/>
          <w:spacing w:val="40"/>
          <w:sz w:val="22"/>
          <w:szCs w:val="22"/>
        </w:rPr>
        <w:t xml:space="preserve"> </w:t>
      </w:r>
      <w:r>
        <w:rPr>
          <w:color w:val="695D46"/>
          <w:w w:val="124"/>
          <w:sz w:val="22"/>
          <w:szCs w:val="22"/>
        </w:rPr>
        <w:t>the</w:t>
      </w:r>
      <w:r>
        <w:rPr>
          <w:color w:val="695D46"/>
          <w:spacing w:val="5"/>
          <w:w w:val="124"/>
          <w:sz w:val="22"/>
          <w:szCs w:val="22"/>
        </w:rPr>
        <w:t xml:space="preserve"> </w:t>
      </w:r>
      <w:r>
        <w:rPr>
          <w:color w:val="695D46"/>
          <w:w w:val="107"/>
          <w:sz w:val="22"/>
          <w:szCs w:val="22"/>
        </w:rPr>
        <w:t>w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bs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spacing w:val="17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to</w:t>
      </w:r>
      <w:r>
        <w:rPr>
          <w:color w:val="695D46"/>
          <w:spacing w:val="6"/>
          <w:w w:val="122"/>
          <w:sz w:val="22"/>
          <w:szCs w:val="22"/>
        </w:rPr>
        <w:t xml:space="preserve"> </w:t>
      </w:r>
      <w:r>
        <w:rPr>
          <w:color w:val="695D46"/>
          <w:w w:val="109"/>
          <w:sz w:val="22"/>
          <w:szCs w:val="22"/>
        </w:rPr>
        <w:t>g</w:t>
      </w:r>
      <w:r>
        <w:rPr>
          <w:color w:val="695D46"/>
          <w:w w:val="120"/>
          <w:sz w:val="22"/>
          <w:szCs w:val="22"/>
        </w:rPr>
        <w:t>oo</w:t>
      </w:r>
      <w:r>
        <w:rPr>
          <w:color w:val="695D46"/>
          <w:w w:val="109"/>
          <w:sz w:val="22"/>
          <w:szCs w:val="22"/>
        </w:rPr>
        <w:t>g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sz w:val="22"/>
          <w:szCs w:val="22"/>
        </w:rPr>
        <w:t>y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1"/>
          <w:sz w:val="22"/>
          <w:szCs w:val="22"/>
        </w:rPr>
        <w:t>and</w:t>
      </w:r>
      <w:r>
        <w:rPr>
          <w:color w:val="695D46"/>
          <w:spacing w:val="-3"/>
          <w:w w:val="121"/>
          <w:sz w:val="22"/>
          <w:szCs w:val="22"/>
        </w:rPr>
        <w:t xml:space="preserve"> </w:t>
      </w:r>
      <w:r>
        <w:rPr>
          <w:color w:val="695D46"/>
          <w:w w:val="121"/>
          <w:sz w:val="22"/>
          <w:szCs w:val="22"/>
        </w:rPr>
        <w:t>gather</w:t>
      </w:r>
      <w:r>
        <w:rPr>
          <w:color w:val="695D46"/>
          <w:spacing w:val="-8"/>
          <w:w w:val="121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all</w:t>
      </w:r>
      <w:r>
        <w:rPr>
          <w:color w:val="695D46"/>
          <w:spacing w:val="15"/>
          <w:sz w:val="22"/>
          <w:szCs w:val="22"/>
        </w:rPr>
        <w:t xml:space="preserve"> </w:t>
      </w:r>
      <w:r>
        <w:rPr>
          <w:color w:val="695D46"/>
          <w:w w:val="124"/>
          <w:sz w:val="22"/>
          <w:szCs w:val="22"/>
        </w:rPr>
        <w:t>the</w:t>
      </w:r>
      <w:r>
        <w:rPr>
          <w:color w:val="695D46"/>
          <w:spacing w:val="-10"/>
          <w:w w:val="124"/>
          <w:sz w:val="22"/>
          <w:szCs w:val="22"/>
        </w:rPr>
        <w:t xml:space="preserve"> 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2"/>
          <w:sz w:val="22"/>
          <w:szCs w:val="22"/>
        </w:rPr>
        <w:t>p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d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5"/>
          <w:sz w:val="22"/>
          <w:szCs w:val="22"/>
        </w:rPr>
        <w:t xml:space="preserve">a </w:t>
      </w:r>
      <w:r>
        <w:rPr>
          <w:color w:val="695D46"/>
          <w:w w:val="118"/>
          <w:sz w:val="22"/>
          <w:szCs w:val="22"/>
        </w:rPr>
        <w:t>such</w:t>
      </w:r>
      <w:r>
        <w:rPr>
          <w:color w:val="695D46"/>
          <w:spacing w:val="39"/>
          <w:w w:val="118"/>
          <w:sz w:val="22"/>
          <w:szCs w:val="22"/>
        </w:rPr>
        <w:t xml:space="preserve"> </w:t>
      </w:r>
      <w:proofErr w:type="gramStart"/>
      <w:r>
        <w:rPr>
          <w:color w:val="695D46"/>
          <w:sz w:val="22"/>
          <w:szCs w:val="22"/>
        </w:rPr>
        <w:t xml:space="preserve">as </w:t>
      </w:r>
      <w:r>
        <w:rPr>
          <w:color w:val="695D46"/>
          <w:spacing w:val="20"/>
          <w:sz w:val="22"/>
          <w:szCs w:val="22"/>
        </w:rPr>
        <w:t xml:space="preserve"> </w:t>
      </w:r>
      <w:r>
        <w:rPr>
          <w:color w:val="695D46"/>
          <w:w w:val="121"/>
          <w:sz w:val="22"/>
          <w:szCs w:val="22"/>
        </w:rPr>
        <w:t>number</w:t>
      </w:r>
      <w:proofErr w:type="gramEnd"/>
      <w:r>
        <w:rPr>
          <w:color w:val="695D46"/>
          <w:spacing w:val="26"/>
          <w:w w:val="121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of  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p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sz w:val="22"/>
          <w:szCs w:val="22"/>
        </w:rPr>
        <w:t>v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spacing w:val="32"/>
          <w:w w:val="126"/>
          <w:sz w:val="22"/>
          <w:szCs w:val="22"/>
        </w:rPr>
        <w:t xml:space="preserve"> 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2"/>
          <w:sz w:val="22"/>
          <w:szCs w:val="22"/>
        </w:rPr>
        <w:t>us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rs</w:t>
      </w:r>
      <w:r>
        <w:rPr>
          <w:color w:val="695D46"/>
          <w:w w:val="98"/>
          <w:sz w:val="22"/>
          <w:szCs w:val="22"/>
        </w:rPr>
        <w:t>,</w:t>
      </w:r>
      <w:r>
        <w:rPr>
          <w:color w:val="695D46"/>
          <w:spacing w:val="32"/>
          <w:w w:val="98"/>
          <w:sz w:val="22"/>
          <w:szCs w:val="22"/>
        </w:rPr>
        <w:t xml:space="preserve"> 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96"/>
          <w:sz w:val="22"/>
          <w:szCs w:val="22"/>
        </w:rPr>
        <w:t>-</w:t>
      </w:r>
      <w:r>
        <w:rPr>
          <w:color w:val="695D46"/>
          <w:w w:val="101"/>
          <w:sz w:val="22"/>
          <w:szCs w:val="22"/>
        </w:rPr>
        <w:t>f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spacing w:val="32"/>
          <w:w w:val="126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dur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09"/>
          <w:sz w:val="22"/>
          <w:szCs w:val="22"/>
        </w:rPr>
        <w:t>g</w:t>
      </w:r>
      <w:r>
        <w:rPr>
          <w:color w:val="695D46"/>
          <w:spacing w:val="32"/>
          <w:w w:val="109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which </w:t>
      </w:r>
      <w:r>
        <w:rPr>
          <w:color w:val="695D46"/>
          <w:spacing w:val="38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pur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2"/>
          <w:sz w:val="22"/>
          <w:szCs w:val="22"/>
        </w:rPr>
        <w:t>h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09"/>
          <w:sz w:val="22"/>
          <w:szCs w:val="22"/>
        </w:rPr>
        <w:t>g</w:t>
      </w:r>
      <w:r>
        <w:rPr>
          <w:color w:val="695D46"/>
          <w:spacing w:val="32"/>
          <w:w w:val="109"/>
          <w:sz w:val="22"/>
          <w:szCs w:val="22"/>
        </w:rPr>
        <w:t xml:space="preserve"> 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01"/>
          <w:sz w:val="22"/>
          <w:szCs w:val="22"/>
        </w:rPr>
        <w:t xml:space="preserve">f </w:t>
      </w:r>
      <w:r>
        <w:rPr>
          <w:color w:val="695D46"/>
          <w:w w:val="120"/>
          <w:sz w:val="22"/>
          <w:szCs w:val="22"/>
        </w:rPr>
        <w:t>products</w:t>
      </w:r>
      <w:r>
        <w:rPr>
          <w:color w:val="695D46"/>
          <w:spacing w:val="-8"/>
          <w:w w:val="120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in</w:t>
      </w:r>
      <w:r>
        <w:rPr>
          <w:color w:val="695D46"/>
          <w:spacing w:val="21"/>
          <w:sz w:val="22"/>
          <w:szCs w:val="22"/>
        </w:rPr>
        <w:t xml:space="preserve"> 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04"/>
          <w:sz w:val="22"/>
          <w:szCs w:val="22"/>
        </w:rPr>
        <w:t>x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2"/>
          <w:sz w:val="22"/>
          <w:szCs w:val="22"/>
        </w:rPr>
        <w:t>u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w w:val="98"/>
          <w:sz w:val="22"/>
          <w:szCs w:val="22"/>
        </w:rPr>
        <w:t>,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pr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01"/>
          <w:sz w:val="22"/>
          <w:szCs w:val="22"/>
        </w:rPr>
        <w:t>f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w w:val="109"/>
          <w:sz w:val="22"/>
          <w:szCs w:val="22"/>
        </w:rPr>
        <w:t>g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3"/>
          <w:sz w:val="22"/>
          <w:szCs w:val="22"/>
        </w:rPr>
        <w:t>per</w:t>
      </w:r>
      <w:r>
        <w:rPr>
          <w:color w:val="695D46"/>
          <w:spacing w:val="-10"/>
          <w:w w:val="123"/>
          <w:sz w:val="22"/>
          <w:szCs w:val="22"/>
        </w:rPr>
        <w:t xml:space="preserve"> 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2"/>
          <w:sz w:val="22"/>
          <w:szCs w:val="22"/>
        </w:rPr>
        <w:t>us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w w:val="98"/>
          <w:sz w:val="22"/>
          <w:szCs w:val="22"/>
        </w:rPr>
        <w:t>,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06"/>
          <w:sz w:val="22"/>
          <w:szCs w:val="22"/>
        </w:rPr>
        <w:t>.</w:t>
      </w:r>
    </w:p>
    <w:p w:rsidR="00AA5281" w:rsidRDefault="00AA5281">
      <w:pPr>
        <w:spacing w:before="9" w:line="120" w:lineRule="exact"/>
        <w:rPr>
          <w:sz w:val="12"/>
          <w:szCs w:val="12"/>
        </w:rPr>
      </w:pPr>
    </w:p>
    <w:p w:rsidR="00AA5281" w:rsidRDefault="00AA5281">
      <w:pPr>
        <w:spacing w:line="200" w:lineRule="exact"/>
      </w:pPr>
    </w:p>
    <w:p w:rsidR="00AA5281" w:rsidRDefault="00356CB5">
      <w:pPr>
        <w:ind w:left="254"/>
        <w:rPr>
          <w:sz w:val="32"/>
          <w:szCs w:val="32"/>
        </w:rPr>
      </w:pPr>
      <w:r>
        <w:rPr>
          <w:color w:val="008575"/>
          <w:w w:val="78"/>
          <w:sz w:val="32"/>
          <w:szCs w:val="32"/>
        </w:rPr>
        <w:t xml:space="preserve">II.    </w:t>
      </w:r>
      <w:r>
        <w:rPr>
          <w:color w:val="008575"/>
          <w:spacing w:val="23"/>
          <w:w w:val="78"/>
          <w:sz w:val="32"/>
          <w:szCs w:val="32"/>
        </w:rPr>
        <w:t xml:space="preserve"> </w:t>
      </w:r>
      <w:r>
        <w:rPr>
          <w:color w:val="008575"/>
          <w:w w:val="78"/>
          <w:sz w:val="32"/>
          <w:szCs w:val="32"/>
        </w:rPr>
        <w:t>Page</w:t>
      </w:r>
      <w:r>
        <w:rPr>
          <w:color w:val="008575"/>
          <w:spacing w:val="62"/>
          <w:w w:val="78"/>
          <w:sz w:val="32"/>
          <w:szCs w:val="32"/>
        </w:rPr>
        <w:t xml:space="preserve"> </w:t>
      </w:r>
      <w:r>
        <w:rPr>
          <w:color w:val="008575"/>
          <w:w w:val="64"/>
          <w:sz w:val="32"/>
          <w:szCs w:val="32"/>
        </w:rPr>
        <w:t>V</w:t>
      </w:r>
      <w:r>
        <w:rPr>
          <w:color w:val="008575"/>
          <w:w w:val="78"/>
          <w:sz w:val="32"/>
          <w:szCs w:val="32"/>
        </w:rPr>
        <w:t>i</w:t>
      </w:r>
      <w:r>
        <w:rPr>
          <w:color w:val="008575"/>
          <w:w w:val="93"/>
          <w:sz w:val="32"/>
          <w:szCs w:val="32"/>
        </w:rPr>
        <w:t>e</w:t>
      </w:r>
      <w:r>
        <w:rPr>
          <w:color w:val="008575"/>
          <w:w w:val="81"/>
          <w:sz w:val="32"/>
          <w:szCs w:val="32"/>
        </w:rPr>
        <w:t>w</w:t>
      </w:r>
      <w:r>
        <w:rPr>
          <w:color w:val="008575"/>
          <w:w w:val="86"/>
          <w:sz w:val="32"/>
          <w:szCs w:val="32"/>
        </w:rPr>
        <w:t>s</w:t>
      </w:r>
      <w:r>
        <w:rPr>
          <w:color w:val="008575"/>
          <w:spacing w:val="-12"/>
          <w:sz w:val="32"/>
          <w:szCs w:val="32"/>
        </w:rPr>
        <w:t xml:space="preserve"> </w:t>
      </w:r>
      <w:r>
        <w:rPr>
          <w:color w:val="008575"/>
          <w:w w:val="80"/>
          <w:sz w:val="32"/>
          <w:szCs w:val="32"/>
        </w:rPr>
        <w:t>by</w:t>
      </w:r>
      <w:r>
        <w:rPr>
          <w:color w:val="008575"/>
          <w:spacing w:val="6"/>
          <w:w w:val="80"/>
          <w:sz w:val="32"/>
          <w:szCs w:val="32"/>
        </w:rPr>
        <w:t xml:space="preserve"> </w:t>
      </w:r>
      <w:r>
        <w:rPr>
          <w:color w:val="008575"/>
          <w:w w:val="76"/>
          <w:sz w:val="32"/>
          <w:szCs w:val="32"/>
        </w:rPr>
        <w:t>S</w:t>
      </w:r>
      <w:r>
        <w:rPr>
          <w:color w:val="008575"/>
          <w:w w:val="86"/>
          <w:sz w:val="32"/>
          <w:szCs w:val="32"/>
        </w:rPr>
        <w:t>ou</w:t>
      </w:r>
      <w:r>
        <w:rPr>
          <w:color w:val="008575"/>
          <w:w w:val="82"/>
          <w:sz w:val="32"/>
          <w:szCs w:val="32"/>
        </w:rPr>
        <w:t>r</w:t>
      </w:r>
      <w:r>
        <w:rPr>
          <w:color w:val="008575"/>
          <w:w w:val="80"/>
          <w:sz w:val="32"/>
          <w:szCs w:val="32"/>
        </w:rPr>
        <w:t>c</w:t>
      </w:r>
      <w:r>
        <w:rPr>
          <w:color w:val="008575"/>
          <w:w w:val="93"/>
          <w:sz w:val="32"/>
          <w:szCs w:val="32"/>
        </w:rPr>
        <w:t>e</w:t>
      </w:r>
    </w:p>
    <w:p w:rsidR="00AA5281" w:rsidRDefault="00AA5281">
      <w:pPr>
        <w:spacing w:line="120" w:lineRule="exact"/>
        <w:rPr>
          <w:sz w:val="13"/>
          <w:szCs w:val="13"/>
        </w:rPr>
      </w:pPr>
    </w:p>
    <w:p w:rsidR="00AA5281" w:rsidRDefault="00356CB5">
      <w:pPr>
        <w:spacing w:line="298" w:lineRule="auto"/>
        <w:ind w:left="820" w:right="69"/>
        <w:jc w:val="both"/>
        <w:rPr>
          <w:sz w:val="22"/>
          <w:szCs w:val="22"/>
        </w:rPr>
      </w:pPr>
      <w:proofErr w:type="gramStart"/>
      <w:r>
        <w:rPr>
          <w:color w:val="695D46"/>
          <w:w w:val="83"/>
          <w:sz w:val="22"/>
          <w:szCs w:val="22"/>
        </w:rPr>
        <w:t>I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7"/>
          <w:sz w:val="22"/>
          <w:szCs w:val="22"/>
        </w:rPr>
        <w:t xml:space="preserve"> </w:t>
      </w:r>
      <w:r>
        <w:rPr>
          <w:color w:val="695D46"/>
          <w:spacing w:val="15"/>
          <w:w w:val="127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h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w w:val="122"/>
          <w:sz w:val="22"/>
          <w:szCs w:val="22"/>
        </w:rPr>
        <w:t>ps</w:t>
      </w:r>
      <w:proofErr w:type="gramEnd"/>
      <w:r>
        <w:rPr>
          <w:color w:val="695D46"/>
          <w:w w:val="122"/>
          <w:sz w:val="22"/>
          <w:szCs w:val="22"/>
        </w:rPr>
        <w:t xml:space="preserve"> </w:t>
      </w:r>
      <w:r>
        <w:rPr>
          <w:color w:val="695D46"/>
          <w:spacing w:val="15"/>
          <w:w w:val="122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us  </w:t>
      </w:r>
      <w:r>
        <w:rPr>
          <w:color w:val="695D46"/>
          <w:spacing w:val="3"/>
          <w:sz w:val="22"/>
          <w:szCs w:val="22"/>
        </w:rPr>
        <w:t xml:space="preserve"> 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d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01"/>
          <w:sz w:val="22"/>
          <w:szCs w:val="22"/>
        </w:rPr>
        <w:t>f</w:t>
      </w:r>
      <w:r>
        <w:rPr>
          <w:color w:val="695D46"/>
          <w:sz w:val="22"/>
          <w:szCs w:val="22"/>
        </w:rPr>
        <w:t xml:space="preserve">y  which  </w:t>
      </w:r>
      <w:r>
        <w:rPr>
          <w:color w:val="695D46"/>
          <w:spacing w:val="6"/>
          <w:sz w:val="22"/>
          <w:szCs w:val="22"/>
        </w:rPr>
        <w:t xml:space="preserve"> 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w w:val="104"/>
          <w:sz w:val="22"/>
          <w:szCs w:val="22"/>
        </w:rPr>
        <w:t>k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09"/>
          <w:sz w:val="22"/>
          <w:szCs w:val="22"/>
        </w:rPr>
        <w:t xml:space="preserve">g  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d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u</w:t>
      </w:r>
      <w:r>
        <w:rPr>
          <w:color w:val="695D46"/>
          <w:w w:val="119"/>
          <w:sz w:val="22"/>
          <w:szCs w:val="22"/>
        </w:rPr>
        <w:t xml:space="preserve">m  </w:t>
      </w:r>
      <w:r>
        <w:rPr>
          <w:color w:val="695D46"/>
          <w:sz w:val="22"/>
          <w:szCs w:val="22"/>
        </w:rPr>
        <w:t xml:space="preserve">is </w:t>
      </w:r>
      <w:r>
        <w:rPr>
          <w:color w:val="695D46"/>
          <w:spacing w:val="13"/>
          <w:sz w:val="22"/>
          <w:szCs w:val="22"/>
        </w:rPr>
        <w:t xml:space="preserve"> </w:t>
      </w:r>
      <w:r>
        <w:rPr>
          <w:color w:val="695D46"/>
          <w:w w:val="124"/>
          <w:sz w:val="22"/>
          <w:szCs w:val="22"/>
        </w:rPr>
        <w:t>best</w:t>
      </w:r>
      <w:r>
        <w:rPr>
          <w:color w:val="695D46"/>
          <w:spacing w:val="42"/>
          <w:w w:val="124"/>
          <w:sz w:val="22"/>
          <w:szCs w:val="22"/>
        </w:rPr>
        <w:t xml:space="preserve"> </w:t>
      </w:r>
      <w:r>
        <w:rPr>
          <w:color w:val="695D46"/>
          <w:w w:val="124"/>
          <w:sz w:val="22"/>
          <w:szCs w:val="22"/>
        </w:rPr>
        <w:t>at</w:t>
      </w:r>
      <w:r>
        <w:rPr>
          <w:color w:val="695D46"/>
          <w:spacing w:val="45"/>
          <w:w w:val="124"/>
          <w:sz w:val="22"/>
          <w:szCs w:val="22"/>
        </w:rPr>
        <w:t xml:space="preserve"> 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7"/>
          <w:sz w:val="22"/>
          <w:szCs w:val="22"/>
        </w:rPr>
        <w:t>tt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09"/>
          <w:sz w:val="22"/>
          <w:szCs w:val="22"/>
        </w:rPr>
        <w:t>g  visits</w:t>
      </w:r>
      <w:r>
        <w:rPr>
          <w:color w:val="695D46"/>
          <w:spacing w:val="51"/>
          <w:w w:val="109"/>
          <w:sz w:val="22"/>
          <w:szCs w:val="22"/>
        </w:rPr>
        <w:t xml:space="preserve"> </w:t>
      </w:r>
      <w:r>
        <w:rPr>
          <w:color w:val="695D46"/>
          <w:w w:val="109"/>
          <w:sz w:val="22"/>
          <w:szCs w:val="22"/>
        </w:rPr>
        <w:t xml:space="preserve">to </w:t>
      </w:r>
      <w:r>
        <w:rPr>
          <w:color w:val="695D46"/>
          <w:spacing w:val="13"/>
          <w:w w:val="109"/>
          <w:sz w:val="22"/>
          <w:szCs w:val="22"/>
        </w:rPr>
        <w:t xml:space="preserve"> 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22"/>
          <w:sz w:val="22"/>
          <w:szCs w:val="22"/>
        </w:rPr>
        <w:t xml:space="preserve">ur </w:t>
      </w:r>
      <w:r>
        <w:rPr>
          <w:color w:val="695D46"/>
          <w:w w:val="120"/>
          <w:sz w:val="22"/>
          <w:szCs w:val="22"/>
        </w:rPr>
        <w:t>content</w:t>
      </w:r>
      <w:r>
        <w:rPr>
          <w:color w:val="695D46"/>
          <w:spacing w:val="12"/>
          <w:w w:val="120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p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w w:val="98"/>
          <w:sz w:val="22"/>
          <w:szCs w:val="22"/>
        </w:rPr>
        <w:t>,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and</w:t>
      </w:r>
      <w:r>
        <w:rPr>
          <w:color w:val="695D46"/>
          <w:spacing w:val="-7"/>
          <w:w w:val="122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h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w w:val="122"/>
          <w:sz w:val="22"/>
          <w:szCs w:val="22"/>
        </w:rPr>
        <w:t>p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in</w:t>
      </w:r>
      <w:r>
        <w:rPr>
          <w:color w:val="695D46"/>
          <w:spacing w:val="21"/>
          <w:sz w:val="22"/>
          <w:szCs w:val="22"/>
        </w:rPr>
        <w:t xml:space="preserve"> </w:t>
      </w:r>
      <w:r>
        <w:rPr>
          <w:color w:val="695D46"/>
          <w:w w:val="101"/>
          <w:sz w:val="22"/>
          <w:szCs w:val="22"/>
        </w:rPr>
        <w:t>f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09"/>
          <w:sz w:val="22"/>
          <w:szCs w:val="22"/>
        </w:rPr>
        <w:t>g</w:t>
      </w:r>
      <w:r>
        <w:rPr>
          <w:color w:val="695D46"/>
          <w:w w:val="122"/>
          <w:sz w:val="22"/>
          <w:szCs w:val="22"/>
        </w:rPr>
        <w:t>ur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3"/>
          <w:sz w:val="22"/>
          <w:szCs w:val="22"/>
        </w:rPr>
        <w:t>out</w:t>
      </w:r>
      <w:r>
        <w:rPr>
          <w:color w:val="695D46"/>
          <w:spacing w:val="-13"/>
          <w:w w:val="123"/>
          <w:sz w:val="22"/>
          <w:szCs w:val="22"/>
        </w:rPr>
        <w:t xml:space="preserve"> </w:t>
      </w:r>
      <w:r>
        <w:rPr>
          <w:color w:val="695D46"/>
          <w:w w:val="123"/>
          <w:sz w:val="22"/>
          <w:szCs w:val="22"/>
        </w:rPr>
        <w:t>the</w:t>
      </w:r>
      <w:r>
        <w:rPr>
          <w:color w:val="695D46"/>
          <w:spacing w:val="-6"/>
          <w:w w:val="123"/>
          <w:sz w:val="22"/>
          <w:szCs w:val="22"/>
        </w:rPr>
        <w:t xml:space="preserve"> 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2"/>
          <w:sz w:val="22"/>
          <w:szCs w:val="22"/>
        </w:rPr>
        <w:t>pr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sz w:val="22"/>
          <w:szCs w:val="22"/>
        </w:rPr>
        <w:t>v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on</w:t>
      </w:r>
      <w:r>
        <w:rPr>
          <w:color w:val="695D46"/>
          <w:spacing w:val="48"/>
          <w:sz w:val="22"/>
          <w:szCs w:val="22"/>
        </w:rPr>
        <w:t xml:space="preserve"> 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04"/>
          <w:sz w:val="22"/>
          <w:szCs w:val="22"/>
        </w:rPr>
        <w:t>x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09"/>
          <w:sz w:val="22"/>
          <w:szCs w:val="22"/>
        </w:rPr>
        <w:t>g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p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to</w:t>
      </w:r>
      <w:r>
        <w:rPr>
          <w:color w:val="695D46"/>
          <w:spacing w:val="-9"/>
          <w:w w:val="122"/>
          <w:sz w:val="22"/>
          <w:szCs w:val="22"/>
        </w:rPr>
        <w:t xml:space="preserve"> 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7"/>
          <w:sz w:val="22"/>
          <w:szCs w:val="22"/>
        </w:rPr>
        <w:t>tt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7"/>
          <w:sz w:val="22"/>
          <w:szCs w:val="22"/>
        </w:rPr>
        <w:t xml:space="preserve">t </w:t>
      </w:r>
      <w:r>
        <w:rPr>
          <w:color w:val="695D46"/>
          <w:w w:val="121"/>
          <w:sz w:val="22"/>
          <w:szCs w:val="22"/>
        </w:rPr>
        <w:t>more</w:t>
      </w:r>
      <w:r>
        <w:rPr>
          <w:color w:val="695D46"/>
          <w:spacing w:val="-8"/>
          <w:w w:val="121"/>
          <w:sz w:val="22"/>
          <w:szCs w:val="22"/>
        </w:rPr>
        <w:t xml:space="preserve"> 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01"/>
          <w:sz w:val="22"/>
          <w:szCs w:val="22"/>
        </w:rPr>
        <w:t>ff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06"/>
          <w:sz w:val="22"/>
          <w:szCs w:val="22"/>
        </w:rPr>
        <w:t>.</w:t>
      </w:r>
    </w:p>
    <w:p w:rsidR="00AA5281" w:rsidRDefault="00AA5281">
      <w:pPr>
        <w:spacing w:before="2" w:line="120" w:lineRule="exact"/>
        <w:rPr>
          <w:sz w:val="12"/>
          <w:szCs w:val="12"/>
        </w:rPr>
      </w:pPr>
    </w:p>
    <w:p w:rsidR="00AA5281" w:rsidRDefault="00356CB5">
      <w:pPr>
        <w:spacing w:line="298" w:lineRule="auto"/>
        <w:ind w:left="820" w:right="66"/>
        <w:jc w:val="both"/>
        <w:rPr>
          <w:sz w:val="22"/>
          <w:szCs w:val="22"/>
        </w:rPr>
      </w:pPr>
      <w:r>
        <w:rPr>
          <w:color w:val="695D46"/>
          <w:w w:val="118"/>
          <w:sz w:val="22"/>
          <w:szCs w:val="22"/>
        </w:rPr>
        <w:t>Performance</w:t>
      </w:r>
      <w:r>
        <w:rPr>
          <w:color w:val="695D46"/>
          <w:spacing w:val="29"/>
          <w:w w:val="118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of</w:t>
      </w:r>
      <w:r>
        <w:rPr>
          <w:color w:val="695D46"/>
          <w:spacing w:val="45"/>
          <w:sz w:val="22"/>
          <w:szCs w:val="22"/>
        </w:rPr>
        <w:t xml:space="preserve"> 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nd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sz w:val="22"/>
          <w:szCs w:val="22"/>
        </w:rPr>
        <w:t>v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du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spacing w:val="23"/>
          <w:w w:val="91"/>
          <w:sz w:val="22"/>
          <w:szCs w:val="22"/>
        </w:rPr>
        <w:t xml:space="preserve"> </w:t>
      </w:r>
      <w:r>
        <w:rPr>
          <w:color w:val="695D46"/>
          <w:w w:val="120"/>
          <w:sz w:val="22"/>
          <w:szCs w:val="22"/>
        </w:rPr>
        <w:t>content</w:t>
      </w:r>
      <w:r>
        <w:rPr>
          <w:color w:val="695D46"/>
          <w:spacing w:val="18"/>
          <w:w w:val="120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p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spacing w:val="23"/>
          <w:w w:val="122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can </w:t>
      </w:r>
      <w:r>
        <w:rPr>
          <w:color w:val="695D46"/>
          <w:spacing w:val="23"/>
          <w:sz w:val="22"/>
          <w:szCs w:val="22"/>
        </w:rPr>
        <w:t xml:space="preserve"> </w:t>
      </w:r>
      <w:r>
        <w:rPr>
          <w:color w:val="695D46"/>
          <w:w w:val="120"/>
          <w:sz w:val="22"/>
          <w:szCs w:val="22"/>
        </w:rPr>
        <w:t>be</w:t>
      </w:r>
      <w:r>
        <w:rPr>
          <w:color w:val="695D46"/>
          <w:spacing w:val="20"/>
          <w:w w:val="120"/>
          <w:sz w:val="22"/>
          <w:szCs w:val="22"/>
        </w:rPr>
        <w:t xml:space="preserve"> </w:t>
      </w:r>
      <w:r>
        <w:rPr>
          <w:color w:val="695D46"/>
          <w:w w:val="120"/>
          <w:sz w:val="22"/>
          <w:szCs w:val="22"/>
        </w:rPr>
        <w:t>tra</w:t>
      </w:r>
      <w:r>
        <w:rPr>
          <w:color w:val="695D46"/>
          <w:w w:val="120"/>
          <w:sz w:val="22"/>
          <w:szCs w:val="22"/>
        </w:rPr>
        <w:t xml:space="preserve">cked </w:t>
      </w:r>
      <w:r>
        <w:rPr>
          <w:color w:val="695D46"/>
          <w:w w:val="122"/>
          <w:sz w:val="22"/>
          <w:szCs w:val="22"/>
        </w:rPr>
        <w:t>us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09"/>
          <w:sz w:val="22"/>
          <w:szCs w:val="22"/>
        </w:rPr>
        <w:t>g</w:t>
      </w:r>
      <w:r>
        <w:rPr>
          <w:color w:val="695D46"/>
          <w:spacing w:val="23"/>
          <w:w w:val="109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un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qu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spacing w:val="23"/>
          <w:w w:val="126"/>
          <w:sz w:val="22"/>
          <w:szCs w:val="22"/>
        </w:rPr>
        <w:t xml:space="preserve"> </w:t>
      </w:r>
      <w:proofErr w:type="spellStart"/>
      <w:r>
        <w:rPr>
          <w:color w:val="695D46"/>
          <w:w w:val="122"/>
          <w:sz w:val="22"/>
          <w:szCs w:val="22"/>
        </w:rPr>
        <w:t>p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09"/>
          <w:sz w:val="22"/>
          <w:szCs w:val="22"/>
        </w:rPr>
        <w:t>g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sz w:val="22"/>
          <w:szCs w:val="22"/>
        </w:rPr>
        <w:t>v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07"/>
          <w:sz w:val="22"/>
          <w:szCs w:val="22"/>
        </w:rPr>
        <w:t>w</w:t>
      </w:r>
      <w:r>
        <w:rPr>
          <w:color w:val="695D46"/>
          <w:w w:val="122"/>
          <w:sz w:val="22"/>
          <w:szCs w:val="22"/>
        </w:rPr>
        <w:t>s</w:t>
      </w:r>
      <w:proofErr w:type="spellEnd"/>
      <w:r>
        <w:rPr>
          <w:color w:val="695D46"/>
          <w:w w:val="98"/>
          <w:sz w:val="22"/>
          <w:szCs w:val="22"/>
        </w:rPr>
        <w:t xml:space="preserve">, </w:t>
      </w:r>
      <w:r>
        <w:rPr>
          <w:color w:val="695D46"/>
          <w:w w:val="119"/>
          <w:sz w:val="22"/>
          <w:szCs w:val="22"/>
        </w:rPr>
        <w:t>bounce</w:t>
      </w:r>
      <w:r>
        <w:rPr>
          <w:color w:val="695D46"/>
          <w:spacing w:val="39"/>
          <w:w w:val="119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98"/>
          <w:sz w:val="22"/>
          <w:szCs w:val="22"/>
        </w:rPr>
        <w:t>,</w:t>
      </w:r>
      <w:r>
        <w:rPr>
          <w:color w:val="695D46"/>
          <w:spacing w:val="43"/>
          <w:w w:val="98"/>
          <w:sz w:val="22"/>
          <w:szCs w:val="22"/>
        </w:rPr>
        <w:t xml:space="preserve"> </w:t>
      </w:r>
      <w:r>
        <w:rPr>
          <w:color w:val="695D46"/>
          <w:w w:val="118"/>
          <w:sz w:val="22"/>
          <w:szCs w:val="22"/>
        </w:rPr>
        <w:t>average</w:t>
      </w:r>
      <w:r>
        <w:rPr>
          <w:color w:val="695D46"/>
          <w:spacing w:val="36"/>
          <w:w w:val="118"/>
          <w:sz w:val="22"/>
          <w:szCs w:val="22"/>
        </w:rPr>
        <w:t xml:space="preserve"> 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spacing w:val="43"/>
          <w:w w:val="126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on </w:t>
      </w:r>
      <w:r>
        <w:rPr>
          <w:color w:val="695D46"/>
          <w:spacing w:val="35"/>
          <w:sz w:val="22"/>
          <w:szCs w:val="22"/>
        </w:rPr>
        <w:t xml:space="preserve"> </w:t>
      </w:r>
      <w:r>
        <w:rPr>
          <w:color w:val="695D46"/>
          <w:w w:val="117"/>
          <w:sz w:val="22"/>
          <w:szCs w:val="22"/>
        </w:rPr>
        <w:t>page,</w:t>
      </w:r>
      <w:r>
        <w:rPr>
          <w:color w:val="695D46"/>
          <w:spacing w:val="37"/>
          <w:w w:val="117"/>
          <w:sz w:val="22"/>
          <w:szCs w:val="22"/>
        </w:rPr>
        <w:t xml:space="preserve"> </w:t>
      </w:r>
      <w:r>
        <w:rPr>
          <w:color w:val="695D46"/>
          <w:w w:val="117"/>
          <w:sz w:val="22"/>
          <w:szCs w:val="22"/>
        </w:rPr>
        <w:t>page</w:t>
      </w:r>
      <w:r>
        <w:rPr>
          <w:color w:val="695D46"/>
          <w:spacing w:val="47"/>
          <w:w w:val="117"/>
          <w:sz w:val="22"/>
          <w:szCs w:val="22"/>
        </w:rPr>
        <w:t xml:space="preserve"> </w:t>
      </w:r>
      <w:r>
        <w:rPr>
          <w:color w:val="695D46"/>
          <w:w w:val="117"/>
          <w:sz w:val="22"/>
          <w:szCs w:val="22"/>
        </w:rPr>
        <w:t>v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w w:val="122"/>
          <w:sz w:val="22"/>
          <w:szCs w:val="22"/>
        </w:rPr>
        <w:t>u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98"/>
          <w:sz w:val="22"/>
          <w:szCs w:val="22"/>
        </w:rPr>
        <w:t>,</w:t>
      </w:r>
      <w:r>
        <w:rPr>
          <w:color w:val="695D46"/>
          <w:spacing w:val="43"/>
          <w:w w:val="98"/>
          <w:sz w:val="22"/>
          <w:szCs w:val="22"/>
        </w:rPr>
        <w:t xml:space="preserve"> </w:t>
      </w:r>
      <w:proofErr w:type="spellStart"/>
      <w:r>
        <w:rPr>
          <w:color w:val="695D46"/>
          <w:w w:val="119"/>
          <w:sz w:val="22"/>
          <w:szCs w:val="22"/>
        </w:rPr>
        <w:t>etc</w:t>
      </w:r>
      <w:proofErr w:type="spellEnd"/>
      <w:r>
        <w:rPr>
          <w:color w:val="695D46"/>
          <w:spacing w:val="18"/>
          <w:w w:val="119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as </w:t>
      </w:r>
      <w:r>
        <w:rPr>
          <w:color w:val="695D46"/>
          <w:spacing w:val="17"/>
          <w:sz w:val="22"/>
          <w:szCs w:val="22"/>
        </w:rPr>
        <w:t xml:space="preserve"> </w:t>
      </w:r>
      <w:r>
        <w:rPr>
          <w:color w:val="695D46"/>
          <w:w w:val="114"/>
          <w:sz w:val="22"/>
          <w:szCs w:val="22"/>
        </w:rPr>
        <w:t>we</w:t>
      </w:r>
      <w:r>
        <w:rPr>
          <w:color w:val="695D46"/>
          <w:spacing w:val="21"/>
          <w:w w:val="114"/>
          <w:sz w:val="22"/>
          <w:szCs w:val="22"/>
        </w:rPr>
        <w:t xml:space="preserve"> </w:t>
      </w:r>
      <w:r>
        <w:rPr>
          <w:color w:val="695D46"/>
          <w:w w:val="107"/>
          <w:sz w:val="22"/>
          <w:szCs w:val="22"/>
        </w:rPr>
        <w:t>w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22"/>
          <w:sz w:val="22"/>
          <w:szCs w:val="22"/>
        </w:rPr>
        <w:t>u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w w:val="122"/>
          <w:sz w:val="22"/>
          <w:szCs w:val="22"/>
        </w:rPr>
        <w:t>d</w:t>
      </w:r>
      <w:r>
        <w:rPr>
          <w:color w:val="695D46"/>
          <w:spacing w:val="28"/>
          <w:w w:val="122"/>
          <w:sz w:val="22"/>
          <w:szCs w:val="22"/>
        </w:rPr>
        <w:t xml:space="preserve"> </w:t>
      </w:r>
      <w:r>
        <w:rPr>
          <w:color w:val="695D46"/>
          <w:w w:val="109"/>
          <w:sz w:val="22"/>
          <w:szCs w:val="22"/>
        </w:rPr>
        <w:t xml:space="preserve">have  the </w:t>
      </w:r>
      <w:r>
        <w:rPr>
          <w:color w:val="695D46"/>
          <w:spacing w:val="5"/>
          <w:w w:val="109"/>
          <w:sz w:val="22"/>
          <w:szCs w:val="22"/>
        </w:rPr>
        <w:t xml:space="preserve"> </w:t>
      </w:r>
      <w:r>
        <w:rPr>
          <w:color w:val="695D46"/>
          <w:w w:val="109"/>
          <w:sz w:val="22"/>
          <w:szCs w:val="22"/>
        </w:rPr>
        <w:t>list</w:t>
      </w:r>
      <w:r>
        <w:rPr>
          <w:color w:val="695D46"/>
          <w:spacing w:val="24"/>
          <w:w w:val="109"/>
          <w:sz w:val="22"/>
          <w:szCs w:val="22"/>
        </w:rPr>
        <w:t xml:space="preserve"> 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01"/>
          <w:sz w:val="22"/>
          <w:szCs w:val="22"/>
        </w:rPr>
        <w:t xml:space="preserve">f </w:t>
      </w:r>
      <w:r>
        <w:rPr>
          <w:color w:val="695D46"/>
          <w:w w:val="93"/>
          <w:sz w:val="22"/>
          <w:szCs w:val="22"/>
        </w:rPr>
        <w:t>URLS</w:t>
      </w:r>
      <w:r>
        <w:rPr>
          <w:color w:val="695D46"/>
          <w:spacing w:val="11"/>
          <w:w w:val="93"/>
          <w:sz w:val="22"/>
          <w:szCs w:val="22"/>
        </w:rPr>
        <w:t xml:space="preserve"> </w:t>
      </w:r>
      <w:r>
        <w:rPr>
          <w:color w:val="695D46"/>
          <w:w w:val="123"/>
          <w:sz w:val="22"/>
          <w:szCs w:val="22"/>
        </w:rPr>
        <w:t>and</w:t>
      </w:r>
      <w:r>
        <w:rPr>
          <w:color w:val="695D46"/>
          <w:spacing w:val="-11"/>
          <w:w w:val="123"/>
          <w:sz w:val="22"/>
          <w:szCs w:val="22"/>
        </w:rPr>
        <w:t xml:space="preserve"> </w:t>
      </w:r>
      <w:r>
        <w:rPr>
          <w:color w:val="695D46"/>
          <w:w w:val="123"/>
          <w:sz w:val="22"/>
          <w:szCs w:val="22"/>
        </w:rPr>
        <w:t>the</w:t>
      </w:r>
      <w:r>
        <w:rPr>
          <w:color w:val="695D46"/>
          <w:spacing w:val="-6"/>
          <w:w w:val="123"/>
          <w:sz w:val="22"/>
          <w:szCs w:val="22"/>
        </w:rPr>
        <w:t xml:space="preserve"> 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22"/>
          <w:sz w:val="22"/>
          <w:szCs w:val="22"/>
        </w:rPr>
        <w:t>rr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sp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22"/>
          <w:sz w:val="22"/>
          <w:szCs w:val="22"/>
        </w:rPr>
        <w:t>nd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09"/>
          <w:sz w:val="22"/>
          <w:szCs w:val="22"/>
        </w:rPr>
        <w:t>g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w w:val="104"/>
          <w:sz w:val="22"/>
          <w:szCs w:val="22"/>
        </w:rPr>
        <w:t>k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09"/>
          <w:sz w:val="22"/>
          <w:szCs w:val="22"/>
        </w:rPr>
        <w:t>g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d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u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w w:val="106"/>
          <w:sz w:val="22"/>
          <w:szCs w:val="22"/>
        </w:rPr>
        <w:t>.</w:t>
      </w:r>
    </w:p>
    <w:p w:rsidR="00AA5281" w:rsidRDefault="00AA5281">
      <w:pPr>
        <w:spacing w:before="9" w:line="120" w:lineRule="exact"/>
        <w:rPr>
          <w:sz w:val="12"/>
          <w:szCs w:val="12"/>
        </w:rPr>
      </w:pPr>
    </w:p>
    <w:p w:rsidR="00AA5281" w:rsidRDefault="00AA5281">
      <w:pPr>
        <w:spacing w:line="200" w:lineRule="exact"/>
      </w:pPr>
    </w:p>
    <w:p w:rsidR="00AA5281" w:rsidRDefault="00356CB5">
      <w:pPr>
        <w:ind w:left="179" w:right="6293"/>
        <w:jc w:val="both"/>
        <w:rPr>
          <w:sz w:val="32"/>
          <w:szCs w:val="32"/>
        </w:rPr>
      </w:pPr>
      <w:r>
        <w:rPr>
          <w:color w:val="008575"/>
          <w:w w:val="78"/>
          <w:sz w:val="32"/>
          <w:szCs w:val="32"/>
        </w:rPr>
        <w:t xml:space="preserve">III.    </w:t>
      </w:r>
      <w:r>
        <w:rPr>
          <w:color w:val="008575"/>
          <w:spacing w:val="14"/>
          <w:w w:val="78"/>
          <w:sz w:val="32"/>
          <w:szCs w:val="32"/>
        </w:rPr>
        <w:t xml:space="preserve"> </w:t>
      </w:r>
      <w:r>
        <w:rPr>
          <w:color w:val="008575"/>
          <w:w w:val="78"/>
          <w:sz w:val="32"/>
          <w:szCs w:val="32"/>
        </w:rPr>
        <w:t>Page</w:t>
      </w:r>
      <w:r>
        <w:rPr>
          <w:color w:val="008575"/>
          <w:spacing w:val="62"/>
          <w:w w:val="78"/>
          <w:sz w:val="32"/>
          <w:szCs w:val="32"/>
        </w:rPr>
        <w:t xml:space="preserve"> </w:t>
      </w:r>
      <w:r>
        <w:rPr>
          <w:color w:val="008575"/>
          <w:w w:val="64"/>
          <w:sz w:val="32"/>
          <w:szCs w:val="32"/>
        </w:rPr>
        <w:t>V</w:t>
      </w:r>
      <w:r>
        <w:rPr>
          <w:color w:val="008575"/>
          <w:w w:val="78"/>
          <w:sz w:val="32"/>
          <w:szCs w:val="32"/>
        </w:rPr>
        <w:t>i</w:t>
      </w:r>
      <w:r>
        <w:rPr>
          <w:color w:val="008575"/>
          <w:w w:val="93"/>
          <w:sz w:val="32"/>
          <w:szCs w:val="32"/>
        </w:rPr>
        <w:t>e</w:t>
      </w:r>
      <w:r>
        <w:rPr>
          <w:color w:val="008575"/>
          <w:w w:val="81"/>
          <w:sz w:val="32"/>
          <w:szCs w:val="32"/>
        </w:rPr>
        <w:t>w</w:t>
      </w:r>
      <w:r>
        <w:rPr>
          <w:color w:val="008575"/>
          <w:w w:val="86"/>
          <w:sz w:val="32"/>
          <w:szCs w:val="32"/>
        </w:rPr>
        <w:t>s</w:t>
      </w:r>
      <w:r>
        <w:rPr>
          <w:color w:val="008575"/>
          <w:spacing w:val="-12"/>
          <w:sz w:val="32"/>
          <w:szCs w:val="32"/>
        </w:rPr>
        <w:t xml:space="preserve"> </w:t>
      </w:r>
      <w:r>
        <w:rPr>
          <w:color w:val="008575"/>
          <w:w w:val="80"/>
          <w:sz w:val="32"/>
          <w:szCs w:val="32"/>
        </w:rPr>
        <w:t>by</w:t>
      </w:r>
      <w:r>
        <w:rPr>
          <w:color w:val="008575"/>
          <w:spacing w:val="6"/>
          <w:w w:val="80"/>
          <w:sz w:val="32"/>
          <w:szCs w:val="32"/>
        </w:rPr>
        <w:t xml:space="preserve"> </w:t>
      </w:r>
      <w:r>
        <w:rPr>
          <w:color w:val="008575"/>
          <w:w w:val="76"/>
          <w:sz w:val="32"/>
          <w:szCs w:val="32"/>
        </w:rPr>
        <w:t>S</w:t>
      </w:r>
      <w:r>
        <w:rPr>
          <w:color w:val="008575"/>
          <w:w w:val="86"/>
          <w:sz w:val="32"/>
          <w:szCs w:val="32"/>
        </w:rPr>
        <w:t>ou</w:t>
      </w:r>
      <w:r>
        <w:rPr>
          <w:color w:val="008575"/>
          <w:w w:val="82"/>
          <w:sz w:val="32"/>
          <w:szCs w:val="32"/>
        </w:rPr>
        <w:t>r</w:t>
      </w:r>
      <w:r>
        <w:rPr>
          <w:color w:val="008575"/>
          <w:w w:val="80"/>
          <w:sz w:val="32"/>
          <w:szCs w:val="32"/>
        </w:rPr>
        <w:t>c</w:t>
      </w:r>
      <w:r>
        <w:rPr>
          <w:color w:val="008575"/>
          <w:w w:val="93"/>
          <w:sz w:val="32"/>
          <w:szCs w:val="32"/>
        </w:rPr>
        <w:t>e</w:t>
      </w:r>
    </w:p>
    <w:p w:rsidR="00AA5281" w:rsidRDefault="00AA5281">
      <w:pPr>
        <w:spacing w:line="120" w:lineRule="exact"/>
        <w:rPr>
          <w:sz w:val="13"/>
          <w:szCs w:val="13"/>
        </w:rPr>
      </w:pPr>
    </w:p>
    <w:p w:rsidR="00AA5281" w:rsidRDefault="00356CB5">
      <w:pPr>
        <w:spacing w:line="298" w:lineRule="auto"/>
        <w:ind w:left="820" w:right="75"/>
        <w:jc w:val="both"/>
        <w:rPr>
          <w:sz w:val="22"/>
          <w:szCs w:val="22"/>
        </w:rPr>
      </w:pPr>
      <w:proofErr w:type="gramStart"/>
      <w:r>
        <w:rPr>
          <w:color w:val="695D46"/>
          <w:w w:val="98"/>
          <w:sz w:val="22"/>
          <w:szCs w:val="22"/>
        </w:rPr>
        <w:t>W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09"/>
          <w:sz w:val="22"/>
          <w:szCs w:val="22"/>
        </w:rPr>
        <w:t>g</w:t>
      </w:r>
      <w:r>
        <w:rPr>
          <w:color w:val="695D46"/>
          <w:w w:val="122"/>
          <w:sz w:val="22"/>
          <w:szCs w:val="22"/>
        </w:rPr>
        <w:t>h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d</w:t>
      </w:r>
      <w:r>
        <w:rPr>
          <w:color w:val="695D46"/>
          <w:sz w:val="22"/>
          <w:szCs w:val="22"/>
        </w:rPr>
        <w:t xml:space="preserve"> </w:t>
      </w:r>
      <w:r>
        <w:rPr>
          <w:color w:val="695D46"/>
          <w:spacing w:val="-8"/>
          <w:sz w:val="22"/>
          <w:szCs w:val="22"/>
        </w:rPr>
        <w:t xml:space="preserve"> </w:t>
      </w:r>
      <w:r>
        <w:rPr>
          <w:color w:val="695D46"/>
          <w:w w:val="120"/>
          <w:sz w:val="22"/>
          <w:szCs w:val="22"/>
        </w:rPr>
        <w:t>sort</w:t>
      </w:r>
      <w:proofErr w:type="gramEnd"/>
      <w:r>
        <w:rPr>
          <w:color w:val="695D46"/>
          <w:spacing w:val="43"/>
          <w:w w:val="120"/>
          <w:sz w:val="22"/>
          <w:szCs w:val="22"/>
        </w:rPr>
        <w:t xml:space="preserve"> </w:t>
      </w:r>
      <w:r>
        <w:rPr>
          <w:color w:val="695D46"/>
          <w:w w:val="120"/>
          <w:sz w:val="22"/>
          <w:szCs w:val="22"/>
        </w:rPr>
        <w:t>takes</w:t>
      </w:r>
      <w:r>
        <w:rPr>
          <w:color w:val="695D46"/>
          <w:spacing w:val="35"/>
          <w:w w:val="120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91"/>
          <w:sz w:val="22"/>
          <w:szCs w:val="22"/>
        </w:rPr>
        <w:t>ll</w:t>
      </w:r>
      <w:r>
        <w:rPr>
          <w:color w:val="695D46"/>
          <w:sz w:val="22"/>
          <w:szCs w:val="22"/>
        </w:rPr>
        <w:t xml:space="preserve">y </w:t>
      </w:r>
      <w:r>
        <w:rPr>
          <w:color w:val="695D46"/>
          <w:spacing w:val="-8"/>
          <w:sz w:val="22"/>
          <w:szCs w:val="22"/>
        </w:rPr>
        <w:t xml:space="preserve"> 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rr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sz w:val="22"/>
          <w:szCs w:val="22"/>
        </w:rPr>
        <w:t>v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sz w:val="22"/>
          <w:szCs w:val="22"/>
        </w:rPr>
        <w:t xml:space="preserve"> </w:t>
      </w:r>
      <w:r>
        <w:rPr>
          <w:color w:val="695D46"/>
          <w:spacing w:val="-8"/>
          <w:sz w:val="22"/>
          <w:szCs w:val="22"/>
        </w:rPr>
        <w:t xml:space="preserve"> </w:t>
      </w:r>
      <w:r>
        <w:rPr>
          <w:color w:val="695D46"/>
          <w:w w:val="121"/>
          <w:sz w:val="22"/>
          <w:szCs w:val="22"/>
        </w:rPr>
        <w:t>data</w:t>
      </w:r>
      <w:r>
        <w:rPr>
          <w:color w:val="695D46"/>
          <w:spacing w:val="48"/>
          <w:w w:val="121"/>
          <w:sz w:val="22"/>
          <w:szCs w:val="22"/>
        </w:rPr>
        <w:t xml:space="preserve"> </w:t>
      </w:r>
      <w:r>
        <w:rPr>
          <w:color w:val="695D46"/>
          <w:w w:val="121"/>
          <w:sz w:val="22"/>
          <w:szCs w:val="22"/>
        </w:rPr>
        <w:t>and</w:t>
      </w:r>
      <w:r>
        <w:rPr>
          <w:color w:val="695D46"/>
          <w:spacing w:val="42"/>
          <w:w w:val="121"/>
          <w:sz w:val="22"/>
          <w:szCs w:val="22"/>
        </w:rPr>
        <w:t xml:space="preserve"> </w:t>
      </w:r>
      <w:r>
        <w:rPr>
          <w:color w:val="695D46"/>
          <w:w w:val="121"/>
          <w:sz w:val="22"/>
          <w:szCs w:val="22"/>
        </w:rPr>
        <w:t>transfo</w:t>
      </w:r>
      <w:r>
        <w:rPr>
          <w:color w:val="695D46"/>
          <w:w w:val="121"/>
          <w:sz w:val="22"/>
          <w:szCs w:val="22"/>
        </w:rPr>
        <w:t>rms</w:t>
      </w:r>
      <w:r>
        <w:rPr>
          <w:color w:val="695D46"/>
          <w:spacing w:val="28"/>
          <w:w w:val="121"/>
          <w:sz w:val="22"/>
          <w:szCs w:val="22"/>
        </w:rPr>
        <w:t xml:space="preserve"> </w:t>
      </w:r>
      <w:r>
        <w:rPr>
          <w:color w:val="695D46"/>
          <w:w w:val="109"/>
          <w:sz w:val="22"/>
          <w:szCs w:val="22"/>
        </w:rPr>
        <w:t>it</w:t>
      </w:r>
      <w:r>
        <w:rPr>
          <w:color w:val="695D46"/>
          <w:spacing w:val="27"/>
          <w:w w:val="109"/>
          <w:sz w:val="22"/>
          <w:szCs w:val="22"/>
        </w:rPr>
        <w:t xml:space="preserve"> 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sz w:val="22"/>
          <w:szCs w:val="22"/>
        </w:rPr>
        <w:t xml:space="preserve"> </w:t>
      </w:r>
      <w:r>
        <w:rPr>
          <w:color w:val="695D46"/>
          <w:spacing w:val="-23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2"/>
          <w:sz w:val="22"/>
          <w:szCs w:val="22"/>
        </w:rPr>
        <w:t>h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09"/>
          <w:sz w:val="22"/>
          <w:szCs w:val="22"/>
        </w:rPr>
        <w:t xml:space="preserve">g </w:t>
      </w:r>
      <w:r>
        <w:rPr>
          <w:color w:val="695D46"/>
          <w:w w:val="121"/>
          <w:sz w:val="22"/>
          <w:szCs w:val="22"/>
        </w:rPr>
        <w:t>more</w:t>
      </w:r>
      <w:r>
        <w:rPr>
          <w:color w:val="695D46"/>
          <w:spacing w:val="-8"/>
          <w:w w:val="121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us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01"/>
          <w:sz w:val="22"/>
          <w:szCs w:val="22"/>
        </w:rPr>
        <w:t>f</w:t>
      </w:r>
      <w:r>
        <w:rPr>
          <w:color w:val="695D46"/>
          <w:w w:val="122"/>
          <w:sz w:val="22"/>
          <w:szCs w:val="22"/>
        </w:rPr>
        <w:t>u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and</w:t>
      </w:r>
      <w:r>
        <w:rPr>
          <w:color w:val="695D46"/>
          <w:spacing w:val="-7"/>
          <w:w w:val="122"/>
          <w:sz w:val="22"/>
          <w:szCs w:val="22"/>
        </w:rPr>
        <w:t xml:space="preserve"> 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2"/>
          <w:sz w:val="22"/>
          <w:szCs w:val="22"/>
        </w:rPr>
        <w:t>b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01"/>
          <w:sz w:val="22"/>
          <w:szCs w:val="22"/>
        </w:rPr>
        <w:t>f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06"/>
          <w:sz w:val="22"/>
          <w:szCs w:val="22"/>
        </w:rPr>
        <w:t>.</w:t>
      </w:r>
    </w:p>
    <w:p w:rsidR="00AA5281" w:rsidRDefault="00AA5281">
      <w:pPr>
        <w:spacing w:before="2" w:line="120" w:lineRule="exact"/>
        <w:rPr>
          <w:sz w:val="12"/>
          <w:szCs w:val="12"/>
        </w:rPr>
      </w:pPr>
    </w:p>
    <w:p w:rsidR="00AA5281" w:rsidRDefault="00356CB5">
      <w:pPr>
        <w:spacing w:line="298" w:lineRule="auto"/>
        <w:ind w:left="820" w:right="69"/>
        <w:jc w:val="both"/>
        <w:rPr>
          <w:sz w:val="22"/>
          <w:szCs w:val="22"/>
        </w:rPr>
      </w:pPr>
      <w:proofErr w:type="gramStart"/>
      <w:r>
        <w:rPr>
          <w:color w:val="695D46"/>
          <w:sz w:val="22"/>
          <w:szCs w:val="22"/>
        </w:rPr>
        <w:t xml:space="preserve">Using </w:t>
      </w:r>
      <w:r>
        <w:rPr>
          <w:color w:val="695D46"/>
          <w:spacing w:val="9"/>
          <w:sz w:val="22"/>
          <w:szCs w:val="22"/>
        </w:rPr>
        <w:t xml:space="preserve"> </w:t>
      </w:r>
      <w:r>
        <w:rPr>
          <w:color w:val="695D46"/>
          <w:w w:val="114"/>
          <w:sz w:val="22"/>
          <w:szCs w:val="22"/>
        </w:rPr>
        <w:t>Bounce</w:t>
      </w:r>
      <w:proofErr w:type="gramEnd"/>
      <w:r>
        <w:rPr>
          <w:color w:val="695D46"/>
          <w:spacing w:val="13"/>
          <w:w w:val="114"/>
          <w:sz w:val="22"/>
          <w:szCs w:val="22"/>
        </w:rPr>
        <w:t xml:space="preserve"> </w:t>
      </w:r>
      <w:r>
        <w:rPr>
          <w:color w:val="695D46"/>
          <w:w w:val="92"/>
          <w:sz w:val="22"/>
          <w:szCs w:val="22"/>
        </w:rPr>
        <w:t>R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spacing w:val="17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as </w:t>
      </w:r>
      <w:r>
        <w:rPr>
          <w:color w:val="695D46"/>
          <w:spacing w:val="5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a</w:t>
      </w:r>
      <w:r>
        <w:rPr>
          <w:color w:val="695D46"/>
          <w:spacing w:val="41"/>
          <w:sz w:val="22"/>
          <w:szCs w:val="22"/>
        </w:rPr>
        <w:t xml:space="preserve"> </w:t>
      </w:r>
      <w:r>
        <w:rPr>
          <w:color w:val="695D46"/>
          <w:w w:val="93"/>
          <w:sz w:val="22"/>
          <w:szCs w:val="22"/>
        </w:rPr>
        <w:t>KPI,</w:t>
      </w:r>
      <w:r>
        <w:rPr>
          <w:color w:val="695D46"/>
          <w:spacing w:val="22"/>
          <w:w w:val="93"/>
          <w:sz w:val="22"/>
          <w:szCs w:val="22"/>
        </w:rPr>
        <w:t xml:space="preserve"> </w:t>
      </w:r>
      <w:r>
        <w:rPr>
          <w:color w:val="695D46"/>
          <w:w w:val="114"/>
          <w:sz w:val="22"/>
          <w:szCs w:val="22"/>
        </w:rPr>
        <w:t>we</w:t>
      </w:r>
      <w:r>
        <w:rPr>
          <w:color w:val="695D46"/>
          <w:spacing w:val="10"/>
          <w:w w:val="114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can </w:t>
      </w:r>
      <w:r>
        <w:rPr>
          <w:color w:val="695D46"/>
          <w:spacing w:val="17"/>
          <w:sz w:val="22"/>
          <w:szCs w:val="22"/>
        </w:rPr>
        <w:t xml:space="preserve"> </w:t>
      </w:r>
      <w:r>
        <w:rPr>
          <w:color w:val="695D46"/>
          <w:w w:val="109"/>
          <w:sz w:val="22"/>
          <w:szCs w:val="22"/>
        </w:rPr>
        <w:t>utilize</w:t>
      </w:r>
      <w:r>
        <w:rPr>
          <w:color w:val="695D46"/>
          <w:spacing w:val="17"/>
          <w:w w:val="109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a</w:t>
      </w:r>
      <w:r>
        <w:rPr>
          <w:color w:val="695D46"/>
          <w:spacing w:val="41"/>
          <w:sz w:val="22"/>
          <w:szCs w:val="22"/>
        </w:rPr>
        <w:t xml:space="preserve"> </w:t>
      </w:r>
      <w:r>
        <w:rPr>
          <w:color w:val="695D46"/>
          <w:w w:val="120"/>
          <w:sz w:val="22"/>
          <w:szCs w:val="22"/>
        </w:rPr>
        <w:t>content</w:t>
      </w:r>
      <w:r>
        <w:rPr>
          <w:color w:val="695D46"/>
          <w:spacing w:val="12"/>
          <w:w w:val="120"/>
          <w:sz w:val="22"/>
          <w:szCs w:val="22"/>
        </w:rPr>
        <w:t xml:space="preserve"> </w:t>
      </w:r>
      <w:r>
        <w:rPr>
          <w:color w:val="695D46"/>
          <w:w w:val="109"/>
          <w:sz w:val="22"/>
          <w:szCs w:val="22"/>
        </w:rPr>
        <w:t>g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22"/>
          <w:sz w:val="22"/>
          <w:szCs w:val="22"/>
        </w:rPr>
        <w:t>up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09"/>
          <w:sz w:val="22"/>
          <w:szCs w:val="22"/>
        </w:rPr>
        <w:t>g</w:t>
      </w:r>
      <w:r>
        <w:rPr>
          <w:color w:val="695D46"/>
          <w:spacing w:val="17"/>
          <w:sz w:val="22"/>
          <w:szCs w:val="22"/>
        </w:rPr>
        <w:t xml:space="preserve"> </w:t>
      </w:r>
      <w:r>
        <w:rPr>
          <w:color w:val="695D46"/>
          <w:w w:val="120"/>
          <w:sz w:val="22"/>
          <w:szCs w:val="22"/>
        </w:rPr>
        <w:t>to</w:t>
      </w:r>
      <w:r>
        <w:rPr>
          <w:color w:val="695D46"/>
          <w:spacing w:val="-5"/>
          <w:w w:val="120"/>
          <w:sz w:val="22"/>
          <w:szCs w:val="22"/>
        </w:rPr>
        <w:t xml:space="preserve"> </w:t>
      </w:r>
      <w:r>
        <w:rPr>
          <w:color w:val="695D46"/>
          <w:w w:val="120"/>
          <w:sz w:val="22"/>
          <w:szCs w:val="22"/>
        </w:rPr>
        <w:t>get</w:t>
      </w:r>
      <w:r>
        <w:rPr>
          <w:color w:val="695D46"/>
          <w:spacing w:val="-11"/>
          <w:w w:val="120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all</w:t>
      </w:r>
      <w:r>
        <w:rPr>
          <w:color w:val="695D46"/>
          <w:spacing w:val="15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our </w:t>
      </w:r>
      <w:r>
        <w:rPr>
          <w:color w:val="695D46"/>
          <w:spacing w:val="9"/>
          <w:sz w:val="22"/>
          <w:szCs w:val="22"/>
        </w:rPr>
        <w:t xml:space="preserve"> 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27"/>
          <w:sz w:val="22"/>
          <w:szCs w:val="22"/>
        </w:rPr>
        <w:t xml:space="preserve">t </w:t>
      </w:r>
      <w:r>
        <w:rPr>
          <w:color w:val="695D46"/>
          <w:w w:val="122"/>
          <w:sz w:val="22"/>
          <w:szCs w:val="22"/>
        </w:rPr>
        <w:t>p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 xml:space="preserve">s </w:t>
      </w:r>
      <w:r>
        <w:rPr>
          <w:color w:val="695D46"/>
          <w:spacing w:val="2"/>
          <w:w w:val="122"/>
          <w:sz w:val="22"/>
          <w:szCs w:val="22"/>
        </w:rPr>
        <w:t xml:space="preserve"> 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0"/>
          <w:sz w:val="22"/>
          <w:szCs w:val="22"/>
        </w:rPr>
        <w:t xml:space="preserve">o </w:t>
      </w:r>
      <w:r>
        <w:rPr>
          <w:color w:val="695D46"/>
          <w:spacing w:val="2"/>
          <w:w w:val="120"/>
          <w:sz w:val="22"/>
          <w:szCs w:val="22"/>
        </w:rPr>
        <w:t xml:space="preserve"> </w:t>
      </w:r>
      <w:r>
        <w:rPr>
          <w:color w:val="695D46"/>
          <w:w w:val="124"/>
          <w:sz w:val="22"/>
          <w:szCs w:val="22"/>
        </w:rPr>
        <w:t>the</w:t>
      </w:r>
      <w:r>
        <w:rPr>
          <w:color w:val="695D46"/>
          <w:spacing w:val="45"/>
          <w:w w:val="124"/>
          <w:sz w:val="22"/>
          <w:szCs w:val="22"/>
        </w:rPr>
        <w:t xml:space="preserve"> 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2"/>
          <w:sz w:val="22"/>
          <w:szCs w:val="22"/>
        </w:rPr>
        <w:t>b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w w:val="126"/>
          <w:sz w:val="22"/>
          <w:szCs w:val="22"/>
        </w:rPr>
        <w:t xml:space="preserve">e </w:t>
      </w:r>
      <w:r>
        <w:rPr>
          <w:color w:val="695D46"/>
          <w:spacing w:val="2"/>
          <w:w w:val="126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data.</w:t>
      </w:r>
      <w:r>
        <w:rPr>
          <w:color w:val="695D46"/>
          <w:spacing w:val="45"/>
          <w:w w:val="122"/>
          <w:sz w:val="22"/>
          <w:szCs w:val="22"/>
        </w:rPr>
        <w:t xml:space="preserve"> </w:t>
      </w:r>
      <w:proofErr w:type="gramStart"/>
      <w:r>
        <w:rPr>
          <w:color w:val="695D46"/>
          <w:w w:val="87"/>
          <w:sz w:val="22"/>
          <w:szCs w:val="22"/>
        </w:rPr>
        <w:t>A</w:t>
      </w:r>
      <w:r>
        <w:rPr>
          <w:color w:val="695D46"/>
          <w:w w:val="101"/>
          <w:sz w:val="22"/>
          <w:szCs w:val="22"/>
        </w:rPr>
        <w:t>f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 xml:space="preserve">r </w:t>
      </w:r>
      <w:r>
        <w:rPr>
          <w:color w:val="695D46"/>
          <w:spacing w:val="2"/>
          <w:w w:val="122"/>
          <w:sz w:val="22"/>
          <w:szCs w:val="22"/>
        </w:rPr>
        <w:t xml:space="preserve"> </w:t>
      </w:r>
      <w:r>
        <w:rPr>
          <w:color w:val="695D46"/>
          <w:w w:val="119"/>
          <w:sz w:val="22"/>
          <w:szCs w:val="22"/>
        </w:rPr>
        <w:t>that</w:t>
      </w:r>
      <w:proofErr w:type="gramEnd"/>
      <w:r>
        <w:rPr>
          <w:color w:val="695D46"/>
          <w:w w:val="119"/>
          <w:sz w:val="22"/>
          <w:szCs w:val="22"/>
        </w:rPr>
        <w:t xml:space="preserve">  we</w:t>
      </w:r>
      <w:r>
        <w:rPr>
          <w:color w:val="695D46"/>
          <w:spacing w:val="19"/>
          <w:w w:val="119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can </w:t>
      </w:r>
      <w:r>
        <w:rPr>
          <w:color w:val="695D46"/>
          <w:spacing w:val="42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sort</w:t>
      </w:r>
      <w:r>
        <w:rPr>
          <w:color w:val="695D46"/>
          <w:spacing w:val="31"/>
          <w:w w:val="122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the</w:t>
      </w:r>
      <w:r>
        <w:rPr>
          <w:color w:val="695D46"/>
          <w:spacing w:val="37"/>
          <w:w w:val="122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bounce</w:t>
      </w:r>
      <w:r>
        <w:rPr>
          <w:color w:val="695D46"/>
          <w:spacing w:val="17"/>
          <w:w w:val="122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rate</w:t>
      </w:r>
      <w:r>
        <w:rPr>
          <w:color w:val="695D46"/>
          <w:spacing w:val="40"/>
          <w:w w:val="122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and</w:t>
      </w:r>
      <w:r>
        <w:rPr>
          <w:color w:val="695D46"/>
          <w:spacing w:val="33"/>
          <w:w w:val="122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use</w:t>
      </w:r>
      <w:r>
        <w:rPr>
          <w:color w:val="695D46"/>
          <w:spacing w:val="34"/>
          <w:w w:val="122"/>
          <w:sz w:val="22"/>
          <w:szCs w:val="22"/>
        </w:rPr>
        <w:t xml:space="preserve"> 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2"/>
          <w:sz w:val="22"/>
          <w:szCs w:val="22"/>
        </w:rPr>
        <w:t>h</w:t>
      </w:r>
      <w:r>
        <w:rPr>
          <w:color w:val="695D46"/>
          <w:w w:val="126"/>
          <w:sz w:val="22"/>
          <w:szCs w:val="22"/>
        </w:rPr>
        <w:t xml:space="preserve">e </w:t>
      </w:r>
      <w:r>
        <w:rPr>
          <w:color w:val="695D46"/>
          <w:w w:val="107"/>
          <w:sz w:val="22"/>
          <w:szCs w:val="22"/>
        </w:rPr>
        <w:t>w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09"/>
          <w:sz w:val="22"/>
          <w:szCs w:val="22"/>
        </w:rPr>
        <w:t>g</w:t>
      </w:r>
      <w:r>
        <w:rPr>
          <w:color w:val="695D46"/>
          <w:w w:val="122"/>
          <w:sz w:val="22"/>
          <w:szCs w:val="22"/>
        </w:rPr>
        <w:t>h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d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sort</w:t>
      </w:r>
      <w:r>
        <w:rPr>
          <w:color w:val="695D46"/>
          <w:spacing w:val="-9"/>
          <w:w w:val="122"/>
          <w:sz w:val="22"/>
          <w:szCs w:val="22"/>
        </w:rPr>
        <w:t xml:space="preserve"> 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22"/>
          <w:sz w:val="22"/>
          <w:szCs w:val="22"/>
        </w:rPr>
        <w:t>p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06"/>
          <w:sz w:val="22"/>
          <w:szCs w:val="22"/>
        </w:rPr>
        <w:t>.</w:t>
      </w:r>
    </w:p>
    <w:p w:rsidR="00AA5281" w:rsidRDefault="00AA5281">
      <w:pPr>
        <w:spacing w:before="2" w:line="120" w:lineRule="exact"/>
        <w:rPr>
          <w:sz w:val="12"/>
          <w:szCs w:val="12"/>
        </w:rPr>
      </w:pPr>
    </w:p>
    <w:p w:rsidR="00AA5281" w:rsidRDefault="00356CB5">
      <w:pPr>
        <w:spacing w:line="298" w:lineRule="auto"/>
        <w:ind w:left="820" w:right="68"/>
        <w:jc w:val="both"/>
        <w:rPr>
          <w:sz w:val="22"/>
          <w:szCs w:val="22"/>
        </w:rPr>
      </w:pPr>
      <w:r>
        <w:rPr>
          <w:color w:val="695D46"/>
          <w:w w:val="119"/>
          <w:sz w:val="22"/>
          <w:szCs w:val="22"/>
        </w:rPr>
        <w:t>Once</w:t>
      </w:r>
      <w:r>
        <w:rPr>
          <w:color w:val="695D46"/>
          <w:spacing w:val="11"/>
          <w:w w:val="119"/>
          <w:sz w:val="22"/>
          <w:szCs w:val="22"/>
        </w:rPr>
        <w:t xml:space="preserve"> </w:t>
      </w:r>
      <w:r>
        <w:rPr>
          <w:color w:val="695D46"/>
          <w:w w:val="119"/>
          <w:sz w:val="22"/>
          <w:szCs w:val="22"/>
        </w:rPr>
        <w:t>the</w:t>
      </w:r>
      <w:r>
        <w:rPr>
          <w:color w:val="695D46"/>
          <w:spacing w:val="46"/>
          <w:w w:val="119"/>
          <w:sz w:val="22"/>
          <w:szCs w:val="22"/>
        </w:rPr>
        <w:t xml:space="preserve"> </w:t>
      </w:r>
      <w:r>
        <w:rPr>
          <w:color w:val="695D46"/>
          <w:w w:val="119"/>
          <w:sz w:val="22"/>
          <w:szCs w:val="22"/>
        </w:rPr>
        <w:t>above</w:t>
      </w:r>
      <w:r>
        <w:rPr>
          <w:color w:val="695D46"/>
          <w:spacing w:val="27"/>
          <w:w w:val="119"/>
          <w:sz w:val="22"/>
          <w:szCs w:val="22"/>
        </w:rPr>
        <w:t xml:space="preserve"> </w:t>
      </w:r>
      <w:r>
        <w:rPr>
          <w:color w:val="695D46"/>
          <w:w w:val="119"/>
          <w:sz w:val="22"/>
          <w:szCs w:val="22"/>
        </w:rPr>
        <w:t>step</w:t>
      </w:r>
      <w:r>
        <w:rPr>
          <w:color w:val="695D46"/>
          <w:spacing w:val="49"/>
          <w:w w:val="119"/>
          <w:sz w:val="22"/>
          <w:szCs w:val="22"/>
        </w:rPr>
        <w:t xml:space="preserve"> </w:t>
      </w:r>
      <w:proofErr w:type="gramStart"/>
      <w:r>
        <w:rPr>
          <w:color w:val="695D46"/>
          <w:sz w:val="22"/>
          <w:szCs w:val="22"/>
        </w:rPr>
        <w:t xml:space="preserve">is  </w:t>
      </w:r>
      <w:r>
        <w:rPr>
          <w:color w:val="695D46"/>
          <w:w w:val="122"/>
          <w:sz w:val="22"/>
          <w:szCs w:val="22"/>
        </w:rPr>
        <w:t>d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26"/>
          <w:sz w:val="22"/>
          <w:szCs w:val="22"/>
        </w:rPr>
        <w:t>e</w:t>
      </w:r>
      <w:proofErr w:type="gramEnd"/>
      <w:r>
        <w:rPr>
          <w:color w:val="695D46"/>
          <w:w w:val="98"/>
          <w:sz w:val="22"/>
          <w:szCs w:val="22"/>
        </w:rPr>
        <w:t>,</w:t>
      </w:r>
      <w:r>
        <w:rPr>
          <w:color w:val="695D46"/>
          <w:spacing w:val="42"/>
          <w:w w:val="98"/>
          <w:sz w:val="22"/>
          <w:szCs w:val="22"/>
        </w:rPr>
        <w:t xml:space="preserve"> </w:t>
      </w:r>
      <w:r>
        <w:rPr>
          <w:color w:val="695D46"/>
          <w:w w:val="114"/>
          <w:sz w:val="22"/>
          <w:szCs w:val="22"/>
        </w:rPr>
        <w:t>we</w:t>
      </w:r>
      <w:r>
        <w:rPr>
          <w:color w:val="695D46"/>
          <w:spacing w:val="35"/>
          <w:w w:val="114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can </w:t>
      </w:r>
      <w:r>
        <w:rPr>
          <w:color w:val="695D46"/>
          <w:spacing w:val="42"/>
          <w:sz w:val="22"/>
          <w:szCs w:val="22"/>
        </w:rPr>
        <w:t xml:space="preserve"> </w:t>
      </w:r>
      <w:r>
        <w:rPr>
          <w:color w:val="695D46"/>
          <w:w w:val="107"/>
          <w:sz w:val="22"/>
          <w:szCs w:val="22"/>
        </w:rPr>
        <w:t>view</w:t>
      </w:r>
      <w:r>
        <w:rPr>
          <w:color w:val="695D46"/>
          <w:spacing w:val="39"/>
          <w:w w:val="107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by </w:t>
      </w:r>
      <w:r>
        <w:rPr>
          <w:color w:val="695D46"/>
          <w:spacing w:val="11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h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09"/>
          <w:sz w:val="22"/>
          <w:szCs w:val="22"/>
        </w:rPr>
        <w:t>g</w:t>
      </w:r>
      <w:r>
        <w:rPr>
          <w:color w:val="695D46"/>
          <w:w w:val="122"/>
          <w:sz w:val="22"/>
          <w:szCs w:val="22"/>
        </w:rPr>
        <w:t>h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spacing w:val="42"/>
          <w:w w:val="127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bounce</w:t>
      </w:r>
      <w:r>
        <w:rPr>
          <w:color w:val="695D46"/>
          <w:spacing w:val="17"/>
          <w:w w:val="122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rate</w:t>
      </w:r>
      <w:r>
        <w:rPr>
          <w:color w:val="695D46"/>
          <w:spacing w:val="39"/>
          <w:w w:val="122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to</w:t>
      </w:r>
      <w:r>
        <w:rPr>
          <w:color w:val="695D46"/>
          <w:spacing w:val="30"/>
          <w:w w:val="122"/>
          <w:sz w:val="22"/>
          <w:szCs w:val="22"/>
        </w:rPr>
        <w:t xml:space="preserve"> </w:t>
      </w:r>
      <w:r>
        <w:rPr>
          <w:color w:val="695D46"/>
          <w:w w:val="101"/>
          <w:sz w:val="22"/>
          <w:szCs w:val="22"/>
        </w:rPr>
        <w:t>f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09"/>
          <w:sz w:val="22"/>
          <w:szCs w:val="22"/>
        </w:rPr>
        <w:t>g</w:t>
      </w:r>
      <w:r>
        <w:rPr>
          <w:color w:val="695D46"/>
          <w:w w:val="122"/>
          <w:sz w:val="22"/>
          <w:szCs w:val="22"/>
        </w:rPr>
        <w:t>ur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spacing w:val="27"/>
          <w:w w:val="126"/>
          <w:sz w:val="22"/>
          <w:szCs w:val="22"/>
        </w:rPr>
        <w:t xml:space="preserve"> 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22"/>
          <w:sz w:val="22"/>
          <w:szCs w:val="22"/>
        </w:rPr>
        <w:t>u</w:t>
      </w:r>
      <w:r>
        <w:rPr>
          <w:color w:val="695D46"/>
          <w:w w:val="127"/>
          <w:sz w:val="22"/>
          <w:szCs w:val="22"/>
        </w:rPr>
        <w:t xml:space="preserve">t 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2"/>
          <w:sz w:val="22"/>
          <w:szCs w:val="22"/>
        </w:rPr>
        <w:t>pr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sz w:val="22"/>
          <w:szCs w:val="22"/>
        </w:rPr>
        <w:t>v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spacing w:val="13"/>
          <w:w w:val="122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on </w:t>
      </w:r>
      <w:r>
        <w:rPr>
          <w:color w:val="695D46"/>
          <w:spacing w:val="4"/>
          <w:sz w:val="22"/>
          <w:szCs w:val="22"/>
        </w:rPr>
        <w:t xml:space="preserve"> </w:t>
      </w:r>
      <w:r>
        <w:rPr>
          <w:color w:val="695D46"/>
          <w:w w:val="123"/>
          <w:sz w:val="22"/>
          <w:szCs w:val="22"/>
        </w:rPr>
        <w:t xml:space="preserve">those </w:t>
      </w:r>
      <w:r>
        <w:rPr>
          <w:color w:val="695D46"/>
          <w:w w:val="122"/>
          <w:sz w:val="22"/>
          <w:szCs w:val="22"/>
        </w:rPr>
        <w:t>p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spacing w:val="13"/>
          <w:w w:val="122"/>
          <w:sz w:val="22"/>
          <w:szCs w:val="22"/>
        </w:rPr>
        <w:t xml:space="preserve"> </w:t>
      </w:r>
      <w:r>
        <w:rPr>
          <w:color w:val="695D46"/>
          <w:w w:val="123"/>
          <w:sz w:val="22"/>
          <w:szCs w:val="22"/>
        </w:rPr>
        <w:t>and see</w:t>
      </w:r>
      <w:r>
        <w:rPr>
          <w:color w:val="695D46"/>
          <w:spacing w:val="5"/>
          <w:w w:val="123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which </w:t>
      </w:r>
      <w:r>
        <w:rPr>
          <w:color w:val="695D46"/>
          <w:spacing w:val="19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p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spacing w:val="13"/>
          <w:w w:val="122"/>
          <w:sz w:val="22"/>
          <w:szCs w:val="22"/>
        </w:rPr>
        <w:t xml:space="preserve"> </w:t>
      </w:r>
      <w:r>
        <w:rPr>
          <w:color w:val="695D46"/>
          <w:w w:val="124"/>
          <w:sz w:val="22"/>
          <w:szCs w:val="22"/>
        </w:rPr>
        <w:t>are</w:t>
      </w:r>
      <w:r>
        <w:rPr>
          <w:color w:val="695D46"/>
          <w:spacing w:val="1"/>
          <w:w w:val="124"/>
          <w:sz w:val="22"/>
          <w:szCs w:val="22"/>
        </w:rPr>
        <w:t xml:space="preserve"> 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2"/>
          <w:sz w:val="22"/>
          <w:szCs w:val="22"/>
        </w:rPr>
        <w:t>u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91"/>
          <w:sz w:val="22"/>
          <w:szCs w:val="22"/>
        </w:rPr>
        <w:t>ll</w:t>
      </w:r>
      <w:r>
        <w:rPr>
          <w:color w:val="695D46"/>
          <w:sz w:val="22"/>
          <w:szCs w:val="22"/>
        </w:rPr>
        <w:t>y</w:t>
      </w:r>
      <w:r>
        <w:rPr>
          <w:color w:val="695D46"/>
          <w:spacing w:val="13"/>
          <w:sz w:val="22"/>
          <w:szCs w:val="22"/>
        </w:rPr>
        <w:t xml:space="preserve"> 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sz w:val="22"/>
          <w:szCs w:val="22"/>
        </w:rPr>
        <w:t>v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09"/>
          <w:sz w:val="22"/>
          <w:szCs w:val="22"/>
        </w:rPr>
        <w:t>g</w:t>
      </w:r>
      <w:r>
        <w:rPr>
          <w:color w:val="695D46"/>
          <w:spacing w:val="13"/>
          <w:w w:val="109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p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22"/>
          <w:sz w:val="22"/>
          <w:szCs w:val="22"/>
        </w:rPr>
        <w:t>p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spacing w:val="13"/>
          <w:w w:val="126"/>
          <w:sz w:val="22"/>
          <w:szCs w:val="22"/>
        </w:rPr>
        <w:t xml:space="preserve"> 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0"/>
          <w:sz w:val="22"/>
          <w:szCs w:val="22"/>
        </w:rPr>
        <w:t xml:space="preserve">o </w:t>
      </w:r>
      <w:r>
        <w:rPr>
          <w:color w:val="695D46"/>
          <w:w w:val="123"/>
          <w:sz w:val="22"/>
          <w:szCs w:val="22"/>
        </w:rPr>
        <w:t>subsequent</w:t>
      </w:r>
      <w:r>
        <w:rPr>
          <w:color w:val="695D46"/>
          <w:spacing w:val="-10"/>
          <w:w w:val="123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p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09"/>
          <w:sz w:val="22"/>
          <w:szCs w:val="22"/>
        </w:rPr>
        <w:t>g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w w:val="106"/>
          <w:sz w:val="22"/>
          <w:szCs w:val="22"/>
        </w:rPr>
        <w:t>.</w:t>
      </w:r>
    </w:p>
    <w:p w:rsidR="00AA5281" w:rsidRDefault="00AA5281">
      <w:pPr>
        <w:spacing w:before="9" w:line="120" w:lineRule="exact"/>
        <w:rPr>
          <w:sz w:val="12"/>
          <w:szCs w:val="12"/>
        </w:rPr>
      </w:pPr>
    </w:p>
    <w:p w:rsidR="00AA5281" w:rsidRDefault="00AA5281">
      <w:pPr>
        <w:spacing w:line="200" w:lineRule="exact"/>
      </w:pPr>
    </w:p>
    <w:p w:rsidR="00AA5281" w:rsidRDefault="00356CB5">
      <w:pPr>
        <w:ind w:left="180" w:right="6977"/>
        <w:jc w:val="both"/>
        <w:rPr>
          <w:sz w:val="32"/>
          <w:szCs w:val="32"/>
        </w:rPr>
      </w:pPr>
      <w:r>
        <w:rPr>
          <w:color w:val="008575"/>
          <w:w w:val="74"/>
          <w:sz w:val="32"/>
          <w:szCs w:val="32"/>
        </w:rPr>
        <w:t xml:space="preserve">IV.    </w:t>
      </w:r>
      <w:r>
        <w:rPr>
          <w:color w:val="008575"/>
          <w:spacing w:val="33"/>
          <w:w w:val="74"/>
          <w:sz w:val="32"/>
          <w:szCs w:val="32"/>
        </w:rPr>
        <w:t xml:space="preserve"> </w:t>
      </w:r>
      <w:proofErr w:type="gramStart"/>
      <w:r>
        <w:rPr>
          <w:color w:val="008575"/>
          <w:w w:val="74"/>
          <w:sz w:val="32"/>
          <w:szCs w:val="32"/>
        </w:rPr>
        <w:t xml:space="preserve">Social </w:t>
      </w:r>
      <w:r>
        <w:rPr>
          <w:color w:val="008575"/>
          <w:spacing w:val="16"/>
          <w:w w:val="74"/>
          <w:sz w:val="32"/>
          <w:szCs w:val="32"/>
        </w:rPr>
        <w:t xml:space="preserve"> </w:t>
      </w:r>
      <w:r>
        <w:rPr>
          <w:color w:val="008575"/>
          <w:w w:val="72"/>
          <w:sz w:val="32"/>
          <w:szCs w:val="32"/>
        </w:rPr>
        <w:t>R</w:t>
      </w:r>
      <w:r>
        <w:rPr>
          <w:color w:val="008575"/>
          <w:w w:val="93"/>
          <w:sz w:val="32"/>
          <w:szCs w:val="32"/>
        </w:rPr>
        <w:t>e</w:t>
      </w:r>
      <w:r>
        <w:rPr>
          <w:color w:val="008575"/>
          <w:w w:val="77"/>
          <w:sz w:val="32"/>
          <w:szCs w:val="32"/>
        </w:rPr>
        <w:t>f</w:t>
      </w:r>
      <w:r>
        <w:rPr>
          <w:color w:val="008575"/>
          <w:w w:val="93"/>
          <w:sz w:val="32"/>
          <w:szCs w:val="32"/>
        </w:rPr>
        <w:t>e</w:t>
      </w:r>
      <w:r>
        <w:rPr>
          <w:color w:val="008575"/>
          <w:w w:val="82"/>
          <w:sz w:val="32"/>
          <w:szCs w:val="32"/>
        </w:rPr>
        <w:t>rr</w:t>
      </w:r>
      <w:r>
        <w:rPr>
          <w:color w:val="008575"/>
          <w:w w:val="90"/>
          <w:sz w:val="32"/>
          <w:szCs w:val="32"/>
        </w:rPr>
        <w:t>a</w:t>
      </w:r>
      <w:r>
        <w:rPr>
          <w:color w:val="008575"/>
          <w:w w:val="84"/>
          <w:sz w:val="32"/>
          <w:szCs w:val="32"/>
        </w:rPr>
        <w:t>l</w:t>
      </w:r>
      <w:r>
        <w:rPr>
          <w:color w:val="008575"/>
          <w:w w:val="86"/>
          <w:sz w:val="32"/>
          <w:szCs w:val="32"/>
        </w:rPr>
        <w:t>s</w:t>
      </w:r>
      <w:proofErr w:type="gramEnd"/>
    </w:p>
    <w:p w:rsidR="00AA5281" w:rsidRDefault="00AA5281">
      <w:pPr>
        <w:spacing w:line="120" w:lineRule="exact"/>
        <w:rPr>
          <w:sz w:val="13"/>
          <w:szCs w:val="13"/>
        </w:rPr>
      </w:pPr>
    </w:p>
    <w:p w:rsidR="00AA5281" w:rsidRDefault="00356CB5">
      <w:pPr>
        <w:spacing w:line="298" w:lineRule="auto"/>
        <w:ind w:left="820" w:right="69"/>
        <w:jc w:val="both"/>
        <w:rPr>
          <w:sz w:val="22"/>
          <w:szCs w:val="22"/>
        </w:rPr>
        <w:sectPr w:rsidR="00AA5281">
          <w:headerReference w:type="default" r:id="rId9"/>
          <w:pgSz w:w="12240" w:h="15840"/>
          <w:pgMar w:top="1000" w:right="1340" w:bottom="280" w:left="1340" w:header="755" w:footer="0" w:gutter="0"/>
          <w:pgNumType w:start="1"/>
          <w:cols w:space="720"/>
        </w:sectPr>
      </w:pPr>
      <w:proofErr w:type="gramStart"/>
      <w:r>
        <w:rPr>
          <w:color w:val="695D46"/>
          <w:w w:val="83"/>
          <w:sz w:val="22"/>
          <w:szCs w:val="22"/>
        </w:rPr>
        <w:t>I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51"/>
          <w:sz w:val="22"/>
          <w:szCs w:val="22"/>
        </w:rPr>
        <w:t>’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w w:val="122"/>
          <w:sz w:val="22"/>
          <w:szCs w:val="22"/>
        </w:rPr>
        <w:t xml:space="preserve"> </w:t>
      </w:r>
      <w:r>
        <w:rPr>
          <w:color w:val="695D46"/>
          <w:spacing w:val="15"/>
          <w:w w:val="122"/>
          <w:sz w:val="22"/>
          <w:szCs w:val="22"/>
        </w:rPr>
        <w:t xml:space="preserve"> 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w w:val="107"/>
          <w:sz w:val="22"/>
          <w:szCs w:val="22"/>
        </w:rPr>
        <w:t>w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sz w:val="22"/>
          <w:szCs w:val="22"/>
        </w:rPr>
        <w:t>y</w:t>
      </w:r>
      <w:r>
        <w:rPr>
          <w:color w:val="695D46"/>
          <w:w w:val="122"/>
          <w:sz w:val="22"/>
          <w:szCs w:val="22"/>
        </w:rPr>
        <w:t>s</w:t>
      </w:r>
      <w:proofErr w:type="gramEnd"/>
      <w:r>
        <w:rPr>
          <w:color w:val="695D46"/>
          <w:w w:val="122"/>
          <w:sz w:val="22"/>
          <w:szCs w:val="22"/>
        </w:rPr>
        <w:t xml:space="preserve"> </w:t>
      </w:r>
      <w:r>
        <w:rPr>
          <w:color w:val="695D46"/>
          <w:spacing w:val="15"/>
          <w:w w:val="122"/>
          <w:sz w:val="22"/>
          <w:szCs w:val="22"/>
        </w:rPr>
        <w:t xml:space="preserve"> 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09"/>
          <w:sz w:val="22"/>
          <w:szCs w:val="22"/>
        </w:rPr>
        <w:t xml:space="preserve">g </w:t>
      </w:r>
      <w:r>
        <w:rPr>
          <w:color w:val="695D46"/>
          <w:spacing w:val="15"/>
          <w:w w:val="109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to</w:t>
      </w:r>
      <w:r>
        <w:rPr>
          <w:color w:val="695D46"/>
          <w:spacing w:val="59"/>
          <w:w w:val="122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know  </w:t>
      </w:r>
      <w:r>
        <w:rPr>
          <w:color w:val="695D46"/>
          <w:spacing w:val="22"/>
          <w:sz w:val="22"/>
          <w:szCs w:val="22"/>
        </w:rPr>
        <w:t xml:space="preserve"> </w:t>
      </w:r>
      <w:r>
        <w:rPr>
          <w:color w:val="695D46"/>
          <w:w w:val="117"/>
          <w:sz w:val="22"/>
          <w:szCs w:val="22"/>
        </w:rPr>
        <w:t xml:space="preserve">what  </w:t>
      </w:r>
      <w:r>
        <w:rPr>
          <w:color w:val="695D46"/>
          <w:sz w:val="22"/>
          <w:szCs w:val="22"/>
        </w:rPr>
        <w:t xml:space="preserve">kind  </w:t>
      </w:r>
      <w:r>
        <w:rPr>
          <w:color w:val="695D46"/>
          <w:spacing w:val="8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of </w:t>
      </w:r>
      <w:r>
        <w:rPr>
          <w:color w:val="695D46"/>
          <w:spacing w:val="23"/>
          <w:sz w:val="22"/>
          <w:szCs w:val="22"/>
        </w:rPr>
        <w:t xml:space="preserve"> </w:t>
      </w:r>
      <w:r>
        <w:rPr>
          <w:color w:val="695D46"/>
          <w:w w:val="121"/>
          <w:sz w:val="22"/>
          <w:szCs w:val="22"/>
        </w:rPr>
        <w:t>data</w:t>
      </w:r>
      <w:r>
        <w:rPr>
          <w:color w:val="695D46"/>
          <w:spacing w:val="56"/>
          <w:w w:val="121"/>
          <w:sz w:val="22"/>
          <w:szCs w:val="22"/>
        </w:rPr>
        <w:t xml:space="preserve"> </w:t>
      </w:r>
      <w:r>
        <w:rPr>
          <w:color w:val="695D46"/>
          <w:w w:val="121"/>
          <w:sz w:val="22"/>
          <w:szCs w:val="22"/>
        </w:rPr>
        <w:t>gets</w:t>
      </w:r>
      <w:r>
        <w:rPr>
          <w:color w:val="695D46"/>
          <w:spacing w:val="40"/>
          <w:w w:val="121"/>
          <w:sz w:val="22"/>
          <w:szCs w:val="22"/>
        </w:rPr>
        <w:t xml:space="preserve"> </w:t>
      </w:r>
      <w:r>
        <w:rPr>
          <w:color w:val="695D46"/>
          <w:w w:val="121"/>
          <w:sz w:val="22"/>
          <w:szCs w:val="22"/>
        </w:rPr>
        <w:t>shared</w:t>
      </w:r>
      <w:r>
        <w:rPr>
          <w:color w:val="695D46"/>
          <w:spacing w:val="56"/>
          <w:w w:val="121"/>
          <w:sz w:val="22"/>
          <w:szCs w:val="22"/>
        </w:rPr>
        <w:t xml:space="preserve"> </w:t>
      </w:r>
      <w:r>
        <w:rPr>
          <w:color w:val="695D46"/>
          <w:w w:val="121"/>
          <w:sz w:val="22"/>
          <w:szCs w:val="22"/>
        </w:rPr>
        <w:t>across</w:t>
      </w:r>
      <w:r>
        <w:rPr>
          <w:color w:val="695D46"/>
          <w:spacing w:val="35"/>
          <w:w w:val="121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d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01"/>
          <w:sz w:val="22"/>
          <w:szCs w:val="22"/>
        </w:rPr>
        <w:t>ff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27"/>
          <w:sz w:val="22"/>
          <w:szCs w:val="22"/>
        </w:rPr>
        <w:t xml:space="preserve">t 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2"/>
          <w:sz w:val="22"/>
          <w:szCs w:val="22"/>
        </w:rPr>
        <w:t>h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2"/>
          <w:sz w:val="22"/>
          <w:szCs w:val="22"/>
        </w:rPr>
        <w:t>nn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w w:val="106"/>
          <w:sz w:val="22"/>
          <w:szCs w:val="22"/>
        </w:rPr>
        <w:t>.</w:t>
      </w:r>
      <w:r>
        <w:rPr>
          <w:color w:val="695D46"/>
          <w:spacing w:val="24"/>
          <w:w w:val="106"/>
          <w:sz w:val="22"/>
          <w:szCs w:val="22"/>
        </w:rPr>
        <w:t xml:space="preserve"> </w:t>
      </w:r>
      <w:r>
        <w:rPr>
          <w:color w:val="695D46"/>
          <w:w w:val="92"/>
          <w:sz w:val="22"/>
          <w:szCs w:val="22"/>
        </w:rPr>
        <w:t>If</w:t>
      </w:r>
      <w:r>
        <w:rPr>
          <w:color w:val="695D46"/>
          <w:spacing w:val="28"/>
          <w:w w:val="92"/>
          <w:sz w:val="22"/>
          <w:szCs w:val="22"/>
        </w:rPr>
        <w:t xml:space="preserve"> </w:t>
      </w:r>
      <w:r>
        <w:rPr>
          <w:color w:val="695D46"/>
          <w:w w:val="118"/>
          <w:sz w:val="22"/>
          <w:szCs w:val="22"/>
        </w:rPr>
        <w:t>we</w:t>
      </w:r>
      <w:r>
        <w:rPr>
          <w:color w:val="695D46"/>
          <w:spacing w:val="4"/>
          <w:w w:val="118"/>
          <w:sz w:val="22"/>
          <w:szCs w:val="22"/>
        </w:rPr>
        <w:t xml:space="preserve"> </w:t>
      </w:r>
      <w:r>
        <w:rPr>
          <w:color w:val="695D46"/>
          <w:w w:val="118"/>
          <w:sz w:val="22"/>
          <w:szCs w:val="22"/>
        </w:rPr>
        <w:t>get</w:t>
      </w:r>
      <w:r>
        <w:rPr>
          <w:color w:val="695D46"/>
          <w:spacing w:val="17"/>
          <w:w w:val="118"/>
          <w:sz w:val="22"/>
          <w:szCs w:val="22"/>
        </w:rPr>
        <w:t xml:space="preserve"> </w:t>
      </w:r>
      <w:r>
        <w:rPr>
          <w:color w:val="695D46"/>
          <w:w w:val="118"/>
          <w:sz w:val="22"/>
          <w:szCs w:val="22"/>
        </w:rPr>
        <w:t>to</w:t>
      </w:r>
      <w:r>
        <w:rPr>
          <w:color w:val="695D46"/>
          <w:spacing w:val="22"/>
          <w:w w:val="118"/>
          <w:sz w:val="22"/>
          <w:szCs w:val="22"/>
        </w:rPr>
        <w:t xml:space="preserve"> </w:t>
      </w:r>
      <w:proofErr w:type="gramStart"/>
      <w:r>
        <w:rPr>
          <w:color w:val="695D46"/>
          <w:sz w:val="22"/>
          <w:szCs w:val="22"/>
        </w:rPr>
        <w:t xml:space="preserve">know </w:t>
      </w:r>
      <w:r>
        <w:rPr>
          <w:color w:val="695D46"/>
          <w:spacing w:val="31"/>
          <w:sz w:val="22"/>
          <w:szCs w:val="22"/>
        </w:rPr>
        <w:t xml:space="preserve"> </w:t>
      </w:r>
      <w:r>
        <w:rPr>
          <w:color w:val="695D46"/>
          <w:w w:val="107"/>
          <w:sz w:val="22"/>
          <w:szCs w:val="22"/>
        </w:rPr>
        <w:t>w</w:t>
      </w:r>
      <w:r>
        <w:rPr>
          <w:color w:val="695D46"/>
          <w:w w:val="122"/>
          <w:sz w:val="22"/>
          <w:szCs w:val="22"/>
        </w:rPr>
        <w:t>h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51"/>
          <w:sz w:val="22"/>
          <w:szCs w:val="22"/>
        </w:rPr>
        <w:t>’</w:t>
      </w:r>
      <w:r>
        <w:rPr>
          <w:color w:val="695D46"/>
          <w:w w:val="122"/>
          <w:sz w:val="22"/>
          <w:szCs w:val="22"/>
        </w:rPr>
        <w:t>s</w:t>
      </w:r>
      <w:proofErr w:type="gramEnd"/>
      <w:r>
        <w:rPr>
          <w:color w:val="695D46"/>
          <w:spacing w:val="24"/>
          <w:w w:val="122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91"/>
          <w:sz w:val="22"/>
          <w:szCs w:val="22"/>
        </w:rPr>
        <w:t>ll</w:t>
      </w:r>
      <w:r>
        <w:rPr>
          <w:color w:val="695D46"/>
          <w:sz w:val="22"/>
          <w:szCs w:val="22"/>
        </w:rPr>
        <w:t>y</w:t>
      </w:r>
      <w:r>
        <w:rPr>
          <w:color w:val="695D46"/>
          <w:spacing w:val="24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picking </w:t>
      </w:r>
      <w:r>
        <w:rPr>
          <w:color w:val="695D46"/>
          <w:spacing w:val="12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on  </w:t>
      </w:r>
      <w:r>
        <w:rPr>
          <w:color w:val="695D46"/>
          <w:w w:val="109"/>
          <w:sz w:val="22"/>
          <w:szCs w:val="22"/>
        </w:rPr>
        <w:t xml:space="preserve">other </w:t>
      </w:r>
      <w:r>
        <w:rPr>
          <w:color w:val="695D46"/>
          <w:spacing w:val="7"/>
          <w:w w:val="109"/>
          <w:sz w:val="22"/>
          <w:szCs w:val="22"/>
        </w:rPr>
        <w:t xml:space="preserve"> </w:t>
      </w:r>
      <w:r>
        <w:rPr>
          <w:color w:val="695D46"/>
          <w:w w:val="109"/>
          <w:sz w:val="22"/>
          <w:szCs w:val="22"/>
        </w:rPr>
        <w:t xml:space="preserve">networks, </w:t>
      </w:r>
      <w:r>
        <w:rPr>
          <w:color w:val="695D46"/>
          <w:spacing w:val="4"/>
          <w:w w:val="109"/>
          <w:sz w:val="22"/>
          <w:szCs w:val="22"/>
        </w:rPr>
        <w:t xml:space="preserve"> </w:t>
      </w:r>
      <w:r>
        <w:rPr>
          <w:color w:val="695D46"/>
          <w:w w:val="109"/>
          <w:sz w:val="22"/>
          <w:szCs w:val="22"/>
        </w:rPr>
        <w:t>it</w:t>
      </w:r>
      <w:r>
        <w:rPr>
          <w:color w:val="695D46"/>
          <w:spacing w:val="4"/>
          <w:w w:val="109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can </w:t>
      </w:r>
      <w:r>
        <w:rPr>
          <w:color w:val="695D46"/>
          <w:spacing w:val="9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h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w w:val="122"/>
          <w:sz w:val="22"/>
          <w:szCs w:val="22"/>
        </w:rPr>
        <w:t>p</w:t>
      </w:r>
      <w:r>
        <w:rPr>
          <w:color w:val="695D46"/>
          <w:spacing w:val="9"/>
          <w:w w:val="122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 xml:space="preserve">us </w:t>
      </w:r>
      <w:r>
        <w:rPr>
          <w:color w:val="695D46"/>
          <w:w w:val="121"/>
          <w:sz w:val="22"/>
          <w:szCs w:val="22"/>
        </w:rPr>
        <w:t>target</w:t>
      </w:r>
      <w:r>
        <w:rPr>
          <w:color w:val="695D46"/>
          <w:spacing w:val="-6"/>
          <w:w w:val="121"/>
          <w:sz w:val="22"/>
          <w:szCs w:val="22"/>
        </w:rPr>
        <w:t xml:space="preserve"> </w:t>
      </w:r>
      <w:r>
        <w:rPr>
          <w:color w:val="695D46"/>
          <w:w w:val="121"/>
          <w:sz w:val="22"/>
          <w:szCs w:val="22"/>
        </w:rPr>
        <w:t>and</w:t>
      </w:r>
      <w:r>
        <w:rPr>
          <w:color w:val="695D46"/>
          <w:spacing w:val="-3"/>
          <w:w w:val="121"/>
          <w:sz w:val="22"/>
          <w:szCs w:val="22"/>
        </w:rPr>
        <w:t xml:space="preserve"> </w:t>
      </w:r>
      <w:r>
        <w:rPr>
          <w:color w:val="695D46"/>
          <w:w w:val="121"/>
          <w:sz w:val="22"/>
          <w:szCs w:val="22"/>
        </w:rPr>
        <w:t>segment</w:t>
      </w:r>
      <w:r>
        <w:rPr>
          <w:color w:val="695D46"/>
          <w:spacing w:val="-11"/>
          <w:w w:val="121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our </w:t>
      </w:r>
      <w:r>
        <w:rPr>
          <w:color w:val="695D46"/>
          <w:spacing w:val="9"/>
          <w:sz w:val="22"/>
          <w:szCs w:val="22"/>
        </w:rPr>
        <w:t xml:space="preserve"> </w:t>
      </w:r>
      <w:r>
        <w:rPr>
          <w:color w:val="695D46"/>
          <w:w w:val="119"/>
          <w:sz w:val="22"/>
          <w:szCs w:val="22"/>
        </w:rPr>
        <w:t>content</w:t>
      </w:r>
      <w:r>
        <w:rPr>
          <w:color w:val="695D46"/>
          <w:spacing w:val="4"/>
          <w:w w:val="119"/>
          <w:sz w:val="22"/>
          <w:szCs w:val="22"/>
        </w:rPr>
        <w:t xml:space="preserve"> </w:t>
      </w:r>
      <w:r>
        <w:rPr>
          <w:color w:val="695D46"/>
          <w:w w:val="119"/>
          <w:sz w:val="22"/>
          <w:szCs w:val="22"/>
        </w:rPr>
        <w:t>even</w:t>
      </w:r>
      <w:r>
        <w:rPr>
          <w:color w:val="695D46"/>
          <w:spacing w:val="-12"/>
          <w:w w:val="119"/>
          <w:sz w:val="22"/>
          <w:szCs w:val="22"/>
        </w:rPr>
        <w:t xml:space="preserve"> </w:t>
      </w:r>
      <w:r>
        <w:rPr>
          <w:color w:val="695D46"/>
          <w:w w:val="101"/>
          <w:sz w:val="22"/>
          <w:szCs w:val="22"/>
        </w:rPr>
        <w:t>f</w:t>
      </w:r>
      <w:r>
        <w:rPr>
          <w:color w:val="695D46"/>
          <w:w w:val="122"/>
          <w:sz w:val="22"/>
          <w:szCs w:val="22"/>
        </w:rPr>
        <w:t>ur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2"/>
          <w:sz w:val="22"/>
          <w:szCs w:val="22"/>
        </w:rPr>
        <w:t>h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w w:val="106"/>
          <w:sz w:val="22"/>
          <w:szCs w:val="22"/>
        </w:rPr>
        <w:t>.</w:t>
      </w:r>
    </w:p>
    <w:p w:rsidR="00AA5281" w:rsidRDefault="00AA5281">
      <w:pPr>
        <w:spacing w:line="200" w:lineRule="exact"/>
      </w:pPr>
    </w:p>
    <w:p w:rsidR="00AA5281" w:rsidRDefault="00AA5281">
      <w:pPr>
        <w:spacing w:line="200" w:lineRule="exact"/>
      </w:pPr>
    </w:p>
    <w:p w:rsidR="00AA5281" w:rsidRDefault="00AA5281">
      <w:pPr>
        <w:spacing w:line="200" w:lineRule="exact"/>
      </w:pPr>
    </w:p>
    <w:p w:rsidR="00AA5281" w:rsidRDefault="00AA5281">
      <w:pPr>
        <w:spacing w:before="7" w:line="260" w:lineRule="exact"/>
        <w:rPr>
          <w:sz w:val="26"/>
          <w:szCs w:val="26"/>
        </w:rPr>
      </w:pPr>
    </w:p>
    <w:p w:rsidR="00AA5281" w:rsidRDefault="00356CB5">
      <w:pPr>
        <w:spacing w:before="27"/>
        <w:ind w:left="800" w:right="74"/>
        <w:jc w:val="both"/>
        <w:rPr>
          <w:sz w:val="22"/>
          <w:szCs w:val="22"/>
        </w:rPr>
      </w:pPr>
      <w:r>
        <w:rPr>
          <w:color w:val="695D46"/>
          <w:w w:val="116"/>
          <w:sz w:val="22"/>
          <w:szCs w:val="22"/>
        </w:rPr>
        <w:t>Under</w:t>
      </w:r>
      <w:r>
        <w:rPr>
          <w:color w:val="695D46"/>
          <w:spacing w:val="55"/>
          <w:w w:val="116"/>
          <w:sz w:val="22"/>
          <w:szCs w:val="22"/>
        </w:rPr>
        <w:t xml:space="preserve"> </w:t>
      </w:r>
      <w:proofErr w:type="gramStart"/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2"/>
          <w:sz w:val="22"/>
          <w:szCs w:val="22"/>
        </w:rPr>
        <w:t>qu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sz w:val="22"/>
          <w:szCs w:val="22"/>
        </w:rPr>
        <w:t xml:space="preserve"> </w:t>
      </w:r>
      <w:r>
        <w:rPr>
          <w:color w:val="695D46"/>
          <w:spacing w:val="7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-</w:t>
      </w:r>
      <w:proofErr w:type="gramEnd"/>
      <w:r>
        <w:rPr>
          <w:color w:val="695D46"/>
          <w:sz w:val="22"/>
          <w:szCs w:val="22"/>
        </w:rPr>
        <w:t xml:space="preserve">&gt; </w:t>
      </w:r>
      <w:r>
        <w:rPr>
          <w:color w:val="695D46"/>
          <w:spacing w:val="5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social  </w:t>
      </w:r>
      <w:r>
        <w:rPr>
          <w:color w:val="695D46"/>
          <w:spacing w:val="13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p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w w:val="98"/>
          <w:sz w:val="22"/>
          <w:szCs w:val="22"/>
        </w:rPr>
        <w:t>,</w:t>
      </w:r>
      <w:r>
        <w:rPr>
          <w:color w:val="695D46"/>
          <w:sz w:val="22"/>
          <w:szCs w:val="22"/>
        </w:rPr>
        <w:t xml:space="preserve"> </w:t>
      </w:r>
      <w:r>
        <w:rPr>
          <w:color w:val="695D46"/>
          <w:spacing w:val="7"/>
          <w:sz w:val="22"/>
          <w:szCs w:val="22"/>
        </w:rPr>
        <w:t xml:space="preserve"> </w:t>
      </w:r>
      <w:r>
        <w:rPr>
          <w:color w:val="695D46"/>
          <w:w w:val="114"/>
          <w:sz w:val="22"/>
          <w:szCs w:val="22"/>
        </w:rPr>
        <w:t>we</w:t>
      </w:r>
      <w:r>
        <w:rPr>
          <w:color w:val="695D46"/>
          <w:spacing w:val="55"/>
          <w:w w:val="114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can </w:t>
      </w:r>
      <w:r>
        <w:rPr>
          <w:color w:val="695D46"/>
          <w:spacing w:val="47"/>
          <w:sz w:val="22"/>
          <w:szCs w:val="22"/>
        </w:rPr>
        <w:t xml:space="preserve"> </w:t>
      </w:r>
      <w:r>
        <w:rPr>
          <w:color w:val="695D46"/>
          <w:w w:val="120"/>
          <w:sz w:val="22"/>
          <w:szCs w:val="22"/>
        </w:rPr>
        <w:t>make</w:t>
      </w:r>
      <w:r>
        <w:rPr>
          <w:color w:val="695D46"/>
          <w:spacing w:val="27"/>
          <w:w w:val="120"/>
          <w:sz w:val="22"/>
          <w:szCs w:val="22"/>
        </w:rPr>
        <w:t xml:space="preserve"> </w:t>
      </w:r>
      <w:r>
        <w:rPr>
          <w:color w:val="695D46"/>
          <w:w w:val="120"/>
          <w:sz w:val="22"/>
          <w:szCs w:val="22"/>
        </w:rPr>
        <w:t>use</w:t>
      </w:r>
      <w:r>
        <w:rPr>
          <w:color w:val="695D46"/>
          <w:spacing w:val="46"/>
          <w:w w:val="120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of </w:t>
      </w:r>
      <w:r>
        <w:rPr>
          <w:color w:val="695D46"/>
          <w:spacing w:val="15"/>
          <w:sz w:val="22"/>
          <w:szCs w:val="22"/>
        </w:rPr>
        <w:t xml:space="preserve"> </w:t>
      </w:r>
      <w:r>
        <w:rPr>
          <w:color w:val="695D46"/>
          <w:w w:val="113"/>
          <w:sz w:val="22"/>
          <w:szCs w:val="22"/>
        </w:rPr>
        <w:t>Network</w:t>
      </w:r>
      <w:r>
        <w:rPr>
          <w:color w:val="695D46"/>
          <w:spacing w:val="42"/>
          <w:w w:val="113"/>
          <w:sz w:val="22"/>
          <w:szCs w:val="22"/>
        </w:rPr>
        <w:t xml:space="preserve"> </w:t>
      </w:r>
      <w:r>
        <w:rPr>
          <w:color w:val="695D46"/>
          <w:w w:val="92"/>
          <w:sz w:val="22"/>
          <w:szCs w:val="22"/>
        </w:rPr>
        <w:t>R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01"/>
          <w:sz w:val="22"/>
          <w:szCs w:val="22"/>
        </w:rPr>
        <w:t>f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rr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sz w:val="22"/>
          <w:szCs w:val="22"/>
        </w:rPr>
        <w:t xml:space="preserve"> </w:t>
      </w:r>
      <w:r>
        <w:rPr>
          <w:color w:val="695D46"/>
          <w:spacing w:val="-8"/>
          <w:sz w:val="22"/>
          <w:szCs w:val="22"/>
        </w:rPr>
        <w:t xml:space="preserve"> 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2"/>
          <w:sz w:val="22"/>
          <w:szCs w:val="22"/>
        </w:rPr>
        <w:t>nd</w:t>
      </w:r>
    </w:p>
    <w:p w:rsidR="00AA5281" w:rsidRDefault="00356CB5">
      <w:pPr>
        <w:spacing w:before="62"/>
        <w:ind w:left="800" w:right="6351"/>
        <w:jc w:val="both"/>
        <w:rPr>
          <w:sz w:val="22"/>
          <w:szCs w:val="22"/>
        </w:rPr>
      </w:pPr>
      <w:r>
        <w:rPr>
          <w:color w:val="695D46"/>
          <w:w w:val="85"/>
          <w:sz w:val="22"/>
          <w:szCs w:val="22"/>
        </w:rPr>
        <w:t>L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2"/>
          <w:sz w:val="22"/>
          <w:szCs w:val="22"/>
        </w:rPr>
        <w:t>nd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09"/>
          <w:sz w:val="22"/>
          <w:szCs w:val="22"/>
        </w:rPr>
        <w:t>g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0"/>
          <w:sz w:val="22"/>
          <w:szCs w:val="22"/>
        </w:rPr>
        <w:t>pages</w:t>
      </w:r>
      <w:r>
        <w:rPr>
          <w:color w:val="695D46"/>
          <w:spacing w:val="-6"/>
          <w:w w:val="120"/>
          <w:sz w:val="22"/>
          <w:szCs w:val="22"/>
        </w:rPr>
        <w:t xml:space="preserve"> 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w w:val="106"/>
          <w:sz w:val="22"/>
          <w:szCs w:val="22"/>
        </w:rPr>
        <w:t>.</w:t>
      </w:r>
    </w:p>
    <w:p w:rsidR="00AA5281" w:rsidRDefault="00AA5281">
      <w:pPr>
        <w:spacing w:before="2" w:line="180" w:lineRule="exact"/>
        <w:rPr>
          <w:sz w:val="18"/>
          <w:szCs w:val="18"/>
        </w:rPr>
      </w:pPr>
    </w:p>
    <w:p w:rsidR="00AA5281" w:rsidRDefault="00356CB5">
      <w:pPr>
        <w:ind w:left="800" w:right="2747"/>
        <w:jc w:val="both"/>
        <w:rPr>
          <w:sz w:val="22"/>
          <w:szCs w:val="22"/>
        </w:rPr>
      </w:pPr>
      <w:r>
        <w:rPr>
          <w:color w:val="695D46"/>
          <w:w w:val="113"/>
          <w:sz w:val="22"/>
          <w:szCs w:val="22"/>
        </w:rPr>
        <w:t>More</w:t>
      </w:r>
      <w:r>
        <w:rPr>
          <w:color w:val="695D46"/>
          <w:spacing w:val="-2"/>
          <w:w w:val="113"/>
          <w:sz w:val="22"/>
          <w:szCs w:val="22"/>
        </w:rPr>
        <w:t xml:space="preserve"> 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ns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09"/>
          <w:sz w:val="22"/>
          <w:szCs w:val="22"/>
        </w:rPr>
        <w:t>g</w:t>
      </w:r>
      <w:r>
        <w:rPr>
          <w:color w:val="695D46"/>
          <w:w w:val="122"/>
          <w:sz w:val="22"/>
          <w:szCs w:val="22"/>
        </w:rPr>
        <w:t>h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spacing w:val="2"/>
          <w:sz w:val="22"/>
          <w:szCs w:val="22"/>
        </w:rPr>
        <w:t xml:space="preserve"> </w:t>
      </w:r>
      <w:proofErr w:type="gramStart"/>
      <w:r>
        <w:rPr>
          <w:color w:val="695D46"/>
          <w:w w:val="124"/>
          <w:sz w:val="22"/>
          <w:szCs w:val="22"/>
        </w:rPr>
        <w:t>are</w:t>
      </w:r>
      <w:r>
        <w:rPr>
          <w:color w:val="695D46"/>
          <w:spacing w:val="-10"/>
          <w:w w:val="124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pr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sz w:val="22"/>
          <w:szCs w:val="22"/>
        </w:rPr>
        <w:t>v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d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d</w:t>
      </w:r>
      <w:proofErr w:type="gramEnd"/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by</w:t>
      </w:r>
      <w:r>
        <w:rPr>
          <w:color w:val="695D46"/>
          <w:spacing w:val="26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drilling</w:t>
      </w:r>
      <w:r>
        <w:rPr>
          <w:color w:val="695D46"/>
          <w:spacing w:val="54"/>
          <w:sz w:val="22"/>
          <w:szCs w:val="22"/>
        </w:rPr>
        <w:t xml:space="preserve"> </w:t>
      </w:r>
      <w:r>
        <w:rPr>
          <w:color w:val="695D46"/>
          <w:w w:val="120"/>
          <w:sz w:val="22"/>
          <w:szCs w:val="22"/>
        </w:rPr>
        <w:t>down</w:t>
      </w:r>
      <w:r>
        <w:rPr>
          <w:color w:val="695D46"/>
          <w:spacing w:val="-25"/>
          <w:w w:val="120"/>
          <w:sz w:val="22"/>
          <w:szCs w:val="22"/>
        </w:rPr>
        <w:t xml:space="preserve"> </w:t>
      </w:r>
      <w:r>
        <w:rPr>
          <w:color w:val="695D46"/>
          <w:w w:val="120"/>
          <w:sz w:val="22"/>
          <w:szCs w:val="22"/>
        </w:rPr>
        <w:t>each</w:t>
      </w:r>
      <w:r>
        <w:rPr>
          <w:color w:val="695D46"/>
          <w:spacing w:val="-9"/>
          <w:w w:val="120"/>
          <w:sz w:val="22"/>
          <w:szCs w:val="22"/>
        </w:rPr>
        <w:t xml:space="preserve"> </w:t>
      </w:r>
      <w:r>
        <w:rPr>
          <w:color w:val="695D46"/>
          <w:w w:val="120"/>
          <w:sz w:val="22"/>
          <w:szCs w:val="22"/>
        </w:rPr>
        <w:t>data</w:t>
      </w:r>
      <w:r>
        <w:rPr>
          <w:color w:val="695D46"/>
          <w:spacing w:val="7"/>
          <w:w w:val="120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07"/>
          <w:sz w:val="22"/>
          <w:szCs w:val="22"/>
        </w:rPr>
        <w:t>w</w:t>
      </w:r>
    </w:p>
    <w:p w:rsidR="00AA5281" w:rsidRDefault="00AA5281">
      <w:pPr>
        <w:spacing w:before="2" w:line="180" w:lineRule="exact"/>
        <w:rPr>
          <w:sz w:val="18"/>
          <w:szCs w:val="18"/>
        </w:rPr>
      </w:pPr>
    </w:p>
    <w:p w:rsidR="00AA5281" w:rsidRDefault="00356CB5">
      <w:pPr>
        <w:ind w:left="800" w:right="2050"/>
        <w:jc w:val="both"/>
        <w:rPr>
          <w:sz w:val="22"/>
          <w:szCs w:val="22"/>
        </w:rPr>
      </w:pPr>
      <w:r>
        <w:rPr>
          <w:color w:val="695D46"/>
          <w:w w:val="87"/>
          <w:sz w:val="22"/>
          <w:szCs w:val="22"/>
        </w:rPr>
        <w:t>A</w:t>
      </w:r>
      <w:r>
        <w:rPr>
          <w:color w:val="695D46"/>
          <w:w w:val="122"/>
          <w:sz w:val="22"/>
          <w:szCs w:val="22"/>
        </w:rPr>
        <w:t>dd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91"/>
          <w:sz w:val="22"/>
          <w:szCs w:val="22"/>
        </w:rPr>
        <w:t>ll</w:t>
      </w:r>
      <w:r>
        <w:rPr>
          <w:color w:val="695D46"/>
          <w:sz w:val="22"/>
          <w:szCs w:val="22"/>
        </w:rPr>
        <w:t>y</w:t>
      </w:r>
      <w:r>
        <w:rPr>
          <w:color w:val="695D46"/>
          <w:w w:val="98"/>
          <w:sz w:val="22"/>
          <w:szCs w:val="22"/>
        </w:rPr>
        <w:t>,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14"/>
          <w:sz w:val="22"/>
          <w:szCs w:val="22"/>
        </w:rPr>
        <w:t>we</w:t>
      </w:r>
      <w:r>
        <w:rPr>
          <w:color w:val="695D46"/>
          <w:spacing w:val="-5"/>
          <w:w w:val="114"/>
          <w:sz w:val="22"/>
          <w:szCs w:val="22"/>
        </w:rPr>
        <w:t xml:space="preserve"> </w:t>
      </w:r>
      <w:proofErr w:type="gramStart"/>
      <w:r>
        <w:rPr>
          <w:color w:val="695D46"/>
          <w:sz w:val="22"/>
          <w:szCs w:val="22"/>
        </w:rPr>
        <w:t xml:space="preserve">can 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3"/>
          <w:sz w:val="22"/>
          <w:szCs w:val="22"/>
        </w:rPr>
        <w:t>use</w:t>
      </w:r>
      <w:proofErr w:type="gramEnd"/>
      <w:r>
        <w:rPr>
          <w:color w:val="695D46"/>
          <w:spacing w:val="-10"/>
          <w:w w:val="123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pr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sz w:val="22"/>
          <w:szCs w:val="22"/>
        </w:rPr>
        <w:t>y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0"/>
          <w:sz w:val="22"/>
          <w:szCs w:val="22"/>
        </w:rPr>
        <w:t>and secondary</w:t>
      </w:r>
      <w:r>
        <w:rPr>
          <w:color w:val="695D46"/>
          <w:spacing w:val="-25"/>
          <w:w w:val="120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d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ns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22"/>
          <w:sz w:val="22"/>
          <w:szCs w:val="22"/>
        </w:rPr>
        <w:t>ns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06"/>
          <w:sz w:val="22"/>
          <w:szCs w:val="22"/>
        </w:rPr>
        <w:t>.</w:t>
      </w:r>
    </w:p>
    <w:p w:rsidR="00AA5281" w:rsidRDefault="00AA5281">
      <w:pPr>
        <w:spacing w:before="9" w:line="180" w:lineRule="exact"/>
        <w:rPr>
          <w:sz w:val="18"/>
          <w:szCs w:val="18"/>
        </w:rPr>
      </w:pPr>
    </w:p>
    <w:p w:rsidR="00AA5281" w:rsidRDefault="00AA5281">
      <w:pPr>
        <w:spacing w:line="200" w:lineRule="exact"/>
      </w:pPr>
    </w:p>
    <w:p w:rsidR="00AA5281" w:rsidRDefault="00356CB5">
      <w:pPr>
        <w:ind w:left="235"/>
        <w:rPr>
          <w:sz w:val="32"/>
          <w:szCs w:val="32"/>
        </w:rPr>
      </w:pPr>
      <w:r>
        <w:rPr>
          <w:color w:val="008575"/>
          <w:w w:val="75"/>
          <w:sz w:val="32"/>
          <w:szCs w:val="32"/>
        </w:rPr>
        <w:t xml:space="preserve">V.    </w:t>
      </w:r>
      <w:r>
        <w:rPr>
          <w:color w:val="008575"/>
          <w:spacing w:val="31"/>
          <w:w w:val="75"/>
          <w:sz w:val="32"/>
          <w:szCs w:val="32"/>
        </w:rPr>
        <w:t xml:space="preserve"> </w:t>
      </w:r>
      <w:proofErr w:type="gramStart"/>
      <w:r>
        <w:rPr>
          <w:color w:val="008575"/>
          <w:w w:val="75"/>
          <w:sz w:val="32"/>
          <w:szCs w:val="32"/>
        </w:rPr>
        <w:t xml:space="preserve">Referral </w:t>
      </w:r>
      <w:r>
        <w:rPr>
          <w:color w:val="008575"/>
          <w:spacing w:val="39"/>
          <w:w w:val="75"/>
          <w:sz w:val="32"/>
          <w:szCs w:val="32"/>
        </w:rPr>
        <w:t xml:space="preserve"> </w:t>
      </w:r>
      <w:r>
        <w:rPr>
          <w:color w:val="008575"/>
          <w:w w:val="64"/>
          <w:sz w:val="32"/>
          <w:szCs w:val="32"/>
        </w:rPr>
        <w:t>V</w:t>
      </w:r>
      <w:r>
        <w:rPr>
          <w:color w:val="008575"/>
          <w:w w:val="78"/>
          <w:sz w:val="32"/>
          <w:szCs w:val="32"/>
        </w:rPr>
        <w:t>i</w:t>
      </w:r>
      <w:r>
        <w:rPr>
          <w:color w:val="008575"/>
          <w:w w:val="86"/>
          <w:sz w:val="32"/>
          <w:szCs w:val="32"/>
        </w:rPr>
        <w:t>s</w:t>
      </w:r>
      <w:r>
        <w:rPr>
          <w:color w:val="008575"/>
          <w:w w:val="78"/>
          <w:sz w:val="32"/>
          <w:szCs w:val="32"/>
        </w:rPr>
        <w:t>i</w:t>
      </w:r>
      <w:r>
        <w:rPr>
          <w:color w:val="008575"/>
          <w:w w:val="99"/>
          <w:sz w:val="32"/>
          <w:szCs w:val="32"/>
        </w:rPr>
        <w:t>t</w:t>
      </w:r>
      <w:r>
        <w:rPr>
          <w:color w:val="008575"/>
          <w:w w:val="86"/>
          <w:sz w:val="32"/>
          <w:szCs w:val="32"/>
        </w:rPr>
        <w:t>s</w:t>
      </w:r>
      <w:proofErr w:type="gramEnd"/>
    </w:p>
    <w:p w:rsidR="00AA5281" w:rsidRDefault="00AA5281">
      <w:pPr>
        <w:spacing w:line="120" w:lineRule="exact"/>
        <w:rPr>
          <w:sz w:val="13"/>
          <w:szCs w:val="13"/>
        </w:rPr>
      </w:pPr>
    </w:p>
    <w:p w:rsidR="00AA5281" w:rsidRDefault="00356CB5">
      <w:pPr>
        <w:spacing w:line="298" w:lineRule="auto"/>
        <w:ind w:left="800" w:right="73"/>
        <w:jc w:val="both"/>
        <w:rPr>
          <w:sz w:val="22"/>
          <w:szCs w:val="22"/>
        </w:rPr>
      </w:pPr>
      <w:proofErr w:type="gramStart"/>
      <w:r>
        <w:rPr>
          <w:color w:val="695D46"/>
          <w:w w:val="109"/>
          <w:sz w:val="22"/>
          <w:szCs w:val="22"/>
        </w:rPr>
        <w:t>Other  than</w:t>
      </w:r>
      <w:proofErr w:type="gramEnd"/>
      <w:r>
        <w:rPr>
          <w:color w:val="695D46"/>
          <w:w w:val="109"/>
          <w:sz w:val="22"/>
          <w:szCs w:val="22"/>
        </w:rPr>
        <w:t xml:space="preserve"> </w:t>
      </w:r>
      <w:r>
        <w:rPr>
          <w:color w:val="695D46"/>
          <w:spacing w:val="7"/>
          <w:w w:val="109"/>
          <w:sz w:val="22"/>
          <w:szCs w:val="22"/>
        </w:rPr>
        <w:t xml:space="preserve"> </w:t>
      </w:r>
      <w:r>
        <w:rPr>
          <w:color w:val="695D46"/>
          <w:w w:val="109"/>
          <w:sz w:val="22"/>
          <w:szCs w:val="22"/>
        </w:rPr>
        <w:t>utilizing</w:t>
      </w:r>
      <w:r>
        <w:rPr>
          <w:color w:val="695D46"/>
          <w:spacing w:val="4"/>
          <w:w w:val="109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our </w:t>
      </w:r>
      <w:r>
        <w:rPr>
          <w:color w:val="695D46"/>
          <w:spacing w:val="24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own </w:t>
      </w:r>
      <w:r>
        <w:rPr>
          <w:color w:val="695D46"/>
          <w:spacing w:val="4"/>
          <w:sz w:val="22"/>
          <w:szCs w:val="22"/>
        </w:rPr>
        <w:t xml:space="preserve"> 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w w:val="104"/>
          <w:sz w:val="22"/>
          <w:szCs w:val="22"/>
        </w:rPr>
        <w:t>k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09"/>
          <w:sz w:val="22"/>
          <w:szCs w:val="22"/>
        </w:rPr>
        <w:t>g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2"/>
          <w:sz w:val="22"/>
          <w:szCs w:val="22"/>
        </w:rPr>
        <w:t>h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2"/>
          <w:sz w:val="22"/>
          <w:szCs w:val="22"/>
        </w:rPr>
        <w:t>nn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w w:val="98"/>
          <w:sz w:val="22"/>
          <w:szCs w:val="22"/>
        </w:rPr>
        <w:t>,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51"/>
          <w:sz w:val="22"/>
          <w:szCs w:val="22"/>
        </w:rPr>
        <w:t>’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w w:val="107"/>
          <w:sz w:val="22"/>
          <w:szCs w:val="22"/>
        </w:rPr>
        <w:t>w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sz w:val="22"/>
          <w:szCs w:val="22"/>
        </w:rPr>
        <w:t>y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of</w:t>
      </w:r>
      <w:r>
        <w:rPr>
          <w:color w:val="695D46"/>
          <w:spacing w:val="25"/>
          <w:sz w:val="22"/>
          <w:szCs w:val="22"/>
        </w:rPr>
        <w:t xml:space="preserve"> 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to</w:t>
      </w:r>
      <w:r>
        <w:rPr>
          <w:color w:val="695D46"/>
          <w:spacing w:val="-9"/>
          <w:w w:val="122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know </w:t>
      </w:r>
      <w:r>
        <w:rPr>
          <w:color w:val="695D46"/>
          <w:spacing w:val="9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h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07"/>
          <w:sz w:val="22"/>
          <w:szCs w:val="22"/>
        </w:rPr>
        <w:t xml:space="preserve">w </w:t>
      </w:r>
      <w:r>
        <w:rPr>
          <w:color w:val="695D46"/>
          <w:w w:val="109"/>
          <w:sz w:val="22"/>
          <w:szCs w:val="22"/>
        </w:rPr>
        <w:t>many</w:t>
      </w:r>
      <w:r>
        <w:rPr>
          <w:color w:val="695D46"/>
          <w:spacing w:val="49"/>
          <w:w w:val="109"/>
          <w:sz w:val="22"/>
          <w:szCs w:val="22"/>
        </w:rPr>
        <w:t xml:space="preserve"> </w:t>
      </w:r>
      <w:r>
        <w:rPr>
          <w:color w:val="695D46"/>
          <w:w w:val="109"/>
          <w:sz w:val="22"/>
          <w:szCs w:val="22"/>
        </w:rPr>
        <w:t>visits</w:t>
      </w:r>
      <w:r>
        <w:rPr>
          <w:color w:val="695D46"/>
          <w:spacing w:val="13"/>
          <w:w w:val="109"/>
          <w:sz w:val="22"/>
          <w:szCs w:val="22"/>
        </w:rPr>
        <w:t xml:space="preserve"> </w:t>
      </w:r>
      <w:r>
        <w:rPr>
          <w:color w:val="695D46"/>
          <w:w w:val="109"/>
          <w:sz w:val="22"/>
          <w:szCs w:val="22"/>
        </w:rPr>
        <w:t>are</w:t>
      </w:r>
      <w:r>
        <w:rPr>
          <w:color w:val="695D46"/>
          <w:spacing w:val="54"/>
          <w:w w:val="109"/>
          <w:sz w:val="22"/>
          <w:szCs w:val="22"/>
        </w:rPr>
        <w:t xml:space="preserve"> </w:t>
      </w:r>
      <w:r>
        <w:rPr>
          <w:color w:val="695D46"/>
          <w:w w:val="109"/>
          <w:sz w:val="22"/>
          <w:szCs w:val="22"/>
        </w:rPr>
        <w:t>we</w:t>
      </w:r>
      <w:r>
        <w:rPr>
          <w:color w:val="695D46"/>
          <w:spacing w:val="25"/>
          <w:w w:val="109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sz w:val="22"/>
          <w:szCs w:val="22"/>
        </w:rPr>
        <w:t>v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09"/>
          <w:sz w:val="22"/>
          <w:szCs w:val="22"/>
        </w:rPr>
        <w:t>g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19"/>
          <w:sz w:val="22"/>
          <w:szCs w:val="22"/>
        </w:rPr>
        <w:t>from</w:t>
      </w:r>
      <w:r>
        <w:rPr>
          <w:color w:val="695D46"/>
          <w:spacing w:val="-18"/>
          <w:w w:val="119"/>
          <w:sz w:val="22"/>
          <w:szCs w:val="22"/>
        </w:rPr>
        <w:t xml:space="preserve"> </w:t>
      </w:r>
      <w:r>
        <w:rPr>
          <w:color w:val="695D46"/>
          <w:w w:val="119"/>
          <w:sz w:val="22"/>
          <w:szCs w:val="22"/>
        </w:rPr>
        <w:t>other</w:t>
      </w:r>
      <w:r>
        <w:rPr>
          <w:color w:val="695D46"/>
          <w:spacing w:val="10"/>
          <w:w w:val="119"/>
          <w:sz w:val="22"/>
          <w:szCs w:val="22"/>
        </w:rPr>
        <w:t xml:space="preserve"> </w:t>
      </w:r>
      <w:r>
        <w:rPr>
          <w:color w:val="695D46"/>
          <w:w w:val="107"/>
          <w:sz w:val="22"/>
          <w:szCs w:val="22"/>
        </w:rPr>
        <w:t>w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bs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w w:val="106"/>
          <w:sz w:val="22"/>
          <w:szCs w:val="22"/>
        </w:rPr>
        <w:t>.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This</w:t>
      </w:r>
      <w:r>
        <w:rPr>
          <w:color w:val="695D46"/>
          <w:spacing w:val="26"/>
          <w:sz w:val="22"/>
          <w:szCs w:val="22"/>
        </w:rPr>
        <w:t xml:space="preserve"> </w:t>
      </w:r>
      <w:proofErr w:type="gramStart"/>
      <w:r>
        <w:rPr>
          <w:color w:val="695D46"/>
          <w:sz w:val="22"/>
          <w:szCs w:val="22"/>
        </w:rPr>
        <w:t xml:space="preserve">can 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h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w w:val="122"/>
          <w:sz w:val="22"/>
          <w:szCs w:val="22"/>
        </w:rPr>
        <w:t>p</w:t>
      </w:r>
      <w:proofErr w:type="gramEnd"/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us</w:t>
      </w:r>
      <w:r>
        <w:rPr>
          <w:color w:val="695D46"/>
          <w:spacing w:val="45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measure</w:t>
      </w:r>
      <w:r>
        <w:rPr>
          <w:color w:val="695D46"/>
          <w:spacing w:val="-5"/>
          <w:w w:val="122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v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w w:val="122"/>
          <w:sz w:val="22"/>
          <w:szCs w:val="22"/>
        </w:rPr>
        <w:t>u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01"/>
          <w:sz w:val="22"/>
          <w:szCs w:val="22"/>
        </w:rPr>
        <w:t xml:space="preserve">f </w:t>
      </w:r>
      <w:r>
        <w:rPr>
          <w:color w:val="695D46"/>
          <w:sz w:val="22"/>
          <w:szCs w:val="22"/>
        </w:rPr>
        <w:t xml:space="preserve">our </w:t>
      </w:r>
      <w:r>
        <w:rPr>
          <w:color w:val="695D46"/>
          <w:spacing w:val="9"/>
          <w:sz w:val="22"/>
          <w:szCs w:val="22"/>
        </w:rPr>
        <w:t xml:space="preserve"> </w:t>
      </w:r>
      <w:r>
        <w:rPr>
          <w:color w:val="695D46"/>
          <w:w w:val="120"/>
          <w:sz w:val="22"/>
          <w:szCs w:val="22"/>
        </w:rPr>
        <w:t>content</w:t>
      </w:r>
      <w:r>
        <w:rPr>
          <w:color w:val="695D46"/>
          <w:spacing w:val="-3"/>
          <w:w w:val="120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p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3"/>
          <w:sz w:val="22"/>
          <w:szCs w:val="22"/>
        </w:rPr>
        <w:t>others</w:t>
      </w:r>
      <w:r>
        <w:rPr>
          <w:color w:val="695D46"/>
          <w:spacing w:val="-11"/>
          <w:w w:val="123"/>
          <w:sz w:val="22"/>
          <w:szCs w:val="22"/>
        </w:rPr>
        <w:t xml:space="preserve"> </w:t>
      </w:r>
      <w:r>
        <w:rPr>
          <w:color w:val="695D46"/>
          <w:w w:val="123"/>
          <w:sz w:val="22"/>
          <w:szCs w:val="22"/>
        </w:rPr>
        <w:t>are</w:t>
      </w:r>
      <w:r>
        <w:rPr>
          <w:color w:val="695D46"/>
          <w:spacing w:val="-7"/>
          <w:w w:val="123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willing</w:t>
      </w:r>
      <w:r>
        <w:rPr>
          <w:color w:val="695D46"/>
          <w:spacing w:val="25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to</w:t>
      </w:r>
      <w:r>
        <w:rPr>
          <w:color w:val="695D46"/>
          <w:spacing w:val="-9"/>
          <w:w w:val="122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share</w:t>
      </w:r>
      <w:r>
        <w:rPr>
          <w:color w:val="695D46"/>
          <w:spacing w:val="-3"/>
          <w:w w:val="122"/>
          <w:sz w:val="22"/>
          <w:szCs w:val="22"/>
        </w:rPr>
        <w:t xml:space="preserve"> 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06"/>
          <w:sz w:val="22"/>
          <w:szCs w:val="22"/>
        </w:rPr>
        <w:t>.</w:t>
      </w:r>
    </w:p>
    <w:p w:rsidR="00AA5281" w:rsidRDefault="00AA5281">
      <w:pPr>
        <w:spacing w:before="2" w:line="120" w:lineRule="exact"/>
        <w:rPr>
          <w:sz w:val="12"/>
          <w:szCs w:val="12"/>
        </w:rPr>
      </w:pPr>
    </w:p>
    <w:p w:rsidR="00AA5281" w:rsidRDefault="00356CB5">
      <w:pPr>
        <w:spacing w:line="298" w:lineRule="auto"/>
        <w:ind w:left="800" w:right="75"/>
        <w:jc w:val="both"/>
        <w:rPr>
          <w:sz w:val="22"/>
          <w:szCs w:val="22"/>
        </w:rPr>
      </w:pPr>
      <w:r>
        <w:rPr>
          <w:color w:val="695D46"/>
          <w:w w:val="106"/>
          <w:sz w:val="22"/>
          <w:szCs w:val="22"/>
        </w:rPr>
        <w:t>We</w:t>
      </w:r>
      <w:r>
        <w:rPr>
          <w:color w:val="695D46"/>
          <w:spacing w:val="17"/>
          <w:w w:val="106"/>
          <w:sz w:val="22"/>
          <w:szCs w:val="22"/>
        </w:rPr>
        <w:t xml:space="preserve"> </w:t>
      </w:r>
      <w:proofErr w:type="gramStart"/>
      <w:r>
        <w:rPr>
          <w:color w:val="695D46"/>
          <w:sz w:val="22"/>
          <w:szCs w:val="22"/>
        </w:rPr>
        <w:t xml:space="preserve">can </w:t>
      </w:r>
      <w:r>
        <w:rPr>
          <w:color w:val="695D46"/>
          <w:spacing w:val="17"/>
          <w:sz w:val="22"/>
          <w:szCs w:val="22"/>
        </w:rPr>
        <w:t xml:space="preserve"> </w:t>
      </w:r>
      <w:r>
        <w:rPr>
          <w:color w:val="695D46"/>
          <w:w w:val="123"/>
          <w:sz w:val="22"/>
          <w:szCs w:val="22"/>
        </w:rPr>
        <w:t>use</w:t>
      </w:r>
      <w:proofErr w:type="gramEnd"/>
      <w:r>
        <w:rPr>
          <w:color w:val="695D46"/>
          <w:spacing w:val="-10"/>
          <w:w w:val="123"/>
          <w:sz w:val="22"/>
          <w:szCs w:val="22"/>
        </w:rPr>
        <w:t xml:space="preserve"> </w:t>
      </w:r>
      <w:r>
        <w:rPr>
          <w:color w:val="695D46"/>
          <w:w w:val="87"/>
          <w:sz w:val="22"/>
          <w:szCs w:val="22"/>
        </w:rPr>
        <w:t>A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2"/>
          <w:sz w:val="22"/>
          <w:szCs w:val="22"/>
        </w:rPr>
        <w:t>qu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-&gt; </w:t>
      </w:r>
      <w:r>
        <w:rPr>
          <w:color w:val="695D46"/>
          <w:w w:val="88"/>
          <w:sz w:val="22"/>
          <w:szCs w:val="22"/>
        </w:rPr>
        <w:t>All</w:t>
      </w:r>
      <w:r>
        <w:rPr>
          <w:color w:val="695D46"/>
          <w:spacing w:val="11"/>
          <w:w w:val="88"/>
          <w:sz w:val="22"/>
          <w:szCs w:val="22"/>
        </w:rPr>
        <w:t xml:space="preserve"> </w:t>
      </w:r>
      <w:r>
        <w:rPr>
          <w:color w:val="695D46"/>
          <w:w w:val="92"/>
          <w:sz w:val="22"/>
          <w:szCs w:val="22"/>
        </w:rPr>
        <w:t>R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01"/>
          <w:sz w:val="22"/>
          <w:szCs w:val="22"/>
        </w:rPr>
        <w:t>f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rr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3"/>
          <w:sz w:val="22"/>
          <w:szCs w:val="22"/>
        </w:rPr>
        <w:t>report</w:t>
      </w:r>
      <w:r>
        <w:rPr>
          <w:color w:val="695D46"/>
          <w:spacing w:val="-11"/>
          <w:w w:val="123"/>
          <w:sz w:val="22"/>
          <w:szCs w:val="22"/>
        </w:rPr>
        <w:t xml:space="preserve"> </w:t>
      </w:r>
      <w:r>
        <w:rPr>
          <w:color w:val="695D46"/>
          <w:w w:val="123"/>
          <w:sz w:val="22"/>
          <w:szCs w:val="22"/>
        </w:rPr>
        <w:t>a</w:t>
      </w:r>
      <w:r>
        <w:rPr>
          <w:color w:val="695D46"/>
          <w:w w:val="123"/>
          <w:sz w:val="22"/>
          <w:szCs w:val="22"/>
        </w:rPr>
        <w:t>nd</w:t>
      </w:r>
      <w:r>
        <w:rPr>
          <w:color w:val="695D46"/>
          <w:spacing w:val="-11"/>
          <w:w w:val="123"/>
          <w:sz w:val="22"/>
          <w:szCs w:val="22"/>
        </w:rPr>
        <w:t xml:space="preserve"> </w:t>
      </w:r>
      <w:r>
        <w:rPr>
          <w:color w:val="695D46"/>
          <w:w w:val="123"/>
          <w:sz w:val="22"/>
          <w:szCs w:val="22"/>
        </w:rPr>
        <w:t>then</w:t>
      </w:r>
      <w:r>
        <w:rPr>
          <w:color w:val="695D46"/>
          <w:spacing w:val="-7"/>
          <w:w w:val="123"/>
          <w:sz w:val="22"/>
          <w:szCs w:val="22"/>
        </w:rPr>
        <w:t xml:space="preserve"> </w:t>
      </w:r>
      <w:r>
        <w:rPr>
          <w:color w:val="695D46"/>
          <w:w w:val="123"/>
          <w:sz w:val="22"/>
          <w:szCs w:val="22"/>
        </w:rPr>
        <w:t>set</w:t>
      </w:r>
      <w:r>
        <w:rPr>
          <w:color w:val="695D46"/>
          <w:spacing w:val="-6"/>
          <w:w w:val="123"/>
          <w:sz w:val="22"/>
          <w:szCs w:val="22"/>
        </w:rPr>
        <w:t xml:space="preserve"> </w:t>
      </w:r>
      <w:r>
        <w:rPr>
          <w:color w:val="695D46"/>
          <w:w w:val="123"/>
          <w:sz w:val="22"/>
          <w:szCs w:val="22"/>
        </w:rPr>
        <w:t>the</w:t>
      </w:r>
      <w:r>
        <w:rPr>
          <w:color w:val="695D46"/>
          <w:spacing w:val="-6"/>
          <w:w w:val="123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pr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sz w:val="22"/>
          <w:szCs w:val="22"/>
        </w:rPr>
        <w:t>y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d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19"/>
          <w:sz w:val="22"/>
          <w:szCs w:val="22"/>
        </w:rPr>
        <w:t>m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ns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0"/>
          <w:sz w:val="22"/>
          <w:szCs w:val="22"/>
        </w:rPr>
        <w:t>o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spacing w:val="2"/>
          <w:sz w:val="22"/>
          <w:szCs w:val="22"/>
        </w:rPr>
        <w:t xml:space="preserve"> 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0"/>
          <w:sz w:val="22"/>
          <w:szCs w:val="22"/>
        </w:rPr>
        <w:t xml:space="preserve">o 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2"/>
          <w:sz w:val="22"/>
          <w:szCs w:val="22"/>
        </w:rPr>
        <w:t>nd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w w:val="109"/>
          <w:sz w:val="22"/>
          <w:szCs w:val="22"/>
        </w:rPr>
        <w:t>g</w:t>
      </w:r>
      <w:r>
        <w:rPr>
          <w:color w:val="695D46"/>
          <w:sz w:val="22"/>
          <w:szCs w:val="22"/>
        </w:rPr>
        <w:t xml:space="preserve"> </w:t>
      </w:r>
      <w:r>
        <w:rPr>
          <w:color w:val="695D46"/>
          <w:spacing w:val="-23"/>
          <w:sz w:val="22"/>
          <w:szCs w:val="22"/>
        </w:rPr>
        <w:t xml:space="preserve"> </w:t>
      </w:r>
      <w:r>
        <w:rPr>
          <w:color w:val="695D46"/>
          <w:w w:val="118"/>
          <w:sz w:val="22"/>
          <w:szCs w:val="22"/>
        </w:rPr>
        <w:t>page.</w:t>
      </w:r>
      <w:r>
        <w:rPr>
          <w:color w:val="695D46"/>
          <w:spacing w:val="25"/>
          <w:w w:val="118"/>
          <w:sz w:val="22"/>
          <w:szCs w:val="22"/>
        </w:rPr>
        <w:t xml:space="preserve"> </w:t>
      </w:r>
      <w:proofErr w:type="gramStart"/>
      <w:r>
        <w:rPr>
          <w:color w:val="695D46"/>
          <w:w w:val="90"/>
          <w:sz w:val="22"/>
          <w:szCs w:val="22"/>
        </w:rPr>
        <w:t>T</w:t>
      </w:r>
      <w:r>
        <w:rPr>
          <w:color w:val="695D46"/>
          <w:w w:val="122"/>
          <w:sz w:val="22"/>
          <w:szCs w:val="22"/>
        </w:rPr>
        <w:t>h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n</w:t>
      </w:r>
      <w:r>
        <w:rPr>
          <w:color w:val="695D46"/>
          <w:sz w:val="22"/>
          <w:szCs w:val="22"/>
        </w:rPr>
        <w:t xml:space="preserve"> </w:t>
      </w:r>
      <w:r>
        <w:rPr>
          <w:color w:val="695D46"/>
          <w:spacing w:val="-23"/>
          <w:sz w:val="22"/>
          <w:szCs w:val="22"/>
        </w:rPr>
        <w:t xml:space="preserve"> </w:t>
      </w:r>
      <w:r>
        <w:rPr>
          <w:color w:val="695D46"/>
          <w:w w:val="114"/>
          <w:sz w:val="22"/>
          <w:szCs w:val="22"/>
        </w:rPr>
        <w:t>we</w:t>
      </w:r>
      <w:proofErr w:type="gramEnd"/>
      <w:r>
        <w:rPr>
          <w:color w:val="695D46"/>
          <w:spacing w:val="25"/>
          <w:w w:val="114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 xml:space="preserve">can </w:t>
      </w:r>
      <w:r>
        <w:rPr>
          <w:color w:val="695D46"/>
          <w:spacing w:val="32"/>
          <w:sz w:val="22"/>
          <w:szCs w:val="22"/>
        </w:rPr>
        <w:t xml:space="preserve"> </w:t>
      </w:r>
      <w:r>
        <w:rPr>
          <w:color w:val="695D46"/>
          <w:w w:val="123"/>
          <w:sz w:val="22"/>
          <w:szCs w:val="22"/>
        </w:rPr>
        <w:t>use</w:t>
      </w:r>
      <w:r>
        <w:rPr>
          <w:color w:val="695D46"/>
          <w:spacing w:val="20"/>
          <w:w w:val="123"/>
          <w:sz w:val="22"/>
          <w:szCs w:val="22"/>
        </w:rPr>
        <w:t xml:space="preserve"> </w:t>
      </w:r>
      <w:r>
        <w:rPr>
          <w:color w:val="695D46"/>
          <w:sz w:val="22"/>
          <w:szCs w:val="22"/>
        </w:rPr>
        <w:t>a</w:t>
      </w:r>
      <w:r>
        <w:rPr>
          <w:color w:val="695D46"/>
          <w:spacing w:val="41"/>
          <w:sz w:val="22"/>
          <w:szCs w:val="22"/>
        </w:rPr>
        <w:t xml:space="preserve"> 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2"/>
          <w:sz w:val="22"/>
          <w:szCs w:val="22"/>
        </w:rPr>
        <w:t>b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spacing w:val="17"/>
          <w:sz w:val="22"/>
          <w:szCs w:val="22"/>
        </w:rPr>
        <w:t xml:space="preserve"> </w:t>
      </w:r>
      <w:r>
        <w:rPr>
          <w:color w:val="695D46"/>
          <w:w w:val="101"/>
          <w:sz w:val="22"/>
          <w:szCs w:val="22"/>
        </w:rPr>
        <w:t>f</w:t>
      </w:r>
      <w:r>
        <w:rPr>
          <w:color w:val="695D46"/>
          <w:w w:val="91"/>
          <w:sz w:val="22"/>
          <w:szCs w:val="22"/>
        </w:rPr>
        <w:t>il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spacing w:val="17"/>
          <w:sz w:val="22"/>
          <w:szCs w:val="22"/>
        </w:rPr>
        <w:t xml:space="preserve"> </w:t>
      </w:r>
      <w:r>
        <w:rPr>
          <w:color w:val="695D46"/>
          <w:w w:val="120"/>
          <w:sz w:val="22"/>
          <w:szCs w:val="22"/>
        </w:rPr>
        <w:t>above</w:t>
      </w:r>
      <w:r>
        <w:rPr>
          <w:color w:val="695D46"/>
          <w:spacing w:val="-3"/>
          <w:w w:val="120"/>
          <w:sz w:val="22"/>
          <w:szCs w:val="22"/>
        </w:rPr>
        <w:t xml:space="preserve"> </w:t>
      </w:r>
      <w:r>
        <w:rPr>
          <w:color w:val="695D46"/>
          <w:w w:val="120"/>
          <w:sz w:val="22"/>
          <w:szCs w:val="22"/>
        </w:rPr>
        <w:t>the</w:t>
      </w:r>
      <w:r>
        <w:rPr>
          <w:color w:val="695D46"/>
          <w:spacing w:val="18"/>
          <w:w w:val="120"/>
          <w:sz w:val="22"/>
          <w:szCs w:val="22"/>
        </w:rPr>
        <w:t xml:space="preserve"> 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2"/>
          <w:sz w:val="22"/>
          <w:szCs w:val="22"/>
        </w:rPr>
        <w:t>bu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w w:val="125"/>
          <w:sz w:val="22"/>
          <w:szCs w:val="22"/>
        </w:rPr>
        <w:t>a</w:t>
      </w:r>
      <w:r>
        <w:rPr>
          <w:color w:val="695D46"/>
          <w:w w:val="122"/>
          <w:sz w:val="22"/>
          <w:szCs w:val="22"/>
        </w:rPr>
        <w:t>r</w:t>
      </w:r>
      <w:r>
        <w:rPr>
          <w:color w:val="695D46"/>
          <w:spacing w:val="17"/>
          <w:sz w:val="22"/>
          <w:szCs w:val="22"/>
        </w:rPr>
        <w:t xml:space="preserve"> </w:t>
      </w:r>
      <w:r>
        <w:rPr>
          <w:color w:val="695D46"/>
          <w:w w:val="123"/>
          <w:sz w:val="22"/>
          <w:szCs w:val="22"/>
        </w:rPr>
        <w:t>data</w:t>
      </w:r>
      <w:r>
        <w:rPr>
          <w:color w:val="695D46"/>
          <w:spacing w:val="10"/>
          <w:w w:val="123"/>
          <w:sz w:val="22"/>
          <w:szCs w:val="22"/>
        </w:rPr>
        <w:t xml:space="preserve"> </w:t>
      </w:r>
      <w:r>
        <w:rPr>
          <w:color w:val="695D46"/>
          <w:w w:val="123"/>
          <w:sz w:val="22"/>
          <w:szCs w:val="22"/>
        </w:rPr>
        <w:t>to</w:t>
      </w:r>
      <w:r>
        <w:rPr>
          <w:color w:val="695D46"/>
          <w:spacing w:val="3"/>
          <w:w w:val="123"/>
          <w:sz w:val="22"/>
          <w:szCs w:val="22"/>
        </w:rPr>
        <w:t xml:space="preserve"> 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04"/>
          <w:sz w:val="22"/>
          <w:szCs w:val="22"/>
        </w:rPr>
        <w:t>x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91"/>
          <w:sz w:val="22"/>
          <w:szCs w:val="22"/>
        </w:rPr>
        <w:t>l</w:t>
      </w:r>
      <w:r>
        <w:rPr>
          <w:color w:val="695D46"/>
          <w:w w:val="122"/>
          <w:sz w:val="22"/>
          <w:szCs w:val="22"/>
        </w:rPr>
        <w:t>ud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spacing w:val="17"/>
          <w:sz w:val="22"/>
          <w:szCs w:val="22"/>
        </w:rPr>
        <w:t xml:space="preserve"> </w:t>
      </w:r>
      <w:r>
        <w:rPr>
          <w:color w:val="695D46"/>
          <w:w w:val="127"/>
          <w:sz w:val="22"/>
          <w:szCs w:val="22"/>
        </w:rPr>
        <w:t>t</w:t>
      </w:r>
      <w:r>
        <w:rPr>
          <w:color w:val="695D46"/>
          <w:w w:val="122"/>
          <w:sz w:val="22"/>
          <w:szCs w:val="22"/>
        </w:rPr>
        <w:t>h</w:t>
      </w:r>
      <w:r>
        <w:rPr>
          <w:color w:val="695D46"/>
          <w:w w:val="126"/>
          <w:sz w:val="22"/>
          <w:szCs w:val="22"/>
        </w:rPr>
        <w:t xml:space="preserve">e </w:t>
      </w:r>
      <w:r>
        <w:rPr>
          <w:color w:val="695D46"/>
          <w:w w:val="121"/>
          <w:sz w:val="22"/>
          <w:szCs w:val="22"/>
        </w:rPr>
        <w:t>homepage</w:t>
      </w:r>
      <w:r>
        <w:rPr>
          <w:color w:val="695D46"/>
          <w:spacing w:val="-11"/>
          <w:w w:val="121"/>
          <w:sz w:val="22"/>
          <w:szCs w:val="22"/>
        </w:rPr>
        <w:t xml:space="preserve"> </w:t>
      </w:r>
      <w:r>
        <w:rPr>
          <w:color w:val="695D46"/>
          <w:w w:val="121"/>
          <w:sz w:val="22"/>
          <w:szCs w:val="22"/>
        </w:rPr>
        <w:t>and</w:t>
      </w:r>
      <w:r>
        <w:rPr>
          <w:color w:val="695D46"/>
          <w:spacing w:val="-3"/>
          <w:w w:val="121"/>
          <w:sz w:val="22"/>
          <w:szCs w:val="22"/>
        </w:rPr>
        <w:t xml:space="preserve"> </w:t>
      </w:r>
      <w:r>
        <w:rPr>
          <w:color w:val="695D46"/>
          <w:w w:val="121"/>
          <w:sz w:val="22"/>
          <w:szCs w:val="22"/>
        </w:rPr>
        <w:t xml:space="preserve">other </w:t>
      </w:r>
      <w:proofErr w:type="spellStart"/>
      <w:r>
        <w:rPr>
          <w:color w:val="695D46"/>
          <w:w w:val="121"/>
          <w:sz w:val="22"/>
          <w:szCs w:val="22"/>
        </w:rPr>
        <w:t>non</w:t>
      </w:r>
      <w:r>
        <w:rPr>
          <w:color w:val="695D46"/>
          <w:spacing w:val="-8"/>
          <w:w w:val="121"/>
          <w:sz w:val="22"/>
          <w:szCs w:val="22"/>
        </w:rPr>
        <w:t xml:space="preserve"> </w:t>
      </w:r>
      <w:r>
        <w:rPr>
          <w:color w:val="695D46"/>
          <w:w w:val="121"/>
          <w:sz w:val="22"/>
          <w:szCs w:val="22"/>
        </w:rPr>
        <w:t>content</w:t>
      </w:r>
      <w:proofErr w:type="spellEnd"/>
      <w:r>
        <w:rPr>
          <w:color w:val="695D46"/>
          <w:spacing w:val="-10"/>
          <w:w w:val="121"/>
          <w:sz w:val="22"/>
          <w:szCs w:val="22"/>
        </w:rPr>
        <w:t xml:space="preserve"> </w:t>
      </w:r>
      <w:r>
        <w:rPr>
          <w:color w:val="695D46"/>
          <w:w w:val="122"/>
          <w:sz w:val="22"/>
          <w:szCs w:val="22"/>
        </w:rPr>
        <w:t>p</w:t>
      </w:r>
      <w:r>
        <w:rPr>
          <w:color w:val="695D46"/>
          <w:w w:val="91"/>
          <w:sz w:val="22"/>
          <w:szCs w:val="22"/>
        </w:rPr>
        <w:t>i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07"/>
          <w:sz w:val="22"/>
          <w:szCs w:val="22"/>
        </w:rPr>
        <w:t>c</w:t>
      </w:r>
      <w:r>
        <w:rPr>
          <w:color w:val="695D46"/>
          <w:w w:val="126"/>
          <w:sz w:val="22"/>
          <w:szCs w:val="22"/>
        </w:rPr>
        <w:t>e</w:t>
      </w:r>
      <w:r>
        <w:rPr>
          <w:color w:val="695D46"/>
          <w:w w:val="122"/>
          <w:sz w:val="22"/>
          <w:szCs w:val="22"/>
        </w:rPr>
        <w:t>s</w:t>
      </w:r>
      <w:r>
        <w:rPr>
          <w:color w:val="695D46"/>
          <w:w w:val="106"/>
          <w:sz w:val="22"/>
          <w:szCs w:val="22"/>
        </w:rPr>
        <w:t>.</w:t>
      </w:r>
    </w:p>
    <w:sectPr w:rsidR="00AA5281">
      <w:pgSz w:w="12240" w:h="15840"/>
      <w:pgMar w:top="1000" w:right="1340" w:bottom="280" w:left="1360" w:header="7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CB5" w:rsidRDefault="00356CB5">
      <w:r>
        <w:separator/>
      </w:r>
    </w:p>
  </w:endnote>
  <w:endnote w:type="continuationSeparator" w:id="0">
    <w:p w:rsidR="00356CB5" w:rsidRDefault="0035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CB5" w:rsidRDefault="00356CB5">
      <w:r>
        <w:separator/>
      </w:r>
    </w:p>
  </w:footnote>
  <w:footnote w:type="continuationSeparator" w:id="0">
    <w:p w:rsidR="00356CB5" w:rsidRDefault="00356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281" w:rsidRDefault="00356CB5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73.5pt;margin-top:57pt;width:465.75pt;height:6.1pt;z-index:-251659776;mso-position-horizontal-relative:page;mso-position-vertical-relative:page">
          <v:imagedata r:id="rId1" o:title="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281" w:rsidRDefault="00356CB5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73.5pt;margin-top:60pt;width:465.75pt;height:6.25pt;z-index:-251658752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1.2pt;margin-top:36.75pt;width:10.3pt;height:16pt;z-index:-251657728;mso-position-horizontal-relative:page;mso-position-vertical-relative:page" filled="f" stroked="f">
          <v:textbox inset="0,0,0,0">
            <w:txbxContent>
              <w:p w:rsidR="00AA5281" w:rsidRDefault="00356CB5">
                <w:pPr>
                  <w:spacing w:line="300" w:lineRule="exact"/>
                  <w:ind w:left="40" w:right="-22"/>
                  <w:rPr>
                    <w:sz w:val="28"/>
                    <w:szCs w:val="28"/>
                  </w:rPr>
                </w:pPr>
                <w:r>
                  <w:fldChar w:fldCharType="begin"/>
                </w:r>
                <w:r>
                  <w:rPr>
                    <w:sz w:val="28"/>
                    <w:szCs w:val="28"/>
                  </w:rPr>
                  <w:instrText xml:space="preserve"> PAGE </w:instrText>
                </w:r>
                <w:r>
                  <w:fldChar w:fldCharType="separate"/>
                </w:r>
                <w:r w:rsidR="0017239C">
                  <w:rPr>
                    <w:noProof/>
                    <w:sz w:val="28"/>
                    <w:szCs w:val="2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B7664"/>
    <w:multiLevelType w:val="multilevel"/>
    <w:tmpl w:val="681C82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281"/>
    <w:rsid w:val="0017239C"/>
    <w:rsid w:val="00356CB5"/>
    <w:rsid w:val="00AA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BA79CC4"/>
  <w15:docId w15:val="{5C8276EC-6A46-497B-B8D8-5CD8749C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2162</Characters>
  <Application>Microsoft Office Word</Application>
  <DocSecurity>0</DocSecurity>
  <Lines>18</Lines>
  <Paragraphs>5</Paragraphs>
  <ScaleCrop>false</ScaleCrop>
  <Company>University at Buffalo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shrutian@buffalo.edu</cp:lastModifiedBy>
  <cp:revision>2</cp:revision>
  <dcterms:created xsi:type="dcterms:W3CDTF">2017-09-23T19:41:00Z</dcterms:created>
  <dcterms:modified xsi:type="dcterms:W3CDTF">2017-09-23T19:41:00Z</dcterms:modified>
</cp:coreProperties>
</file>