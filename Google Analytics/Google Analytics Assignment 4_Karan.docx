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33" w:rsidRDefault="007C397F">
      <w:pPr>
        <w:spacing w:before="59"/>
        <w:ind w:left="2615" w:right="2562"/>
        <w:jc w:val="center"/>
        <w:rPr>
          <w:sz w:val="32"/>
          <w:szCs w:val="32"/>
        </w:rPr>
      </w:pPr>
      <w:r>
        <w:rPr>
          <w:b/>
          <w:spacing w:val="-1"/>
          <w:sz w:val="32"/>
          <w:szCs w:val="32"/>
          <w:u w:val="thick" w:color="000000"/>
        </w:rPr>
        <w:t>G</w:t>
      </w:r>
      <w:r>
        <w:rPr>
          <w:b/>
          <w:spacing w:val="1"/>
          <w:sz w:val="32"/>
          <w:szCs w:val="32"/>
          <w:u w:val="thick" w:color="000000"/>
        </w:rPr>
        <w:t>oog</w:t>
      </w:r>
      <w:r>
        <w:rPr>
          <w:b/>
          <w:sz w:val="32"/>
          <w:szCs w:val="32"/>
          <w:u w:val="thick" w:color="000000"/>
        </w:rPr>
        <w:t>le</w:t>
      </w:r>
      <w:r>
        <w:rPr>
          <w:b/>
          <w:spacing w:val="-8"/>
          <w:sz w:val="32"/>
          <w:szCs w:val="32"/>
          <w:u w:val="thick" w:color="000000"/>
        </w:rPr>
        <w:t xml:space="preserve"> </w:t>
      </w:r>
      <w:r>
        <w:rPr>
          <w:b/>
          <w:sz w:val="32"/>
          <w:szCs w:val="32"/>
          <w:u w:val="thick" w:color="000000"/>
        </w:rPr>
        <w:t>Anal</w:t>
      </w:r>
      <w:r>
        <w:rPr>
          <w:b/>
          <w:spacing w:val="2"/>
          <w:sz w:val="32"/>
          <w:szCs w:val="32"/>
          <w:u w:val="thick" w:color="000000"/>
        </w:rPr>
        <w:t>y</w:t>
      </w:r>
      <w:r>
        <w:rPr>
          <w:b/>
          <w:sz w:val="32"/>
          <w:szCs w:val="32"/>
          <w:u w:val="thick" w:color="000000"/>
        </w:rPr>
        <w:t>tics</w:t>
      </w:r>
      <w:r>
        <w:rPr>
          <w:b/>
          <w:spacing w:val="-13"/>
          <w:sz w:val="32"/>
          <w:szCs w:val="32"/>
          <w:u w:val="thick" w:color="000000"/>
        </w:rPr>
        <w:t xml:space="preserve"> </w:t>
      </w:r>
      <w:r>
        <w:rPr>
          <w:b/>
          <w:sz w:val="32"/>
          <w:szCs w:val="32"/>
          <w:u w:val="thick" w:color="000000"/>
        </w:rPr>
        <w:t>As</w:t>
      </w:r>
      <w:r>
        <w:rPr>
          <w:b/>
          <w:spacing w:val="1"/>
          <w:sz w:val="32"/>
          <w:szCs w:val="32"/>
          <w:u w:val="thick" w:color="000000"/>
        </w:rPr>
        <w:t>s</w:t>
      </w:r>
      <w:r>
        <w:rPr>
          <w:b/>
          <w:sz w:val="32"/>
          <w:szCs w:val="32"/>
          <w:u w:val="thick" w:color="000000"/>
        </w:rPr>
        <w:t>i</w:t>
      </w:r>
      <w:r>
        <w:rPr>
          <w:b/>
          <w:spacing w:val="1"/>
          <w:sz w:val="32"/>
          <w:szCs w:val="32"/>
          <w:u w:val="thick" w:color="000000"/>
        </w:rPr>
        <w:t>g</w:t>
      </w:r>
      <w:r>
        <w:rPr>
          <w:b/>
          <w:spacing w:val="2"/>
          <w:sz w:val="32"/>
          <w:szCs w:val="32"/>
          <w:u w:val="thick" w:color="000000"/>
        </w:rPr>
        <w:t>n</w:t>
      </w:r>
      <w:r>
        <w:rPr>
          <w:b/>
          <w:spacing w:val="-4"/>
          <w:sz w:val="32"/>
          <w:szCs w:val="32"/>
          <w:u w:val="thick" w:color="000000"/>
        </w:rPr>
        <w:t>m</w:t>
      </w:r>
      <w:r>
        <w:rPr>
          <w:b/>
          <w:sz w:val="32"/>
          <w:szCs w:val="32"/>
          <w:u w:val="thick" w:color="000000"/>
        </w:rPr>
        <w:t>e</w:t>
      </w:r>
      <w:r>
        <w:rPr>
          <w:b/>
          <w:spacing w:val="2"/>
          <w:sz w:val="32"/>
          <w:szCs w:val="32"/>
          <w:u w:val="thick" w:color="000000"/>
        </w:rPr>
        <w:t>n</w:t>
      </w:r>
      <w:r>
        <w:rPr>
          <w:b/>
          <w:sz w:val="32"/>
          <w:szCs w:val="32"/>
          <w:u w:val="thick" w:color="000000"/>
        </w:rPr>
        <w:t>t</w:t>
      </w:r>
      <w:r>
        <w:rPr>
          <w:b/>
          <w:spacing w:val="-18"/>
          <w:sz w:val="32"/>
          <w:szCs w:val="32"/>
          <w:u w:val="thick" w:color="000000"/>
        </w:rPr>
        <w:t xml:space="preserve"> </w:t>
      </w:r>
      <w:r>
        <w:rPr>
          <w:b/>
          <w:w w:val="99"/>
          <w:sz w:val="32"/>
          <w:szCs w:val="32"/>
          <w:u w:val="thick" w:color="000000"/>
        </w:rPr>
        <w:t>4</w:t>
      </w:r>
    </w:p>
    <w:p w:rsidR="00713533" w:rsidRDefault="00713533">
      <w:pPr>
        <w:spacing w:before="4" w:line="180" w:lineRule="exact"/>
        <w:rPr>
          <w:sz w:val="18"/>
          <w:szCs w:val="18"/>
        </w:rPr>
      </w:pPr>
    </w:p>
    <w:p w:rsidR="00713533" w:rsidRDefault="007C397F">
      <w:pPr>
        <w:ind w:left="1399" w:right="1344"/>
        <w:jc w:val="center"/>
        <w:rPr>
          <w:sz w:val="24"/>
          <w:szCs w:val="24"/>
        </w:rPr>
      </w:pPr>
      <w:r>
        <w:rPr>
          <w:sz w:val="24"/>
          <w:szCs w:val="24"/>
        </w:rPr>
        <w:t>Author: Ka</w:t>
      </w:r>
      <w:bookmarkStart w:id="0" w:name="_GoBack"/>
      <w:bookmarkEnd w:id="0"/>
      <w:r>
        <w:rPr>
          <w:sz w:val="24"/>
          <w:szCs w:val="24"/>
        </w:rPr>
        <w:t>ran Ashok</w:t>
      </w:r>
    </w:p>
    <w:p w:rsidR="00713533" w:rsidRDefault="00713533">
      <w:pPr>
        <w:spacing w:line="200" w:lineRule="exact"/>
      </w:pPr>
    </w:p>
    <w:p w:rsidR="00713533" w:rsidRDefault="00713533">
      <w:pPr>
        <w:spacing w:line="200" w:lineRule="exact"/>
      </w:pPr>
    </w:p>
    <w:p w:rsidR="00713533" w:rsidRDefault="00713533">
      <w:pPr>
        <w:spacing w:before="10" w:line="280" w:lineRule="exact"/>
        <w:rPr>
          <w:sz w:val="28"/>
          <w:szCs w:val="28"/>
        </w:rPr>
      </w:pPr>
    </w:p>
    <w:p w:rsidR="00713533" w:rsidRDefault="007C397F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te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 xml:space="preserve">: 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pr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2</w:t>
      </w: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,</w:t>
      </w:r>
      <w:r>
        <w:rPr>
          <w:b/>
          <w:spacing w:val="-1"/>
          <w:sz w:val="28"/>
          <w:szCs w:val="28"/>
        </w:rPr>
        <w:t xml:space="preserve"> 2</w:t>
      </w:r>
      <w:r>
        <w:rPr>
          <w:b/>
          <w:spacing w:val="1"/>
          <w:sz w:val="28"/>
          <w:szCs w:val="28"/>
        </w:rPr>
        <w:t>0</w:t>
      </w:r>
      <w:r>
        <w:rPr>
          <w:b/>
          <w:spacing w:val="-1"/>
          <w:sz w:val="28"/>
          <w:szCs w:val="28"/>
        </w:rPr>
        <w:t>1</w:t>
      </w:r>
      <w:r>
        <w:rPr>
          <w:b/>
          <w:sz w:val="28"/>
          <w:szCs w:val="28"/>
        </w:rPr>
        <w:t>7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y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>,</w:t>
      </w:r>
      <w:r>
        <w:rPr>
          <w:b/>
          <w:spacing w:val="-1"/>
          <w:sz w:val="28"/>
          <w:szCs w:val="28"/>
        </w:rPr>
        <w:t xml:space="preserve"> 2</w:t>
      </w:r>
      <w:r>
        <w:rPr>
          <w:b/>
          <w:spacing w:val="1"/>
          <w:sz w:val="28"/>
          <w:szCs w:val="28"/>
        </w:rPr>
        <w:t>0</w:t>
      </w:r>
      <w:r>
        <w:rPr>
          <w:b/>
          <w:spacing w:val="-1"/>
          <w:sz w:val="28"/>
          <w:szCs w:val="28"/>
        </w:rPr>
        <w:t>1</w:t>
      </w:r>
      <w:r>
        <w:rPr>
          <w:b/>
          <w:sz w:val="28"/>
          <w:szCs w:val="28"/>
        </w:rPr>
        <w:t>7</w:t>
      </w:r>
    </w:p>
    <w:p w:rsidR="00713533" w:rsidRDefault="00713533">
      <w:pPr>
        <w:spacing w:before="6" w:line="180" w:lineRule="exact"/>
        <w:rPr>
          <w:sz w:val="18"/>
          <w:szCs w:val="18"/>
        </w:rPr>
      </w:pPr>
    </w:p>
    <w:p w:rsidR="00713533" w:rsidRDefault="007C397F">
      <w:pPr>
        <w:ind w:left="307"/>
        <w:rPr>
          <w:sz w:val="24"/>
          <w:szCs w:val="24"/>
        </w:rPr>
      </w:pPr>
      <w:r>
        <w:rPr>
          <w:b/>
          <w:sz w:val="24"/>
          <w:szCs w:val="24"/>
        </w:rPr>
        <w:t xml:space="preserve">I.      </w:t>
      </w:r>
      <w:r>
        <w:rPr>
          <w:sz w:val="24"/>
          <w:szCs w:val="24"/>
        </w:rPr>
        <w:t xml:space="preserve">All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s:</w:t>
      </w:r>
    </w:p>
    <w:p w:rsidR="00713533" w:rsidRDefault="00713533">
      <w:pPr>
        <w:spacing w:before="9" w:line="100" w:lineRule="exact"/>
        <w:rPr>
          <w:sz w:val="11"/>
          <w:szCs w:val="11"/>
        </w:rPr>
      </w:pPr>
    </w:p>
    <w:p w:rsidR="00713533" w:rsidRDefault="00713533">
      <w:pPr>
        <w:spacing w:line="200" w:lineRule="exact"/>
      </w:pPr>
    </w:p>
    <w:p w:rsidR="00713533" w:rsidRDefault="007C397F">
      <w:pPr>
        <w:spacing w:line="517" w:lineRule="auto"/>
        <w:ind w:left="640" w:right="3795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0pt">
            <v:imagedata r:id="rId5" o:title=""/>
          </v:shape>
        </w:pict>
      </w:r>
      <w:r>
        <w:t xml:space="preserve">  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mallest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G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test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tes:  0%, 100% </w:t>
      </w:r>
      <w:r>
        <w:pict>
          <v:shape id="_x0000_i1026" type="#_x0000_t75" style="width:10pt;height:10pt">
            <v:imagedata r:id="rId5" o:title=""/>
          </v:shape>
        </w:pict>
      </w:r>
      <w:r>
        <w:rPr>
          <w:sz w:val="24"/>
          <w:szCs w:val="24"/>
        </w:rPr>
        <w:t xml:space="preserve">  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mallest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G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test 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tes: 0%, </w:t>
      </w:r>
      <w:r>
        <w:rPr>
          <w:sz w:val="24"/>
          <w:szCs w:val="24"/>
        </w:rPr>
        <w:t>100%</w:t>
      </w:r>
    </w:p>
    <w:p w:rsidR="00713533" w:rsidRDefault="007C397F">
      <w:pPr>
        <w:spacing w:before="12"/>
        <w:ind w:left="640"/>
        <w:rPr>
          <w:sz w:val="24"/>
          <w:szCs w:val="24"/>
        </w:rPr>
      </w:pPr>
      <w:r>
        <w:pict>
          <v:shape id="_x0000_i1027" type="#_x0000_t75" style="width:10pt;height:10pt">
            <v:imagedata r:id="rId5" o:title=""/>
          </v:shape>
        </w:pict>
      </w:r>
      <w:r>
        <w:t xml:space="preserve">  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mallest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G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 xml:space="preserve">test </w:t>
      </w:r>
      <w:r>
        <w:rPr>
          <w:spacing w:val="1"/>
          <w:sz w:val="24"/>
          <w:szCs w:val="24"/>
        </w:rPr>
        <w:t>Pa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lues: $0, $362.04</w:t>
      </w:r>
    </w:p>
    <w:p w:rsidR="00713533" w:rsidRDefault="00713533">
      <w:pPr>
        <w:spacing w:before="2" w:line="120" w:lineRule="exact"/>
        <w:rPr>
          <w:sz w:val="12"/>
          <w:szCs w:val="12"/>
        </w:rPr>
      </w:pPr>
    </w:p>
    <w:p w:rsidR="00713533" w:rsidRDefault="00713533">
      <w:pPr>
        <w:spacing w:line="200" w:lineRule="exact"/>
      </w:pPr>
    </w:p>
    <w:p w:rsidR="00713533" w:rsidRDefault="007C397F">
      <w:pPr>
        <w:ind w:left="640"/>
        <w:rPr>
          <w:sz w:val="24"/>
          <w:szCs w:val="24"/>
        </w:rPr>
      </w:pPr>
      <w:r>
        <w:pict>
          <v:shape id="_x0000_i1028" type="#_x0000_t75" style="width:10pt;height:10pt">
            <v:imagedata r:id="rId5" o:title=""/>
          </v:shape>
        </w:pict>
      </w:r>
      <w:r>
        <w:t xml:space="preserve">  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ter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r: Choose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vi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wing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cc</w:t>
      </w:r>
      <w:r>
        <w:rPr>
          <w:sz w:val="24"/>
          <w:szCs w:val="24"/>
        </w:rPr>
        <w:t>ordi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 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713533" w:rsidRDefault="00713533">
      <w:pPr>
        <w:spacing w:line="180" w:lineRule="exact"/>
        <w:rPr>
          <w:sz w:val="18"/>
          <w:szCs w:val="18"/>
        </w:rPr>
      </w:pPr>
    </w:p>
    <w:p w:rsidR="00713533" w:rsidRDefault="007C397F">
      <w:pPr>
        <w:spacing w:line="276" w:lineRule="auto"/>
        <w:ind w:left="1000" w:right="125"/>
        <w:rPr>
          <w:sz w:val="24"/>
          <w:szCs w:val="24"/>
        </w:rPr>
      </w:pPr>
      <w:r>
        <w:rPr>
          <w:sz w:val="24"/>
          <w:szCs w:val="24"/>
        </w:rPr>
        <w:t>Vie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we</w:t>
      </w:r>
      <w:r>
        <w:rPr>
          <w:sz w:val="24"/>
          <w:szCs w:val="24"/>
        </w:rPr>
        <w:t>bsi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ve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 f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les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mal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usto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is 1:36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in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ison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11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usto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r.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is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fu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ther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robo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ted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t </w:t>
      </w:r>
      <w:proofErr w:type="gramStart"/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the boun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les is 100%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66.67%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is in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rk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ontr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29%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20%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 Th</w:t>
      </w:r>
      <w:r>
        <w:rPr>
          <w:spacing w:val="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16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ome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 M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 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by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s;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2"/>
          <w:sz w:val="24"/>
          <w:szCs w:val="24"/>
        </w:rPr>
        <w:t>ew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shirts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les.</w:t>
      </w:r>
    </w:p>
    <w:p w:rsidR="00713533" w:rsidRDefault="00713533">
      <w:pPr>
        <w:spacing w:line="200" w:lineRule="exact"/>
      </w:pPr>
    </w:p>
    <w:p w:rsidR="00713533" w:rsidRDefault="00713533">
      <w:pPr>
        <w:spacing w:before="19" w:line="240" w:lineRule="exact"/>
        <w:rPr>
          <w:sz w:val="24"/>
          <w:szCs w:val="24"/>
        </w:rPr>
      </w:pPr>
    </w:p>
    <w:p w:rsidR="00713533" w:rsidRDefault="007C397F">
      <w:pPr>
        <w:ind w:left="213"/>
        <w:rPr>
          <w:sz w:val="24"/>
          <w:szCs w:val="24"/>
        </w:rPr>
      </w:pPr>
      <w:r>
        <w:rPr>
          <w:b/>
          <w:sz w:val="24"/>
          <w:szCs w:val="24"/>
        </w:rPr>
        <w:t xml:space="preserve">II.     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713533" w:rsidRDefault="00713533">
      <w:pPr>
        <w:spacing w:before="9" w:line="100" w:lineRule="exact"/>
        <w:rPr>
          <w:sz w:val="11"/>
          <w:szCs w:val="11"/>
        </w:rPr>
      </w:pPr>
    </w:p>
    <w:p w:rsidR="00713533" w:rsidRDefault="00713533">
      <w:pPr>
        <w:spacing w:line="200" w:lineRule="exact"/>
      </w:pPr>
    </w:p>
    <w:p w:rsidR="00713533" w:rsidRDefault="007C397F">
      <w:pPr>
        <w:spacing w:line="517" w:lineRule="auto"/>
        <w:ind w:left="640" w:right="3795"/>
        <w:rPr>
          <w:sz w:val="24"/>
          <w:szCs w:val="24"/>
        </w:rPr>
      </w:pPr>
      <w:r>
        <w:pict>
          <v:shape id="_x0000_i1029" type="#_x0000_t75" style="width:10pt;height:10pt">
            <v:imagedata r:id="rId5" o:title=""/>
          </v:shape>
        </w:pict>
      </w:r>
      <w:r>
        <w:t xml:space="preserve">  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mallest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G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test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tes:</w:t>
      </w:r>
      <w:r>
        <w:rPr>
          <w:sz w:val="24"/>
          <w:szCs w:val="24"/>
        </w:rPr>
        <w:t xml:space="preserve">  0%, 100% </w:t>
      </w:r>
      <w:r>
        <w:pict>
          <v:shape id="_x0000_i1030" type="#_x0000_t75" style="width:10pt;height:10pt">
            <v:imagedata r:id="rId5" o:title=""/>
          </v:shape>
        </w:pict>
      </w:r>
      <w:r>
        <w:rPr>
          <w:sz w:val="24"/>
          <w:szCs w:val="24"/>
        </w:rPr>
        <w:t xml:space="preserve">   G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 xml:space="preserve">test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 $18,</w:t>
      </w:r>
      <w:r>
        <w:rPr>
          <w:spacing w:val="3"/>
          <w:sz w:val="24"/>
          <w:szCs w:val="24"/>
        </w:rPr>
        <w:t>5</w:t>
      </w:r>
      <w:r>
        <w:rPr>
          <w:sz w:val="24"/>
          <w:szCs w:val="24"/>
        </w:rPr>
        <w:t>37.91</w:t>
      </w:r>
    </w:p>
    <w:p w:rsidR="00713533" w:rsidRDefault="007C397F">
      <w:pPr>
        <w:spacing w:before="11"/>
        <w:ind w:left="640"/>
        <w:rPr>
          <w:sz w:val="24"/>
          <w:szCs w:val="24"/>
        </w:rPr>
      </w:pPr>
      <w:r>
        <w:pict>
          <v:shape id="_x0000_i1031" type="#_x0000_t75" style="width:10pt;height:10pt">
            <v:imagedata r:id="rId5" o:title=""/>
          </v:shape>
        </w:pict>
      </w:r>
      <w:r>
        <w:t xml:space="preserve">  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 xml:space="preserve">test 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rsion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te: 25.00%</w:t>
      </w:r>
    </w:p>
    <w:p w:rsidR="00713533" w:rsidRDefault="00713533">
      <w:pPr>
        <w:spacing w:before="9" w:line="100" w:lineRule="exact"/>
        <w:rPr>
          <w:sz w:val="11"/>
          <w:szCs w:val="11"/>
        </w:rPr>
      </w:pPr>
    </w:p>
    <w:p w:rsidR="00713533" w:rsidRDefault="00713533">
      <w:pPr>
        <w:spacing w:line="200" w:lineRule="exact"/>
      </w:pPr>
    </w:p>
    <w:p w:rsidR="00713533" w:rsidRDefault="007C397F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III.      </w:t>
      </w:r>
      <w:r>
        <w:rPr>
          <w:spacing w:val="1"/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Go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le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ics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rm:</w:t>
      </w:r>
      <w:proofErr w:type="gramEnd"/>
    </w:p>
    <w:p w:rsidR="00713533" w:rsidRDefault="00713533">
      <w:pPr>
        <w:spacing w:before="2" w:line="120" w:lineRule="exact"/>
        <w:rPr>
          <w:sz w:val="12"/>
          <w:szCs w:val="12"/>
        </w:rPr>
      </w:pPr>
    </w:p>
    <w:p w:rsidR="00713533" w:rsidRDefault="00713533">
      <w:pPr>
        <w:spacing w:line="200" w:lineRule="exact"/>
      </w:pPr>
    </w:p>
    <w:p w:rsidR="00713533" w:rsidRDefault="007C397F">
      <w:pPr>
        <w:ind w:left="820"/>
        <w:rPr>
          <w:sz w:val="24"/>
          <w:szCs w:val="24"/>
        </w:rPr>
      </w:pPr>
      <w:r>
        <w:pict>
          <v:shape id="_x0000_i1032" type="#_x0000_t75" style="width:10pt;height:10pt">
            <v:imagedata r:id="rId5" o:title=""/>
          </v:shape>
        </w:pict>
      </w:r>
      <w:r>
        <w:t xml:space="preserve">  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”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pag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</w:t>
      </w:r>
      <w:r>
        <w:rPr>
          <w:sz w:val="24"/>
          <w:szCs w:val="24"/>
        </w:rPr>
        <w:t>but “R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”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fer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land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 pag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713533" w:rsidRDefault="00713533">
      <w:pPr>
        <w:spacing w:line="180" w:lineRule="exact"/>
        <w:rPr>
          <w:sz w:val="18"/>
          <w:szCs w:val="18"/>
        </w:rPr>
      </w:pPr>
    </w:p>
    <w:p w:rsidR="00713533" w:rsidRDefault="007C397F">
      <w:pPr>
        <w:spacing w:line="276" w:lineRule="auto"/>
        <w:ind w:left="1180" w:right="64"/>
        <w:rPr>
          <w:sz w:val="24"/>
          <w:szCs w:val="24"/>
        </w:rPr>
        <w:sectPr w:rsidR="00713533">
          <w:pgSz w:w="12240" w:h="15840"/>
          <w:pgMar w:top="1380" w:right="1400" w:bottom="280" w:left="1340" w:header="720" w:footer="720" w:gutter="0"/>
          <w:cols w:space="720"/>
        </w:sectPr>
      </w:pPr>
      <w:r>
        <w:rPr>
          <w:sz w:val="24"/>
          <w:szCs w:val="24"/>
        </w:rPr>
        <w:t>Goo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le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ue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that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visi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landing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 the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p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(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 both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,”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ddi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: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This value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ntend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ive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idea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 site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more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 site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s 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.”</w:t>
      </w:r>
    </w:p>
    <w:p w:rsidR="00713533" w:rsidRDefault="007C397F">
      <w:pPr>
        <w:spacing w:before="74" w:line="276" w:lineRule="auto"/>
        <w:ind w:left="800" w:right="124"/>
        <w:rPr>
          <w:sz w:val="24"/>
          <w:szCs w:val="24"/>
        </w:rPr>
      </w:pPr>
      <w:r>
        <w:rPr>
          <w:spacing w:val="1"/>
          <w:sz w:val="24"/>
          <w:szCs w:val="24"/>
        </w:rPr>
        <w:lastRenderedPageBreak/>
        <w:t>W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up wi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lues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 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l.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how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to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our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usiness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d of the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fun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 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going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be mo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luabl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with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the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me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bl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 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posts; comp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to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s; but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do not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bl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g posts to cont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 p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too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lar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fun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</w:p>
    <w:p w:rsidR="00713533" w:rsidRDefault="00713533">
      <w:pPr>
        <w:spacing w:before="2" w:line="160" w:lineRule="exact"/>
        <w:rPr>
          <w:sz w:val="16"/>
          <w:szCs w:val="16"/>
        </w:rPr>
      </w:pPr>
    </w:p>
    <w:p w:rsidR="00713533" w:rsidRDefault="007C397F">
      <w:pPr>
        <w:spacing w:line="276" w:lineRule="auto"/>
        <w:ind w:left="800" w:right="267"/>
        <w:jc w:val="both"/>
        <w:rPr>
          <w:sz w:val="24"/>
          <w:szCs w:val="24"/>
        </w:rPr>
      </w:pPr>
      <w:r>
        <w:rPr>
          <w:sz w:val="24"/>
          <w:szCs w:val="24"/>
        </w:rPr>
        <w:t>Using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lue, 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lue. 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lue is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ot a on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-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e-a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ic,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 not a silver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tri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we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r, it 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lps und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stand the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viors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rious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usto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 to our business.</w:t>
      </w:r>
    </w:p>
    <w:p w:rsidR="00713533" w:rsidRDefault="00713533">
      <w:pPr>
        <w:spacing w:before="9" w:line="140" w:lineRule="exact"/>
        <w:rPr>
          <w:sz w:val="15"/>
          <w:szCs w:val="15"/>
        </w:rPr>
      </w:pPr>
    </w:p>
    <w:p w:rsidR="00713533" w:rsidRDefault="007C397F">
      <w:pPr>
        <w:spacing w:line="276" w:lineRule="auto"/>
        <w:ind w:left="800" w:right="459"/>
        <w:rPr>
          <w:sz w:val="24"/>
          <w:szCs w:val="24"/>
        </w:rPr>
      </w:pPr>
      <w:r>
        <w:rPr>
          <w:sz w:val="24"/>
          <w:szCs w:val="24"/>
        </w:rPr>
        <w:t>On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nd, landi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ood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nic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ic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 land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round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us k</w:t>
      </w:r>
      <w:r>
        <w:rPr>
          <w:spacing w:val="1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wo</w:t>
      </w:r>
      <w:r>
        <w:rPr>
          <w:sz w:val="24"/>
          <w:szCs w:val="24"/>
        </w:rPr>
        <w:t>rd, prod</w:t>
      </w:r>
      <w:r>
        <w:rPr>
          <w:spacing w:val="-1"/>
          <w:sz w:val="24"/>
          <w:szCs w:val="24"/>
        </w:rPr>
        <w:t>uc</w:t>
      </w:r>
      <w:r>
        <w:rPr>
          <w:sz w:val="24"/>
          <w:szCs w:val="24"/>
        </w:rPr>
        <w:t>t, or them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 incoming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 fo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us of the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713533" w:rsidRDefault="00713533">
      <w:pPr>
        <w:spacing w:before="1" w:line="160" w:lineRule="exact"/>
        <w:rPr>
          <w:sz w:val="16"/>
          <w:szCs w:val="16"/>
        </w:rPr>
      </w:pPr>
    </w:p>
    <w:p w:rsidR="00713533" w:rsidRDefault="007C397F">
      <w:pPr>
        <w:spacing w:line="276" w:lineRule="auto"/>
        <w:ind w:left="800" w:right="6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look at the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qu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if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that Go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gle 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nic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dds to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 busin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ss,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 us how 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orms.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to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raf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udien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org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nic 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ic 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d 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rsions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Hen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ics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lk about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'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' for</w:t>
      </w:r>
    </w:p>
    <w:p w:rsidR="00713533" w:rsidRDefault="007C397F">
      <w:pPr>
        <w:ind w:left="800"/>
        <w:rPr>
          <w:sz w:val="24"/>
          <w:szCs w:val="24"/>
        </w:rPr>
      </w:pPr>
      <w:proofErr w:type="gramStart"/>
      <w:r>
        <w:rPr>
          <w:sz w:val="24"/>
          <w:szCs w:val="24"/>
        </w:rPr>
        <w:t>landing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sectPr w:rsidR="00713533">
      <w:pgSz w:w="12240" w:h="15840"/>
      <w:pgMar w:top="1360" w:right="13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F98"/>
    <w:multiLevelType w:val="multilevel"/>
    <w:tmpl w:val="A912B2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33"/>
    <w:rsid w:val="00713533"/>
    <w:rsid w:val="007C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DFE3"/>
  <w15:docId w15:val="{085E6D07-266C-4C1D-A561-9416D4DB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2401</Characters>
  <Application>Microsoft Office Word</Application>
  <DocSecurity>0</DocSecurity>
  <Lines>20</Lines>
  <Paragraphs>5</Paragraphs>
  <ScaleCrop>false</ScaleCrop>
  <Company>University at Buffalo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shrutian@buffalo.edu</cp:lastModifiedBy>
  <cp:revision>2</cp:revision>
  <dcterms:created xsi:type="dcterms:W3CDTF">2017-09-23T19:42:00Z</dcterms:created>
  <dcterms:modified xsi:type="dcterms:W3CDTF">2017-09-23T19:43:00Z</dcterms:modified>
</cp:coreProperties>
</file>