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218" w:rsidRDefault="00130218">
      <w:pPr>
        <w:spacing w:before="9" w:line="100" w:lineRule="exact"/>
        <w:rPr>
          <w:sz w:val="10"/>
          <w:szCs w:val="10"/>
        </w:rPr>
      </w:pPr>
    </w:p>
    <w:p w:rsidR="00130218" w:rsidRDefault="004D237B">
      <w:pPr>
        <w:ind w:left="100"/>
        <w:rPr>
          <w:sz w:val="12"/>
          <w:szCs w:val="1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6pt">
            <v:imagedata r:id="rId7" o:title=""/>
          </v:shape>
        </w:pict>
      </w:r>
    </w:p>
    <w:p w:rsidR="00130218" w:rsidRDefault="00130218">
      <w:pPr>
        <w:spacing w:before="6" w:line="240" w:lineRule="exact"/>
        <w:rPr>
          <w:sz w:val="24"/>
          <w:szCs w:val="24"/>
        </w:rPr>
      </w:pPr>
    </w:p>
    <w:p w:rsidR="00130218" w:rsidRDefault="004D237B">
      <w:pPr>
        <w:ind w:left="100"/>
      </w:pPr>
      <w:r>
        <w:pict>
          <v:shape id="_x0000_i1026" type="#_x0000_t75" style="width:465.5pt;height:310.5pt">
            <v:imagedata r:id="rId8" o:title=""/>
          </v:shape>
        </w:pict>
      </w:r>
    </w:p>
    <w:p w:rsidR="00130218" w:rsidRDefault="00130218">
      <w:pPr>
        <w:spacing w:before="3" w:line="100" w:lineRule="exact"/>
        <w:rPr>
          <w:sz w:val="11"/>
          <w:szCs w:val="11"/>
        </w:rPr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4D237B">
      <w:pPr>
        <w:spacing w:line="900" w:lineRule="exact"/>
        <w:ind w:left="100"/>
        <w:rPr>
          <w:sz w:val="84"/>
          <w:szCs w:val="84"/>
        </w:rPr>
      </w:pPr>
      <w:r>
        <w:rPr>
          <w:b/>
          <w:color w:val="695D46"/>
          <w:spacing w:val="-1"/>
          <w:w w:val="69"/>
          <w:sz w:val="84"/>
          <w:szCs w:val="84"/>
        </w:rPr>
        <w:t>M</w:t>
      </w:r>
      <w:r>
        <w:rPr>
          <w:b/>
          <w:color w:val="695D46"/>
          <w:w w:val="69"/>
          <w:sz w:val="84"/>
          <w:szCs w:val="84"/>
        </w:rPr>
        <w:t>GS</w:t>
      </w:r>
      <w:r>
        <w:rPr>
          <w:b/>
          <w:color w:val="695D46"/>
          <w:spacing w:val="46"/>
          <w:w w:val="69"/>
          <w:sz w:val="84"/>
          <w:szCs w:val="84"/>
        </w:rPr>
        <w:t xml:space="preserve"> </w:t>
      </w:r>
      <w:r>
        <w:rPr>
          <w:b/>
          <w:color w:val="695D46"/>
          <w:w w:val="95"/>
          <w:sz w:val="84"/>
          <w:szCs w:val="84"/>
        </w:rPr>
        <w:t>61</w:t>
      </w:r>
      <w:r>
        <w:rPr>
          <w:b/>
          <w:color w:val="695D46"/>
          <w:spacing w:val="1"/>
          <w:w w:val="95"/>
          <w:sz w:val="84"/>
          <w:szCs w:val="84"/>
        </w:rPr>
        <w:t>6</w:t>
      </w:r>
      <w:r>
        <w:rPr>
          <w:b/>
          <w:color w:val="695D46"/>
          <w:w w:val="108"/>
          <w:sz w:val="84"/>
          <w:szCs w:val="84"/>
        </w:rPr>
        <w:t>–</w:t>
      </w:r>
      <w:r>
        <w:rPr>
          <w:b/>
          <w:color w:val="695D46"/>
          <w:w w:val="80"/>
          <w:sz w:val="84"/>
          <w:szCs w:val="84"/>
        </w:rPr>
        <w:t>Predict</w:t>
      </w:r>
      <w:r>
        <w:rPr>
          <w:b/>
          <w:color w:val="695D46"/>
          <w:spacing w:val="2"/>
          <w:w w:val="80"/>
          <w:sz w:val="84"/>
          <w:szCs w:val="84"/>
        </w:rPr>
        <w:t>i</w:t>
      </w:r>
      <w:r>
        <w:rPr>
          <w:b/>
          <w:color w:val="695D46"/>
          <w:w w:val="87"/>
          <w:sz w:val="84"/>
          <w:szCs w:val="84"/>
        </w:rPr>
        <w:t>ve</w:t>
      </w:r>
      <w:r>
        <w:rPr>
          <w:b/>
          <w:color w:val="695D46"/>
          <w:spacing w:val="-37"/>
          <w:sz w:val="84"/>
          <w:szCs w:val="84"/>
        </w:rPr>
        <w:t xml:space="preserve"> </w:t>
      </w:r>
      <w:r>
        <w:rPr>
          <w:b/>
          <w:color w:val="695D46"/>
          <w:w w:val="78"/>
          <w:sz w:val="84"/>
          <w:szCs w:val="84"/>
        </w:rPr>
        <w:t>Anal</w:t>
      </w:r>
      <w:r>
        <w:rPr>
          <w:b/>
          <w:color w:val="695D46"/>
          <w:w w:val="83"/>
          <w:sz w:val="84"/>
          <w:szCs w:val="84"/>
        </w:rPr>
        <w:t>ytics</w:t>
      </w:r>
    </w:p>
    <w:p w:rsidR="00130218" w:rsidRDefault="00130218">
      <w:pPr>
        <w:spacing w:before="17" w:line="260" w:lineRule="exact"/>
        <w:rPr>
          <w:sz w:val="26"/>
          <w:szCs w:val="26"/>
        </w:rPr>
      </w:pPr>
    </w:p>
    <w:p w:rsidR="00130218" w:rsidRDefault="004D237B">
      <w:pPr>
        <w:ind w:left="100"/>
        <w:rPr>
          <w:sz w:val="28"/>
          <w:szCs w:val="28"/>
        </w:rPr>
      </w:pPr>
      <w:r>
        <w:rPr>
          <w:color w:val="695D46"/>
          <w:spacing w:val="-1"/>
          <w:w w:val="65"/>
          <w:sz w:val="28"/>
          <w:szCs w:val="28"/>
        </w:rPr>
        <w:t>A</w:t>
      </w:r>
      <w:r>
        <w:rPr>
          <w:color w:val="695D46"/>
          <w:spacing w:val="1"/>
          <w:w w:val="87"/>
          <w:sz w:val="28"/>
          <w:szCs w:val="28"/>
        </w:rPr>
        <w:t>ss</w:t>
      </w:r>
      <w:r>
        <w:rPr>
          <w:color w:val="695D46"/>
          <w:spacing w:val="-1"/>
          <w:w w:val="78"/>
          <w:sz w:val="28"/>
          <w:szCs w:val="28"/>
        </w:rPr>
        <w:t>i</w:t>
      </w:r>
      <w:r>
        <w:rPr>
          <w:color w:val="695D46"/>
          <w:spacing w:val="1"/>
          <w:w w:val="86"/>
          <w:sz w:val="28"/>
          <w:szCs w:val="28"/>
        </w:rPr>
        <w:t>g</w:t>
      </w:r>
      <w:r>
        <w:rPr>
          <w:color w:val="695D46"/>
          <w:spacing w:val="-1"/>
          <w:w w:val="88"/>
          <w:sz w:val="28"/>
          <w:szCs w:val="28"/>
        </w:rPr>
        <w:t>n</w:t>
      </w:r>
      <w:r>
        <w:rPr>
          <w:color w:val="695D46"/>
          <w:w w:val="87"/>
          <w:sz w:val="28"/>
          <w:szCs w:val="28"/>
        </w:rPr>
        <w:t>m</w:t>
      </w:r>
      <w:r>
        <w:rPr>
          <w:color w:val="695D46"/>
          <w:spacing w:val="-1"/>
          <w:w w:val="87"/>
          <w:sz w:val="28"/>
          <w:szCs w:val="28"/>
        </w:rPr>
        <w:t>e</w:t>
      </w:r>
      <w:r>
        <w:rPr>
          <w:color w:val="695D46"/>
          <w:spacing w:val="-1"/>
          <w:w w:val="88"/>
          <w:sz w:val="28"/>
          <w:szCs w:val="28"/>
        </w:rPr>
        <w:t>n</w:t>
      </w:r>
      <w:r>
        <w:rPr>
          <w:color w:val="695D46"/>
          <w:w w:val="99"/>
          <w:sz w:val="28"/>
          <w:szCs w:val="28"/>
        </w:rPr>
        <w:t>t</w:t>
      </w:r>
      <w:r>
        <w:rPr>
          <w:color w:val="695D46"/>
          <w:spacing w:val="-10"/>
          <w:sz w:val="28"/>
          <w:szCs w:val="28"/>
        </w:rPr>
        <w:t xml:space="preserve"> </w:t>
      </w:r>
      <w:r>
        <w:rPr>
          <w:color w:val="695D46"/>
          <w:sz w:val="28"/>
          <w:szCs w:val="28"/>
        </w:rPr>
        <w:t>2</w:t>
      </w: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before="9" w:line="260" w:lineRule="exact"/>
        <w:rPr>
          <w:sz w:val="26"/>
          <w:szCs w:val="26"/>
        </w:rPr>
      </w:pPr>
    </w:p>
    <w:p w:rsidR="00130218" w:rsidRDefault="004D237B">
      <w:pPr>
        <w:ind w:left="100"/>
        <w:rPr>
          <w:sz w:val="28"/>
          <w:szCs w:val="28"/>
        </w:rPr>
        <w:sectPr w:rsidR="00130218">
          <w:pgSz w:w="12240" w:h="15840"/>
          <w:pgMar w:top="1220" w:right="1380" w:bottom="280" w:left="1340" w:header="720" w:footer="720" w:gutter="0"/>
          <w:cols w:space="720"/>
        </w:sectPr>
      </w:pPr>
      <w:r>
        <w:rPr>
          <w:color w:val="008575"/>
          <w:spacing w:val="-2"/>
          <w:w w:val="68"/>
          <w:sz w:val="28"/>
          <w:szCs w:val="28"/>
        </w:rPr>
        <w:t>K</w:t>
      </w:r>
      <w:r>
        <w:rPr>
          <w:color w:val="008575"/>
          <w:w w:val="88"/>
          <w:sz w:val="28"/>
          <w:szCs w:val="28"/>
        </w:rPr>
        <w:t>aran</w:t>
      </w:r>
      <w:r>
        <w:rPr>
          <w:color w:val="008575"/>
          <w:spacing w:val="-10"/>
          <w:sz w:val="28"/>
          <w:szCs w:val="28"/>
        </w:rPr>
        <w:t xml:space="preserve"> </w:t>
      </w:r>
      <w:r w:rsidR="00E26838">
        <w:rPr>
          <w:color w:val="008575"/>
          <w:w w:val="78"/>
          <w:sz w:val="28"/>
          <w:szCs w:val="28"/>
        </w:rPr>
        <w:t>As</w:t>
      </w:r>
      <w:bookmarkStart w:id="0" w:name="_GoBack"/>
      <w:bookmarkEnd w:id="0"/>
      <w:r w:rsidR="00E26838">
        <w:rPr>
          <w:color w:val="008575"/>
          <w:w w:val="78"/>
          <w:sz w:val="28"/>
          <w:szCs w:val="28"/>
        </w:rPr>
        <w:t>hok</w:t>
      </w: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before="9" w:line="240" w:lineRule="exact"/>
        <w:rPr>
          <w:sz w:val="24"/>
          <w:szCs w:val="24"/>
        </w:rPr>
      </w:pPr>
    </w:p>
    <w:p w:rsidR="00130218" w:rsidRDefault="004D237B">
      <w:pPr>
        <w:spacing w:before="7"/>
        <w:ind w:left="640"/>
        <w:rPr>
          <w:sz w:val="36"/>
          <w:szCs w:val="36"/>
        </w:rPr>
      </w:pPr>
      <w:r>
        <w:rPr>
          <w:b/>
          <w:color w:val="FF5E0D"/>
          <w:w w:val="83"/>
          <w:sz w:val="36"/>
          <w:szCs w:val="36"/>
        </w:rPr>
        <w:t>Que</w:t>
      </w:r>
      <w:r>
        <w:rPr>
          <w:b/>
          <w:color w:val="FF5E0D"/>
          <w:spacing w:val="-1"/>
          <w:w w:val="83"/>
          <w:sz w:val="36"/>
          <w:szCs w:val="36"/>
        </w:rPr>
        <w:t>s</w:t>
      </w:r>
      <w:r>
        <w:rPr>
          <w:b/>
          <w:color w:val="FF5E0D"/>
          <w:w w:val="83"/>
          <w:sz w:val="36"/>
          <w:szCs w:val="36"/>
        </w:rPr>
        <w:t>t</w:t>
      </w:r>
      <w:r>
        <w:rPr>
          <w:b/>
          <w:color w:val="FF5E0D"/>
          <w:spacing w:val="1"/>
          <w:w w:val="83"/>
          <w:sz w:val="36"/>
          <w:szCs w:val="36"/>
        </w:rPr>
        <w:t>i</w:t>
      </w:r>
      <w:r>
        <w:rPr>
          <w:b/>
          <w:color w:val="FF5E0D"/>
          <w:w w:val="83"/>
          <w:sz w:val="36"/>
          <w:szCs w:val="36"/>
        </w:rPr>
        <w:t>ons</w:t>
      </w:r>
      <w:r>
        <w:rPr>
          <w:b/>
          <w:color w:val="FF5E0D"/>
          <w:spacing w:val="8"/>
          <w:w w:val="83"/>
          <w:sz w:val="36"/>
          <w:szCs w:val="36"/>
        </w:rPr>
        <w:t xml:space="preserve"> </w:t>
      </w:r>
      <w:r>
        <w:rPr>
          <w:b/>
          <w:color w:val="FF5E0D"/>
          <w:sz w:val="36"/>
          <w:szCs w:val="36"/>
        </w:rPr>
        <w:t>–</w:t>
      </w:r>
      <w:r>
        <w:rPr>
          <w:b/>
          <w:color w:val="FF5E0D"/>
          <w:spacing w:val="-3"/>
          <w:sz w:val="36"/>
          <w:szCs w:val="36"/>
        </w:rPr>
        <w:t xml:space="preserve"> </w:t>
      </w:r>
      <w:r>
        <w:rPr>
          <w:b/>
          <w:color w:val="FF5E0D"/>
          <w:w w:val="80"/>
          <w:sz w:val="36"/>
          <w:szCs w:val="36"/>
        </w:rPr>
        <w:t>C</w:t>
      </w:r>
      <w:r>
        <w:rPr>
          <w:b/>
          <w:color w:val="FF5E0D"/>
          <w:spacing w:val="1"/>
          <w:w w:val="80"/>
          <w:sz w:val="36"/>
          <w:szCs w:val="36"/>
        </w:rPr>
        <w:t>o</w:t>
      </w:r>
      <w:r>
        <w:rPr>
          <w:b/>
          <w:color w:val="FF5E0D"/>
          <w:w w:val="80"/>
          <w:sz w:val="36"/>
          <w:szCs w:val="36"/>
        </w:rPr>
        <w:t>ndu</w:t>
      </w:r>
      <w:r>
        <w:rPr>
          <w:b/>
          <w:color w:val="FF5E0D"/>
          <w:spacing w:val="-1"/>
          <w:w w:val="80"/>
          <w:sz w:val="36"/>
          <w:szCs w:val="36"/>
        </w:rPr>
        <w:t>c</w:t>
      </w:r>
      <w:r>
        <w:rPr>
          <w:b/>
          <w:color w:val="FF5E0D"/>
          <w:w w:val="80"/>
          <w:sz w:val="36"/>
          <w:szCs w:val="36"/>
        </w:rPr>
        <w:t>t</w:t>
      </w:r>
      <w:r>
        <w:rPr>
          <w:b/>
          <w:color w:val="FF5E0D"/>
          <w:spacing w:val="1"/>
          <w:w w:val="80"/>
          <w:sz w:val="36"/>
          <w:szCs w:val="36"/>
        </w:rPr>
        <w:t>i</w:t>
      </w:r>
      <w:r>
        <w:rPr>
          <w:b/>
          <w:color w:val="FF5E0D"/>
          <w:w w:val="80"/>
          <w:sz w:val="36"/>
          <w:szCs w:val="36"/>
        </w:rPr>
        <w:t>ng</w:t>
      </w:r>
      <w:r>
        <w:rPr>
          <w:b/>
          <w:color w:val="FF5E0D"/>
          <w:spacing w:val="-5"/>
          <w:w w:val="80"/>
          <w:sz w:val="36"/>
          <w:szCs w:val="36"/>
        </w:rPr>
        <w:t xml:space="preserve"> </w:t>
      </w:r>
      <w:r>
        <w:rPr>
          <w:b/>
          <w:color w:val="FF5E0D"/>
          <w:w w:val="80"/>
          <w:sz w:val="36"/>
          <w:szCs w:val="36"/>
        </w:rPr>
        <w:t>an</w:t>
      </w:r>
      <w:r>
        <w:rPr>
          <w:b/>
          <w:color w:val="FF5E0D"/>
          <w:spacing w:val="6"/>
          <w:w w:val="80"/>
          <w:sz w:val="36"/>
          <w:szCs w:val="36"/>
        </w:rPr>
        <w:t xml:space="preserve"> </w:t>
      </w:r>
      <w:r>
        <w:rPr>
          <w:b/>
          <w:color w:val="FF5E0D"/>
          <w:w w:val="80"/>
          <w:sz w:val="36"/>
          <w:szCs w:val="36"/>
        </w:rPr>
        <w:t>Asso</w:t>
      </w:r>
      <w:r>
        <w:rPr>
          <w:b/>
          <w:color w:val="FF5E0D"/>
          <w:spacing w:val="-1"/>
          <w:w w:val="80"/>
          <w:sz w:val="36"/>
          <w:szCs w:val="36"/>
        </w:rPr>
        <w:t>c</w:t>
      </w:r>
      <w:r>
        <w:rPr>
          <w:b/>
          <w:color w:val="FF5E0D"/>
          <w:w w:val="80"/>
          <w:sz w:val="36"/>
          <w:szCs w:val="36"/>
        </w:rPr>
        <w:t>ia</w:t>
      </w:r>
      <w:r>
        <w:rPr>
          <w:b/>
          <w:color w:val="FF5E0D"/>
          <w:spacing w:val="1"/>
          <w:w w:val="80"/>
          <w:sz w:val="36"/>
          <w:szCs w:val="36"/>
        </w:rPr>
        <w:t>t</w:t>
      </w:r>
      <w:r>
        <w:rPr>
          <w:b/>
          <w:color w:val="FF5E0D"/>
          <w:w w:val="80"/>
          <w:sz w:val="36"/>
          <w:szCs w:val="36"/>
        </w:rPr>
        <w:t>i</w:t>
      </w:r>
      <w:r>
        <w:rPr>
          <w:b/>
          <w:color w:val="FF5E0D"/>
          <w:spacing w:val="1"/>
          <w:w w:val="80"/>
          <w:sz w:val="36"/>
          <w:szCs w:val="36"/>
        </w:rPr>
        <w:t>o</w:t>
      </w:r>
      <w:r>
        <w:rPr>
          <w:b/>
          <w:color w:val="FF5E0D"/>
          <w:w w:val="80"/>
          <w:sz w:val="36"/>
          <w:szCs w:val="36"/>
        </w:rPr>
        <w:t>n</w:t>
      </w:r>
      <w:r>
        <w:rPr>
          <w:b/>
          <w:color w:val="FF5E0D"/>
          <w:spacing w:val="40"/>
          <w:w w:val="80"/>
          <w:sz w:val="36"/>
          <w:szCs w:val="36"/>
        </w:rPr>
        <w:t xml:space="preserve"> </w:t>
      </w:r>
      <w:r>
        <w:rPr>
          <w:b/>
          <w:color w:val="FF5E0D"/>
          <w:w w:val="74"/>
          <w:sz w:val="36"/>
          <w:szCs w:val="36"/>
        </w:rPr>
        <w:t>A</w:t>
      </w:r>
      <w:r>
        <w:rPr>
          <w:b/>
          <w:color w:val="FF5E0D"/>
          <w:spacing w:val="-1"/>
          <w:w w:val="74"/>
          <w:sz w:val="36"/>
          <w:szCs w:val="36"/>
        </w:rPr>
        <w:t>n</w:t>
      </w:r>
      <w:r>
        <w:rPr>
          <w:b/>
          <w:color w:val="FF5E0D"/>
          <w:w w:val="82"/>
          <w:sz w:val="36"/>
          <w:szCs w:val="36"/>
        </w:rPr>
        <w:t>al</w:t>
      </w:r>
      <w:r>
        <w:rPr>
          <w:b/>
          <w:color w:val="FF5E0D"/>
          <w:spacing w:val="1"/>
          <w:w w:val="82"/>
          <w:sz w:val="36"/>
          <w:szCs w:val="36"/>
        </w:rPr>
        <w:t>y</w:t>
      </w:r>
      <w:r>
        <w:rPr>
          <w:b/>
          <w:color w:val="FF5E0D"/>
          <w:spacing w:val="-1"/>
          <w:w w:val="89"/>
          <w:sz w:val="36"/>
          <w:szCs w:val="36"/>
        </w:rPr>
        <w:t>s</w:t>
      </w:r>
      <w:r>
        <w:rPr>
          <w:b/>
          <w:color w:val="FF5E0D"/>
          <w:w w:val="86"/>
          <w:sz w:val="36"/>
          <w:szCs w:val="36"/>
        </w:rPr>
        <w:t>is</w:t>
      </w:r>
    </w:p>
    <w:p w:rsidR="00130218" w:rsidRDefault="00130218">
      <w:pPr>
        <w:spacing w:before="5" w:line="100" w:lineRule="exact"/>
        <w:rPr>
          <w:sz w:val="10"/>
          <w:szCs w:val="10"/>
        </w:rPr>
      </w:pPr>
    </w:p>
    <w:p w:rsidR="00130218" w:rsidRDefault="00130218">
      <w:pPr>
        <w:spacing w:line="200" w:lineRule="exact"/>
      </w:pPr>
    </w:p>
    <w:p w:rsidR="00130218" w:rsidRDefault="004D237B">
      <w:pPr>
        <w:ind w:left="236" w:right="1799"/>
        <w:jc w:val="center"/>
        <w:rPr>
          <w:sz w:val="32"/>
          <w:szCs w:val="32"/>
        </w:rPr>
      </w:pPr>
      <w:r>
        <w:rPr>
          <w:color w:val="008575"/>
          <w:spacing w:val="-1"/>
          <w:w w:val="81"/>
          <w:sz w:val="32"/>
          <w:szCs w:val="32"/>
        </w:rPr>
        <w:t>c</w:t>
      </w:r>
      <w:r>
        <w:rPr>
          <w:color w:val="008575"/>
          <w:w w:val="81"/>
          <w:sz w:val="32"/>
          <w:szCs w:val="32"/>
        </w:rPr>
        <w:t xml:space="preserve">. </w:t>
      </w:r>
      <w:r>
        <w:rPr>
          <w:color w:val="008575"/>
          <w:spacing w:val="50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What</w:t>
      </w:r>
      <w:r>
        <w:rPr>
          <w:color w:val="008575"/>
          <w:spacing w:val="10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is</w:t>
      </w:r>
      <w:r>
        <w:rPr>
          <w:color w:val="008575"/>
          <w:spacing w:val="7"/>
          <w:w w:val="81"/>
          <w:sz w:val="32"/>
          <w:szCs w:val="32"/>
        </w:rPr>
        <w:t xml:space="preserve"> </w:t>
      </w:r>
      <w:r>
        <w:rPr>
          <w:color w:val="008575"/>
          <w:spacing w:val="1"/>
          <w:w w:val="81"/>
          <w:sz w:val="32"/>
          <w:szCs w:val="32"/>
        </w:rPr>
        <w:t>th</w:t>
      </w:r>
      <w:r>
        <w:rPr>
          <w:color w:val="008575"/>
          <w:w w:val="81"/>
          <w:sz w:val="32"/>
          <w:szCs w:val="32"/>
        </w:rPr>
        <w:t>e</w:t>
      </w:r>
      <w:r>
        <w:rPr>
          <w:color w:val="008575"/>
          <w:spacing w:val="45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h</w:t>
      </w:r>
      <w:r>
        <w:rPr>
          <w:color w:val="008575"/>
          <w:spacing w:val="1"/>
          <w:w w:val="81"/>
          <w:sz w:val="32"/>
          <w:szCs w:val="32"/>
        </w:rPr>
        <w:t>i</w:t>
      </w:r>
      <w:r>
        <w:rPr>
          <w:color w:val="008575"/>
          <w:spacing w:val="-1"/>
          <w:w w:val="81"/>
          <w:sz w:val="32"/>
          <w:szCs w:val="32"/>
        </w:rPr>
        <w:t>g</w:t>
      </w:r>
      <w:r>
        <w:rPr>
          <w:color w:val="008575"/>
          <w:spacing w:val="1"/>
          <w:w w:val="81"/>
          <w:sz w:val="32"/>
          <w:szCs w:val="32"/>
        </w:rPr>
        <w:t>h</w:t>
      </w:r>
      <w:r>
        <w:rPr>
          <w:color w:val="008575"/>
          <w:w w:val="81"/>
          <w:sz w:val="32"/>
          <w:szCs w:val="32"/>
        </w:rPr>
        <w:t xml:space="preserve">est </w:t>
      </w:r>
      <w:r>
        <w:rPr>
          <w:color w:val="008575"/>
          <w:spacing w:val="4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li</w:t>
      </w:r>
      <w:r>
        <w:rPr>
          <w:color w:val="008575"/>
          <w:spacing w:val="2"/>
          <w:w w:val="81"/>
          <w:sz w:val="32"/>
          <w:szCs w:val="32"/>
        </w:rPr>
        <w:t>f</w:t>
      </w:r>
      <w:r>
        <w:rPr>
          <w:color w:val="008575"/>
          <w:w w:val="81"/>
          <w:sz w:val="32"/>
          <w:szCs w:val="32"/>
        </w:rPr>
        <w:t>t</w:t>
      </w:r>
      <w:r>
        <w:rPr>
          <w:color w:val="008575"/>
          <w:spacing w:val="14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value</w:t>
      </w:r>
      <w:r>
        <w:rPr>
          <w:color w:val="008575"/>
          <w:spacing w:val="38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f</w:t>
      </w:r>
      <w:r>
        <w:rPr>
          <w:color w:val="008575"/>
          <w:spacing w:val="1"/>
          <w:w w:val="81"/>
          <w:sz w:val="32"/>
          <w:szCs w:val="32"/>
        </w:rPr>
        <w:t>o</w:t>
      </w:r>
      <w:r>
        <w:rPr>
          <w:color w:val="008575"/>
          <w:w w:val="81"/>
          <w:sz w:val="32"/>
          <w:szCs w:val="32"/>
        </w:rPr>
        <w:t>r</w:t>
      </w:r>
      <w:r>
        <w:rPr>
          <w:color w:val="008575"/>
          <w:spacing w:val="6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t</w:t>
      </w:r>
      <w:r>
        <w:rPr>
          <w:color w:val="008575"/>
          <w:spacing w:val="1"/>
          <w:w w:val="81"/>
          <w:sz w:val="32"/>
          <w:szCs w:val="32"/>
        </w:rPr>
        <w:t>h</w:t>
      </w:r>
      <w:r>
        <w:rPr>
          <w:color w:val="008575"/>
          <w:w w:val="81"/>
          <w:sz w:val="32"/>
          <w:szCs w:val="32"/>
        </w:rPr>
        <w:t>e</w:t>
      </w:r>
      <w:r>
        <w:rPr>
          <w:color w:val="008575"/>
          <w:spacing w:val="44"/>
          <w:w w:val="81"/>
          <w:sz w:val="32"/>
          <w:szCs w:val="32"/>
        </w:rPr>
        <w:t xml:space="preserve"> </w:t>
      </w:r>
      <w:r>
        <w:rPr>
          <w:color w:val="008575"/>
          <w:spacing w:val="-1"/>
          <w:w w:val="81"/>
          <w:sz w:val="32"/>
          <w:szCs w:val="32"/>
        </w:rPr>
        <w:t>r</w:t>
      </w:r>
      <w:r>
        <w:rPr>
          <w:color w:val="008575"/>
          <w:w w:val="81"/>
          <w:sz w:val="32"/>
          <w:szCs w:val="32"/>
        </w:rPr>
        <w:t>esu</w:t>
      </w:r>
      <w:r>
        <w:rPr>
          <w:color w:val="008575"/>
          <w:spacing w:val="1"/>
          <w:w w:val="81"/>
          <w:sz w:val="32"/>
          <w:szCs w:val="32"/>
        </w:rPr>
        <w:t>lt</w:t>
      </w:r>
      <w:r>
        <w:rPr>
          <w:color w:val="008575"/>
          <w:spacing w:val="2"/>
          <w:w w:val="81"/>
          <w:sz w:val="32"/>
          <w:szCs w:val="32"/>
        </w:rPr>
        <w:t>i</w:t>
      </w:r>
      <w:r>
        <w:rPr>
          <w:color w:val="008575"/>
          <w:w w:val="81"/>
          <w:sz w:val="32"/>
          <w:szCs w:val="32"/>
        </w:rPr>
        <w:t>ng</w:t>
      </w:r>
      <w:r>
        <w:rPr>
          <w:color w:val="008575"/>
          <w:spacing w:val="64"/>
          <w:w w:val="81"/>
          <w:sz w:val="32"/>
          <w:szCs w:val="32"/>
        </w:rPr>
        <w:t xml:space="preserve"> </w:t>
      </w:r>
      <w:r>
        <w:rPr>
          <w:color w:val="008575"/>
          <w:spacing w:val="-1"/>
          <w:w w:val="81"/>
          <w:sz w:val="32"/>
          <w:szCs w:val="32"/>
        </w:rPr>
        <w:t>r</w:t>
      </w:r>
      <w:r>
        <w:rPr>
          <w:color w:val="008575"/>
          <w:w w:val="81"/>
          <w:sz w:val="32"/>
          <w:szCs w:val="32"/>
        </w:rPr>
        <w:t>ule</w:t>
      </w:r>
      <w:r>
        <w:rPr>
          <w:color w:val="008575"/>
          <w:spacing w:val="1"/>
          <w:w w:val="81"/>
          <w:sz w:val="32"/>
          <w:szCs w:val="32"/>
        </w:rPr>
        <w:t>s</w:t>
      </w:r>
      <w:r>
        <w:rPr>
          <w:color w:val="008575"/>
          <w:w w:val="81"/>
          <w:sz w:val="32"/>
          <w:szCs w:val="32"/>
        </w:rPr>
        <w:t>?</w:t>
      </w:r>
      <w:r>
        <w:rPr>
          <w:color w:val="008575"/>
          <w:spacing w:val="36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Which</w:t>
      </w:r>
      <w:r>
        <w:rPr>
          <w:color w:val="008575"/>
          <w:spacing w:val="-14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rule</w:t>
      </w:r>
      <w:r>
        <w:rPr>
          <w:color w:val="008575"/>
          <w:spacing w:val="30"/>
          <w:w w:val="81"/>
          <w:sz w:val="32"/>
          <w:szCs w:val="32"/>
        </w:rPr>
        <w:t xml:space="preserve"> </w:t>
      </w:r>
      <w:r>
        <w:rPr>
          <w:color w:val="008575"/>
          <w:spacing w:val="1"/>
          <w:w w:val="81"/>
          <w:sz w:val="32"/>
          <w:szCs w:val="32"/>
        </w:rPr>
        <w:t>h</w:t>
      </w:r>
      <w:r>
        <w:rPr>
          <w:color w:val="008575"/>
          <w:w w:val="81"/>
          <w:sz w:val="32"/>
          <w:szCs w:val="32"/>
        </w:rPr>
        <w:t>as</w:t>
      </w:r>
      <w:r>
        <w:rPr>
          <w:color w:val="008575"/>
          <w:spacing w:val="32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t</w:t>
      </w:r>
      <w:r>
        <w:rPr>
          <w:color w:val="008575"/>
          <w:spacing w:val="1"/>
          <w:w w:val="81"/>
          <w:sz w:val="32"/>
          <w:szCs w:val="32"/>
        </w:rPr>
        <w:t>h</w:t>
      </w:r>
      <w:r>
        <w:rPr>
          <w:color w:val="008575"/>
          <w:w w:val="81"/>
          <w:sz w:val="32"/>
          <w:szCs w:val="32"/>
        </w:rPr>
        <w:t>is</w:t>
      </w:r>
      <w:r>
        <w:rPr>
          <w:color w:val="008575"/>
          <w:spacing w:val="33"/>
          <w:w w:val="81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val</w:t>
      </w:r>
      <w:r>
        <w:rPr>
          <w:color w:val="008575"/>
          <w:spacing w:val="1"/>
          <w:w w:val="84"/>
          <w:sz w:val="32"/>
          <w:szCs w:val="32"/>
        </w:rPr>
        <w:t>u</w:t>
      </w:r>
      <w:r>
        <w:rPr>
          <w:color w:val="008575"/>
          <w:w w:val="86"/>
          <w:sz w:val="32"/>
          <w:szCs w:val="32"/>
        </w:rPr>
        <w:t>e?</w:t>
      </w:r>
    </w:p>
    <w:p w:rsidR="00130218" w:rsidRDefault="00130218">
      <w:pPr>
        <w:spacing w:before="9" w:line="120" w:lineRule="exact"/>
        <w:rPr>
          <w:sz w:val="12"/>
          <w:szCs w:val="12"/>
        </w:rPr>
      </w:pPr>
    </w:p>
    <w:p w:rsidR="00130218" w:rsidRDefault="004D237B">
      <w:pPr>
        <w:ind w:left="640"/>
        <w:rPr>
          <w:sz w:val="32"/>
          <w:szCs w:val="32"/>
        </w:rPr>
      </w:pPr>
      <w:r>
        <w:rPr>
          <w:color w:val="008575"/>
          <w:w w:val="80"/>
          <w:sz w:val="32"/>
          <w:szCs w:val="32"/>
        </w:rPr>
        <w:t>Dis</w:t>
      </w:r>
      <w:r>
        <w:rPr>
          <w:color w:val="008575"/>
          <w:spacing w:val="1"/>
          <w:w w:val="80"/>
          <w:sz w:val="32"/>
          <w:szCs w:val="32"/>
        </w:rPr>
        <w:t>p</w:t>
      </w:r>
      <w:r>
        <w:rPr>
          <w:color w:val="008575"/>
          <w:w w:val="80"/>
          <w:sz w:val="32"/>
          <w:szCs w:val="32"/>
        </w:rPr>
        <w:t>lay</w:t>
      </w:r>
      <w:r>
        <w:rPr>
          <w:color w:val="008575"/>
          <w:spacing w:val="12"/>
          <w:w w:val="80"/>
          <w:sz w:val="32"/>
          <w:szCs w:val="32"/>
        </w:rPr>
        <w:t xml:space="preserve"> </w:t>
      </w:r>
      <w:r>
        <w:rPr>
          <w:color w:val="008575"/>
          <w:sz w:val="32"/>
          <w:szCs w:val="32"/>
        </w:rPr>
        <w:t>a</w:t>
      </w:r>
      <w:r>
        <w:rPr>
          <w:color w:val="008575"/>
          <w:spacing w:val="-28"/>
          <w:sz w:val="32"/>
          <w:szCs w:val="32"/>
        </w:rPr>
        <w:t xml:space="preserve"> </w:t>
      </w:r>
      <w:r>
        <w:rPr>
          <w:color w:val="008575"/>
          <w:spacing w:val="2"/>
          <w:w w:val="80"/>
          <w:sz w:val="32"/>
          <w:szCs w:val="32"/>
        </w:rPr>
        <w:t>s</w:t>
      </w:r>
      <w:r>
        <w:rPr>
          <w:color w:val="008575"/>
          <w:w w:val="80"/>
          <w:sz w:val="32"/>
          <w:szCs w:val="32"/>
        </w:rPr>
        <w:t>creen</w:t>
      </w:r>
      <w:r>
        <w:rPr>
          <w:color w:val="008575"/>
          <w:spacing w:val="61"/>
          <w:w w:val="80"/>
          <w:sz w:val="32"/>
          <w:szCs w:val="32"/>
        </w:rPr>
        <w:t xml:space="preserve"> </w:t>
      </w:r>
      <w:r>
        <w:rPr>
          <w:color w:val="008575"/>
          <w:w w:val="80"/>
          <w:sz w:val="32"/>
          <w:szCs w:val="32"/>
        </w:rPr>
        <w:t>s</w:t>
      </w:r>
      <w:r>
        <w:rPr>
          <w:color w:val="008575"/>
          <w:spacing w:val="1"/>
          <w:w w:val="80"/>
          <w:sz w:val="32"/>
          <w:szCs w:val="32"/>
        </w:rPr>
        <w:t>h</w:t>
      </w:r>
      <w:r>
        <w:rPr>
          <w:color w:val="008575"/>
          <w:spacing w:val="-1"/>
          <w:w w:val="80"/>
          <w:sz w:val="32"/>
          <w:szCs w:val="32"/>
        </w:rPr>
        <w:t>o</w:t>
      </w:r>
      <w:r>
        <w:rPr>
          <w:color w:val="008575"/>
          <w:w w:val="80"/>
          <w:sz w:val="32"/>
          <w:szCs w:val="32"/>
        </w:rPr>
        <w:t>t</w:t>
      </w:r>
      <w:r>
        <w:rPr>
          <w:color w:val="008575"/>
          <w:spacing w:val="52"/>
          <w:w w:val="80"/>
          <w:sz w:val="32"/>
          <w:szCs w:val="32"/>
        </w:rPr>
        <w:t xml:space="preserve"> </w:t>
      </w:r>
      <w:r>
        <w:rPr>
          <w:color w:val="008575"/>
          <w:spacing w:val="-1"/>
          <w:w w:val="80"/>
          <w:sz w:val="32"/>
          <w:szCs w:val="32"/>
        </w:rPr>
        <w:t>o</w:t>
      </w:r>
      <w:r>
        <w:rPr>
          <w:color w:val="008575"/>
          <w:w w:val="80"/>
          <w:sz w:val="32"/>
          <w:szCs w:val="32"/>
        </w:rPr>
        <w:t>f</w:t>
      </w:r>
      <w:r>
        <w:rPr>
          <w:color w:val="008575"/>
          <w:spacing w:val="9"/>
          <w:w w:val="80"/>
          <w:sz w:val="32"/>
          <w:szCs w:val="32"/>
        </w:rPr>
        <w:t xml:space="preserve"> </w:t>
      </w:r>
      <w:r>
        <w:rPr>
          <w:color w:val="008575"/>
          <w:w w:val="80"/>
          <w:sz w:val="32"/>
          <w:szCs w:val="32"/>
        </w:rPr>
        <w:t>t</w:t>
      </w:r>
      <w:r>
        <w:rPr>
          <w:color w:val="008575"/>
          <w:spacing w:val="1"/>
          <w:w w:val="80"/>
          <w:sz w:val="32"/>
          <w:szCs w:val="32"/>
        </w:rPr>
        <w:t>h</w:t>
      </w:r>
      <w:r>
        <w:rPr>
          <w:color w:val="008575"/>
          <w:w w:val="80"/>
          <w:sz w:val="32"/>
          <w:szCs w:val="32"/>
        </w:rPr>
        <w:t>e</w:t>
      </w:r>
      <w:r>
        <w:rPr>
          <w:color w:val="008575"/>
          <w:spacing w:val="49"/>
          <w:w w:val="80"/>
          <w:sz w:val="32"/>
          <w:szCs w:val="32"/>
        </w:rPr>
        <w:t xml:space="preserve"> </w:t>
      </w:r>
      <w:r>
        <w:rPr>
          <w:color w:val="008575"/>
          <w:w w:val="80"/>
          <w:sz w:val="32"/>
          <w:szCs w:val="32"/>
        </w:rPr>
        <w:t>Sta</w:t>
      </w:r>
      <w:r>
        <w:rPr>
          <w:color w:val="008575"/>
          <w:spacing w:val="1"/>
          <w:w w:val="80"/>
          <w:sz w:val="32"/>
          <w:szCs w:val="32"/>
        </w:rPr>
        <w:t>t</w:t>
      </w:r>
      <w:r>
        <w:rPr>
          <w:color w:val="008575"/>
          <w:w w:val="80"/>
          <w:sz w:val="32"/>
          <w:szCs w:val="32"/>
        </w:rPr>
        <w:t>is</w:t>
      </w:r>
      <w:r>
        <w:rPr>
          <w:color w:val="008575"/>
          <w:spacing w:val="1"/>
          <w:w w:val="80"/>
          <w:sz w:val="32"/>
          <w:szCs w:val="32"/>
        </w:rPr>
        <w:t>t</w:t>
      </w:r>
      <w:r>
        <w:rPr>
          <w:color w:val="008575"/>
          <w:w w:val="80"/>
          <w:sz w:val="32"/>
          <w:szCs w:val="32"/>
        </w:rPr>
        <w:t xml:space="preserve">ics </w:t>
      </w:r>
      <w:r>
        <w:rPr>
          <w:color w:val="008575"/>
          <w:spacing w:val="5"/>
          <w:w w:val="80"/>
          <w:sz w:val="32"/>
          <w:szCs w:val="32"/>
        </w:rPr>
        <w:t xml:space="preserve"> </w:t>
      </w:r>
      <w:r>
        <w:rPr>
          <w:color w:val="008575"/>
          <w:spacing w:val="-1"/>
          <w:w w:val="80"/>
          <w:sz w:val="32"/>
          <w:szCs w:val="32"/>
        </w:rPr>
        <w:t>L</w:t>
      </w:r>
      <w:r>
        <w:rPr>
          <w:color w:val="008575"/>
          <w:spacing w:val="2"/>
          <w:w w:val="80"/>
          <w:sz w:val="32"/>
          <w:szCs w:val="32"/>
        </w:rPr>
        <w:t>i</w:t>
      </w:r>
      <w:r>
        <w:rPr>
          <w:color w:val="008575"/>
          <w:w w:val="80"/>
          <w:sz w:val="32"/>
          <w:szCs w:val="32"/>
        </w:rPr>
        <w:t>ne</w:t>
      </w:r>
      <w:r>
        <w:rPr>
          <w:color w:val="008575"/>
          <w:spacing w:val="8"/>
          <w:w w:val="80"/>
          <w:sz w:val="32"/>
          <w:szCs w:val="32"/>
        </w:rPr>
        <w:t xml:space="preserve"> </w:t>
      </w:r>
      <w:r>
        <w:rPr>
          <w:color w:val="008575"/>
          <w:w w:val="83"/>
          <w:sz w:val="32"/>
          <w:szCs w:val="32"/>
        </w:rPr>
        <w:t>Pl</w:t>
      </w:r>
      <w:r>
        <w:rPr>
          <w:color w:val="008575"/>
          <w:spacing w:val="-1"/>
          <w:w w:val="83"/>
          <w:sz w:val="32"/>
          <w:szCs w:val="32"/>
        </w:rPr>
        <w:t>o</w:t>
      </w:r>
      <w:r>
        <w:rPr>
          <w:color w:val="008575"/>
          <w:spacing w:val="4"/>
          <w:w w:val="99"/>
          <w:sz w:val="32"/>
          <w:szCs w:val="32"/>
        </w:rPr>
        <w:t>t</w:t>
      </w:r>
      <w:r>
        <w:rPr>
          <w:color w:val="008575"/>
          <w:w w:val="71"/>
          <w:sz w:val="32"/>
          <w:szCs w:val="32"/>
        </w:rPr>
        <w:t>.</w:t>
      </w:r>
    </w:p>
    <w:p w:rsidR="00130218" w:rsidRDefault="00130218">
      <w:pPr>
        <w:spacing w:before="6" w:line="120" w:lineRule="exact"/>
        <w:rPr>
          <w:sz w:val="13"/>
          <w:szCs w:val="13"/>
        </w:rPr>
      </w:pPr>
    </w:p>
    <w:p w:rsidR="00130218" w:rsidRDefault="004D237B">
      <w:pPr>
        <w:ind w:left="640"/>
        <w:rPr>
          <w:sz w:val="22"/>
          <w:szCs w:val="22"/>
        </w:rPr>
      </w:pPr>
      <w:r>
        <w:rPr>
          <w:color w:val="695D46"/>
          <w:w w:val="114"/>
          <w:sz w:val="22"/>
          <w:szCs w:val="22"/>
        </w:rPr>
        <w:t>Hi</w:t>
      </w:r>
      <w:r>
        <w:rPr>
          <w:color w:val="695D46"/>
          <w:spacing w:val="-1"/>
          <w:w w:val="114"/>
          <w:sz w:val="22"/>
          <w:szCs w:val="22"/>
        </w:rPr>
        <w:t>gh</w:t>
      </w:r>
      <w:r>
        <w:rPr>
          <w:color w:val="695D46"/>
          <w:spacing w:val="1"/>
          <w:w w:val="114"/>
          <w:sz w:val="22"/>
          <w:szCs w:val="22"/>
        </w:rPr>
        <w:t>e</w:t>
      </w:r>
      <w:r>
        <w:rPr>
          <w:color w:val="695D46"/>
          <w:w w:val="114"/>
          <w:sz w:val="22"/>
          <w:szCs w:val="22"/>
        </w:rPr>
        <w:t>st</w:t>
      </w:r>
      <w:r>
        <w:rPr>
          <w:color w:val="695D46"/>
          <w:spacing w:val="-3"/>
          <w:w w:val="114"/>
          <w:sz w:val="22"/>
          <w:szCs w:val="22"/>
        </w:rPr>
        <w:t xml:space="preserve"> </w:t>
      </w:r>
      <w:r>
        <w:rPr>
          <w:color w:val="695D46"/>
          <w:spacing w:val="1"/>
          <w:w w:val="85"/>
          <w:sz w:val="22"/>
          <w:szCs w:val="22"/>
        </w:rPr>
        <w:t>L</w:t>
      </w:r>
      <w:r>
        <w:rPr>
          <w:color w:val="695D46"/>
          <w:w w:val="97"/>
          <w:sz w:val="22"/>
          <w:szCs w:val="22"/>
        </w:rPr>
        <w:t>i</w:t>
      </w:r>
      <w:r>
        <w:rPr>
          <w:color w:val="695D46"/>
          <w:spacing w:val="-1"/>
          <w:w w:val="97"/>
          <w:sz w:val="22"/>
          <w:szCs w:val="22"/>
        </w:rPr>
        <w:t>f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w w:val="114"/>
          <w:sz w:val="22"/>
          <w:szCs w:val="22"/>
        </w:rPr>
        <w:t>va</w:t>
      </w:r>
      <w:r>
        <w:rPr>
          <w:color w:val="695D46"/>
          <w:spacing w:val="-1"/>
          <w:w w:val="114"/>
          <w:sz w:val="22"/>
          <w:szCs w:val="22"/>
        </w:rPr>
        <w:t>lu</w:t>
      </w:r>
      <w:r>
        <w:rPr>
          <w:color w:val="695D46"/>
          <w:w w:val="114"/>
          <w:sz w:val="22"/>
          <w:szCs w:val="22"/>
        </w:rPr>
        <w:t>e</w:t>
      </w:r>
      <w:r>
        <w:rPr>
          <w:color w:val="695D46"/>
          <w:spacing w:val="-1"/>
          <w:w w:val="114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-2"/>
          <w:sz w:val="22"/>
          <w:szCs w:val="22"/>
        </w:rPr>
        <w:t>o</w:t>
      </w:r>
      <w:r>
        <w:rPr>
          <w:color w:val="695D46"/>
          <w:sz w:val="22"/>
          <w:szCs w:val="22"/>
        </w:rPr>
        <w:t>r</w:t>
      </w:r>
      <w:r>
        <w:rPr>
          <w:color w:val="695D46"/>
          <w:spacing w:val="44"/>
          <w:sz w:val="22"/>
          <w:szCs w:val="22"/>
        </w:rPr>
        <w:t xml:space="preserve"> </w:t>
      </w:r>
      <w:r>
        <w:rPr>
          <w:color w:val="695D46"/>
          <w:spacing w:val="-1"/>
          <w:w w:val="119"/>
          <w:sz w:val="22"/>
          <w:szCs w:val="22"/>
        </w:rPr>
        <w:t>th</w:t>
      </w:r>
      <w:r>
        <w:rPr>
          <w:color w:val="695D46"/>
          <w:w w:val="119"/>
          <w:sz w:val="22"/>
          <w:szCs w:val="22"/>
        </w:rPr>
        <w:t>e</w:t>
      </w:r>
      <w:r>
        <w:rPr>
          <w:color w:val="695D46"/>
          <w:spacing w:val="10"/>
          <w:w w:val="119"/>
          <w:sz w:val="22"/>
          <w:szCs w:val="22"/>
        </w:rPr>
        <w:t xml:space="preserve"> </w:t>
      </w:r>
      <w:r>
        <w:rPr>
          <w:color w:val="695D46"/>
          <w:spacing w:val="-1"/>
          <w:w w:val="119"/>
          <w:sz w:val="22"/>
          <w:szCs w:val="22"/>
        </w:rPr>
        <w:t>r</w:t>
      </w:r>
      <w:r>
        <w:rPr>
          <w:color w:val="695D46"/>
          <w:spacing w:val="1"/>
          <w:w w:val="119"/>
          <w:sz w:val="22"/>
          <w:szCs w:val="22"/>
        </w:rPr>
        <w:t>e</w:t>
      </w:r>
      <w:r>
        <w:rPr>
          <w:color w:val="695D46"/>
          <w:w w:val="119"/>
          <w:sz w:val="22"/>
          <w:szCs w:val="22"/>
        </w:rPr>
        <w:t>s</w:t>
      </w:r>
      <w:r>
        <w:rPr>
          <w:color w:val="695D46"/>
          <w:spacing w:val="-1"/>
          <w:w w:val="119"/>
          <w:sz w:val="22"/>
          <w:szCs w:val="22"/>
        </w:rPr>
        <w:t>u</w:t>
      </w:r>
      <w:r>
        <w:rPr>
          <w:color w:val="695D46"/>
          <w:w w:val="119"/>
          <w:sz w:val="22"/>
          <w:szCs w:val="22"/>
        </w:rPr>
        <w:t>l</w:t>
      </w:r>
      <w:r>
        <w:rPr>
          <w:color w:val="695D46"/>
          <w:spacing w:val="-2"/>
          <w:w w:val="119"/>
          <w:sz w:val="22"/>
          <w:szCs w:val="22"/>
        </w:rPr>
        <w:t>t</w:t>
      </w:r>
      <w:r>
        <w:rPr>
          <w:color w:val="695D46"/>
          <w:w w:val="119"/>
          <w:sz w:val="22"/>
          <w:szCs w:val="22"/>
        </w:rPr>
        <w:t>i</w:t>
      </w:r>
      <w:r>
        <w:rPr>
          <w:color w:val="695D46"/>
          <w:spacing w:val="-2"/>
          <w:w w:val="119"/>
          <w:sz w:val="22"/>
          <w:szCs w:val="22"/>
        </w:rPr>
        <w:t>n</w:t>
      </w:r>
      <w:r>
        <w:rPr>
          <w:color w:val="695D46"/>
          <w:w w:val="119"/>
          <w:sz w:val="22"/>
          <w:szCs w:val="22"/>
        </w:rPr>
        <w:t>g</w:t>
      </w:r>
      <w:r>
        <w:rPr>
          <w:color w:val="695D46"/>
          <w:spacing w:val="-27"/>
          <w:w w:val="119"/>
          <w:sz w:val="22"/>
          <w:szCs w:val="22"/>
        </w:rPr>
        <w:t xml:space="preserve"> </w:t>
      </w:r>
      <w:r>
        <w:rPr>
          <w:color w:val="695D46"/>
          <w:spacing w:val="1"/>
          <w:w w:val="119"/>
          <w:sz w:val="22"/>
          <w:szCs w:val="22"/>
        </w:rPr>
        <w:t>r</w:t>
      </w:r>
      <w:r>
        <w:rPr>
          <w:color w:val="695D46"/>
          <w:spacing w:val="-1"/>
          <w:w w:val="119"/>
          <w:sz w:val="22"/>
          <w:szCs w:val="22"/>
        </w:rPr>
        <w:t>u</w:t>
      </w:r>
      <w:r>
        <w:rPr>
          <w:color w:val="695D46"/>
          <w:w w:val="119"/>
          <w:sz w:val="22"/>
          <w:szCs w:val="22"/>
        </w:rPr>
        <w:t>les</w:t>
      </w:r>
      <w:r>
        <w:rPr>
          <w:color w:val="695D46"/>
          <w:spacing w:val="-7"/>
          <w:w w:val="119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</w:t>
      </w:r>
      <w:r>
        <w:rPr>
          <w:color w:val="695D46"/>
          <w:spacing w:val="1"/>
          <w:sz w:val="22"/>
          <w:szCs w:val="22"/>
        </w:rPr>
        <w:t>s</w:t>
      </w:r>
      <w:r>
        <w:rPr>
          <w:color w:val="695D46"/>
          <w:sz w:val="22"/>
          <w:szCs w:val="22"/>
        </w:rPr>
        <w:t>:</w:t>
      </w:r>
      <w:r>
        <w:rPr>
          <w:color w:val="695D46"/>
          <w:spacing w:val="13"/>
          <w:sz w:val="22"/>
          <w:szCs w:val="22"/>
        </w:rPr>
        <w:t xml:space="preserve"> </w:t>
      </w:r>
      <w:r>
        <w:rPr>
          <w:color w:val="695D46"/>
          <w:spacing w:val="1"/>
          <w:w w:val="114"/>
          <w:sz w:val="22"/>
          <w:szCs w:val="22"/>
        </w:rPr>
        <w:t>3</w:t>
      </w:r>
      <w:r>
        <w:rPr>
          <w:color w:val="695D46"/>
          <w:spacing w:val="-4"/>
          <w:w w:val="106"/>
          <w:sz w:val="22"/>
          <w:szCs w:val="22"/>
        </w:rPr>
        <w:t>.</w:t>
      </w:r>
      <w:r>
        <w:rPr>
          <w:color w:val="695D46"/>
          <w:spacing w:val="1"/>
          <w:w w:val="114"/>
          <w:sz w:val="22"/>
          <w:szCs w:val="22"/>
        </w:rPr>
        <w:t>6</w:t>
      </w:r>
      <w:r>
        <w:rPr>
          <w:color w:val="695D46"/>
          <w:w w:val="114"/>
          <w:sz w:val="22"/>
          <w:szCs w:val="22"/>
        </w:rPr>
        <w:t>0</w:t>
      </w:r>
    </w:p>
    <w:p w:rsidR="00130218" w:rsidRDefault="00130218">
      <w:pPr>
        <w:spacing w:before="5" w:line="100" w:lineRule="exact"/>
        <w:rPr>
          <w:sz w:val="10"/>
          <w:szCs w:val="10"/>
        </w:rPr>
      </w:pPr>
    </w:p>
    <w:p w:rsidR="00130218" w:rsidRDefault="004D237B">
      <w:pPr>
        <w:ind w:left="640"/>
        <w:rPr>
          <w:sz w:val="22"/>
          <w:szCs w:val="22"/>
        </w:rPr>
      </w:pPr>
      <w:r>
        <w:rPr>
          <w:color w:val="695D46"/>
          <w:sz w:val="22"/>
          <w:szCs w:val="22"/>
        </w:rPr>
        <w:t>R</w:t>
      </w:r>
      <w:r>
        <w:rPr>
          <w:color w:val="695D46"/>
          <w:spacing w:val="-1"/>
          <w:sz w:val="22"/>
          <w:szCs w:val="22"/>
        </w:rPr>
        <w:t>u</w:t>
      </w:r>
      <w:r>
        <w:rPr>
          <w:color w:val="695D46"/>
          <w:sz w:val="22"/>
          <w:szCs w:val="22"/>
        </w:rPr>
        <w:t>le:</w:t>
      </w:r>
      <w:r>
        <w:rPr>
          <w:color w:val="695D46"/>
          <w:spacing w:val="35"/>
          <w:sz w:val="22"/>
          <w:szCs w:val="22"/>
        </w:rPr>
        <w:t xml:space="preserve"> </w:t>
      </w:r>
      <w:r>
        <w:rPr>
          <w:color w:val="695D46"/>
          <w:spacing w:val="-1"/>
          <w:w w:val="114"/>
          <w:sz w:val="22"/>
          <w:szCs w:val="22"/>
        </w:rPr>
        <w:t>P</w:t>
      </w:r>
      <w:r>
        <w:rPr>
          <w:color w:val="695D46"/>
          <w:spacing w:val="1"/>
          <w:w w:val="114"/>
          <w:sz w:val="22"/>
          <w:szCs w:val="22"/>
        </w:rPr>
        <w:t>er</w:t>
      </w:r>
      <w:r>
        <w:rPr>
          <w:color w:val="695D46"/>
          <w:w w:val="114"/>
          <w:sz w:val="22"/>
          <w:szCs w:val="22"/>
        </w:rPr>
        <w:t>f</w:t>
      </w:r>
      <w:r>
        <w:rPr>
          <w:color w:val="695D46"/>
          <w:spacing w:val="-5"/>
          <w:w w:val="114"/>
          <w:sz w:val="22"/>
          <w:szCs w:val="22"/>
        </w:rPr>
        <w:t>u</w:t>
      </w:r>
      <w:r>
        <w:rPr>
          <w:color w:val="695D46"/>
          <w:spacing w:val="1"/>
          <w:w w:val="114"/>
          <w:sz w:val="22"/>
          <w:szCs w:val="22"/>
        </w:rPr>
        <w:t>m</w:t>
      </w:r>
      <w:r>
        <w:rPr>
          <w:color w:val="695D46"/>
          <w:w w:val="114"/>
          <w:sz w:val="22"/>
          <w:szCs w:val="22"/>
        </w:rPr>
        <w:t>e</w:t>
      </w:r>
      <w:r>
        <w:rPr>
          <w:color w:val="695D46"/>
          <w:spacing w:val="28"/>
          <w:w w:val="114"/>
          <w:sz w:val="22"/>
          <w:szCs w:val="22"/>
        </w:rPr>
        <w:t xml:space="preserve"> </w:t>
      </w:r>
      <w:r>
        <w:rPr>
          <w:color w:val="695D46"/>
          <w:spacing w:val="1"/>
          <w:w w:val="114"/>
          <w:sz w:val="22"/>
          <w:szCs w:val="22"/>
        </w:rPr>
        <w:t>=</w:t>
      </w:r>
      <w:r>
        <w:rPr>
          <w:color w:val="695D46"/>
          <w:spacing w:val="-1"/>
          <w:w w:val="114"/>
          <w:sz w:val="22"/>
          <w:szCs w:val="22"/>
        </w:rPr>
        <w:t>&gt;</w:t>
      </w:r>
      <w:r>
        <w:rPr>
          <w:color w:val="695D46"/>
          <w:w w:val="114"/>
          <w:sz w:val="22"/>
          <w:szCs w:val="22"/>
        </w:rPr>
        <w:t>T</w:t>
      </w:r>
      <w:r>
        <w:rPr>
          <w:color w:val="695D46"/>
          <w:spacing w:val="-1"/>
          <w:w w:val="114"/>
          <w:sz w:val="22"/>
          <w:szCs w:val="22"/>
        </w:rPr>
        <w:t>o</w:t>
      </w:r>
      <w:r>
        <w:rPr>
          <w:color w:val="695D46"/>
          <w:spacing w:val="1"/>
          <w:w w:val="114"/>
          <w:sz w:val="22"/>
          <w:szCs w:val="22"/>
        </w:rPr>
        <w:t>o</w:t>
      </w:r>
      <w:r>
        <w:rPr>
          <w:color w:val="695D46"/>
          <w:spacing w:val="-1"/>
          <w:w w:val="114"/>
          <w:sz w:val="22"/>
          <w:szCs w:val="22"/>
        </w:rPr>
        <w:t>th</w:t>
      </w:r>
      <w:r>
        <w:rPr>
          <w:color w:val="695D46"/>
          <w:spacing w:val="1"/>
          <w:w w:val="114"/>
          <w:sz w:val="22"/>
          <w:szCs w:val="22"/>
        </w:rPr>
        <w:t>Br</w:t>
      </w:r>
      <w:r>
        <w:rPr>
          <w:color w:val="695D46"/>
          <w:spacing w:val="-1"/>
          <w:w w:val="114"/>
          <w:sz w:val="22"/>
          <w:szCs w:val="22"/>
        </w:rPr>
        <w:t>u</w:t>
      </w:r>
      <w:r>
        <w:rPr>
          <w:color w:val="695D46"/>
          <w:w w:val="114"/>
          <w:sz w:val="22"/>
          <w:szCs w:val="22"/>
        </w:rPr>
        <w:t>sh</w:t>
      </w:r>
      <w:r>
        <w:rPr>
          <w:color w:val="695D46"/>
          <w:spacing w:val="-27"/>
          <w:w w:val="114"/>
          <w:sz w:val="22"/>
          <w:szCs w:val="22"/>
        </w:rPr>
        <w:t xml:space="preserve"> </w:t>
      </w:r>
      <w:r>
        <w:rPr>
          <w:color w:val="695D46"/>
          <w:spacing w:val="2"/>
          <w:w w:val="114"/>
          <w:sz w:val="22"/>
          <w:szCs w:val="22"/>
        </w:rPr>
        <w:t>a</w:t>
      </w:r>
      <w:r>
        <w:rPr>
          <w:color w:val="695D46"/>
          <w:spacing w:val="-1"/>
          <w:w w:val="114"/>
          <w:sz w:val="22"/>
          <w:szCs w:val="22"/>
        </w:rPr>
        <w:t>n</w:t>
      </w:r>
      <w:r>
        <w:rPr>
          <w:color w:val="695D46"/>
          <w:w w:val="114"/>
          <w:sz w:val="22"/>
          <w:szCs w:val="22"/>
        </w:rPr>
        <w:t>d</w:t>
      </w:r>
      <w:r>
        <w:rPr>
          <w:color w:val="695D46"/>
          <w:spacing w:val="25"/>
          <w:w w:val="114"/>
          <w:sz w:val="22"/>
          <w:szCs w:val="22"/>
        </w:rPr>
        <w:t xml:space="preserve"> </w:t>
      </w:r>
      <w:r>
        <w:rPr>
          <w:color w:val="695D46"/>
          <w:spacing w:val="-2"/>
          <w:w w:val="91"/>
          <w:sz w:val="22"/>
          <w:szCs w:val="22"/>
        </w:rPr>
        <w:t>T</w:t>
      </w:r>
      <w:r>
        <w:rPr>
          <w:color w:val="695D46"/>
          <w:spacing w:val="1"/>
          <w:w w:val="121"/>
          <w:sz w:val="22"/>
          <w:szCs w:val="22"/>
        </w:rPr>
        <w:t>oo</w:t>
      </w:r>
      <w:r>
        <w:rPr>
          <w:color w:val="695D46"/>
          <w:spacing w:val="-1"/>
          <w:w w:val="127"/>
          <w:sz w:val="22"/>
          <w:szCs w:val="22"/>
        </w:rPr>
        <w:t>t</w:t>
      </w:r>
      <w:r>
        <w:rPr>
          <w:color w:val="695D46"/>
          <w:spacing w:val="-1"/>
          <w:w w:val="123"/>
          <w:sz w:val="22"/>
          <w:szCs w:val="22"/>
        </w:rPr>
        <w:t>hb</w:t>
      </w:r>
      <w:r>
        <w:rPr>
          <w:color w:val="695D46"/>
          <w:spacing w:val="1"/>
          <w:w w:val="123"/>
          <w:sz w:val="22"/>
          <w:szCs w:val="22"/>
        </w:rPr>
        <w:t>r</w:t>
      </w:r>
      <w:r>
        <w:rPr>
          <w:color w:val="695D46"/>
          <w:spacing w:val="-1"/>
          <w:w w:val="123"/>
          <w:sz w:val="22"/>
          <w:szCs w:val="22"/>
        </w:rPr>
        <w:t>u</w:t>
      </w:r>
      <w:r>
        <w:rPr>
          <w:color w:val="695D46"/>
          <w:w w:val="123"/>
          <w:sz w:val="22"/>
          <w:szCs w:val="22"/>
        </w:rPr>
        <w:t>sh</w:t>
      </w:r>
      <w:r>
        <w:rPr>
          <w:color w:val="695D46"/>
          <w:spacing w:val="-1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=</w:t>
      </w:r>
      <w:r>
        <w:rPr>
          <w:color w:val="695D46"/>
          <w:sz w:val="22"/>
          <w:szCs w:val="22"/>
        </w:rPr>
        <w:t>&gt;</w:t>
      </w:r>
      <w:r>
        <w:rPr>
          <w:color w:val="695D46"/>
          <w:spacing w:val="5"/>
          <w:sz w:val="22"/>
          <w:szCs w:val="22"/>
        </w:rPr>
        <w:t xml:space="preserve"> </w:t>
      </w:r>
      <w:r>
        <w:rPr>
          <w:color w:val="695D46"/>
          <w:spacing w:val="-4"/>
          <w:w w:val="118"/>
          <w:sz w:val="22"/>
          <w:szCs w:val="22"/>
        </w:rPr>
        <w:t>P</w:t>
      </w:r>
      <w:r>
        <w:rPr>
          <w:color w:val="695D46"/>
          <w:spacing w:val="1"/>
          <w:w w:val="118"/>
          <w:sz w:val="22"/>
          <w:szCs w:val="22"/>
        </w:rPr>
        <w:t>er</w:t>
      </w:r>
      <w:r>
        <w:rPr>
          <w:color w:val="695D46"/>
          <w:w w:val="118"/>
          <w:sz w:val="22"/>
          <w:szCs w:val="22"/>
        </w:rPr>
        <w:t>f</w:t>
      </w:r>
      <w:r>
        <w:rPr>
          <w:color w:val="695D46"/>
          <w:spacing w:val="-5"/>
          <w:w w:val="118"/>
          <w:sz w:val="22"/>
          <w:szCs w:val="22"/>
        </w:rPr>
        <w:t>u</w:t>
      </w:r>
      <w:r>
        <w:rPr>
          <w:color w:val="695D46"/>
          <w:spacing w:val="1"/>
          <w:w w:val="118"/>
          <w:sz w:val="22"/>
          <w:szCs w:val="22"/>
        </w:rPr>
        <w:t>m</w:t>
      </w:r>
      <w:r>
        <w:rPr>
          <w:color w:val="695D46"/>
          <w:w w:val="118"/>
          <w:sz w:val="22"/>
          <w:szCs w:val="22"/>
        </w:rPr>
        <w:t>e</w:t>
      </w:r>
      <w:r>
        <w:rPr>
          <w:color w:val="695D46"/>
          <w:spacing w:val="-1"/>
          <w:w w:val="118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is</w:t>
      </w:r>
      <w:r>
        <w:rPr>
          <w:color w:val="695D46"/>
          <w:spacing w:val="15"/>
          <w:sz w:val="22"/>
          <w:szCs w:val="22"/>
        </w:rPr>
        <w:t xml:space="preserve"> </w:t>
      </w:r>
      <w:r>
        <w:rPr>
          <w:color w:val="695D46"/>
          <w:spacing w:val="-1"/>
          <w:w w:val="115"/>
          <w:sz w:val="22"/>
          <w:szCs w:val="22"/>
        </w:rPr>
        <w:t>h</w:t>
      </w:r>
      <w:r>
        <w:rPr>
          <w:color w:val="695D46"/>
          <w:w w:val="115"/>
          <w:sz w:val="22"/>
          <w:szCs w:val="22"/>
        </w:rPr>
        <w:t>av</w:t>
      </w:r>
      <w:r>
        <w:rPr>
          <w:color w:val="695D46"/>
          <w:spacing w:val="-1"/>
          <w:w w:val="115"/>
          <w:sz w:val="22"/>
          <w:szCs w:val="22"/>
        </w:rPr>
        <w:t>in</w:t>
      </w:r>
      <w:r>
        <w:rPr>
          <w:color w:val="695D46"/>
          <w:w w:val="115"/>
          <w:sz w:val="22"/>
          <w:szCs w:val="22"/>
        </w:rPr>
        <w:t>g</w:t>
      </w:r>
      <w:r>
        <w:rPr>
          <w:color w:val="695D46"/>
          <w:spacing w:val="-14"/>
          <w:w w:val="115"/>
          <w:sz w:val="22"/>
          <w:szCs w:val="22"/>
        </w:rPr>
        <w:t xml:space="preserve"> </w:t>
      </w:r>
      <w:r>
        <w:rPr>
          <w:color w:val="695D46"/>
          <w:spacing w:val="-1"/>
          <w:w w:val="115"/>
          <w:sz w:val="22"/>
          <w:szCs w:val="22"/>
        </w:rPr>
        <w:t>t</w:t>
      </w:r>
      <w:r>
        <w:rPr>
          <w:color w:val="695D46"/>
          <w:spacing w:val="1"/>
          <w:w w:val="115"/>
          <w:sz w:val="22"/>
          <w:szCs w:val="22"/>
        </w:rPr>
        <w:t>h</w:t>
      </w:r>
      <w:r>
        <w:rPr>
          <w:color w:val="695D46"/>
          <w:w w:val="115"/>
          <w:sz w:val="22"/>
          <w:szCs w:val="22"/>
        </w:rPr>
        <w:t>is</w:t>
      </w:r>
      <w:r>
        <w:rPr>
          <w:color w:val="695D46"/>
          <w:spacing w:val="3"/>
          <w:w w:val="115"/>
          <w:sz w:val="22"/>
          <w:szCs w:val="22"/>
        </w:rPr>
        <w:t xml:space="preserve"> </w:t>
      </w:r>
      <w:r>
        <w:rPr>
          <w:color w:val="695D46"/>
          <w:w w:val="112"/>
          <w:sz w:val="22"/>
          <w:szCs w:val="22"/>
        </w:rPr>
        <w:t>v</w:t>
      </w:r>
      <w:r>
        <w:rPr>
          <w:color w:val="695D46"/>
          <w:spacing w:val="-1"/>
          <w:w w:val="112"/>
          <w:sz w:val="22"/>
          <w:szCs w:val="22"/>
        </w:rPr>
        <w:t>a</w:t>
      </w:r>
      <w:r>
        <w:rPr>
          <w:color w:val="695D46"/>
          <w:w w:val="111"/>
          <w:sz w:val="22"/>
          <w:szCs w:val="22"/>
        </w:rPr>
        <w:t>l</w:t>
      </w:r>
      <w:r>
        <w:rPr>
          <w:color w:val="695D46"/>
          <w:spacing w:val="-2"/>
          <w:w w:val="111"/>
          <w:sz w:val="22"/>
          <w:szCs w:val="22"/>
        </w:rPr>
        <w:t>u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106"/>
          <w:sz w:val="22"/>
          <w:szCs w:val="22"/>
        </w:rPr>
        <w:t>.</w:t>
      </w:r>
    </w:p>
    <w:p w:rsidR="00130218" w:rsidRDefault="00130218">
      <w:pPr>
        <w:spacing w:before="7" w:line="100" w:lineRule="exact"/>
        <w:rPr>
          <w:sz w:val="10"/>
          <w:szCs w:val="10"/>
        </w:rPr>
      </w:pPr>
    </w:p>
    <w:p w:rsidR="00130218" w:rsidRDefault="004D237B">
      <w:pPr>
        <w:ind w:left="640"/>
        <w:rPr>
          <w:sz w:val="22"/>
          <w:szCs w:val="22"/>
        </w:rPr>
      </w:pPr>
      <w:r>
        <w:rPr>
          <w:color w:val="695D46"/>
          <w:spacing w:val="1"/>
          <w:w w:val="84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m</w:t>
      </w:r>
      <w:r>
        <w:rPr>
          <w:color w:val="695D46"/>
          <w:spacing w:val="1"/>
          <w:w w:val="123"/>
          <w:sz w:val="22"/>
          <w:szCs w:val="22"/>
        </w:rPr>
        <w:t>e</w:t>
      </w:r>
      <w:r>
        <w:rPr>
          <w:color w:val="695D46"/>
          <w:w w:val="123"/>
          <w:sz w:val="22"/>
          <w:szCs w:val="22"/>
        </w:rPr>
        <w:t>a</w:t>
      </w:r>
      <w:r>
        <w:rPr>
          <w:color w:val="695D46"/>
          <w:spacing w:val="-2"/>
          <w:w w:val="123"/>
          <w:sz w:val="22"/>
          <w:szCs w:val="22"/>
        </w:rPr>
        <w:t>n</w:t>
      </w:r>
      <w:r>
        <w:rPr>
          <w:color w:val="695D46"/>
          <w:w w:val="123"/>
          <w:sz w:val="22"/>
          <w:szCs w:val="22"/>
        </w:rPr>
        <w:t>s</w:t>
      </w:r>
      <w:r>
        <w:rPr>
          <w:color w:val="695D46"/>
          <w:spacing w:val="-9"/>
          <w:w w:val="123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th</w:t>
      </w:r>
      <w:r>
        <w:rPr>
          <w:color w:val="695D46"/>
          <w:w w:val="123"/>
          <w:sz w:val="22"/>
          <w:szCs w:val="22"/>
        </w:rPr>
        <w:t>e</w:t>
      </w:r>
      <w:r>
        <w:rPr>
          <w:color w:val="695D46"/>
          <w:spacing w:val="-3"/>
          <w:w w:val="123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p</w:t>
      </w:r>
      <w:r>
        <w:rPr>
          <w:color w:val="695D46"/>
          <w:spacing w:val="-2"/>
          <w:w w:val="123"/>
          <w:sz w:val="22"/>
          <w:szCs w:val="22"/>
        </w:rPr>
        <w:t>e</w:t>
      </w:r>
      <w:r>
        <w:rPr>
          <w:color w:val="695D46"/>
          <w:spacing w:val="1"/>
          <w:w w:val="123"/>
          <w:sz w:val="22"/>
          <w:szCs w:val="22"/>
        </w:rPr>
        <w:t>r</w:t>
      </w:r>
      <w:r>
        <w:rPr>
          <w:color w:val="695D46"/>
          <w:spacing w:val="-2"/>
          <w:w w:val="123"/>
          <w:sz w:val="22"/>
          <w:szCs w:val="22"/>
        </w:rPr>
        <w:t>s</w:t>
      </w:r>
      <w:r>
        <w:rPr>
          <w:color w:val="695D46"/>
          <w:spacing w:val="1"/>
          <w:w w:val="123"/>
          <w:sz w:val="22"/>
          <w:szCs w:val="22"/>
        </w:rPr>
        <w:t>o</w:t>
      </w:r>
      <w:r>
        <w:rPr>
          <w:color w:val="695D46"/>
          <w:w w:val="123"/>
          <w:sz w:val="22"/>
          <w:szCs w:val="22"/>
        </w:rPr>
        <w:t>n</w:t>
      </w:r>
      <w:r>
        <w:rPr>
          <w:color w:val="695D46"/>
          <w:spacing w:val="-9"/>
          <w:w w:val="123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w</w:t>
      </w:r>
      <w:r>
        <w:rPr>
          <w:color w:val="695D46"/>
          <w:spacing w:val="-3"/>
          <w:sz w:val="22"/>
          <w:szCs w:val="22"/>
        </w:rPr>
        <w:t>h</w:t>
      </w:r>
      <w:r>
        <w:rPr>
          <w:color w:val="695D46"/>
          <w:sz w:val="22"/>
          <w:szCs w:val="22"/>
        </w:rPr>
        <w:t xml:space="preserve">o </w:t>
      </w:r>
      <w:r>
        <w:rPr>
          <w:color w:val="695D46"/>
          <w:spacing w:val="9"/>
          <w:sz w:val="22"/>
          <w:szCs w:val="22"/>
        </w:rPr>
        <w:t xml:space="preserve"> </w:t>
      </w:r>
      <w:r>
        <w:rPr>
          <w:color w:val="695D46"/>
          <w:spacing w:val="-1"/>
          <w:w w:val="121"/>
          <w:sz w:val="22"/>
          <w:szCs w:val="22"/>
        </w:rPr>
        <w:t>pu</w:t>
      </w:r>
      <w:r>
        <w:rPr>
          <w:color w:val="695D46"/>
          <w:spacing w:val="1"/>
          <w:w w:val="121"/>
          <w:sz w:val="22"/>
          <w:szCs w:val="22"/>
        </w:rPr>
        <w:t>r</w:t>
      </w:r>
      <w:r>
        <w:rPr>
          <w:color w:val="695D46"/>
          <w:w w:val="121"/>
          <w:sz w:val="22"/>
          <w:szCs w:val="22"/>
        </w:rPr>
        <w:t>c</w:t>
      </w:r>
      <w:r>
        <w:rPr>
          <w:color w:val="695D46"/>
          <w:spacing w:val="-1"/>
          <w:w w:val="121"/>
          <w:sz w:val="22"/>
          <w:szCs w:val="22"/>
        </w:rPr>
        <w:t>h</w:t>
      </w:r>
      <w:r>
        <w:rPr>
          <w:color w:val="695D46"/>
          <w:w w:val="121"/>
          <w:sz w:val="22"/>
          <w:szCs w:val="22"/>
        </w:rPr>
        <w:t>a</w:t>
      </w:r>
      <w:r>
        <w:rPr>
          <w:color w:val="695D46"/>
          <w:spacing w:val="-2"/>
          <w:w w:val="121"/>
          <w:sz w:val="22"/>
          <w:szCs w:val="22"/>
        </w:rPr>
        <w:t>s</w:t>
      </w:r>
      <w:r>
        <w:rPr>
          <w:color w:val="695D46"/>
          <w:spacing w:val="1"/>
          <w:w w:val="121"/>
          <w:sz w:val="22"/>
          <w:szCs w:val="22"/>
        </w:rPr>
        <w:t>e</w:t>
      </w:r>
      <w:r>
        <w:rPr>
          <w:color w:val="695D46"/>
          <w:w w:val="121"/>
          <w:sz w:val="22"/>
          <w:szCs w:val="22"/>
        </w:rPr>
        <w:t>s</w:t>
      </w:r>
      <w:r>
        <w:rPr>
          <w:color w:val="695D46"/>
          <w:spacing w:val="-2"/>
          <w:w w:val="121"/>
          <w:sz w:val="22"/>
          <w:szCs w:val="22"/>
        </w:rPr>
        <w:t xml:space="preserve"> </w:t>
      </w:r>
      <w:r>
        <w:rPr>
          <w:color w:val="695D46"/>
          <w:spacing w:val="-4"/>
          <w:w w:val="121"/>
          <w:sz w:val="22"/>
          <w:szCs w:val="22"/>
        </w:rPr>
        <w:t>p</w:t>
      </w:r>
      <w:r>
        <w:rPr>
          <w:color w:val="695D46"/>
          <w:spacing w:val="1"/>
          <w:w w:val="121"/>
          <w:sz w:val="22"/>
          <w:szCs w:val="22"/>
        </w:rPr>
        <w:t>er</w:t>
      </w:r>
      <w:r>
        <w:rPr>
          <w:color w:val="695D46"/>
          <w:w w:val="121"/>
          <w:sz w:val="22"/>
          <w:szCs w:val="22"/>
        </w:rPr>
        <w:t>f</w:t>
      </w:r>
      <w:r>
        <w:rPr>
          <w:color w:val="695D46"/>
          <w:spacing w:val="-5"/>
          <w:w w:val="121"/>
          <w:sz w:val="22"/>
          <w:szCs w:val="22"/>
        </w:rPr>
        <w:t>u</w:t>
      </w:r>
      <w:r>
        <w:rPr>
          <w:color w:val="695D46"/>
          <w:spacing w:val="1"/>
          <w:w w:val="121"/>
          <w:sz w:val="22"/>
          <w:szCs w:val="22"/>
        </w:rPr>
        <w:t>m</w:t>
      </w:r>
      <w:r>
        <w:rPr>
          <w:color w:val="695D46"/>
          <w:w w:val="121"/>
          <w:sz w:val="22"/>
          <w:szCs w:val="22"/>
        </w:rPr>
        <w:t>e</w:t>
      </w:r>
      <w:r>
        <w:rPr>
          <w:color w:val="695D46"/>
          <w:spacing w:val="-7"/>
          <w:w w:val="121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is</w:t>
      </w:r>
      <w:r>
        <w:rPr>
          <w:color w:val="695D46"/>
          <w:spacing w:val="15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3</w:t>
      </w:r>
      <w:r>
        <w:rPr>
          <w:color w:val="695D46"/>
          <w:spacing w:val="-1"/>
          <w:sz w:val="22"/>
          <w:szCs w:val="22"/>
        </w:rPr>
        <w:t>.</w:t>
      </w:r>
      <w:r>
        <w:rPr>
          <w:color w:val="695D46"/>
          <w:sz w:val="22"/>
          <w:szCs w:val="22"/>
        </w:rPr>
        <w:t>6</w:t>
      </w:r>
      <w:r>
        <w:rPr>
          <w:color w:val="695D46"/>
          <w:spacing w:val="37"/>
          <w:sz w:val="22"/>
          <w:szCs w:val="22"/>
        </w:rPr>
        <w:t xml:space="preserve"> </w:t>
      </w:r>
      <w:r>
        <w:rPr>
          <w:color w:val="695D46"/>
          <w:spacing w:val="-1"/>
          <w:w w:val="120"/>
          <w:sz w:val="22"/>
          <w:szCs w:val="22"/>
        </w:rPr>
        <w:t>t</w:t>
      </w:r>
      <w:r>
        <w:rPr>
          <w:color w:val="695D46"/>
          <w:w w:val="120"/>
          <w:sz w:val="22"/>
          <w:szCs w:val="22"/>
        </w:rPr>
        <w:t>i</w:t>
      </w:r>
      <w:r>
        <w:rPr>
          <w:color w:val="695D46"/>
          <w:spacing w:val="-2"/>
          <w:w w:val="120"/>
          <w:sz w:val="22"/>
          <w:szCs w:val="22"/>
        </w:rPr>
        <w:t>m</w:t>
      </w:r>
      <w:r>
        <w:rPr>
          <w:color w:val="695D46"/>
          <w:spacing w:val="1"/>
          <w:w w:val="120"/>
          <w:sz w:val="22"/>
          <w:szCs w:val="22"/>
        </w:rPr>
        <w:t>e</w:t>
      </w:r>
      <w:r>
        <w:rPr>
          <w:color w:val="695D46"/>
          <w:w w:val="120"/>
          <w:sz w:val="22"/>
          <w:szCs w:val="22"/>
        </w:rPr>
        <w:t>s</w:t>
      </w:r>
      <w:r>
        <w:rPr>
          <w:color w:val="695D46"/>
          <w:spacing w:val="-15"/>
          <w:w w:val="120"/>
          <w:sz w:val="22"/>
          <w:szCs w:val="22"/>
        </w:rPr>
        <w:t xml:space="preserve"> </w:t>
      </w:r>
      <w:r>
        <w:rPr>
          <w:color w:val="695D46"/>
          <w:spacing w:val="-1"/>
          <w:w w:val="120"/>
          <w:sz w:val="22"/>
          <w:szCs w:val="22"/>
        </w:rPr>
        <w:t>m</w:t>
      </w:r>
      <w:r>
        <w:rPr>
          <w:color w:val="695D46"/>
          <w:spacing w:val="1"/>
          <w:w w:val="120"/>
          <w:sz w:val="22"/>
          <w:szCs w:val="22"/>
        </w:rPr>
        <w:t>o</w:t>
      </w:r>
      <w:r>
        <w:rPr>
          <w:color w:val="695D46"/>
          <w:spacing w:val="-1"/>
          <w:w w:val="120"/>
          <w:sz w:val="22"/>
          <w:szCs w:val="22"/>
        </w:rPr>
        <w:t>r</w:t>
      </w:r>
      <w:r>
        <w:rPr>
          <w:color w:val="695D46"/>
          <w:w w:val="120"/>
          <w:sz w:val="22"/>
          <w:szCs w:val="22"/>
        </w:rPr>
        <w:t>e</w:t>
      </w:r>
      <w:r>
        <w:rPr>
          <w:color w:val="695D46"/>
          <w:spacing w:val="7"/>
          <w:w w:val="120"/>
          <w:sz w:val="22"/>
          <w:szCs w:val="22"/>
        </w:rPr>
        <w:t xml:space="preserve"> </w:t>
      </w:r>
      <w:r>
        <w:rPr>
          <w:color w:val="695D46"/>
          <w:w w:val="107"/>
          <w:sz w:val="22"/>
          <w:szCs w:val="22"/>
        </w:rPr>
        <w:t>l</w:t>
      </w:r>
      <w:r>
        <w:rPr>
          <w:color w:val="695D46"/>
          <w:spacing w:val="-1"/>
          <w:w w:val="107"/>
          <w:sz w:val="22"/>
          <w:szCs w:val="22"/>
        </w:rPr>
        <w:t>ik</w:t>
      </w:r>
      <w:r>
        <w:rPr>
          <w:color w:val="695D46"/>
          <w:spacing w:val="1"/>
          <w:w w:val="107"/>
          <w:sz w:val="22"/>
          <w:szCs w:val="22"/>
        </w:rPr>
        <w:t>e</w:t>
      </w:r>
      <w:r>
        <w:rPr>
          <w:color w:val="695D46"/>
          <w:w w:val="107"/>
          <w:sz w:val="22"/>
          <w:szCs w:val="22"/>
        </w:rPr>
        <w:t>ly</w:t>
      </w:r>
      <w:r>
        <w:rPr>
          <w:color w:val="695D46"/>
          <w:spacing w:val="-22"/>
          <w:w w:val="107"/>
          <w:sz w:val="22"/>
          <w:szCs w:val="22"/>
        </w:rPr>
        <w:t xml:space="preserve"> </w:t>
      </w:r>
      <w:r>
        <w:rPr>
          <w:color w:val="695D46"/>
          <w:spacing w:val="-1"/>
          <w:w w:val="107"/>
          <w:sz w:val="22"/>
          <w:szCs w:val="22"/>
        </w:rPr>
        <w:t>t</w:t>
      </w:r>
      <w:r>
        <w:rPr>
          <w:color w:val="695D46"/>
          <w:w w:val="107"/>
          <w:sz w:val="22"/>
          <w:szCs w:val="22"/>
        </w:rPr>
        <w:t>o</w:t>
      </w:r>
      <w:r>
        <w:rPr>
          <w:color w:val="695D46"/>
          <w:spacing w:val="25"/>
          <w:w w:val="107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pu</w:t>
      </w:r>
      <w:r>
        <w:rPr>
          <w:color w:val="695D46"/>
          <w:spacing w:val="1"/>
          <w:w w:val="123"/>
          <w:sz w:val="22"/>
          <w:szCs w:val="22"/>
        </w:rPr>
        <w:t>r</w:t>
      </w:r>
      <w:r>
        <w:rPr>
          <w:color w:val="695D46"/>
          <w:w w:val="115"/>
          <w:sz w:val="22"/>
          <w:szCs w:val="22"/>
        </w:rPr>
        <w:t>c</w:t>
      </w:r>
      <w:r>
        <w:rPr>
          <w:color w:val="695D46"/>
          <w:spacing w:val="-1"/>
          <w:w w:val="115"/>
          <w:sz w:val="22"/>
          <w:szCs w:val="22"/>
        </w:rPr>
        <w:t>h</w:t>
      </w:r>
      <w:r>
        <w:rPr>
          <w:color w:val="695D46"/>
          <w:w w:val="125"/>
          <w:sz w:val="22"/>
          <w:szCs w:val="22"/>
        </w:rPr>
        <w:t>ase</w:t>
      </w:r>
    </w:p>
    <w:p w:rsidR="00130218" w:rsidRDefault="00130218">
      <w:pPr>
        <w:spacing w:before="7" w:line="100" w:lineRule="exact"/>
        <w:rPr>
          <w:sz w:val="10"/>
          <w:szCs w:val="10"/>
        </w:rPr>
      </w:pPr>
    </w:p>
    <w:p w:rsidR="00130218" w:rsidRDefault="004D237B">
      <w:pPr>
        <w:ind w:left="640"/>
        <w:rPr>
          <w:sz w:val="22"/>
          <w:szCs w:val="22"/>
        </w:rPr>
      </w:pPr>
      <w:r>
        <w:rPr>
          <w:color w:val="695D46"/>
          <w:w w:val="114"/>
          <w:sz w:val="22"/>
          <w:szCs w:val="22"/>
        </w:rPr>
        <w:t>T</w:t>
      </w:r>
      <w:r>
        <w:rPr>
          <w:color w:val="695D46"/>
          <w:spacing w:val="-1"/>
          <w:w w:val="114"/>
          <w:sz w:val="22"/>
          <w:szCs w:val="22"/>
        </w:rPr>
        <w:t>o</w:t>
      </w:r>
      <w:r>
        <w:rPr>
          <w:color w:val="695D46"/>
          <w:spacing w:val="1"/>
          <w:w w:val="114"/>
          <w:sz w:val="22"/>
          <w:szCs w:val="22"/>
        </w:rPr>
        <w:t>o</w:t>
      </w:r>
      <w:r>
        <w:rPr>
          <w:color w:val="695D46"/>
          <w:spacing w:val="-1"/>
          <w:w w:val="114"/>
          <w:sz w:val="22"/>
          <w:szCs w:val="22"/>
        </w:rPr>
        <w:t>thb</w:t>
      </w:r>
      <w:r>
        <w:rPr>
          <w:color w:val="695D46"/>
          <w:spacing w:val="1"/>
          <w:w w:val="114"/>
          <w:sz w:val="22"/>
          <w:szCs w:val="22"/>
        </w:rPr>
        <w:t>r</w:t>
      </w:r>
      <w:r>
        <w:rPr>
          <w:color w:val="695D46"/>
          <w:spacing w:val="-1"/>
          <w:w w:val="114"/>
          <w:sz w:val="22"/>
          <w:szCs w:val="22"/>
        </w:rPr>
        <w:t>u</w:t>
      </w:r>
      <w:r>
        <w:rPr>
          <w:color w:val="695D46"/>
          <w:w w:val="114"/>
          <w:sz w:val="22"/>
          <w:szCs w:val="22"/>
        </w:rPr>
        <w:t>sh</w:t>
      </w:r>
      <w:r>
        <w:rPr>
          <w:color w:val="695D46"/>
          <w:spacing w:val="40"/>
          <w:w w:val="114"/>
          <w:sz w:val="22"/>
          <w:szCs w:val="22"/>
        </w:rPr>
        <w:t xml:space="preserve"> </w:t>
      </w:r>
      <w:r>
        <w:rPr>
          <w:color w:val="695D46"/>
          <w:w w:val="114"/>
          <w:sz w:val="22"/>
          <w:szCs w:val="22"/>
        </w:rPr>
        <w:t>a</w:t>
      </w:r>
      <w:r>
        <w:rPr>
          <w:color w:val="695D46"/>
          <w:spacing w:val="-1"/>
          <w:w w:val="114"/>
          <w:sz w:val="22"/>
          <w:szCs w:val="22"/>
        </w:rPr>
        <w:t>n</w:t>
      </w:r>
      <w:r>
        <w:rPr>
          <w:color w:val="695D46"/>
          <w:w w:val="114"/>
          <w:sz w:val="22"/>
          <w:szCs w:val="22"/>
        </w:rPr>
        <w:t>d</w:t>
      </w:r>
      <w:r>
        <w:rPr>
          <w:color w:val="695D46"/>
          <w:spacing w:val="25"/>
          <w:w w:val="114"/>
          <w:sz w:val="22"/>
          <w:szCs w:val="22"/>
        </w:rPr>
        <w:t xml:space="preserve"> </w:t>
      </w:r>
      <w:r>
        <w:rPr>
          <w:color w:val="695D46"/>
          <w:w w:val="114"/>
          <w:sz w:val="22"/>
          <w:szCs w:val="22"/>
        </w:rPr>
        <w:t>v</w:t>
      </w:r>
      <w:r>
        <w:rPr>
          <w:color w:val="695D46"/>
          <w:spacing w:val="-1"/>
          <w:w w:val="114"/>
          <w:sz w:val="22"/>
          <w:szCs w:val="22"/>
        </w:rPr>
        <w:t>i</w:t>
      </w:r>
      <w:r>
        <w:rPr>
          <w:color w:val="695D46"/>
          <w:w w:val="114"/>
          <w:sz w:val="22"/>
          <w:szCs w:val="22"/>
        </w:rPr>
        <w:t>c</w:t>
      </w:r>
      <w:r>
        <w:rPr>
          <w:color w:val="695D46"/>
          <w:spacing w:val="1"/>
          <w:w w:val="114"/>
          <w:sz w:val="22"/>
          <w:szCs w:val="22"/>
        </w:rPr>
        <w:t>e-</w:t>
      </w:r>
      <w:r>
        <w:rPr>
          <w:color w:val="695D46"/>
          <w:spacing w:val="-3"/>
          <w:w w:val="114"/>
          <w:sz w:val="22"/>
          <w:szCs w:val="22"/>
        </w:rPr>
        <w:t>v</w:t>
      </w:r>
      <w:r>
        <w:rPr>
          <w:color w:val="695D46"/>
          <w:spacing w:val="-2"/>
          <w:w w:val="114"/>
          <w:sz w:val="22"/>
          <w:szCs w:val="22"/>
        </w:rPr>
        <w:t>e</w:t>
      </w:r>
      <w:r>
        <w:rPr>
          <w:color w:val="695D46"/>
          <w:spacing w:val="1"/>
          <w:w w:val="114"/>
          <w:sz w:val="22"/>
          <w:szCs w:val="22"/>
        </w:rPr>
        <w:t>r</w:t>
      </w:r>
      <w:r>
        <w:rPr>
          <w:color w:val="695D46"/>
          <w:w w:val="114"/>
          <w:sz w:val="22"/>
          <w:szCs w:val="22"/>
        </w:rPr>
        <w:t>sa.</w:t>
      </w:r>
      <w:r>
        <w:rPr>
          <w:color w:val="695D46"/>
          <w:spacing w:val="-25"/>
          <w:w w:val="114"/>
          <w:sz w:val="22"/>
          <w:szCs w:val="22"/>
        </w:rPr>
        <w:t xml:space="preserve"> </w:t>
      </w:r>
      <w:r>
        <w:rPr>
          <w:color w:val="695D46"/>
          <w:spacing w:val="-1"/>
          <w:w w:val="99"/>
          <w:sz w:val="22"/>
          <w:szCs w:val="22"/>
        </w:rPr>
        <w:t>S</w:t>
      </w:r>
      <w:r>
        <w:rPr>
          <w:color w:val="695D46"/>
          <w:w w:val="114"/>
          <w:sz w:val="22"/>
          <w:szCs w:val="22"/>
        </w:rPr>
        <w:t>c</w:t>
      </w:r>
      <w:r>
        <w:rPr>
          <w:color w:val="695D46"/>
          <w:spacing w:val="-1"/>
          <w:w w:val="114"/>
          <w:sz w:val="22"/>
          <w:szCs w:val="22"/>
        </w:rPr>
        <w:t>r</w:t>
      </w:r>
      <w:r>
        <w:rPr>
          <w:color w:val="695D46"/>
          <w:spacing w:val="1"/>
          <w:w w:val="127"/>
          <w:sz w:val="22"/>
          <w:szCs w:val="22"/>
        </w:rPr>
        <w:t>ee</w:t>
      </w:r>
      <w:r>
        <w:rPr>
          <w:color w:val="695D46"/>
          <w:spacing w:val="-1"/>
          <w:w w:val="123"/>
          <w:sz w:val="22"/>
          <w:szCs w:val="22"/>
        </w:rPr>
        <w:t>n</w:t>
      </w:r>
      <w:r>
        <w:rPr>
          <w:color w:val="695D46"/>
          <w:w w:val="123"/>
          <w:sz w:val="22"/>
          <w:szCs w:val="22"/>
        </w:rPr>
        <w:t>s</w:t>
      </w:r>
      <w:r>
        <w:rPr>
          <w:color w:val="695D46"/>
          <w:spacing w:val="-3"/>
          <w:w w:val="123"/>
          <w:sz w:val="22"/>
          <w:szCs w:val="22"/>
        </w:rPr>
        <w:t>h</w:t>
      </w:r>
      <w:r>
        <w:rPr>
          <w:color w:val="695D46"/>
          <w:spacing w:val="1"/>
          <w:w w:val="121"/>
          <w:sz w:val="22"/>
          <w:szCs w:val="22"/>
        </w:rPr>
        <w:t>o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-2"/>
          <w:sz w:val="22"/>
          <w:szCs w:val="22"/>
        </w:rPr>
        <w:t>o</w:t>
      </w:r>
      <w:r>
        <w:rPr>
          <w:color w:val="695D46"/>
          <w:sz w:val="22"/>
          <w:szCs w:val="22"/>
        </w:rPr>
        <w:t>r</w:t>
      </w:r>
      <w:r>
        <w:rPr>
          <w:color w:val="695D46"/>
          <w:spacing w:val="44"/>
          <w:sz w:val="22"/>
          <w:szCs w:val="22"/>
        </w:rPr>
        <w:t xml:space="preserve"> </w:t>
      </w:r>
      <w:r>
        <w:rPr>
          <w:color w:val="695D46"/>
          <w:spacing w:val="-1"/>
          <w:w w:val="124"/>
          <w:sz w:val="22"/>
          <w:szCs w:val="22"/>
        </w:rPr>
        <w:t>th</w:t>
      </w:r>
      <w:r>
        <w:rPr>
          <w:color w:val="695D46"/>
          <w:w w:val="124"/>
          <w:sz w:val="22"/>
          <w:szCs w:val="22"/>
        </w:rPr>
        <w:t>e</w:t>
      </w:r>
      <w:r>
        <w:rPr>
          <w:color w:val="695D46"/>
          <w:spacing w:val="-8"/>
          <w:w w:val="124"/>
          <w:sz w:val="22"/>
          <w:szCs w:val="22"/>
        </w:rPr>
        <w:t xml:space="preserve"> </w:t>
      </w:r>
      <w:r>
        <w:rPr>
          <w:color w:val="695D46"/>
          <w:w w:val="124"/>
          <w:sz w:val="22"/>
          <w:szCs w:val="22"/>
        </w:rPr>
        <w:t>sa</w:t>
      </w:r>
      <w:r>
        <w:rPr>
          <w:color w:val="695D46"/>
          <w:spacing w:val="-1"/>
          <w:w w:val="124"/>
          <w:sz w:val="22"/>
          <w:szCs w:val="22"/>
        </w:rPr>
        <w:t>m</w:t>
      </w:r>
      <w:r>
        <w:rPr>
          <w:color w:val="695D46"/>
          <w:w w:val="124"/>
          <w:sz w:val="22"/>
          <w:szCs w:val="22"/>
        </w:rPr>
        <w:t>e</w:t>
      </w:r>
      <w:r>
        <w:rPr>
          <w:color w:val="695D46"/>
          <w:spacing w:val="-14"/>
          <w:w w:val="124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is</w:t>
      </w:r>
      <w:r>
        <w:rPr>
          <w:color w:val="695D46"/>
          <w:spacing w:val="20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–</w:t>
      </w:r>
    </w:p>
    <w:p w:rsidR="00130218" w:rsidRDefault="00130218">
      <w:pPr>
        <w:spacing w:before="6" w:line="180" w:lineRule="exact"/>
        <w:rPr>
          <w:sz w:val="19"/>
          <w:szCs w:val="19"/>
        </w:rPr>
      </w:pPr>
    </w:p>
    <w:p w:rsidR="00130218" w:rsidRDefault="00E26838">
      <w:pPr>
        <w:ind w:left="100"/>
      </w:pPr>
      <w:r>
        <w:pict>
          <v:shape id="_x0000_i1027" type="#_x0000_t75" style="width:548.5pt;height:79pt">
            <v:imagedata r:id="rId9" o:title=""/>
          </v:shape>
        </w:pict>
      </w:r>
    </w:p>
    <w:p w:rsidR="00130218" w:rsidRDefault="00130218">
      <w:pPr>
        <w:spacing w:before="6" w:line="200" w:lineRule="exact"/>
      </w:pPr>
    </w:p>
    <w:p w:rsidR="00130218" w:rsidRDefault="004D237B">
      <w:pPr>
        <w:spacing w:line="324" w:lineRule="auto"/>
        <w:ind w:left="640" w:right="1172" w:hanging="360"/>
        <w:rPr>
          <w:sz w:val="32"/>
          <w:szCs w:val="32"/>
        </w:rPr>
      </w:pPr>
      <w:r>
        <w:rPr>
          <w:color w:val="008575"/>
          <w:spacing w:val="1"/>
          <w:w w:val="84"/>
          <w:sz w:val="32"/>
          <w:szCs w:val="32"/>
        </w:rPr>
        <w:t>d</w:t>
      </w:r>
      <w:r>
        <w:rPr>
          <w:color w:val="008575"/>
          <w:w w:val="84"/>
          <w:sz w:val="32"/>
          <w:szCs w:val="32"/>
        </w:rPr>
        <w:t xml:space="preserve">. </w:t>
      </w:r>
      <w:r>
        <w:rPr>
          <w:color w:val="008575"/>
          <w:spacing w:val="23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Based</w:t>
      </w:r>
      <w:r>
        <w:rPr>
          <w:color w:val="008575"/>
          <w:spacing w:val="-6"/>
          <w:w w:val="84"/>
          <w:sz w:val="32"/>
          <w:szCs w:val="32"/>
        </w:rPr>
        <w:t xml:space="preserve"> </w:t>
      </w:r>
      <w:r>
        <w:rPr>
          <w:color w:val="008575"/>
          <w:spacing w:val="-2"/>
          <w:w w:val="84"/>
          <w:sz w:val="32"/>
          <w:szCs w:val="32"/>
        </w:rPr>
        <w:t>o</w:t>
      </w:r>
      <w:r>
        <w:rPr>
          <w:color w:val="008575"/>
          <w:w w:val="84"/>
          <w:sz w:val="32"/>
          <w:szCs w:val="32"/>
        </w:rPr>
        <w:t>n</w:t>
      </w:r>
      <w:r>
        <w:rPr>
          <w:color w:val="008575"/>
          <w:spacing w:val="9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t</w:t>
      </w:r>
      <w:r>
        <w:rPr>
          <w:color w:val="008575"/>
          <w:spacing w:val="1"/>
          <w:w w:val="84"/>
          <w:sz w:val="32"/>
          <w:szCs w:val="32"/>
        </w:rPr>
        <w:t>h</w:t>
      </w:r>
      <w:r>
        <w:rPr>
          <w:color w:val="008575"/>
          <w:w w:val="84"/>
          <w:sz w:val="32"/>
          <w:szCs w:val="32"/>
        </w:rPr>
        <w:t>e</w:t>
      </w:r>
      <w:r>
        <w:rPr>
          <w:color w:val="008575"/>
          <w:spacing w:val="30"/>
          <w:w w:val="84"/>
          <w:sz w:val="32"/>
          <w:szCs w:val="32"/>
        </w:rPr>
        <w:t xml:space="preserve"> </w:t>
      </w:r>
      <w:r>
        <w:rPr>
          <w:color w:val="008575"/>
          <w:spacing w:val="-1"/>
          <w:w w:val="84"/>
          <w:sz w:val="32"/>
          <w:szCs w:val="32"/>
        </w:rPr>
        <w:t>r</w:t>
      </w:r>
      <w:r>
        <w:rPr>
          <w:color w:val="008575"/>
          <w:w w:val="84"/>
          <w:sz w:val="32"/>
          <w:szCs w:val="32"/>
        </w:rPr>
        <w:t>ule</w:t>
      </w:r>
      <w:r>
        <w:rPr>
          <w:color w:val="008575"/>
          <w:spacing w:val="1"/>
          <w:w w:val="84"/>
          <w:sz w:val="32"/>
          <w:szCs w:val="32"/>
        </w:rPr>
        <w:t>s</w:t>
      </w:r>
      <w:r>
        <w:rPr>
          <w:color w:val="008575"/>
          <w:w w:val="84"/>
          <w:sz w:val="32"/>
          <w:szCs w:val="32"/>
        </w:rPr>
        <w:t>,</w:t>
      </w:r>
      <w:r>
        <w:rPr>
          <w:color w:val="008575"/>
          <w:spacing w:val="8"/>
          <w:w w:val="84"/>
          <w:sz w:val="32"/>
          <w:szCs w:val="32"/>
        </w:rPr>
        <w:t xml:space="preserve"> </w:t>
      </w:r>
      <w:r>
        <w:rPr>
          <w:color w:val="008575"/>
          <w:spacing w:val="1"/>
          <w:w w:val="84"/>
          <w:sz w:val="32"/>
          <w:szCs w:val="32"/>
        </w:rPr>
        <w:t>wh</w:t>
      </w:r>
      <w:r>
        <w:rPr>
          <w:color w:val="008575"/>
          <w:w w:val="84"/>
          <w:sz w:val="32"/>
          <w:szCs w:val="32"/>
        </w:rPr>
        <w:t>at</w:t>
      </w:r>
      <w:r>
        <w:rPr>
          <w:color w:val="008575"/>
          <w:spacing w:val="20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a</w:t>
      </w:r>
      <w:r>
        <w:rPr>
          <w:color w:val="008575"/>
          <w:spacing w:val="-2"/>
          <w:w w:val="84"/>
          <w:sz w:val="32"/>
          <w:szCs w:val="32"/>
        </w:rPr>
        <w:t>r</w:t>
      </w:r>
      <w:r>
        <w:rPr>
          <w:color w:val="008575"/>
          <w:w w:val="84"/>
          <w:sz w:val="32"/>
          <w:szCs w:val="32"/>
        </w:rPr>
        <w:t>e</w:t>
      </w:r>
      <w:r>
        <w:rPr>
          <w:color w:val="008575"/>
          <w:spacing w:val="17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t</w:t>
      </w:r>
      <w:r>
        <w:rPr>
          <w:color w:val="008575"/>
          <w:spacing w:val="2"/>
          <w:w w:val="84"/>
          <w:sz w:val="32"/>
          <w:szCs w:val="32"/>
        </w:rPr>
        <w:t>h</w:t>
      </w:r>
      <w:r>
        <w:rPr>
          <w:color w:val="008575"/>
          <w:w w:val="84"/>
          <w:sz w:val="32"/>
          <w:szCs w:val="32"/>
        </w:rPr>
        <w:t>e</w:t>
      </w:r>
      <w:r>
        <w:rPr>
          <w:color w:val="008575"/>
          <w:spacing w:val="30"/>
          <w:w w:val="84"/>
          <w:sz w:val="32"/>
          <w:szCs w:val="32"/>
        </w:rPr>
        <w:t xml:space="preserve"> </w:t>
      </w:r>
      <w:r>
        <w:rPr>
          <w:color w:val="008575"/>
          <w:spacing w:val="-1"/>
          <w:w w:val="84"/>
          <w:sz w:val="32"/>
          <w:szCs w:val="32"/>
        </w:rPr>
        <w:t>o</w:t>
      </w:r>
      <w:r>
        <w:rPr>
          <w:color w:val="008575"/>
          <w:spacing w:val="1"/>
          <w:w w:val="84"/>
          <w:sz w:val="32"/>
          <w:szCs w:val="32"/>
        </w:rPr>
        <w:t>th</w:t>
      </w:r>
      <w:r>
        <w:rPr>
          <w:color w:val="008575"/>
          <w:w w:val="84"/>
          <w:sz w:val="32"/>
          <w:szCs w:val="32"/>
        </w:rPr>
        <w:t>er</w:t>
      </w:r>
      <w:r>
        <w:rPr>
          <w:color w:val="008575"/>
          <w:spacing w:val="33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p</w:t>
      </w:r>
      <w:r>
        <w:rPr>
          <w:color w:val="008575"/>
          <w:spacing w:val="1"/>
          <w:w w:val="84"/>
          <w:sz w:val="32"/>
          <w:szCs w:val="32"/>
        </w:rPr>
        <w:t>r</w:t>
      </w:r>
      <w:r>
        <w:rPr>
          <w:color w:val="008575"/>
          <w:spacing w:val="-1"/>
          <w:w w:val="84"/>
          <w:sz w:val="32"/>
          <w:szCs w:val="32"/>
        </w:rPr>
        <w:t>o</w:t>
      </w:r>
      <w:r>
        <w:rPr>
          <w:color w:val="008575"/>
          <w:spacing w:val="3"/>
          <w:w w:val="84"/>
          <w:sz w:val="32"/>
          <w:szCs w:val="32"/>
        </w:rPr>
        <w:t>d</w:t>
      </w:r>
      <w:r>
        <w:rPr>
          <w:color w:val="008575"/>
          <w:w w:val="84"/>
          <w:sz w:val="32"/>
          <w:szCs w:val="32"/>
        </w:rPr>
        <w:t>ucts</w:t>
      </w:r>
      <w:r>
        <w:rPr>
          <w:color w:val="008575"/>
          <w:spacing w:val="18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t</w:t>
      </w:r>
      <w:r>
        <w:rPr>
          <w:color w:val="008575"/>
          <w:spacing w:val="1"/>
          <w:w w:val="84"/>
          <w:sz w:val="32"/>
          <w:szCs w:val="32"/>
        </w:rPr>
        <w:t>h</w:t>
      </w:r>
      <w:r>
        <w:rPr>
          <w:color w:val="008575"/>
          <w:w w:val="84"/>
          <w:sz w:val="32"/>
          <w:szCs w:val="32"/>
        </w:rPr>
        <w:t>ese</w:t>
      </w:r>
      <w:r>
        <w:rPr>
          <w:color w:val="008575"/>
          <w:spacing w:val="47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indi</w:t>
      </w:r>
      <w:r>
        <w:rPr>
          <w:color w:val="008575"/>
          <w:spacing w:val="1"/>
          <w:w w:val="84"/>
          <w:sz w:val="32"/>
          <w:szCs w:val="32"/>
        </w:rPr>
        <w:t>v</w:t>
      </w:r>
      <w:r>
        <w:rPr>
          <w:color w:val="008575"/>
          <w:w w:val="84"/>
          <w:sz w:val="32"/>
          <w:szCs w:val="32"/>
        </w:rPr>
        <w:t>i</w:t>
      </w:r>
      <w:r>
        <w:rPr>
          <w:color w:val="008575"/>
          <w:spacing w:val="1"/>
          <w:w w:val="84"/>
          <w:sz w:val="32"/>
          <w:szCs w:val="32"/>
        </w:rPr>
        <w:t>d</w:t>
      </w:r>
      <w:r>
        <w:rPr>
          <w:color w:val="008575"/>
          <w:w w:val="84"/>
          <w:sz w:val="32"/>
          <w:szCs w:val="32"/>
        </w:rPr>
        <w:t>uals</w:t>
      </w:r>
      <w:r>
        <w:rPr>
          <w:color w:val="008575"/>
          <w:spacing w:val="1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a</w:t>
      </w:r>
      <w:r>
        <w:rPr>
          <w:color w:val="008575"/>
          <w:spacing w:val="-2"/>
          <w:w w:val="84"/>
          <w:sz w:val="32"/>
          <w:szCs w:val="32"/>
        </w:rPr>
        <w:t>r</w:t>
      </w:r>
      <w:r>
        <w:rPr>
          <w:color w:val="008575"/>
          <w:w w:val="84"/>
          <w:sz w:val="32"/>
          <w:szCs w:val="32"/>
        </w:rPr>
        <w:t>e</w:t>
      </w:r>
      <w:r>
        <w:rPr>
          <w:color w:val="008575"/>
          <w:spacing w:val="17"/>
          <w:w w:val="84"/>
          <w:sz w:val="32"/>
          <w:szCs w:val="32"/>
        </w:rPr>
        <w:t xml:space="preserve"> </w:t>
      </w:r>
      <w:r>
        <w:rPr>
          <w:color w:val="008575"/>
          <w:spacing w:val="3"/>
          <w:w w:val="84"/>
          <w:sz w:val="32"/>
          <w:szCs w:val="32"/>
        </w:rPr>
        <w:t>m</w:t>
      </w:r>
      <w:r>
        <w:rPr>
          <w:color w:val="008575"/>
          <w:spacing w:val="-1"/>
          <w:w w:val="84"/>
          <w:sz w:val="32"/>
          <w:szCs w:val="32"/>
        </w:rPr>
        <w:t>o</w:t>
      </w:r>
      <w:r>
        <w:rPr>
          <w:color w:val="008575"/>
          <w:w w:val="84"/>
          <w:sz w:val="32"/>
          <w:szCs w:val="32"/>
        </w:rPr>
        <w:t>st</w:t>
      </w:r>
      <w:r>
        <w:rPr>
          <w:color w:val="008575"/>
          <w:spacing w:val="18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lik</w:t>
      </w:r>
      <w:r>
        <w:rPr>
          <w:color w:val="008575"/>
          <w:spacing w:val="1"/>
          <w:w w:val="84"/>
          <w:sz w:val="32"/>
          <w:szCs w:val="32"/>
        </w:rPr>
        <w:t>e</w:t>
      </w:r>
      <w:r>
        <w:rPr>
          <w:color w:val="008575"/>
          <w:w w:val="84"/>
          <w:sz w:val="32"/>
          <w:szCs w:val="32"/>
        </w:rPr>
        <w:t>ly</w:t>
      </w:r>
      <w:r>
        <w:rPr>
          <w:color w:val="008575"/>
          <w:spacing w:val="-19"/>
          <w:w w:val="84"/>
          <w:sz w:val="32"/>
          <w:szCs w:val="32"/>
        </w:rPr>
        <w:t xml:space="preserve"> </w:t>
      </w:r>
      <w:r>
        <w:rPr>
          <w:color w:val="008575"/>
          <w:sz w:val="32"/>
          <w:szCs w:val="32"/>
        </w:rPr>
        <w:t xml:space="preserve">to </w:t>
      </w:r>
      <w:r>
        <w:rPr>
          <w:color w:val="008575"/>
          <w:w w:val="82"/>
          <w:sz w:val="32"/>
          <w:szCs w:val="32"/>
        </w:rPr>
        <w:t>p</w:t>
      </w:r>
      <w:r>
        <w:rPr>
          <w:color w:val="008575"/>
          <w:spacing w:val="1"/>
          <w:w w:val="82"/>
          <w:sz w:val="32"/>
          <w:szCs w:val="32"/>
        </w:rPr>
        <w:t>u</w:t>
      </w:r>
      <w:r>
        <w:rPr>
          <w:color w:val="008575"/>
          <w:spacing w:val="-1"/>
          <w:w w:val="82"/>
          <w:sz w:val="32"/>
          <w:szCs w:val="32"/>
        </w:rPr>
        <w:t>r</w:t>
      </w:r>
      <w:r>
        <w:rPr>
          <w:color w:val="008575"/>
          <w:w w:val="82"/>
          <w:sz w:val="32"/>
          <w:szCs w:val="32"/>
        </w:rPr>
        <w:t>chase?</w:t>
      </w:r>
      <w:r>
        <w:rPr>
          <w:color w:val="008575"/>
          <w:spacing w:val="49"/>
          <w:w w:val="82"/>
          <w:sz w:val="32"/>
          <w:szCs w:val="32"/>
        </w:rPr>
        <w:t xml:space="preserve"> </w:t>
      </w:r>
      <w:r>
        <w:rPr>
          <w:color w:val="008575"/>
          <w:w w:val="82"/>
          <w:sz w:val="32"/>
          <w:szCs w:val="32"/>
        </w:rPr>
        <w:t>Displ</w:t>
      </w:r>
      <w:r>
        <w:rPr>
          <w:color w:val="008575"/>
          <w:spacing w:val="2"/>
          <w:w w:val="82"/>
          <w:sz w:val="32"/>
          <w:szCs w:val="32"/>
        </w:rPr>
        <w:t>a</w:t>
      </w:r>
      <w:r>
        <w:rPr>
          <w:color w:val="008575"/>
          <w:w w:val="82"/>
          <w:sz w:val="32"/>
          <w:szCs w:val="32"/>
        </w:rPr>
        <w:t>y</w:t>
      </w:r>
      <w:r>
        <w:rPr>
          <w:color w:val="008575"/>
          <w:spacing w:val="-8"/>
          <w:w w:val="82"/>
          <w:sz w:val="32"/>
          <w:szCs w:val="32"/>
        </w:rPr>
        <w:t xml:space="preserve"> </w:t>
      </w:r>
      <w:r>
        <w:rPr>
          <w:color w:val="008575"/>
          <w:sz w:val="32"/>
          <w:szCs w:val="32"/>
        </w:rPr>
        <w:t>a</w:t>
      </w:r>
      <w:r>
        <w:rPr>
          <w:color w:val="008575"/>
          <w:spacing w:val="-25"/>
          <w:sz w:val="32"/>
          <w:szCs w:val="32"/>
        </w:rPr>
        <w:t xml:space="preserve"> </w:t>
      </w:r>
      <w:r>
        <w:rPr>
          <w:color w:val="008575"/>
          <w:spacing w:val="2"/>
          <w:w w:val="85"/>
          <w:sz w:val="32"/>
          <w:szCs w:val="32"/>
        </w:rPr>
        <w:t>s</w:t>
      </w:r>
      <w:r>
        <w:rPr>
          <w:color w:val="008575"/>
          <w:w w:val="85"/>
          <w:sz w:val="32"/>
          <w:szCs w:val="32"/>
        </w:rPr>
        <w:t>c</w:t>
      </w:r>
      <w:r>
        <w:rPr>
          <w:color w:val="008575"/>
          <w:spacing w:val="-2"/>
          <w:w w:val="85"/>
          <w:sz w:val="32"/>
          <w:szCs w:val="32"/>
        </w:rPr>
        <w:t>r</w:t>
      </w:r>
      <w:r>
        <w:rPr>
          <w:color w:val="008575"/>
          <w:w w:val="85"/>
          <w:sz w:val="32"/>
          <w:szCs w:val="32"/>
        </w:rPr>
        <w:t>e</w:t>
      </w:r>
      <w:r>
        <w:rPr>
          <w:color w:val="008575"/>
          <w:spacing w:val="3"/>
          <w:w w:val="85"/>
          <w:sz w:val="32"/>
          <w:szCs w:val="32"/>
        </w:rPr>
        <w:t>e</w:t>
      </w:r>
      <w:r>
        <w:rPr>
          <w:color w:val="008575"/>
          <w:w w:val="85"/>
          <w:sz w:val="32"/>
          <w:szCs w:val="32"/>
        </w:rPr>
        <w:t>n</w:t>
      </w:r>
      <w:r>
        <w:rPr>
          <w:color w:val="008575"/>
          <w:spacing w:val="10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s</w:t>
      </w:r>
      <w:r>
        <w:rPr>
          <w:color w:val="008575"/>
          <w:spacing w:val="1"/>
          <w:w w:val="85"/>
          <w:sz w:val="32"/>
          <w:szCs w:val="32"/>
        </w:rPr>
        <w:t>h</w:t>
      </w:r>
      <w:r>
        <w:rPr>
          <w:color w:val="008575"/>
          <w:spacing w:val="-1"/>
          <w:w w:val="85"/>
          <w:sz w:val="32"/>
          <w:szCs w:val="32"/>
        </w:rPr>
        <w:t>o</w:t>
      </w:r>
      <w:r>
        <w:rPr>
          <w:color w:val="008575"/>
          <w:w w:val="85"/>
          <w:sz w:val="32"/>
          <w:szCs w:val="32"/>
        </w:rPr>
        <w:t>t</w:t>
      </w:r>
      <w:r>
        <w:rPr>
          <w:color w:val="008575"/>
          <w:spacing w:val="22"/>
          <w:w w:val="85"/>
          <w:sz w:val="32"/>
          <w:szCs w:val="32"/>
        </w:rPr>
        <w:t xml:space="preserve"> </w:t>
      </w:r>
      <w:r>
        <w:rPr>
          <w:color w:val="008575"/>
          <w:spacing w:val="-1"/>
          <w:w w:val="85"/>
          <w:sz w:val="32"/>
          <w:szCs w:val="32"/>
        </w:rPr>
        <w:t>o</w:t>
      </w:r>
      <w:r>
        <w:rPr>
          <w:color w:val="008575"/>
          <w:w w:val="85"/>
          <w:sz w:val="32"/>
          <w:szCs w:val="32"/>
        </w:rPr>
        <w:t>f</w:t>
      </w:r>
      <w:r>
        <w:rPr>
          <w:color w:val="008575"/>
          <w:spacing w:val="-8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t</w:t>
      </w:r>
      <w:r>
        <w:rPr>
          <w:color w:val="008575"/>
          <w:spacing w:val="3"/>
          <w:w w:val="85"/>
          <w:sz w:val="32"/>
          <w:szCs w:val="32"/>
        </w:rPr>
        <w:t>h</w:t>
      </w:r>
      <w:r>
        <w:rPr>
          <w:color w:val="008575"/>
          <w:w w:val="85"/>
          <w:sz w:val="32"/>
          <w:szCs w:val="32"/>
        </w:rPr>
        <w:t>e</w:t>
      </w:r>
      <w:r>
        <w:rPr>
          <w:color w:val="008575"/>
          <w:spacing w:val="25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l</w:t>
      </w:r>
      <w:r>
        <w:rPr>
          <w:color w:val="008575"/>
          <w:spacing w:val="2"/>
          <w:w w:val="85"/>
          <w:sz w:val="32"/>
          <w:szCs w:val="32"/>
        </w:rPr>
        <w:t>i</w:t>
      </w:r>
      <w:r>
        <w:rPr>
          <w:color w:val="008575"/>
          <w:w w:val="85"/>
          <w:sz w:val="32"/>
          <w:szCs w:val="32"/>
        </w:rPr>
        <w:t>nk</w:t>
      </w:r>
      <w:r>
        <w:rPr>
          <w:color w:val="008575"/>
          <w:spacing w:val="-15"/>
          <w:w w:val="85"/>
          <w:sz w:val="32"/>
          <w:szCs w:val="32"/>
        </w:rPr>
        <w:t xml:space="preserve"> </w:t>
      </w:r>
      <w:r>
        <w:rPr>
          <w:color w:val="008575"/>
          <w:spacing w:val="-1"/>
          <w:w w:val="85"/>
          <w:sz w:val="32"/>
          <w:szCs w:val="32"/>
        </w:rPr>
        <w:t>gr</w:t>
      </w:r>
      <w:r>
        <w:rPr>
          <w:color w:val="008575"/>
          <w:w w:val="85"/>
          <w:sz w:val="32"/>
          <w:szCs w:val="32"/>
        </w:rPr>
        <w:t>aph</w:t>
      </w:r>
      <w:r>
        <w:rPr>
          <w:color w:val="008575"/>
          <w:spacing w:val="13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s</w:t>
      </w:r>
      <w:r>
        <w:rPr>
          <w:color w:val="008575"/>
          <w:spacing w:val="3"/>
          <w:w w:val="85"/>
          <w:sz w:val="32"/>
          <w:szCs w:val="32"/>
        </w:rPr>
        <w:t>h</w:t>
      </w:r>
      <w:r>
        <w:rPr>
          <w:color w:val="008575"/>
          <w:spacing w:val="-1"/>
          <w:w w:val="85"/>
          <w:sz w:val="32"/>
          <w:szCs w:val="32"/>
        </w:rPr>
        <w:t>ow</w:t>
      </w:r>
      <w:r>
        <w:rPr>
          <w:color w:val="008575"/>
          <w:spacing w:val="3"/>
          <w:w w:val="85"/>
          <w:sz w:val="32"/>
          <w:szCs w:val="32"/>
        </w:rPr>
        <w:t>i</w:t>
      </w:r>
      <w:r>
        <w:rPr>
          <w:color w:val="008575"/>
          <w:spacing w:val="1"/>
          <w:w w:val="85"/>
          <w:sz w:val="32"/>
          <w:szCs w:val="32"/>
        </w:rPr>
        <w:t>n</w:t>
      </w:r>
      <w:r>
        <w:rPr>
          <w:color w:val="008575"/>
          <w:w w:val="85"/>
          <w:sz w:val="32"/>
          <w:szCs w:val="32"/>
        </w:rPr>
        <w:t>g</w:t>
      </w:r>
      <w:r>
        <w:rPr>
          <w:color w:val="008575"/>
          <w:spacing w:val="-4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only</w:t>
      </w:r>
      <w:r>
        <w:rPr>
          <w:color w:val="008575"/>
          <w:spacing w:val="-11"/>
          <w:w w:val="85"/>
          <w:sz w:val="32"/>
          <w:szCs w:val="32"/>
        </w:rPr>
        <w:t xml:space="preserve"> </w:t>
      </w:r>
      <w:r>
        <w:rPr>
          <w:color w:val="008575"/>
          <w:spacing w:val="3"/>
          <w:w w:val="85"/>
          <w:sz w:val="32"/>
          <w:szCs w:val="32"/>
        </w:rPr>
        <w:t>t</w:t>
      </w:r>
      <w:r>
        <w:rPr>
          <w:color w:val="008575"/>
          <w:spacing w:val="1"/>
          <w:w w:val="85"/>
          <w:sz w:val="32"/>
          <w:szCs w:val="32"/>
        </w:rPr>
        <w:t>h</w:t>
      </w:r>
      <w:r>
        <w:rPr>
          <w:color w:val="008575"/>
          <w:w w:val="85"/>
          <w:sz w:val="32"/>
          <w:szCs w:val="32"/>
        </w:rPr>
        <w:t>e</w:t>
      </w:r>
      <w:r>
        <w:rPr>
          <w:color w:val="008575"/>
          <w:spacing w:val="26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links</w:t>
      </w:r>
      <w:r>
        <w:rPr>
          <w:color w:val="008575"/>
          <w:spacing w:val="-19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for</w:t>
      </w:r>
      <w:r>
        <w:rPr>
          <w:color w:val="008575"/>
          <w:spacing w:val="-10"/>
          <w:w w:val="85"/>
          <w:sz w:val="32"/>
          <w:szCs w:val="32"/>
        </w:rPr>
        <w:t xml:space="preserve"> </w:t>
      </w:r>
      <w:r>
        <w:rPr>
          <w:color w:val="008575"/>
          <w:spacing w:val="-1"/>
          <w:w w:val="86"/>
          <w:sz w:val="32"/>
          <w:szCs w:val="32"/>
        </w:rPr>
        <w:t>g</w:t>
      </w:r>
      <w:r>
        <w:rPr>
          <w:color w:val="008575"/>
          <w:spacing w:val="1"/>
          <w:w w:val="82"/>
          <w:sz w:val="32"/>
          <w:szCs w:val="32"/>
        </w:rPr>
        <w:t>r</w:t>
      </w:r>
      <w:r>
        <w:rPr>
          <w:color w:val="008575"/>
          <w:w w:val="94"/>
          <w:sz w:val="32"/>
          <w:szCs w:val="32"/>
        </w:rPr>
        <w:t>ee</w:t>
      </w:r>
      <w:r>
        <w:rPr>
          <w:color w:val="008575"/>
          <w:spacing w:val="1"/>
          <w:w w:val="94"/>
          <w:sz w:val="32"/>
          <w:szCs w:val="32"/>
        </w:rPr>
        <w:t>t</w:t>
      </w:r>
      <w:r>
        <w:rPr>
          <w:color w:val="008575"/>
          <w:w w:val="84"/>
          <w:sz w:val="32"/>
          <w:szCs w:val="32"/>
        </w:rPr>
        <w:t xml:space="preserve">ing </w:t>
      </w:r>
      <w:r>
        <w:rPr>
          <w:color w:val="008575"/>
          <w:w w:val="85"/>
          <w:sz w:val="32"/>
          <w:szCs w:val="32"/>
        </w:rPr>
        <w:t>c</w:t>
      </w:r>
      <w:r>
        <w:rPr>
          <w:color w:val="008575"/>
          <w:spacing w:val="-1"/>
          <w:w w:val="85"/>
          <w:sz w:val="32"/>
          <w:szCs w:val="32"/>
        </w:rPr>
        <w:t>a</w:t>
      </w:r>
      <w:r>
        <w:rPr>
          <w:color w:val="008575"/>
          <w:spacing w:val="-1"/>
          <w:w w:val="82"/>
          <w:sz w:val="32"/>
          <w:szCs w:val="32"/>
        </w:rPr>
        <w:t>r</w:t>
      </w:r>
      <w:r>
        <w:rPr>
          <w:color w:val="008575"/>
          <w:spacing w:val="1"/>
          <w:w w:val="86"/>
          <w:sz w:val="32"/>
          <w:szCs w:val="32"/>
        </w:rPr>
        <w:t>d</w:t>
      </w:r>
      <w:r>
        <w:rPr>
          <w:color w:val="008575"/>
          <w:w w:val="86"/>
          <w:sz w:val="32"/>
          <w:szCs w:val="32"/>
        </w:rPr>
        <w:t>s</w:t>
      </w:r>
      <w:r>
        <w:rPr>
          <w:color w:val="008575"/>
          <w:w w:val="71"/>
          <w:sz w:val="32"/>
          <w:szCs w:val="32"/>
        </w:rPr>
        <w:t>.</w:t>
      </w:r>
    </w:p>
    <w:p w:rsidR="00130218" w:rsidRDefault="004D237B">
      <w:pPr>
        <w:spacing w:before="9"/>
        <w:ind w:left="640"/>
        <w:rPr>
          <w:sz w:val="22"/>
          <w:szCs w:val="22"/>
        </w:rPr>
      </w:pPr>
      <w:r>
        <w:rPr>
          <w:color w:val="695D46"/>
          <w:w w:val="91"/>
          <w:sz w:val="22"/>
          <w:szCs w:val="22"/>
        </w:rPr>
        <w:t>T</w:t>
      </w:r>
      <w:r>
        <w:rPr>
          <w:color w:val="695D46"/>
          <w:spacing w:val="-1"/>
          <w:w w:val="123"/>
          <w:sz w:val="22"/>
          <w:szCs w:val="22"/>
        </w:rPr>
        <w:t>h</w:t>
      </w:r>
      <w:r>
        <w:rPr>
          <w:color w:val="695D46"/>
          <w:w w:val="127"/>
          <w:sz w:val="22"/>
          <w:szCs w:val="22"/>
        </w:rPr>
        <w:t>e</w:t>
      </w:r>
      <w:r>
        <w:rPr>
          <w:color w:val="695D46"/>
          <w:spacing w:val="4"/>
          <w:sz w:val="22"/>
          <w:szCs w:val="22"/>
        </w:rPr>
        <w:t xml:space="preserve"> </w:t>
      </w:r>
      <w:r>
        <w:rPr>
          <w:color w:val="695D46"/>
          <w:spacing w:val="1"/>
          <w:w w:val="122"/>
          <w:sz w:val="22"/>
          <w:szCs w:val="22"/>
        </w:rPr>
        <w:t>o</w:t>
      </w:r>
      <w:r>
        <w:rPr>
          <w:color w:val="695D46"/>
          <w:spacing w:val="-1"/>
          <w:w w:val="122"/>
          <w:sz w:val="22"/>
          <w:szCs w:val="22"/>
        </w:rPr>
        <w:t>th</w:t>
      </w:r>
      <w:r>
        <w:rPr>
          <w:color w:val="695D46"/>
          <w:spacing w:val="-2"/>
          <w:w w:val="122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 xml:space="preserve">r </w:t>
      </w:r>
      <w:r>
        <w:rPr>
          <w:color w:val="695D46"/>
          <w:spacing w:val="-1"/>
          <w:w w:val="122"/>
          <w:sz w:val="22"/>
          <w:szCs w:val="22"/>
        </w:rPr>
        <w:t>pr</w:t>
      </w:r>
      <w:r>
        <w:rPr>
          <w:color w:val="695D46"/>
          <w:spacing w:val="1"/>
          <w:w w:val="122"/>
          <w:sz w:val="22"/>
          <w:szCs w:val="22"/>
        </w:rPr>
        <w:t>o</w:t>
      </w:r>
      <w:r>
        <w:rPr>
          <w:color w:val="695D46"/>
          <w:spacing w:val="-1"/>
          <w:w w:val="122"/>
          <w:sz w:val="22"/>
          <w:szCs w:val="22"/>
        </w:rPr>
        <w:t>du</w:t>
      </w:r>
      <w:r>
        <w:rPr>
          <w:color w:val="695D46"/>
          <w:w w:val="122"/>
          <w:sz w:val="22"/>
          <w:szCs w:val="22"/>
        </w:rPr>
        <w:t>cts</w:t>
      </w:r>
      <w:r>
        <w:rPr>
          <w:color w:val="695D46"/>
          <w:spacing w:val="-16"/>
          <w:w w:val="122"/>
          <w:sz w:val="22"/>
          <w:szCs w:val="22"/>
        </w:rPr>
        <w:t xml:space="preserve"> </w:t>
      </w:r>
      <w:r>
        <w:rPr>
          <w:color w:val="695D46"/>
          <w:spacing w:val="-1"/>
          <w:w w:val="91"/>
          <w:sz w:val="22"/>
          <w:szCs w:val="22"/>
        </w:rPr>
        <w:t>i</w:t>
      </w:r>
      <w:r>
        <w:rPr>
          <w:color w:val="695D46"/>
          <w:spacing w:val="-1"/>
          <w:w w:val="123"/>
          <w:sz w:val="22"/>
          <w:szCs w:val="22"/>
        </w:rPr>
        <w:t>nd</w:t>
      </w:r>
      <w:r>
        <w:rPr>
          <w:color w:val="695D46"/>
          <w:w w:val="97"/>
          <w:sz w:val="22"/>
          <w:szCs w:val="22"/>
        </w:rPr>
        <w:t>i</w:t>
      </w:r>
      <w:r>
        <w:rPr>
          <w:color w:val="695D46"/>
          <w:spacing w:val="-1"/>
          <w:w w:val="97"/>
          <w:sz w:val="22"/>
          <w:szCs w:val="22"/>
        </w:rPr>
        <w:t>v</w:t>
      </w:r>
      <w:r>
        <w:rPr>
          <w:color w:val="695D46"/>
          <w:w w:val="111"/>
          <w:sz w:val="22"/>
          <w:szCs w:val="22"/>
        </w:rPr>
        <w:t>i</w:t>
      </w:r>
      <w:r>
        <w:rPr>
          <w:color w:val="695D46"/>
          <w:spacing w:val="-1"/>
          <w:w w:val="111"/>
          <w:sz w:val="22"/>
          <w:szCs w:val="22"/>
        </w:rPr>
        <w:t>d</w:t>
      </w:r>
      <w:r>
        <w:rPr>
          <w:color w:val="695D46"/>
          <w:spacing w:val="-1"/>
          <w:w w:val="123"/>
          <w:sz w:val="22"/>
          <w:szCs w:val="22"/>
        </w:rPr>
        <w:t>u</w:t>
      </w:r>
      <w:r>
        <w:rPr>
          <w:color w:val="695D46"/>
          <w:w w:val="112"/>
          <w:sz w:val="22"/>
          <w:szCs w:val="22"/>
        </w:rPr>
        <w:t>a</w:t>
      </w:r>
      <w:r>
        <w:rPr>
          <w:color w:val="695D46"/>
          <w:spacing w:val="-1"/>
          <w:w w:val="112"/>
          <w:sz w:val="22"/>
          <w:szCs w:val="22"/>
        </w:rPr>
        <w:t>l</w:t>
      </w:r>
      <w:r>
        <w:rPr>
          <w:color w:val="695D46"/>
          <w:w w:val="123"/>
          <w:sz w:val="22"/>
          <w:szCs w:val="22"/>
        </w:rPr>
        <w:t>s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07"/>
          <w:sz w:val="22"/>
          <w:szCs w:val="22"/>
        </w:rPr>
        <w:t>a</w:t>
      </w:r>
      <w:r>
        <w:rPr>
          <w:color w:val="695D46"/>
          <w:spacing w:val="1"/>
          <w:w w:val="107"/>
          <w:sz w:val="22"/>
          <w:szCs w:val="22"/>
        </w:rPr>
        <w:t>r</w:t>
      </w:r>
      <w:r>
        <w:rPr>
          <w:color w:val="695D46"/>
          <w:w w:val="107"/>
          <w:sz w:val="22"/>
          <w:szCs w:val="22"/>
        </w:rPr>
        <w:t>e</w:t>
      </w:r>
      <w:r>
        <w:rPr>
          <w:color w:val="695D46"/>
          <w:spacing w:val="48"/>
          <w:w w:val="107"/>
          <w:sz w:val="22"/>
          <w:szCs w:val="22"/>
        </w:rPr>
        <w:t xml:space="preserve"> </w:t>
      </w:r>
      <w:r>
        <w:rPr>
          <w:color w:val="695D46"/>
          <w:w w:val="107"/>
          <w:sz w:val="22"/>
          <w:szCs w:val="22"/>
        </w:rPr>
        <w:t>l</w:t>
      </w:r>
      <w:r>
        <w:rPr>
          <w:color w:val="695D46"/>
          <w:spacing w:val="-1"/>
          <w:w w:val="107"/>
          <w:sz w:val="22"/>
          <w:szCs w:val="22"/>
        </w:rPr>
        <w:t>ik</w:t>
      </w:r>
      <w:r>
        <w:rPr>
          <w:color w:val="695D46"/>
          <w:spacing w:val="1"/>
          <w:w w:val="107"/>
          <w:sz w:val="22"/>
          <w:szCs w:val="22"/>
        </w:rPr>
        <w:t>e</w:t>
      </w:r>
      <w:r>
        <w:rPr>
          <w:color w:val="695D46"/>
          <w:w w:val="107"/>
          <w:sz w:val="22"/>
          <w:szCs w:val="22"/>
        </w:rPr>
        <w:t>ly</w:t>
      </w:r>
      <w:r>
        <w:rPr>
          <w:color w:val="695D46"/>
          <w:spacing w:val="-22"/>
          <w:w w:val="107"/>
          <w:sz w:val="22"/>
          <w:szCs w:val="22"/>
        </w:rPr>
        <w:t xml:space="preserve"> </w:t>
      </w:r>
      <w:r>
        <w:rPr>
          <w:color w:val="695D46"/>
          <w:spacing w:val="-1"/>
          <w:w w:val="119"/>
          <w:sz w:val="22"/>
          <w:szCs w:val="22"/>
        </w:rPr>
        <w:t>t</w:t>
      </w:r>
      <w:r>
        <w:rPr>
          <w:color w:val="695D46"/>
          <w:w w:val="119"/>
          <w:sz w:val="22"/>
          <w:szCs w:val="22"/>
        </w:rPr>
        <w:t xml:space="preserve">o </w:t>
      </w:r>
      <w:r>
        <w:rPr>
          <w:color w:val="695D46"/>
          <w:spacing w:val="-1"/>
          <w:w w:val="119"/>
          <w:sz w:val="22"/>
          <w:szCs w:val="22"/>
        </w:rPr>
        <w:t>pur</w:t>
      </w:r>
      <w:r>
        <w:rPr>
          <w:color w:val="695D46"/>
          <w:w w:val="119"/>
          <w:sz w:val="22"/>
          <w:szCs w:val="22"/>
        </w:rPr>
        <w:t>c</w:t>
      </w:r>
      <w:r>
        <w:rPr>
          <w:color w:val="695D46"/>
          <w:spacing w:val="-1"/>
          <w:w w:val="119"/>
          <w:sz w:val="22"/>
          <w:szCs w:val="22"/>
        </w:rPr>
        <w:t>h</w:t>
      </w:r>
      <w:r>
        <w:rPr>
          <w:color w:val="695D46"/>
          <w:w w:val="119"/>
          <w:sz w:val="22"/>
          <w:szCs w:val="22"/>
        </w:rPr>
        <w:t>ase</w:t>
      </w:r>
      <w:r>
        <w:rPr>
          <w:color w:val="695D46"/>
          <w:spacing w:val="14"/>
          <w:w w:val="119"/>
          <w:sz w:val="22"/>
          <w:szCs w:val="22"/>
        </w:rPr>
        <w:t xml:space="preserve"> </w:t>
      </w:r>
      <w:r>
        <w:rPr>
          <w:color w:val="695D46"/>
          <w:spacing w:val="1"/>
          <w:w w:val="119"/>
          <w:sz w:val="22"/>
          <w:szCs w:val="22"/>
        </w:rPr>
        <w:t>w</w:t>
      </w:r>
      <w:r>
        <w:rPr>
          <w:color w:val="695D46"/>
          <w:spacing w:val="-1"/>
          <w:w w:val="119"/>
          <w:sz w:val="22"/>
          <w:szCs w:val="22"/>
        </w:rPr>
        <w:t>h</w:t>
      </w:r>
      <w:r>
        <w:rPr>
          <w:color w:val="695D46"/>
          <w:spacing w:val="1"/>
          <w:w w:val="119"/>
          <w:sz w:val="22"/>
          <w:szCs w:val="22"/>
        </w:rPr>
        <w:t>e</w:t>
      </w:r>
      <w:r>
        <w:rPr>
          <w:color w:val="695D46"/>
          <w:w w:val="119"/>
          <w:sz w:val="22"/>
          <w:szCs w:val="22"/>
        </w:rPr>
        <w:t>n</w:t>
      </w:r>
      <w:r>
        <w:rPr>
          <w:color w:val="695D46"/>
          <w:spacing w:val="-10"/>
          <w:w w:val="119"/>
          <w:sz w:val="22"/>
          <w:szCs w:val="22"/>
        </w:rPr>
        <w:t xml:space="preserve"> </w:t>
      </w:r>
      <w:r>
        <w:rPr>
          <w:color w:val="695D46"/>
          <w:spacing w:val="-1"/>
          <w:w w:val="119"/>
          <w:sz w:val="22"/>
          <w:szCs w:val="22"/>
        </w:rPr>
        <w:t>th</w:t>
      </w:r>
      <w:r>
        <w:rPr>
          <w:color w:val="695D46"/>
          <w:spacing w:val="1"/>
          <w:w w:val="119"/>
          <w:sz w:val="22"/>
          <w:szCs w:val="22"/>
        </w:rPr>
        <w:t>e</w:t>
      </w:r>
      <w:r>
        <w:rPr>
          <w:color w:val="695D46"/>
          <w:w w:val="119"/>
          <w:sz w:val="22"/>
          <w:szCs w:val="22"/>
        </w:rPr>
        <w:t>y</w:t>
      </w:r>
      <w:r>
        <w:rPr>
          <w:color w:val="695D46"/>
          <w:spacing w:val="-11"/>
          <w:w w:val="119"/>
          <w:sz w:val="22"/>
          <w:szCs w:val="22"/>
        </w:rPr>
        <w:t xml:space="preserve"> </w:t>
      </w:r>
      <w:r>
        <w:rPr>
          <w:color w:val="695D46"/>
          <w:spacing w:val="-1"/>
          <w:w w:val="119"/>
          <w:sz w:val="22"/>
          <w:szCs w:val="22"/>
        </w:rPr>
        <w:t>pu</w:t>
      </w:r>
      <w:r>
        <w:rPr>
          <w:color w:val="695D46"/>
          <w:spacing w:val="1"/>
          <w:w w:val="119"/>
          <w:sz w:val="22"/>
          <w:szCs w:val="22"/>
        </w:rPr>
        <w:t>r</w:t>
      </w:r>
      <w:r>
        <w:rPr>
          <w:color w:val="695D46"/>
          <w:w w:val="119"/>
          <w:sz w:val="22"/>
          <w:szCs w:val="22"/>
        </w:rPr>
        <w:t>c</w:t>
      </w:r>
      <w:r>
        <w:rPr>
          <w:color w:val="695D46"/>
          <w:spacing w:val="-4"/>
          <w:w w:val="119"/>
          <w:sz w:val="22"/>
          <w:szCs w:val="22"/>
        </w:rPr>
        <w:t>h</w:t>
      </w:r>
      <w:r>
        <w:rPr>
          <w:color w:val="695D46"/>
          <w:w w:val="119"/>
          <w:sz w:val="22"/>
          <w:szCs w:val="22"/>
        </w:rPr>
        <w:t>ase</w:t>
      </w:r>
      <w:r>
        <w:rPr>
          <w:color w:val="695D46"/>
          <w:spacing w:val="14"/>
          <w:w w:val="119"/>
          <w:sz w:val="22"/>
          <w:szCs w:val="22"/>
        </w:rPr>
        <w:t xml:space="preserve"> </w:t>
      </w:r>
      <w:r>
        <w:rPr>
          <w:color w:val="695D46"/>
          <w:spacing w:val="-1"/>
          <w:w w:val="119"/>
          <w:sz w:val="22"/>
          <w:szCs w:val="22"/>
        </w:rPr>
        <w:t>gr</w:t>
      </w:r>
      <w:r>
        <w:rPr>
          <w:color w:val="695D46"/>
          <w:spacing w:val="-2"/>
          <w:w w:val="119"/>
          <w:sz w:val="22"/>
          <w:szCs w:val="22"/>
        </w:rPr>
        <w:t>e</w:t>
      </w:r>
      <w:r>
        <w:rPr>
          <w:color w:val="695D46"/>
          <w:spacing w:val="1"/>
          <w:w w:val="119"/>
          <w:sz w:val="22"/>
          <w:szCs w:val="22"/>
        </w:rPr>
        <w:t>e</w:t>
      </w:r>
      <w:r>
        <w:rPr>
          <w:color w:val="695D46"/>
          <w:spacing w:val="-1"/>
          <w:w w:val="119"/>
          <w:sz w:val="22"/>
          <w:szCs w:val="22"/>
        </w:rPr>
        <w:t>t</w:t>
      </w:r>
      <w:r>
        <w:rPr>
          <w:color w:val="695D46"/>
          <w:w w:val="119"/>
          <w:sz w:val="22"/>
          <w:szCs w:val="22"/>
        </w:rPr>
        <w:t>i</w:t>
      </w:r>
      <w:r>
        <w:rPr>
          <w:color w:val="695D46"/>
          <w:spacing w:val="-2"/>
          <w:w w:val="119"/>
          <w:sz w:val="22"/>
          <w:szCs w:val="22"/>
        </w:rPr>
        <w:t>n</w:t>
      </w:r>
      <w:r>
        <w:rPr>
          <w:color w:val="695D46"/>
          <w:w w:val="119"/>
          <w:sz w:val="22"/>
          <w:szCs w:val="22"/>
        </w:rPr>
        <w:t>g</w:t>
      </w:r>
      <w:r>
        <w:rPr>
          <w:color w:val="695D46"/>
          <w:spacing w:val="-21"/>
          <w:w w:val="119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card</w:t>
      </w:r>
      <w:r>
        <w:rPr>
          <w:color w:val="695D46"/>
          <w:spacing w:val="-7"/>
          <w:w w:val="119"/>
          <w:sz w:val="22"/>
          <w:szCs w:val="22"/>
        </w:rPr>
        <w:t xml:space="preserve"> </w:t>
      </w:r>
      <w:r>
        <w:rPr>
          <w:color w:val="695D46"/>
          <w:w w:val="124"/>
          <w:sz w:val="22"/>
          <w:szCs w:val="22"/>
        </w:rPr>
        <w:t>a</w:t>
      </w:r>
      <w:r>
        <w:rPr>
          <w:color w:val="695D46"/>
          <w:spacing w:val="-2"/>
          <w:w w:val="124"/>
          <w:sz w:val="22"/>
          <w:szCs w:val="22"/>
        </w:rPr>
        <w:t>r</w:t>
      </w:r>
      <w:r>
        <w:rPr>
          <w:color w:val="695D46"/>
          <w:w w:val="127"/>
          <w:sz w:val="22"/>
          <w:szCs w:val="22"/>
        </w:rPr>
        <w:t>e</w:t>
      </w:r>
    </w:p>
    <w:p w:rsidR="00130218" w:rsidRDefault="00130218">
      <w:pPr>
        <w:spacing w:before="7" w:line="100" w:lineRule="exact"/>
        <w:rPr>
          <w:sz w:val="10"/>
          <w:szCs w:val="10"/>
        </w:rPr>
      </w:pPr>
    </w:p>
    <w:p w:rsidR="00130218" w:rsidRDefault="004D237B">
      <w:pPr>
        <w:ind w:left="640"/>
        <w:rPr>
          <w:sz w:val="22"/>
          <w:szCs w:val="22"/>
        </w:rPr>
      </w:pPr>
      <w:r>
        <w:rPr>
          <w:color w:val="695D46"/>
          <w:w w:val="113"/>
          <w:sz w:val="22"/>
          <w:szCs w:val="22"/>
        </w:rPr>
        <w:t>Ma</w:t>
      </w:r>
      <w:r>
        <w:rPr>
          <w:color w:val="695D46"/>
          <w:spacing w:val="-2"/>
          <w:w w:val="113"/>
          <w:sz w:val="22"/>
          <w:szCs w:val="22"/>
        </w:rPr>
        <w:t>g</w:t>
      </w:r>
      <w:r>
        <w:rPr>
          <w:color w:val="695D46"/>
          <w:w w:val="113"/>
          <w:sz w:val="22"/>
          <w:szCs w:val="22"/>
        </w:rPr>
        <w:t>az</w:t>
      </w:r>
      <w:r>
        <w:rPr>
          <w:color w:val="695D46"/>
          <w:spacing w:val="-1"/>
          <w:w w:val="113"/>
          <w:sz w:val="22"/>
          <w:szCs w:val="22"/>
        </w:rPr>
        <w:t>in</w:t>
      </w:r>
      <w:r>
        <w:rPr>
          <w:color w:val="695D46"/>
          <w:w w:val="113"/>
          <w:sz w:val="22"/>
          <w:szCs w:val="22"/>
        </w:rPr>
        <w:t>e</w:t>
      </w:r>
      <w:r>
        <w:rPr>
          <w:color w:val="695D46"/>
          <w:spacing w:val="-3"/>
          <w:w w:val="113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&amp;</w:t>
      </w:r>
      <w:r>
        <w:rPr>
          <w:color w:val="695D46"/>
          <w:spacing w:val="-8"/>
          <w:sz w:val="22"/>
          <w:szCs w:val="22"/>
        </w:rPr>
        <w:t xml:space="preserve"> </w:t>
      </w:r>
      <w:r>
        <w:rPr>
          <w:color w:val="695D46"/>
          <w:w w:val="112"/>
          <w:sz w:val="22"/>
          <w:szCs w:val="22"/>
        </w:rPr>
        <w:t>Ca</w:t>
      </w:r>
      <w:r>
        <w:rPr>
          <w:color w:val="695D46"/>
          <w:spacing w:val="-2"/>
          <w:w w:val="112"/>
          <w:sz w:val="22"/>
          <w:szCs w:val="22"/>
        </w:rPr>
        <w:t>n</w:t>
      </w:r>
      <w:r>
        <w:rPr>
          <w:color w:val="695D46"/>
          <w:spacing w:val="-1"/>
          <w:w w:val="112"/>
          <w:sz w:val="22"/>
          <w:szCs w:val="22"/>
        </w:rPr>
        <w:t>d</w:t>
      </w:r>
      <w:r>
        <w:rPr>
          <w:color w:val="695D46"/>
          <w:w w:val="112"/>
          <w:sz w:val="22"/>
          <w:szCs w:val="22"/>
        </w:rPr>
        <w:t>y</w:t>
      </w:r>
      <w:r>
        <w:rPr>
          <w:color w:val="695D46"/>
          <w:spacing w:val="-4"/>
          <w:w w:val="112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B</w:t>
      </w:r>
      <w:r>
        <w:rPr>
          <w:color w:val="695D46"/>
          <w:spacing w:val="-3"/>
          <w:sz w:val="22"/>
          <w:szCs w:val="22"/>
        </w:rPr>
        <w:t>a</w:t>
      </w:r>
      <w:r>
        <w:rPr>
          <w:color w:val="695D46"/>
          <w:spacing w:val="1"/>
          <w:sz w:val="22"/>
          <w:szCs w:val="22"/>
        </w:rPr>
        <w:t>r</w:t>
      </w:r>
      <w:r>
        <w:rPr>
          <w:color w:val="695D46"/>
          <w:sz w:val="22"/>
          <w:szCs w:val="22"/>
        </w:rPr>
        <w:t>,</w:t>
      </w:r>
      <w:r>
        <w:rPr>
          <w:color w:val="695D46"/>
          <w:spacing w:val="37"/>
          <w:sz w:val="22"/>
          <w:szCs w:val="22"/>
        </w:rPr>
        <w:t xml:space="preserve"> </w:t>
      </w:r>
      <w:r>
        <w:rPr>
          <w:color w:val="695D46"/>
          <w:w w:val="112"/>
          <w:sz w:val="22"/>
          <w:szCs w:val="22"/>
        </w:rPr>
        <w:t>Ca</w:t>
      </w:r>
      <w:r>
        <w:rPr>
          <w:color w:val="695D46"/>
          <w:spacing w:val="-2"/>
          <w:w w:val="112"/>
          <w:sz w:val="22"/>
          <w:szCs w:val="22"/>
        </w:rPr>
        <w:t>n</w:t>
      </w:r>
      <w:r>
        <w:rPr>
          <w:color w:val="695D46"/>
          <w:spacing w:val="-1"/>
          <w:w w:val="112"/>
          <w:sz w:val="22"/>
          <w:szCs w:val="22"/>
        </w:rPr>
        <w:t>d</w:t>
      </w:r>
      <w:r>
        <w:rPr>
          <w:color w:val="695D46"/>
          <w:w w:val="112"/>
          <w:sz w:val="22"/>
          <w:szCs w:val="22"/>
        </w:rPr>
        <w:t>y</w:t>
      </w:r>
      <w:r>
        <w:rPr>
          <w:color w:val="695D46"/>
          <w:spacing w:val="-4"/>
          <w:w w:val="112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B</w:t>
      </w:r>
      <w:r>
        <w:rPr>
          <w:color w:val="695D46"/>
          <w:sz w:val="22"/>
          <w:szCs w:val="22"/>
        </w:rPr>
        <w:t>ar,</w:t>
      </w:r>
      <w:r>
        <w:rPr>
          <w:color w:val="695D46"/>
          <w:spacing w:val="36"/>
          <w:sz w:val="22"/>
          <w:szCs w:val="22"/>
        </w:rPr>
        <w:t xml:space="preserve"> </w:t>
      </w:r>
      <w:r>
        <w:rPr>
          <w:color w:val="695D46"/>
          <w:spacing w:val="-1"/>
          <w:w w:val="110"/>
          <w:sz w:val="22"/>
          <w:szCs w:val="22"/>
        </w:rPr>
        <w:t>P</w:t>
      </w:r>
      <w:r>
        <w:rPr>
          <w:color w:val="695D46"/>
          <w:spacing w:val="1"/>
          <w:w w:val="110"/>
          <w:sz w:val="22"/>
          <w:szCs w:val="22"/>
        </w:rPr>
        <w:t>e</w:t>
      </w:r>
      <w:r>
        <w:rPr>
          <w:color w:val="695D46"/>
          <w:spacing w:val="-1"/>
          <w:w w:val="110"/>
          <w:sz w:val="22"/>
          <w:szCs w:val="22"/>
        </w:rPr>
        <w:t>n</w:t>
      </w:r>
      <w:r>
        <w:rPr>
          <w:color w:val="695D46"/>
          <w:w w:val="110"/>
          <w:sz w:val="22"/>
          <w:szCs w:val="22"/>
        </w:rPr>
        <w:t>ci</w:t>
      </w:r>
      <w:r>
        <w:rPr>
          <w:color w:val="695D46"/>
          <w:spacing w:val="-1"/>
          <w:w w:val="110"/>
          <w:sz w:val="22"/>
          <w:szCs w:val="22"/>
        </w:rPr>
        <w:t>l</w:t>
      </w:r>
      <w:r>
        <w:rPr>
          <w:color w:val="695D46"/>
          <w:w w:val="110"/>
          <w:sz w:val="22"/>
          <w:szCs w:val="22"/>
        </w:rPr>
        <w:t>s,</w:t>
      </w:r>
      <w:r>
        <w:rPr>
          <w:color w:val="695D46"/>
          <w:spacing w:val="2"/>
          <w:w w:val="110"/>
          <w:sz w:val="22"/>
          <w:szCs w:val="22"/>
        </w:rPr>
        <w:t xml:space="preserve"> </w:t>
      </w:r>
      <w:r>
        <w:rPr>
          <w:color w:val="695D46"/>
          <w:spacing w:val="-2"/>
          <w:w w:val="91"/>
          <w:sz w:val="22"/>
          <w:szCs w:val="22"/>
        </w:rPr>
        <w:t>T</w:t>
      </w:r>
      <w:r>
        <w:rPr>
          <w:color w:val="695D46"/>
          <w:spacing w:val="1"/>
          <w:w w:val="121"/>
          <w:sz w:val="22"/>
          <w:szCs w:val="22"/>
        </w:rPr>
        <w:t>oo</w:t>
      </w:r>
      <w:r>
        <w:rPr>
          <w:color w:val="695D46"/>
          <w:spacing w:val="-4"/>
          <w:w w:val="127"/>
          <w:sz w:val="22"/>
          <w:szCs w:val="22"/>
        </w:rPr>
        <w:t>t</w:t>
      </w:r>
      <w:r>
        <w:rPr>
          <w:color w:val="695D46"/>
          <w:spacing w:val="-1"/>
          <w:w w:val="123"/>
          <w:sz w:val="22"/>
          <w:szCs w:val="22"/>
        </w:rPr>
        <w:t>hp</w:t>
      </w:r>
      <w:r>
        <w:rPr>
          <w:color w:val="695D46"/>
          <w:w w:val="125"/>
          <w:sz w:val="22"/>
          <w:szCs w:val="22"/>
        </w:rPr>
        <w:t>as</w:t>
      </w:r>
      <w:r>
        <w:rPr>
          <w:color w:val="695D46"/>
          <w:spacing w:val="-1"/>
          <w:w w:val="125"/>
          <w:sz w:val="22"/>
          <w:szCs w:val="22"/>
        </w:rPr>
        <w:t>t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98"/>
          <w:sz w:val="22"/>
          <w:szCs w:val="22"/>
        </w:rPr>
        <w:t>,</w:t>
      </w:r>
      <w:r>
        <w:rPr>
          <w:color w:val="695D46"/>
          <w:spacing w:val="3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Ma</w:t>
      </w:r>
      <w:r>
        <w:rPr>
          <w:color w:val="695D46"/>
          <w:spacing w:val="-1"/>
          <w:w w:val="109"/>
          <w:sz w:val="22"/>
          <w:szCs w:val="22"/>
        </w:rPr>
        <w:t>g</w:t>
      </w:r>
      <w:r>
        <w:rPr>
          <w:color w:val="695D46"/>
          <w:w w:val="110"/>
          <w:sz w:val="22"/>
          <w:szCs w:val="22"/>
        </w:rPr>
        <w:t>az</w:t>
      </w:r>
      <w:r>
        <w:rPr>
          <w:color w:val="695D46"/>
          <w:spacing w:val="-1"/>
          <w:w w:val="110"/>
          <w:sz w:val="22"/>
          <w:szCs w:val="22"/>
        </w:rPr>
        <w:t>i</w:t>
      </w:r>
      <w:r>
        <w:rPr>
          <w:color w:val="695D46"/>
          <w:spacing w:val="-1"/>
          <w:w w:val="123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>e</w:t>
      </w:r>
    </w:p>
    <w:p w:rsidR="00130218" w:rsidRDefault="00130218">
      <w:pPr>
        <w:spacing w:line="200" w:lineRule="exact"/>
      </w:pPr>
    </w:p>
    <w:p w:rsidR="00130218" w:rsidRDefault="00130218">
      <w:pPr>
        <w:spacing w:before="15" w:line="220" w:lineRule="exact"/>
        <w:rPr>
          <w:sz w:val="22"/>
          <w:szCs w:val="22"/>
        </w:rPr>
      </w:pPr>
    </w:p>
    <w:p w:rsidR="00130218" w:rsidRDefault="00E26838">
      <w:pPr>
        <w:ind w:left="640"/>
      </w:pPr>
      <w:r>
        <w:pict>
          <v:shape id="_x0000_i1028" type="#_x0000_t75" style="width:512.5pt;height:83.5pt">
            <v:imagedata r:id="rId10" o:title=""/>
          </v:shape>
        </w:pict>
      </w:r>
    </w:p>
    <w:p w:rsidR="00130218" w:rsidRDefault="00130218">
      <w:pPr>
        <w:spacing w:line="200" w:lineRule="exact"/>
      </w:pPr>
    </w:p>
    <w:p w:rsidR="00130218" w:rsidRDefault="00130218">
      <w:pPr>
        <w:spacing w:before="10" w:line="240" w:lineRule="exact"/>
        <w:rPr>
          <w:sz w:val="24"/>
          <w:szCs w:val="24"/>
        </w:rPr>
      </w:pPr>
    </w:p>
    <w:p w:rsidR="00130218" w:rsidRDefault="004D237B">
      <w:pPr>
        <w:ind w:left="640"/>
        <w:rPr>
          <w:sz w:val="22"/>
          <w:szCs w:val="22"/>
        </w:rPr>
        <w:sectPr w:rsidR="00130218">
          <w:headerReference w:type="default" r:id="rId11"/>
          <w:pgSz w:w="12240" w:h="15840"/>
          <w:pgMar w:top="1000" w:right="260" w:bottom="280" w:left="800" w:header="665" w:footer="0" w:gutter="0"/>
          <w:pgNumType w:start="1"/>
          <w:cols w:space="720"/>
        </w:sectPr>
      </w:pPr>
      <w:r>
        <w:rPr>
          <w:color w:val="695D46"/>
          <w:sz w:val="22"/>
          <w:szCs w:val="22"/>
        </w:rPr>
        <w:t>Li</w:t>
      </w:r>
      <w:r>
        <w:rPr>
          <w:color w:val="695D46"/>
          <w:spacing w:val="-1"/>
          <w:sz w:val="22"/>
          <w:szCs w:val="22"/>
        </w:rPr>
        <w:t>n</w:t>
      </w:r>
      <w:r>
        <w:rPr>
          <w:color w:val="695D46"/>
          <w:sz w:val="22"/>
          <w:szCs w:val="22"/>
        </w:rPr>
        <w:t>k</w:t>
      </w:r>
      <w:r>
        <w:rPr>
          <w:color w:val="695D46"/>
          <w:spacing w:val="7"/>
          <w:sz w:val="22"/>
          <w:szCs w:val="22"/>
        </w:rPr>
        <w:t xml:space="preserve"> </w:t>
      </w:r>
      <w:r>
        <w:rPr>
          <w:color w:val="695D46"/>
          <w:spacing w:val="-1"/>
          <w:w w:val="120"/>
          <w:sz w:val="22"/>
          <w:szCs w:val="22"/>
        </w:rPr>
        <w:t>g</w:t>
      </w:r>
      <w:r>
        <w:rPr>
          <w:color w:val="695D46"/>
          <w:spacing w:val="1"/>
          <w:w w:val="120"/>
          <w:sz w:val="22"/>
          <w:szCs w:val="22"/>
        </w:rPr>
        <w:t>r</w:t>
      </w:r>
      <w:r>
        <w:rPr>
          <w:color w:val="695D46"/>
          <w:w w:val="120"/>
          <w:sz w:val="22"/>
          <w:szCs w:val="22"/>
        </w:rPr>
        <w:t>a</w:t>
      </w:r>
      <w:r>
        <w:rPr>
          <w:color w:val="695D46"/>
          <w:spacing w:val="-1"/>
          <w:w w:val="120"/>
          <w:sz w:val="22"/>
          <w:szCs w:val="22"/>
        </w:rPr>
        <w:t>p</w:t>
      </w:r>
      <w:r>
        <w:rPr>
          <w:color w:val="695D46"/>
          <w:w w:val="120"/>
          <w:sz w:val="22"/>
          <w:szCs w:val="22"/>
        </w:rPr>
        <w:t>h</w:t>
      </w:r>
      <w:r>
        <w:rPr>
          <w:color w:val="695D46"/>
          <w:spacing w:val="-7"/>
          <w:w w:val="120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for</w:t>
      </w:r>
      <w:r>
        <w:rPr>
          <w:color w:val="695D46"/>
          <w:spacing w:val="45"/>
          <w:sz w:val="22"/>
          <w:szCs w:val="22"/>
        </w:rPr>
        <w:t xml:space="preserve"> </w:t>
      </w:r>
      <w:r>
        <w:rPr>
          <w:color w:val="695D46"/>
          <w:spacing w:val="-1"/>
          <w:w w:val="124"/>
          <w:sz w:val="22"/>
          <w:szCs w:val="22"/>
        </w:rPr>
        <w:t>th</w:t>
      </w:r>
      <w:r>
        <w:rPr>
          <w:color w:val="695D46"/>
          <w:w w:val="124"/>
          <w:sz w:val="22"/>
          <w:szCs w:val="22"/>
        </w:rPr>
        <w:t>e</w:t>
      </w:r>
      <w:r>
        <w:rPr>
          <w:color w:val="695D46"/>
          <w:spacing w:val="-8"/>
          <w:w w:val="124"/>
          <w:sz w:val="22"/>
          <w:szCs w:val="22"/>
        </w:rPr>
        <w:t xml:space="preserve"> </w:t>
      </w:r>
      <w:r>
        <w:rPr>
          <w:color w:val="695D46"/>
          <w:w w:val="124"/>
          <w:sz w:val="22"/>
          <w:szCs w:val="22"/>
        </w:rPr>
        <w:t>s</w:t>
      </w:r>
      <w:r>
        <w:rPr>
          <w:color w:val="695D46"/>
          <w:spacing w:val="-2"/>
          <w:w w:val="124"/>
          <w:sz w:val="22"/>
          <w:szCs w:val="22"/>
        </w:rPr>
        <w:t>a</w:t>
      </w:r>
      <w:r>
        <w:rPr>
          <w:color w:val="695D46"/>
          <w:spacing w:val="1"/>
          <w:w w:val="124"/>
          <w:sz w:val="22"/>
          <w:szCs w:val="22"/>
        </w:rPr>
        <w:t>m</w:t>
      </w:r>
      <w:r>
        <w:rPr>
          <w:color w:val="695D46"/>
          <w:w w:val="124"/>
          <w:sz w:val="22"/>
          <w:szCs w:val="22"/>
        </w:rPr>
        <w:t>e</w:t>
      </w:r>
      <w:r>
        <w:rPr>
          <w:color w:val="695D46"/>
          <w:spacing w:val="-16"/>
          <w:w w:val="124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is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w w:val="118"/>
          <w:sz w:val="22"/>
          <w:szCs w:val="22"/>
        </w:rPr>
        <w:t>a</w:t>
      </w:r>
      <w:r>
        <w:rPr>
          <w:color w:val="695D46"/>
          <w:spacing w:val="-2"/>
          <w:w w:val="118"/>
          <w:sz w:val="22"/>
          <w:szCs w:val="22"/>
        </w:rPr>
        <w:t>t</w:t>
      </w:r>
      <w:r>
        <w:rPr>
          <w:color w:val="695D46"/>
          <w:spacing w:val="-1"/>
          <w:w w:val="118"/>
          <w:sz w:val="22"/>
          <w:szCs w:val="22"/>
        </w:rPr>
        <w:t>t</w:t>
      </w:r>
      <w:r>
        <w:rPr>
          <w:color w:val="695D46"/>
          <w:w w:val="118"/>
          <w:sz w:val="22"/>
          <w:szCs w:val="22"/>
        </w:rPr>
        <w:t>ac</w:t>
      </w:r>
      <w:r>
        <w:rPr>
          <w:color w:val="695D46"/>
          <w:spacing w:val="-1"/>
          <w:w w:val="118"/>
          <w:sz w:val="22"/>
          <w:szCs w:val="22"/>
        </w:rPr>
        <w:t>h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d</w:t>
      </w:r>
      <w:r>
        <w:rPr>
          <w:color w:val="695D46"/>
          <w:spacing w:val="28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b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l</w:t>
      </w:r>
      <w:r>
        <w:rPr>
          <w:color w:val="695D46"/>
          <w:spacing w:val="-2"/>
          <w:w w:val="118"/>
          <w:sz w:val="22"/>
          <w:szCs w:val="22"/>
        </w:rPr>
        <w:t>o</w:t>
      </w:r>
      <w:r>
        <w:rPr>
          <w:color w:val="695D46"/>
          <w:w w:val="118"/>
          <w:sz w:val="22"/>
          <w:szCs w:val="22"/>
        </w:rPr>
        <w:t>w</w:t>
      </w:r>
      <w:r>
        <w:rPr>
          <w:color w:val="695D46"/>
          <w:spacing w:val="-20"/>
          <w:w w:val="118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–</w:t>
      </w: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before="5" w:line="220" w:lineRule="exact"/>
        <w:rPr>
          <w:sz w:val="22"/>
          <w:szCs w:val="22"/>
        </w:rPr>
      </w:pPr>
    </w:p>
    <w:p w:rsidR="00130218" w:rsidRDefault="00E26838">
      <w:pPr>
        <w:ind w:left="100"/>
      </w:pPr>
      <w:r>
        <w:pict>
          <v:shape id="_x0000_i1029" type="#_x0000_t75" style="width:468pt;height:283.5pt">
            <v:imagedata r:id="rId12" o:title=""/>
          </v:shape>
        </w:pict>
      </w:r>
    </w:p>
    <w:p w:rsidR="00130218" w:rsidRDefault="00130218">
      <w:pPr>
        <w:spacing w:line="200" w:lineRule="exact"/>
      </w:pPr>
    </w:p>
    <w:p w:rsidR="00130218" w:rsidRDefault="00130218">
      <w:pPr>
        <w:spacing w:before="20" w:line="200" w:lineRule="exact"/>
      </w:pPr>
    </w:p>
    <w:p w:rsidR="00130218" w:rsidRDefault="00E26838">
      <w:pPr>
        <w:ind w:left="100"/>
      </w:pPr>
      <w:r>
        <w:pict>
          <v:shape id="_x0000_i1030" type="#_x0000_t75" style="width:468pt;height:78.5pt">
            <v:imagedata r:id="rId13" o:title=""/>
          </v:shape>
        </w:pict>
      </w:r>
    </w:p>
    <w:p w:rsidR="00130218" w:rsidRDefault="00130218">
      <w:pPr>
        <w:spacing w:before="5" w:line="160" w:lineRule="exact"/>
        <w:rPr>
          <w:sz w:val="16"/>
          <w:szCs w:val="16"/>
        </w:rPr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4D237B">
      <w:pPr>
        <w:spacing w:before="7"/>
        <w:ind w:left="100"/>
        <w:rPr>
          <w:sz w:val="36"/>
          <w:szCs w:val="36"/>
        </w:rPr>
      </w:pPr>
      <w:r>
        <w:rPr>
          <w:b/>
          <w:color w:val="FF5E0D"/>
          <w:w w:val="83"/>
          <w:sz w:val="36"/>
          <w:szCs w:val="36"/>
        </w:rPr>
        <w:t>Que</w:t>
      </w:r>
      <w:r>
        <w:rPr>
          <w:b/>
          <w:color w:val="FF5E0D"/>
          <w:spacing w:val="-1"/>
          <w:w w:val="83"/>
          <w:sz w:val="36"/>
          <w:szCs w:val="36"/>
        </w:rPr>
        <w:t>s</w:t>
      </w:r>
      <w:r>
        <w:rPr>
          <w:b/>
          <w:color w:val="FF5E0D"/>
          <w:w w:val="83"/>
          <w:sz w:val="36"/>
          <w:szCs w:val="36"/>
        </w:rPr>
        <w:t>t</w:t>
      </w:r>
      <w:r>
        <w:rPr>
          <w:b/>
          <w:color w:val="FF5E0D"/>
          <w:spacing w:val="1"/>
          <w:w w:val="83"/>
          <w:sz w:val="36"/>
          <w:szCs w:val="36"/>
        </w:rPr>
        <w:t>i</w:t>
      </w:r>
      <w:r>
        <w:rPr>
          <w:b/>
          <w:color w:val="FF5E0D"/>
          <w:w w:val="83"/>
          <w:sz w:val="36"/>
          <w:szCs w:val="36"/>
        </w:rPr>
        <w:t>ons</w:t>
      </w:r>
      <w:r>
        <w:rPr>
          <w:b/>
          <w:color w:val="FF5E0D"/>
          <w:spacing w:val="8"/>
          <w:w w:val="83"/>
          <w:sz w:val="36"/>
          <w:szCs w:val="36"/>
        </w:rPr>
        <w:t xml:space="preserve"> </w:t>
      </w:r>
      <w:r>
        <w:rPr>
          <w:b/>
          <w:color w:val="FF5E0D"/>
          <w:sz w:val="36"/>
          <w:szCs w:val="36"/>
        </w:rPr>
        <w:t>–</w:t>
      </w:r>
      <w:r>
        <w:rPr>
          <w:b/>
          <w:color w:val="FF5E0D"/>
          <w:spacing w:val="-3"/>
          <w:sz w:val="36"/>
          <w:szCs w:val="36"/>
        </w:rPr>
        <w:t xml:space="preserve"> </w:t>
      </w:r>
      <w:r>
        <w:rPr>
          <w:b/>
          <w:color w:val="FF5E0D"/>
          <w:spacing w:val="1"/>
          <w:w w:val="82"/>
          <w:sz w:val="36"/>
          <w:szCs w:val="36"/>
        </w:rPr>
        <w:t>P</w:t>
      </w:r>
      <w:r>
        <w:rPr>
          <w:b/>
          <w:color w:val="FF5E0D"/>
          <w:w w:val="82"/>
          <w:sz w:val="36"/>
          <w:szCs w:val="36"/>
        </w:rPr>
        <w:t>redict</w:t>
      </w:r>
      <w:r>
        <w:rPr>
          <w:b/>
          <w:color w:val="FF5E0D"/>
          <w:spacing w:val="1"/>
          <w:w w:val="82"/>
          <w:sz w:val="36"/>
          <w:szCs w:val="36"/>
        </w:rPr>
        <w:t>i</w:t>
      </w:r>
      <w:r>
        <w:rPr>
          <w:b/>
          <w:color w:val="FF5E0D"/>
          <w:w w:val="82"/>
          <w:sz w:val="36"/>
          <w:szCs w:val="36"/>
        </w:rPr>
        <w:t>ve</w:t>
      </w:r>
      <w:r>
        <w:rPr>
          <w:b/>
          <w:color w:val="FF5E0D"/>
          <w:spacing w:val="-1"/>
          <w:w w:val="82"/>
          <w:sz w:val="36"/>
          <w:szCs w:val="36"/>
        </w:rPr>
        <w:t xml:space="preserve"> </w:t>
      </w:r>
      <w:r>
        <w:rPr>
          <w:b/>
          <w:color w:val="FF5E0D"/>
          <w:spacing w:val="1"/>
          <w:w w:val="82"/>
          <w:sz w:val="36"/>
          <w:szCs w:val="36"/>
        </w:rPr>
        <w:t>M</w:t>
      </w:r>
      <w:r>
        <w:rPr>
          <w:b/>
          <w:color w:val="FF5E0D"/>
          <w:spacing w:val="-2"/>
          <w:w w:val="82"/>
          <w:sz w:val="36"/>
          <w:szCs w:val="36"/>
        </w:rPr>
        <w:t>o</w:t>
      </w:r>
      <w:r>
        <w:rPr>
          <w:b/>
          <w:color w:val="FF5E0D"/>
          <w:w w:val="82"/>
          <w:sz w:val="36"/>
          <w:szCs w:val="36"/>
        </w:rPr>
        <w:t>deli</w:t>
      </w:r>
      <w:r>
        <w:rPr>
          <w:b/>
          <w:color w:val="FF5E0D"/>
          <w:spacing w:val="-1"/>
          <w:w w:val="82"/>
          <w:sz w:val="36"/>
          <w:szCs w:val="36"/>
        </w:rPr>
        <w:t>n</w:t>
      </w:r>
      <w:r>
        <w:rPr>
          <w:b/>
          <w:color w:val="FF5E0D"/>
          <w:w w:val="82"/>
          <w:sz w:val="36"/>
          <w:szCs w:val="36"/>
        </w:rPr>
        <w:t>g</w:t>
      </w:r>
      <w:r>
        <w:rPr>
          <w:b/>
          <w:color w:val="FF5E0D"/>
          <w:spacing w:val="-2"/>
          <w:w w:val="82"/>
          <w:sz w:val="36"/>
          <w:szCs w:val="36"/>
        </w:rPr>
        <w:t xml:space="preserve"> </w:t>
      </w:r>
      <w:r>
        <w:rPr>
          <w:b/>
          <w:color w:val="FF5E0D"/>
          <w:w w:val="82"/>
          <w:sz w:val="36"/>
          <w:szCs w:val="36"/>
        </w:rPr>
        <w:t>u</w:t>
      </w:r>
      <w:r>
        <w:rPr>
          <w:b/>
          <w:color w:val="FF5E0D"/>
          <w:spacing w:val="-1"/>
          <w:w w:val="82"/>
          <w:sz w:val="36"/>
          <w:szCs w:val="36"/>
        </w:rPr>
        <w:t>s</w:t>
      </w:r>
      <w:r>
        <w:rPr>
          <w:b/>
          <w:color w:val="FF5E0D"/>
          <w:w w:val="82"/>
          <w:sz w:val="36"/>
          <w:szCs w:val="36"/>
        </w:rPr>
        <w:t>i</w:t>
      </w:r>
      <w:r>
        <w:rPr>
          <w:b/>
          <w:color w:val="FF5E0D"/>
          <w:spacing w:val="2"/>
          <w:w w:val="82"/>
          <w:sz w:val="36"/>
          <w:szCs w:val="36"/>
        </w:rPr>
        <w:t>n</w:t>
      </w:r>
      <w:r>
        <w:rPr>
          <w:b/>
          <w:color w:val="FF5E0D"/>
          <w:w w:val="82"/>
          <w:sz w:val="36"/>
          <w:szCs w:val="36"/>
        </w:rPr>
        <w:t>g</w:t>
      </w:r>
      <w:r>
        <w:rPr>
          <w:b/>
          <w:color w:val="FF5E0D"/>
          <w:spacing w:val="12"/>
          <w:w w:val="82"/>
          <w:sz w:val="36"/>
          <w:szCs w:val="36"/>
        </w:rPr>
        <w:t xml:space="preserve"> </w:t>
      </w:r>
      <w:r>
        <w:rPr>
          <w:b/>
          <w:color w:val="FF5E0D"/>
          <w:w w:val="82"/>
          <w:sz w:val="36"/>
          <w:szCs w:val="36"/>
        </w:rPr>
        <w:t>de</w:t>
      </w:r>
      <w:r>
        <w:rPr>
          <w:b/>
          <w:color w:val="FF5E0D"/>
          <w:spacing w:val="-1"/>
          <w:w w:val="82"/>
          <w:sz w:val="36"/>
          <w:szCs w:val="36"/>
        </w:rPr>
        <w:t>c</w:t>
      </w:r>
      <w:r>
        <w:rPr>
          <w:b/>
          <w:color w:val="FF5E0D"/>
          <w:w w:val="82"/>
          <w:sz w:val="36"/>
          <w:szCs w:val="36"/>
        </w:rPr>
        <w:t>ision</w:t>
      </w:r>
      <w:r>
        <w:rPr>
          <w:b/>
          <w:color w:val="FF5E0D"/>
          <w:spacing w:val="27"/>
          <w:w w:val="82"/>
          <w:sz w:val="36"/>
          <w:szCs w:val="36"/>
        </w:rPr>
        <w:t xml:space="preserve"> </w:t>
      </w:r>
      <w:r>
        <w:rPr>
          <w:b/>
          <w:color w:val="FF5E0D"/>
          <w:sz w:val="36"/>
          <w:szCs w:val="36"/>
        </w:rPr>
        <w:t>trees</w:t>
      </w:r>
    </w:p>
    <w:p w:rsidR="00130218" w:rsidRDefault="00130218">
      <w:pPr>
        <w:spacing w:before="5" w:line="100" w:lineRule="exact"/>
        <w:rPr>
          <w:sz w:val="10"/>
          <w:szCs w:val="10"/>
        </w:rPr>
      </w:pPr>
    </w:p>
    <w:p w:rsidR="00130218" w:rsidRDefault="00130218">
      <w:pPr>
        <w:spacing w:line="200" w:lineRule="exact"/>
      </w:pPr>
    </w:p>
    <w:p w:rsidR="00130218" w:rsidRDefault="004D237B">
      <w:pPr>
        <w:ind w:left="100"/>
        <w:rPr>
          <w:sz w:val="32"/>
          <w:szCs w:val="32"/>
        </w:rPr>
      </w:pPr>
      <w:r>
        <w:rPr>
          <w:color w:val="008575"/>
          <w:spacing w:val="-1"/>
          <w:w w:val="82"/>
          <w:sz w:val="32"/>
          <w:szCs w:val="32"/>
        </w:rPr>
        <w:t>c</w:t>
      </w:r>
      <w:r>
        <w:rPr>
          <w:color w:val="008575"/>
          <w:w w:val="82"/>
          <w:sz w:val="32"/>
          <w:szCs w:val="32"/>
        </w:rPr>
        <w:t>.</w:t>
      </w:r>
      <w:r>
        <w:rPr>
          <w:color w:val="008575"/>
          <w:spacing w:val="-11"/>
          <w:w w:val="82"/>
          <w:sz w:val="32"/>
          <w:szCs w:val="32"/>
        </w:rPr>
        <w:t xml:space="preserve"> </w:t>
      </w:r>
      <w:r>
        <w:rPr>
          <w:color w:val="008575"/>
          <w:spacing w:val="1"/>
          <w:w w:val="82"/>
          <w:sz w:val="32"/>
          <w:szCs w:val="32"/>
          <w:u w:val="single" w:color="008575"/>
        </w:rPr>
        <w:t>H</w:t>
      </w:r>
      <w:r>
        <w:rPr>
          <w:color w:val="008575"/>
          <w:spacing w:val="-1"/>
          <w:w w:val="82"/>
          <w:sz w:val="32"/>
          <w:szCs w:val="32"/>
          <w:u w:val="single" w:color="008575"/>
        </w:rPr>
        <w:t>o</w:t>
      </w:r>
      <w:r>
        <w:rPr>
          <w:color w:val="008575"/>
          <w:w w:val="82"/>
          <w:sz w:val="32"/>
          <w:szCs w:val="32"/>
          <w:u w:val="single" w:color="008575"/>
        </w:rPr>
        <w:t>w</w:t>
      </w:r>
      <w:r>
        <w:rPr>
          <w:color w:val="008575"/>
          <w:spacing w:val="-14"/>
          <w:w w:val="82"/>
          <w:sz w:val="32"/>
          <w:szCs w:val="32"/>
          <w:u w:val="single" w:color="008575"/>
        </w:rPr>
        <w:t xml:space="preserve"> </w:t>
      </w:r>
      <w:r>
        <w:rPr>
          <w:color w:val="008575"/>
          <w:spacing w:val="2"/>
          <w:w w:val="82"/>
          <w:sz w:val="32"/>
          <w:szCs w:val="32"/>
          <w:u w:val="single" w:color="008575"/>
        </w:rPr>
        <w:t>m</w:t>
      </w:r>
      <w:r>
        <w:rPr>
          <w:color w:val="008575"/>
          <w:w w:val="82"/>
          <w:sz w:val="32"/>
          <w:szCs w:val="32"/>
          <w:u w:val="single" w:color="008575"/>
        </w:rPr>
        <w:t>a</w:t>
      </w:r>
      <w:r>
        <w:rPr>
          <w:color w:val="008575"/>
          <w:spacing w:val="-1"/>
          <w:w w:val="82"/>
          <w:sz w:val="32"/>
          <w:szCs w:val="32"/>
          <w:u w:val="single" w:color="008575"/>
        </w:rPr>
        <w:t>n</w:t>
      </w:r>
      <w:r>
        <w:rPr>
          <w:color w:val="008575"/>
          <w:w w:val="82"/>
          <w:sz w:val="32"/>
          <w:szCs w:val="32"/>
          <w:u w:val="single" w:color="008575"/>
        </w:rPr>
        <w:t>y</w:t>
      </w:r>
      <w:r>
        <w:rPr>
          <w:color w:val="008575"/>
          <w:spacing w:val="13"/>
          <w:w w:val="82"/>
          <w:sz w:val="32"/>
          <w:szCs w:val="32"/>
          <w:u w:val="single" w:color="008575"/>
        </w:rPr>
        <w:t xml:space="preserve"> </w:t>
      </w:r>
      <w:r>
        <w:rPr>
          <w:color w:val="008575"/>
          <w:w w:val="82"/>
          <w:sz w:val="32"/>
          <w:szCs w:val="32"/>
          <w:u w:val="single" w:color="008575"/>
        </w:rPr>
        <w:t>leaves</w:t>
      </w:r>
      <w:r>
        <w:rPr>
          <w:color w:val="008575"/>
          <w:spacing w:val="43"/>
          <w:w w:val="82"/>
          <w:sz w:val="32"/>
          <w:szCs w:val="32"/>
          <w:u w:val="single" w:color="008575"/>
        </w:rPr>
        <w:t xml:space="preserve"> </w:t>
      </w:r>
      <w:r>
        <w:rPr>
          <w:color w:val="008575"/>
          <w:w w:val="82"/>
          <w:sz w:val="32"/>
          <w:szCs w:val="32"/>
          <w:u w:val="single" w:color="008575"/>
        </w:rPr>
        <w:t>are</w:t>
      </w:r>
      <w:r>
        <w:rPr>
          <w:color w:val="008575"/>
          <w:spacing w:val="26"/>
          <w:w w:val="82"/>
          <w:sz w:val="32"/>
          <w:szCs w:val="32"/>
          <w:u w:val="single" w:color="008575"/>
        </w:rPr>
        <w:t xml:space="preserve"> </w:t>
      </w:r>
      <w:r>
        <w:rPr>
          <w:color w:val="008575"/>
          <w:w w:val="82"/>
          <w:sz w:val="32"/>
          <w:szCs w:val="32"/>
          <w:u w:val="single" w:color="008575"/>
        </w:rPr>
        <w:t>in</w:t>
      </w:r>
      <w:r>
        <w:rPr>
          <w:color w:val="008575"/>
          <w:spacing w:val="6"/>
          <w:w w:val="82"/>
          <w:sz w:val="32"/>
          <w:szCs w:val="32"/>
          <w:u w:val="single" w:color="008575"/>
        </w:rPr>
        <w:t xml:space="preserve"> </w:t>
      </w:r>
      <w:r>
        <w:rPr>
          <w:color w:val="008575"/>
          <w:w w:val="82"/>
          <w:sz w:val="32"/>
          <w:szCs w:val="32"/>
          <w:u w:val="single" w:color="008575"/>
        </w:rPr>
        <w:t>t</w:t>
      </w:r>
      <w:r>
        <w:rPr>
          <w:color w:val="008575"/>
          <w:spacing w:val="1"/>
          <w:w w:val="82"/>
          <w:sz w:val="32"/>
          <w:szCs w:val="32"/>
          <w:u w:val="single" w:color="008575"/>
        </w:rPr>
        <w:t>h</w:t>
      </w:r>
      <w:r>
        <w:rPr>
          <w:color w:val="008575"/>
          <w:w w:val="82"/>
          <w:sz w:val="32"/>
          <w:szCs w:val="32"/>
          <w:u w:val="single" w:color="008575"/>
        </w:rPr>
        <w:t>e</w:t>
      </w:r>
      <w:r>
        <w:rPr>
          <w:color w:val="008575"/>
          <w:spacing w:val="38"/>
          <w:w w:val="82"/>
          <w:sz w:val="32"/>
          <w:szCs w:val="32"/>
          <w:u w:val="single" w:color="008575"/>
        </w:rPr>
        <w:t xml:space="preserve"> </w:t>
      </w:r>
      <w:r>
        <w:rPr>
          <w:color w:val="008575"/>
          <w:sz w:val="32"/>
          <w:szCs w:val="32"/>
          <w:u w:val="single" w:color="008575"/>
        </w:rPr>
        <w:t>tree?</w:t>
      </w:r>
    </w:p>
    <w:p w:rsidR="00130218" w:rsidRDefault="00130218">
      <w:pPr>
        <w:spacing w:before="1" w:line="120" w:lineRule="exact"/>
        <w:rPr>
          <w:sz w:val="13"/>
          <w:szCs w:val="13"/>
        </w:rPr>
      </w:pPr>
    </w:p>
    <w:p w:rsidR="00130218" w:rsidRDefault="004D237B">
      <w:pPr>
        <w:ind w:left="100"/>
        <w:rPr>
          <w:sz w:val="22"/>
          <w:szCs w:val="22"/>
        </w:rPr>
      </w:pPr>
      <w:r>
        <w:rPr>
          <w:color w:val="695D46"/>
          <w:w w:val="120"/>
          <w:sz w:val="22"/>
          <w:szCs w:val="22"/>
        </w:rPr>
        <w:t>T</w:t>
      </w:r>
      <w:r>
        <w:rPr>
          <w:color w:val="695D46"/>
          <w:spacing w:val="-1"/>
          <w:w w:val="120"/>
          <w:sz w:val="22"/>
          <w:szCs w:val="22"/>
        </w:rPr>
        <w:t>h</w:t>
      </w:r>
      <w:r>
        <w:rPr>
          <w:color w:val="695D46"/>
          <w:spacing w:val="1"/>
          <w:w w:val="120"/>
          <w:sz w:val="22"/>
          <w:szCs w:val="22"/>
        </w:rPr>
        <w:t>e</w:t>
      </w:r>
      <w:r>
        <w:rPr>
          <w:color w:val="695D46"/>
          <w:spacing w:val="-1"/>
          <w:w w:val="120"/>
          <w:sz w:val="22"/>
          <w:szCs w:val="22"/>
        </w:rPr>
        <w:t>r</w:t>
      </w:r>
      <w:r>
        <w:rPr>
          <w:color w:val="695D46"/>
          <w:w w:val="120"/>
          <w:sz w:val="22"/>
          <w:szCs w:val="22"/>
        </w:rPr>
        <w:t>e</w:t>
      </w:r>
      <w:r>
        <w:rPr>
          <w:color w:val="695D46"/>
          <w:spacing w:val="-29"/>
          <w:w w:val="120"/>
          <w:sz w:val="22"/>
          <w:szCs w:val="22"/>
        </w:rPr>
        <w:t xml:space="preserve"> </w:t>
      </w:r>
      <w:r>
        <w:rPr>
          <w:color w:val="695D46"/>
          <w:spacing w:val="-4"/>
          <w:w w:val="120"/>
          <w:sz w:val="22"/>
          <w:szCs w:val="22"/>
        </w:rPr>
        <w:t>a</w:t>
      </w:r>
      <w:r>
        <w:rPr>
          <w:color w:val="695D46"/>
          <w:spacing w:val="1"/>
          <w:w w:val="120"/>
          <w:sz w:val="22"/>
          <w:szCs w:val="22"/>
        </w:rPr>
        <w:t>r</w:t>
      </w:r>
      <w:r>
        <w:rPr>
          <w:color w:val="695D46"/>
          <w:w w:val="120"/>
          <w:sz w:val="22"/>
          <w:szCs w:val="22"/>
        </w:rPr>
        <w:t>e</w:t>
      </w:r>
      <w:r>
        <w:rPr>
          <w:color w:val="695D46"/>
          <w:spacing w:val="4"/>
          <w:w w:val="120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1</w:t>
      </w:r>
      <w:r>
        <w:rPr>
          <w:color w:val="695D46"/>
          <w:sz w:val="22"/>
          <w:szCs w:val="22"/>
        </w:rPr>
        <w:t>3</w:t>
      </w:r>
      <w:r>
        <w:rPr>
          <w:color w:val="695D46"/>
          <w:spacing w:val="32"/>
          <w:sz w:val="22"/>
          <w:szCs w:val="22"/>
        </w:rPr>
        <w:t xml:space="preserve"> </w:t>
      </w:r>
      <w:r>
        <w:rPr>
          <w:color w:val="695D46"/>
          <w:w w:val="116"/>
          <w:sz w:val="22"/>
          <w:szCs w:val="22"/>
        </w:rPr>
        <w:t>lea</w:t>
      </w:r>
      <w:r>
        <w:rPr>
          <w:color w:val="695D46"/>
          <w:spacing w:val="-2"/>
          <w:w w:val="116"/>
          <w:sz w:val="22"/>
          <w:szCs w:val="22"/>
        </w:rPr>
        <w:t>v</w:t>
      </w:r>
      <w:r>
        <w:rPr>
          <w:color w:val="695D46"/>
          <w:spacing w:val="1"/>
          <w:w w:val="116"/>
          <w:sz w:val="22"/>
          <w:szCs w:val="22"/>
        </w:rPr>
        <w:t>e</w:t>
      </w:r>
      <w:r>
        <w:rPr>
          <w:color w:val="695D46"/>
          <w:w w:val="116"/>
          <w:sz w:val="22"/>
          <w:szCs w:val="22"/>
        </w:rPr>
        <w:t>s</w:t>
      </w:r>
      <w:r>
        <w:rPr>
          <w:color w:val="695D46"/>
          <w:spacing w:val="-5"/>
          <w:w w:val="116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in</w:t>
      </w:r>
      <w:r>
        <w:rPr>
          <w:color w:val="695D46"/>
          <w:spacing w:val="20"/>
          <w:sz w:val="22"/>
          <w:szCs w:val="22"/>
        </w:rPr>
        <w:t xml:space="preserve"> </w:t>
      </w:r>
      <w:r>
        <w:rPr>
          <w:color w:val="695D46"/>
          <w:spacing w:val="-1"/>
          <w:w w:val="124"/>
          <w:sz w:val="22"/>
          <w:szCs w:val="22"/>
        </w:rPr>
        <w:t>th</w:t>
      </w:r>
      <w:r>
        <w:rPr>
          <w:color w:val="695D46"/>
          <w:w w:val="124"/>
          <w:sz w:val="22"/>
          <w:szCs w:val="22"/>
        </w:rPr>
        <w:t>e</w:t>
      </w:r>
      <w:r>
        <w:rPr>
          <w:color w:val="695D46"/>
          <w:spacing w:val="-6"/>
          <w:w w:val="124"/>
          <w:sz w:val="22"/>
          <w:szCs w:val="22"/>
        </w:rPr>
        <w:t xml:space="preserve"> </w:t>
      </w:r>
      <w:r>
        <w:rPr>
          <w:color w:val="695D46"/>
          <w:spacing w:val="-1"/>
          <w:w w:val="124"/>
          <w:sz w:val="22"/>
          <w:szCs w:val="22"/>
        </w:rPr>
        <w:t>t</w:t>
      </w:r>
      <w:r>
        <w:rPr>
          <w:color w:val="695D46"/>
          <w:spacing w:val="1"/>
          <w:w w:val="124"/>
          <w:sz w:val="22"/>
          <w:szCs w:val="22"/>
        </w:rPr>
        <w:t>r</w:t>
      </w:r>
      <w:r>
        <w:rPr>
          <w:color w:val="695D46"/>
          <w:spacing w:val="-2"/>
          <w:w w:val="124"/>
          <w:sz w:val="22"/>
          <w:szCs w:val="22"/>
        </w:rPr>
        <w:t>e</w:t>
      </w:r>
      <w:r>
        <w:rPr>
          <w:color w:val="695D46"/>
          <w:spacing w:val="1"/>
          <w:w w:val="124"/>
          <w:sz w:val="22"/>
          <w:szCs w:val="22"/>
        </w:rPr>
        <w:t>e</w:t>
      </w:r>
      <w:r>
        <w:rPr>
          <w:color w:val="695D46"/>
          <w:w w:val="124"/>
          <w:sz w:val="22"/>
          <w:szCs w:val="22"/>
        </w:rPr>
        <w:t>.</w:t>
      </w:r>
      <w:r>
        <w:rPr>
          <w:color w:val="695D46"/>
          <w:spacing w:val="-15"/>
          <w:w w:val="124"/>
          <w:sz w:val="22"/>
          <w:szCs w:val="22"/>
        </w:rPr>
        <w:t xml:space="preserve"> </w:t>
      </w:r>
      <w:r>
        <w:rPr>
          <w:color w:val="695D46"/>
          <w:spacing w:val="-1"/>
          <w:w w:val="99"/>
          <w:sz w:val="22"/>
          <w:szCs w:val="22"/>
        </w:rPr>
        <w:t>S</w:t>
      </w:r>
      <w:r>
        <w:rPr>
          <w:color w:val="695D46"/>
          <w:w w:val="114"/>
          <w:sz w:val="22"/>
          <w:szCs w:val="22"/>
        </w:rPr>
        <w:t>c</w:t>
      </w:r>
      <w:r>
        <w:rPr>
          <w:color w:val="695D46"/>
          <w:spacing w:val="-1"/>
          <w:w w:val="114"/>
          <w:sz w:val="22"/>
          <w:szCs w:val="22"/>
        </w:rPr>
        <w:t>r</w:t>
      </w:r>
      <w:r>
        <w:rPr>
          <w:color w:val="695D46"/>
          <w:spacing w:val="1"/>
          <w:w w:val="127"/>
          <w:sz w:val="22"/>
          <w:szCs w:val="22"/>
        </w:rPr>
        <w:t>ee</w:t>
      </w:r>
      <w:r>
        <w:rPr>
          <w:color w:val="695D46"/>
          <w:spacing w:val="-1"/>
          <w:w w:val="123"/>
          <w:sz w:val="22"/>
          <w:szCs w:val="22"/>
        </w:rPr>
        <w:t>n</w:t>
      </w:r>
      <w:r>
        <w:rPr>
          <w:color w:val="695D46"/>
          <w:w w:val="123"/>
          <w:sz w:val="22"/>
          <w:szCs w:val="22"/>
        </w:rPr>
        <w:t>s</w:t>
      </w:r>
      <w:r>
        <w:rPr>
          <w:color w:val="695D46"/>
          <w:spacing w:val="-3"/>
          <w:w w:val="123"/>
          <w:sz w:val="22"/>
          <w:szCs w:val="22"/>
        </w:rPr>
        <w:t>h</w:t>
      </w:r>
      <w:r>
        <w:rPr>
          <w:color w:val="695D46"/>
          <w:spacing w:val="1"/>
          <w:w w:val="121"/>
          <w:sz w:val="22"/>
          <w:szCs w:val="22"/>
        </w:rPr>
        <w:t>o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pacing w:val="1"/>
          <w:sz w:val="22"/>
          <w:szCs w:val="22"/>
        </w:rPr>
        <w:t xml:space="preserve"> o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25"/>
          <w:sz w:val="22"/>
          <w:szCs w:val="22"/>
        </w:rPr>
        <w:t xml:space="preserve"> </w:t>
      </w:r>
      <w:r>
        <w:rPr>
          <w:color w:val="695D46"/>
          <w:spacing w:val="-2"/>
          <w:w w:val="85"/>
          <w:sz w:val="22"/>
          <w:szCs w:val="22"/>
        </w:rPr>
        <w:t>L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115"/>
          <w:sz w:val="22"/>
          <w:szCs w:val="22"/>
        </w:rPr>
        <w:t>af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>s</w:t>
      </w:r>
      <w:r>
        <w:rPr>
          <w:color w:val="695D46"/>
          <w:spacing w:val="-1"/>
          <w:w w:val="117"/>
          <w:sz w:val="22"/>
          <w:szCs w:val="22"/>
        </w:rPr>
        <w:t>t</w:t>
      </w:r>
      <w:r>
        <w:rPr>
          <w:color w:val="695D46"/>
          <w:w w:val="117"/>
          <w:sz w:val="22"/>
          <w:szCs w:val="22"/>
        </w:rPr>
        <w:t>a</w:t>
      </w:r>
      <w:r>
        <w:rPr>
          <w:color w:val="695D46"/>
          <w:spacing w:val="-2"/>
          <w:w w:val="117"/>
          <w:sz w:val="22"/>
          <w:szCs w:val="22"/>
        </w:rPr>
        <w:t>t</w:t>
      </w:r>
      <w:r>
        <w:rPr>
          <w:color w:val="695D46"/>
          <w:w w:val="117"/>
          <w:sz w:val="22"/>
          <w:szCs w:val="22"/>
        </w:rPr>
        <w:t>is</w:t>
      </w:r>
      <w:r>
        <w:rPr>
          <w:color w:val="695D46"/>
          <w:spacing w:val="-2"/>
          <w:w w:val="117"/>
          <w:sz w:val="22"/>
          <w:szCs w:val="22"/>
        </w:rPr>
        <w:t>t</w:t>
      </w:r>
      <w:r>
        <w:rPr>
          <w:color w:val="695D46"/>
          <w:w w:val="117"/>
          <w:sz w:val="22"/>
          <w:szCs w:val="22"/>
        </w:rPr>
        <w:t>ics</w:t>
      </w:r>
      <w:r>
        <w:rPr>
          <w:color w:val="695D46"/>
          <w:spacing w:val="-4"/>
          <w:w w:val="117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is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w w:val="118"/>
          <w:sz w:val="22"/>
          <w:szCs w:val="22"/>
        </w:rPr>
        <w:t>a</w:t>
      </w:r>
      <w:r>
        <w:rPr>
          <w:color w:val="695D46"/>
          <w:spacing w:val="-1"/>
          <w:w w:val="118"/>
          <w:sz w:val="22"/>
          <w:szCs w:val="22"/>
        </w:rPr>
        <w:t>tt</w:t>
      </w:r>
      <w:r>
        <w:rPr>
          <w:color w:val="695D46"/>
          <w:w w:val="118"/>
          <w:sz w:val="22"/>
          <w:szCs w:val="22"/>
        </w:rPr>
        <w:t>ac</w:t>
      </w:r>
      <w:r>
        <w:rPr>
          <w:color w:val="695D46"/>
          <w:spacing w:val="-1"/>
          <w:w w:val="118"/>
          <w:sz w:val="22"/>
          <w:szCs w:val="22"/>
        </w:rPr>
        <w:t>h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d</w:t>
      </w:r>
      <w:r>
        <w:rPr>
          <w:color w:val="695D46"/>
          <w:spacing w:val="25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b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l</w:t>
      </w:r>
      <w:r>
        <w:rPr>
          <w:color w:val="695D46"/>
          <w:spacing w:val="-2"/>
          <w:w w:val="118"/>
          <w:sz w:val="22"/>
          <w:szCs w:val="22"/>
        </w:rPr>
        <w:t>o</w:t>
      </w:r>
      <w:r>
        <w:rPr>
          <w:color w:val="695D46"/>
          <w:w w:val="118"/>
          <w:sz w:val="22"/>
          <w:szCs w:val="22"/>
        </w:rPr>
        <w:t>w</w:t>
      </w:r>
      <w:r>
        <w:rPr>
          <w:color w:val="695D46"/>
          <w:spacing w:val="-16"/>
          <w:w w:val="118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–</w:t>
      </w:r>
    </w:p>
    <w:p w:rsidR="00130218" w:rsidRDefault="00130218">
      <w:pPr>
        <w:spacing w:before="3" w:line="200" w:lineRule="exact"/>
      </w:pPr>
    </w:p>
    <w:p w:rsidR="00130218" w:rsidRDefault="00E26838">
      <w:pPr>
        <w:ind w:left="100"/>
        <w:sectPr w:rsidR="00130218">
          <w:pgSz w:w="12240" w:h="15840"/>
          <w:pgMar w:top="1000" w:right="1320" w:bottom="280" w:left="1340" w:header="665" w:footer="0" w:gutter="0"/>
          <w:cols w:space="720"/>
        </w:sectPr>
      </w:pPr>
      <w:r>
        <w:pict>
          <v:shape id="_x0000_i1031" type="#_x0000_t75" style="width:468pt;height:153pt">
            <v:imagedata r:id="rId14" o:title=""/>
          </v:shape>
        </w:pict>
      </w: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before="18" w:line="240" w:lineRule="exact"/>
        <w:rPr>
          <w:sz w:val="24"/>
          <w:szCs w:val="24"/>
        </w:rPr>
      </w:pPr>
    </w:p>
    <w:p w:rsidR="00130218" w:rsidRDefault="004D237B">
      <w:pPr>
        <w:spacing w:before="12"/>
        <w:ind w:left="100"/>
        <w:rPr>
          <w:sz w:val="32"/>
          <w:szCs w:val="32"/>
        </w:rPr>
      </w:pPr>
      <w:r>
        <w:rPr>
          <w:color w:val="008575"/>
          <w:spacing w:val="1"/>
          <w:w w:val="81"/>
          <w:sz w:val="32"/>
          <w:szCs w:val="32"/>
        </w:rPr>
        <w:t>d.</w:t>
      </w:r>
      <w:r>
        <w:rPr>
          <w:color w:val="008575"/>
          <w:spacing w:val="3"/>
          <w:w w:val="81"/>
          <w:sz w:val="32"/>
          <w:szCs w:val="32"/>
          <w:u w:val="single" w:color="008575"/>
        </w:rPr>
        <w:t xml:space="preserve"> </w:t>
      </w:r>
      <w:r>
        <w:rPr>
          <w:color w:val="008575"/>
          <w:w w:val="81"/>
          <w:sz w:val="32"/>
          <w:szCs w:val="32"/>
          <w:u w:val="single" w:color="008575"/>
        </w:rPr>
        <w:t>Which</w:t>
      </w:r>
      <w:r>
        <w:rPr>
          <w:color w:val="008575"/>
          <w:spacing w:val="-15"/>
          <w:w w:val="81"/>
          <w:sz w:val="32"/>
          <w:szCs w:val="32"/>
          <w:u w:val="single" w:color="008575"/>
        </w:rPr>
        <w:t xml:space="preserve"> </w:t>
      </w:r>
      <w:r>
        <w:rPr>
          <w:color w:val="008575"/>
          <w:spacing w:val="1"/>
          <w:w w:val="81"/>
          <w:sz w:val="32"/>
          <w:szCs w:val="32"/>
          <w:u w:val="single" w:color="008575"/>
        </w:rPr>
        <w:t>v</w:t>
      </w:r>
      <w:r>
        <w:rPr>
          <w:color w:val="008575"/>
          <w:w w:val="81"/>
          <w:sz w:val="32"/>
          <w:szCs w:val="32"/>
          <w:u w:val="single" w:color="008575"/>
        </w:rPr>
        <w:t>a</w:t>
      </w:r>
      <w:r>
        <w:rPr>
          <w:color w:val="008575"/>
          <w:spacing w:val="-2"/>
          <w:w w:val="81"/>
          <w:sz w:val="32"/>
          <w:szCs w:val="32"/>
          <w:u w:val="single" w:color="008575"/>
        </w:rPr>
        <w:t>r</w:t>
      </w:r>
      <w:r>
        <w:rPr>
          <w:color w:val="008575"/>
          <w:w w:val="81"/>
          <w:sz w:val="32"/>
          <w:szCs w:val="32"/>
          <w:u w:val="single" w:color="008575"/>
        </w:rPr>
        <w:t>iable</w:t>
      </w:r>
      <w:r>
        <w:rPr>
          <w:color w:val="008575"/>
          <w:spacing w:val="48"/>
          <w:w w:val="81"/>
          <w:sz w:val="32"/>
          <w:szCs w:val="32"/>
          <w:u w:val="single" w:color="008575"/>
        </w:rPr>
        <w:t xml:space="preserve"> </w:t>
      </w:r>
      <w:r>
        <w:rPr>
          <w:color w:val="008575"/>
          <w:w w:val="81"/>
          <w:sz w:val="32"/>
          <w:szCs w:val="32"/>
          <w:u w:val="single" w:color="008575"/>
        </w:rPr>
        <w:t>was</w:t>
      </w:r>
      <w:r>
        <w:rPr>
          <w:color w:val="008575"/>
          <w:spacing w:val="24"/>
          <w:w w:val="81"/>
          <w:sz w:val="32"/>
          <w:szCs w:val="32"/>
          <w:u w:val="single" w:color="008575"/>
        </w:rPr>
        <w:t xml:space="preserve"> </w:t>
      </w:r>
      <w:r>
        <w:rPr>
          <w:color w:val="008575"/>
          <w:w w:val="81"/>
          <w:sz w:val="32"/>
          <w:szCs w:val="32"/>
          <w:u w:val="single" w:color="008575"/>
        </w:rPr>
        <w:t>used</w:t>
      </w:r>
      <w:r>
        <w:rPr>
          <w:color w:val="008575"/>
          <w:spacing w:val="45"/>
          <w:w w:val="81"/>
          <w:sz w:val="32"/>
          <w:szCs w:val="32"/>
          <w:u w:val="single" w:color="008575"/>
        </w:rPr>
        <w:t xml:space="preserve"> </w:t>
      </w:r>
      <w:r>
        <w:rPr>
          <w:color w:val="008575"/>
          <w:w w:val="81"/>
          <w:sz w:val="32"/>
          <w:szCs w:val="32"/>
          <w:u w:val="single" w:color="008575"/>
        </w:rPr>
        <w:t>f</w:t>
      </w:r>
      <w:r>
        <w:rPr>
          <w:color w:val="008575"/>
          <w:spacing w:val="-2"/>
          <w:w w:val="81"/>
          <w:sz w:val="32"/>
          <w:szCs w:val="32"/>
          <w:u w:val="single" w:color="008575"/>
        </w:rPr>
        <w:t>o</w:t>
      </w:r>
      <w:r>
        <w:rPr>
          <w:color w:val="008575"/>
          <w:w w:val="81"/>
          <w:sz w:val="32"/>
          <w:szCs w:val="32"/>
          <w:u w:val="single" w:color="008575"/>
        </w:rPr>
        <w:t>r</w:t>
      </w:r>
      <w:r>
        <w:rPr>
          <w:color w:val="008575"/>
          <w:spacing w:val="7"/>
          <w:w w:val="81"/>
          <w:sz w:val="32"/>
          <w:szCs w:val="32"/>
          <w:u w:val="single" w:color="008575"/>
        </w:rPr>
        <w:t xml:space="preserve"> </w:t>
      </w:r>
      <w:r>
        <w:rPr>
          <w:color w:val="008575"/>
          <w:w w:val="81"/>
          <w:sz w:val="32"/>
          <w:szCs w:val="32"/>
          <w:u w:val="single" w:color="008575"/>
        </w:rPr>
        <w:t>t</w:t>
      </w:r>
      <w:r>
        <w:rPr>
          <w:color w:val="008575"/>
          <w:spacing w:val="1"/>
          <w:w w:val="81"/>
          <w:sz w:val="32"/>
          <w:szCs w:val="32"/>
          <w:u w:val="single" w:color="008575"/>
        </w:rPr>
        <w:t>h</w:t>
      </w:r>
      <w:r>
        <w:rPr>
          <w:color w:val="008575"/>
          <w:w w:val="81"/>
          <w:sz w:val="32"/>
          <w:szCs w:val="32"/>
          <w:u w:val="single" w:color="008575"/>
        </w:rPr>
        <w:t>e</w:t>
      </w:r>
      <w:r>
        <w:rPr>
          <w:color w:val="008575"/>
          <w:spacing w:val="43"/>
          <w:w w:val="81"/>
          <w:sz w:val="32"/>
          <w:szCs w:val="32"/>
          <w:u w:val="single" w:color="008575"/>
        </w:rPr>
        <w:t xml:space="preserve"> </w:t>
      </w:r>
      <w:r>
        <w:rPr>
          <w:color w:val="008575"/>
          <w:w w:val="81"/>
          <w:sz w:val="32"/>
          <w:szCs w:val="32"/>
          <w:u w:val="single" w:color="008575"/>
        </w:rPr>
        <w:t>fi</w:t>
      </w:r>
      <w:r>
        <w:rPr>
          <w:color w:val="008575"/>
          <w:spacing w:val="-2"/>
          <w:w w:val="81"/>
          <w:sz w:val="32"/>
          <w:szCs w:val="32"/>
          <w:u w:val="single" w:color="008575"/>
        </w:rPr>
        <w:t>r</w:t>
      </w:r>
      <w:r>
        <w:rPr>
          <w:color w:val="008575"/>
          <w:w w:val="81"/>
          <w:sz w:val="32"/>
          <w:szCs w:val="32"/>
          <w:u w:val="single" w:color="008575"/>
        </w:rPr>
        <w:t>st</w:t>
      </w:r>
      <w:r>
        <w:rPr>
          <w:color w:val="008575"/>
          <w:spacing w:val="18"/>
          <w:w w:val="81"/>
          <w:sz w:val="32"/>
          <w:szCs w:val="32"/>
          <w:u w:val="single" w:color="008575"/>
        </w:rPr>
        <w:t xml:space="preserve"> </w:t>
      </w:r>
      <w:r>
        <w:rPr>
          <w:color w:val="008575"/>
          <w:w w:val="81"/>
          <w:sz w:val="32"/>
          <w:szCs w:val="32"/>
          <w:u w:val="single" w:color="008575"/>
        </w:rPr>
        <w:t>spli</w:t>
      </w:r>
      <w:r>
        <w:rPr>
          <w:color w:val="008575"/>
          <w:spacing w:val="3"/>
          <w:w w:val="81"/>
          <w:sz w:val="32"/>
          <w:szCs w:val="32"/>
          <w:u w:val="single" w:color="008575"/>
        </w:rPr>
        <w:t>t</w:t>
      </w:r>
      <w:r>
        <w:rPr>
          <w:color w:val="008575"/>
          <w:w w:val="81"/>
          <w:sz w:val="32"/>
          <w:szCs w:val="32"/>
          <w:u w:val="single" w:color="008575"/>
        </w:rPr>
        <w:t>?</w:t>
      </w:r>
      <w:r>
        <w:rPr>
          <w:color w:val="008575"/>
          <w:spacing w:val="29"/>
          <w:w w:val="81"/>
          <w:sz w:val="32"/>
          <w:szCs w:val="32"/>
          <w:u w:val="single" w:color="008575"/>
        </w:rPr>
        <w:t xml:space="preserve"> </w:t>
      </w:r>
      <w:r>
        <w:rPr>
          <w:color w:val="008575"/>
          <w:w w:val="81"/>
          <w:sz w:val="32"/>
          <w:szCs w:val="32"/>
          <w:u w:val="single" w:color="008575"/>
        </w:rPr>
        <w:t>D</w:t>
      </w:r>
      <w:r>
        <w:rPr>
          <w:color w:val="008575"/>
          <w:spacing w:val="1"/>
          <w:w w:val="81"/>
          <w:sz w:val="32"/>
          <w:szCs w:val="32"/>
          <w:u w:val="single" w:color="008575"/>
        </w:rPr>
        <w:t>i</w:t>
      </w:r>
      <w:r>
        <w:rPr>
          <w:color w:val="008575"/>
          <w:w w:val="81"/>
          <w:sz w:val="32"/>
          <w:szCs w:val="32"/>
          <w:u w:val="single" w:color="008575"/>
        </w:rPr>
        <w:t xml:space="preserve">splay </w:t>
      </w:r>
      <w:r>
        <w:rPr>
          <w:color w:val="008575"/>
          <w:sz w:val="32"/>
          <w:szCs w:val="32"/>
          <w:u w:val="single" w:color="008575"/>
        </w:rPr>
        <w:t>a</w:t>
      </w:r>
      <w:r>
        <w:rPr>
          <w:color w:val="008575"/>
          <w:spacing w:val="-28"/>
          <w:sz w:val="32"/>
          <w:szCs w:val="32"/>
          <w:u w:val="single" w:color="008575"/>
        </w:rPr>
        <w:t xml:space="preserve"> </w:t>
      </w:r>
      <w:r>
        <w:rPr>
          <w:color w:val="008575"/>
          <w:spacing w:val="2"/>
          <w:w w:val="86"/>
          <w:sz w:val="32"/>
          <w:szCs w:val="32"/>
          <w:u w:val="single" w:color="008575"/>
        </w:rPr>
        <w:t>s</w:t>
      </w:r>
      <w:r>
        <w:rPr>
          <w:color w:val="008575"/>
          <w:spacing w:val="1"/>
          <w:w w:val="86"/>
          <w:sz w:val="32"/>
          <w:szCs w:val="32"/>
          <w:u w:val="single" w:color="008575"/>
        </w:rPr>
        <w:t>c</w:t>
      </w:r>
      <w:r>
        <w:rPr>
          <w:color w:val="008575"/>
          <w:spacing w:val="-1"/>
          <w:w w:val="86"/>
          <w:sz w:val="32"/>
          <w:szCs w:val="32"/>
          <w:u w:val="single" w:color="008575"/>
        </w:rPr>
        <w:t>r</w:t>
      </w:r>
      <w:r>
        <w:rPr>
          <w:color w:val="008575"/>
          <w:w w:val="86"/>
          <w:sz w:val="32"/>
          <w:szCs w:val="32"/>
          <w:u w:val="single" w:color="008575"/>
        </w:rPr>
        <w:t>eens</w:t>
      </w:r>
      <w:r>
        <w:rPr>
          <w:color w:val="008575"/>
          <w:spacing w:val="3"/>
          <w:w w:val="86"/>
          <w:sz w:val="32"/>
          <w:szCs w:val="32"/>
          <w:u w:val="single" w:color="008575"/>
        </w:rPr>
        <w:t>h</w:t>
      </w:r>
      <w:r>
        <w:rPr>
          <w:color w:val="008575"/>
          <w:spacing w:val="-1"/>
          <w:w w:val="86"/>
          <w:sz w:val="32"/>
          <w:szCs w:val="32"/>
          <w:u w:val="single" w:color="008575"/>
        </w:rPr>
        <w:t>o</w:t>
      </w:r>
      <w:r>
        <w:rPr>
          <w:color w:val="008575"/>
          <w:w w:val="86"/>
          <w:sz w:val="32"/>
          <w:szCs w:val="32"/>
          <w:u w:val="single" w:color="008575"/>
        </w:rPr>
        <w:t>t</w:t>
      </w:r>
      <w:r>
        <w:rPr>
          <w:color w:val="008575"/>
          <w:spacing w:val="21"/>
          <w:w w:val="86"/>
          <w:sz w:val="32"/>
          <w:szCs w:val="32"/>
          <w:u w:val="single" w:color="008575"/>
        </w:rPr>
        <w:t xml:space="preserve"> </w:t>
      </w:r>
      <w:r>
        <w:rPr>
          <w:color w:val="008575"/>
          <w:spacing w:val="-2"/>
          <w:w w:val="86"/>
          <w:sz w:val="32"/>
          <w:szCs w:val="32"/>
          <w:u w:val="single" w:color="008575"/>
        </w:rPr>
        <w:t>o</w:t>
      </w:r>
      <w:r>
        <w:rPr>
          <w:color w:val="008575"/>
          <w:w w:val="86"/>
          <w:sz w:val="32"/>
          <w:szCs w:val="32"/>
          <w:u w:val="single" w:color="008575"/>
        </w:rPr>
        <w:t>f</w:t>
      </w:r>
      <w:r>
        <w:rPr>
          <w:color w:val="008575"/>
          <w:spacing w:val="-13"/>
          <w:w w:val="86"/>
          <w:sz w:val="32"/>
          <w:szCs w:val="32"/>
          <w:u w:val="single" w:color="008575"/>
        </w:rPr>
        <w:t xml:space="preserve"> </w:t>
      </w:r>
      <w:r>
        <w:rPr>
          <w:color w:val="008575"/>
          <w:w w:val="86"/>
          <w:sz w:val="32"/>
          <w:szCs w:val="32"/>
          <w:u w:val="single" w:color="008575"/>
        </w:rPr>
        <w:t>t</w:t>
      </w:r>
      <w:r>
        <w:rPr>
          <w:color w:val="008575"/>
          <w:spacing w:val="1"/>
          <w:w w:val="86"/>
          <w:sz w:val="32"/>
          <w:szCs w:val="32"/>
          <w:u w:val="single" w:color="008575"/>
        </w:rPr>
        <w:t>h</w:t>
      </w:r>
      <w:r>
        <w:rPr>
          <w:color w:val="008575"/>
          <w:w w:val="86"/>
          <w:sz w:val="32"/>
          <w:szCs w:val="32"/>
          <w:u w:val="single" w:color="008575"/>
        </w:rPr>
        <w:t>e</w:t>
      </w:r>
      <w:r>
        <w:rPr>
          <w:color w:val="008575"/>
          <w:spacing w:val="19"/>
          <w:w w:val="86"/>
          <w:sz w:val="32"/>
          <w:szCs w:val="32"/>
          <w:u w:val="single" w:color="008575"/>
        </w:rPr>
        <w:t xml:space="preserve"> </w:t>
      </w:r>
      <w:r>
        <w:rPr>
          <w:color w:val="008575"/>
          <w:sz w:val="32"/>
          <w:szCs w:val="32"/>
          <w:u w:val="single" w:color="008575"/>
        </w:rPr>
        <w:t>decis</w:t>
      </w:r>
      <w:r>
        <w:rPr>
          <w:color w:val="008575"/>
          <w:spacing w:val="3"/>
          <w:sz w:val="32"/>
          <w:szCs w:val="32"/>
          <w:u w:val="single" w:color="008575"/>
        </w:rPr>
        <w:t>i</w:t>
      </w:r>
      <w:r>
        <w:rPr>
          <w:color w:val="008575"/>
          <w:spacing w:val="-1"/>
          <w:sz w:val="32"/>
          <w:szCs w:val="32"/>
          <w:u w:val="single" w:color="008575"/>
        </w:rPr>
        <w:t>o</w:t>
      </w:r>
      <w:r>
        <w:rPr>
          <w:color w:val="008575"/>
          <w:sz w:val="32"/>
          <w:szCs w:val="32"/>
          <w:u w:val="single" w:color="008575"/>
        </w:rPr>
        <w:t>n</w:t>
      </w:r>
    </w:p>
    <w:p w:rsidR="00130218" w:rsidRDefault="00130218">
      <w:pPr>
        <w:spacing w:before="9" w:line="120" w:lineRule="exact"/>
        <w:rPr>
          <w:sz w:val="12"/>
          <w:szCs w:val="12"/>
        </w:rPr>
      </w:pPr>
    </w:p>
    <w:p w:rsidR="00130218" w:rsidRDefault="004D237B">
      <w:pPr>
        <w:spacing w:line="360" w:lineRule="exact"/>
        <w:ind w:left="100"/>
        <w:rPr>
          <w:sz w:val="32"/>
          <w:szCs w:val="32"/>
        </w:rPr>
      </w:pPr>
      <w:r>
        <w:rPr>
          <w:color w:val="008575"/>
          <w:spacing w:val="1"/>
          <w:w w:val="99"/>
          <w:position w:val="-1"/>
          <w:sz w:val="32"/>
          <w:szCs w:val="32"/>
          <w:u w:val="single" w:color="008575"/>
        </w:rPr>
        <w:t>t</w:t>
      </w:r>
      <w:r>
        <w:rPr>
          <w:color w:val="008575"/>
          <w:spacing w:val="-1"/>
          <w:w w:val="82"/>
          <w:position w:val="-1"/>
          <w:sz w:val="32"/>
          <w:szCs w:val="32"/>
          <w:u w:val="single" w:color="008575"/>
        </w:rPr>
        <w:t>r</w:t>
      </w:r>
      <w:r>
        <w:rPr>
          <w:color w:val="008575"/>
          <w:w w:val="88"/>
          <w:position w:val="-1"/>
          <w:sz w:val="32"/>
          <w:szCs w:val="32"/>
          <w:u w:val="single" w:color="008575"/>
        </w:rPr>
        <w:t>ee.</w:t>
      </w:r>
    </w:p>
    <w:p w:rsidR="00130218" w:rsidRDefault="00130218">
      <w:pPr>
        <w:spacing w:before="7" w:line="220" w:lineRule="exact"/>
        <w:rPr>
          <w:sz w:val="22"/>
          <w:szCs w:val="22"/>
        </w:rPr>
      </w:pPr>
    </w:p>
    <w:p w:rsidR="00130218" w:rsidRDefault="004D237B">
      <w:pPr>
        <w:spacing w:before="28"/>
        <w:ind w:left="100"/>
        <w:rPr>
          <w:sz w:val="22"/>
          <w:szCs w:val="22"/>
        </w:rPr>
      </w:pPr>
      <w:r>
        <w:rPr>
          <w:color w:val="695D46"/>
          <w:w w:val="110"/>
          <w:sz w:val="22"/>
          <w:szCs w:val="22"/>
        </w:rPr>
        <w:t>Va</w:t>
      </w:r>
      <w:r>
        <w:rPr>
          <w:color w:val="695D46"/>
          <w:spacing w:val="1"/>
          <w:w w:val="110"/>
          <w:sz w:val="22"/>
          <w:szCs w:val="22"/>
        </w:rPr>
        <w:t>r</w:t>
      </w:r>
      <w:r>
        <w:rPr>
          <w:color w:val="695D46"/>
          <w:w w:val="110"/>
          <w:sz w:val="22"/>
          <w:szCs w:val="22"/>
        </w:rPr>
        <w:t>i</w:t>
      </w:r>
      <w:r>
        <w:rPr>
          <w:color w:val="695D46"/>
          <w:spacing w:val="-1"/>
          <w:w w:val="110"/>
          <w:sz w:val="22"/>
          <w:szCs w:val="22"/>
        </w:rPr>
        <w:t>ab</w:t>
      </w:r>
      <w:r>
        <w:rPr>
          <w:color w:val="695D46"/>
          <w:w w:val="110"/>
          <w:sz w:val="22"/>
          <w:szCs w:val="22"/>
        </w:rPr>
        <w:t>le</w:t>
      </w:r>
      <w:r>
        <w:rPr>
          <w:color w:val="695D46"/>
          <w:spacing w:val="-3"/>
          <w:w w:val="110"/>
          <w:sz w:val="22"/>
          <w:szCs w:val="22"/>
        </w:rPr>
        <w:t xml:space="preserve"> </w:t>
      </w:r>
      <w:r>
        <w:rPr>
          <w:color w:val="695D46"/>
          <w:spacing w:val="1"/>
          <w:w w:val="51"/>
          <w:sz w:val="22"/>
          <w:szCs w:val="22"/>
        </w:rPr>
        <w:t>‘</w:t>
      </w:r>
      <w:r>
        <w:rPr>
          <w:color w:val="695D46"/>
          <w:w w:val="96"/>
          <w:sz w:val="22"/>
          <w:szCs w:val="22"/>
        </w:rPr>
        <w:t>A</w:t>
      </w:r>
      <w:r>
        <w:rPr>
          <w:color w:val="695D46"/>
          <w:spacing w:val="-2"/>
          <w:w w:val="96"/>
          <w:sz w:val="22"/>
          <w:szCs w:val="22"/>
        </w:rPr>
        <w:t>g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51"/>
          <w:sz w:val="22"/>
          <w:szCs w:val="22"/>
        </w:rPr>
        <w:t>’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is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u</w:t>
      </w:r>
      <w:r>
        <w:rPr>
          <w:color w:val="695D46"/>
          <w:w w:val="123"/>
          <w:sz w:val="22"/>
          <w:szCs w:val="22"/>
        </w:rPr>
        <w:t>s</w:t>
      </w:r>
      <w:r>
        <w:rPr>
          <w:color w:val="695D46"/>
          <w:spacing w:val="1"/>
          <w:w w:val="123"/>
          <w:sz w:val="22"/>
          <w:szCs w:val="22"/>
        </w:rPr>
        <w:t>e</w:t>
      </w:r>
      <w:r>
        <w:rPr>
          <w:color w:val="695D46"/>
          <w:w w:val="123"/>
          <w:sz w:val="22"/>
          <w:szCs w:val="22"/>
        </w:rPr>
        <w:t>d</w:t>
      </w:r>
      <w:r>
        <w:rPr>
          <w:color w:val="695D46"/>
          <w:spacing w:val="-7"/>
          <w:w w:val="123"/>
          <w:sz w:val="22"/>
          <w:szCs w:val="22"/>
        </w:rPr>
        <w:t xml:space="preserve"> </w:t>
      </w:r>
      <w:r>
        <w:rPr>
          <w:color w:val="695D46"/>
          <w:spacing w:val="-3"/>
          <w:sz w:val="22"/>
          <w:szCs w:val="22"/>
        </w:rPr>
        <w:t>f</w:t>
      </w:r>
      <w:r>
        <w:rPr>
          <w:color w:val="695D46"/>
          <w:spacing w:val="-1"/>
          <w:sz w:val="22"/>
          <w:szCs w:val="22"/>
        </w:rPr>
        <w:t>o</w:t>
      </w:r>
      <w:r>
        <w:rPr>
          <w:color w:val="695D46"/>
          <w:sz w:val="22"/>
          <w:szCs w:val="22"/>
        </w:rPr>
        <w:t>r</w:t>
      </w:r>
      <w:r>
        <w:rPr>
          <w:color w:val="695D46"/>
          <w:spacing w:val="44"/>
          <w:sz w:val="22"/>
          <w:szCs w:val="22"/>
        </w:rPr>
        <w:t xml:space="preserve"> </w:t>
      </w:r>
      <w:r>
        <w:rPr>
          <w:color w:val="695D46"/>
          <w:spacing w:val="-1"/>
          <w:w w:val="125"/>
          <w:sz w:val="22"/>
          <w:szCs w:val="22"/>
        </w:rPr>
        <w:t>th</w:t>
      </w:r>
      <w:r>
        <w:rPr>
          <w:color w:val="695D46"/>
          <w:w w:val="125"/>
          <w:sz w:val="22"/>
          <w:szCs w:val="22"/>
        </w:rPr>
        <w:t>e</w:t>
      </w:r>
      <w:r>
        <w:rPr>
          <w:color w:val="695D46"/>
          <w:spacing w:val="-9"/>
          <w:w w:val="125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-1"/>
          <w:sz w:val="22"/>
          <w:szCs w:val="22"/>
        </w:rPr>
        <w:t>i</w:t>
      </w:r>
      <w:r>
        <w:rPr>
          <w:color w:val="695D46"/>
          <w:spacing w:val="1"/>
          <w:sz w:val="22"/>
          <w:szCs w:val="22"/>
        </w:rPr>
        <w:t>r</w:t>
      </w:r>
      <w:r>
        <w:rPr>
          <w:color w:val="695D46"/>
          <w:sz w:val="22"/>
          <w:szCs w:val="22"/>
        </w:rPr>
        <w:t>st</w:t>
      </w:r>
      <w:r>
        <w:rPr>
          <w:color w:val="695D46"/>
          <w:spacing w:val="48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s</w:t>
      </w:r>
      <w:r>
        <w:rPr>
          <w:color w:val="695D46"/>
          <w:spacing w:val="-1"/>
          <w:w w:val="123"/>
          <w:sz w:val="22"/>
          <w:szCs w:val="22"/>
        </w:rPr>
        <w:t>p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spacing w:val="-1"/>
          <w:w w:val="91"/>
          <w:sz w:val="22"/>
          <w:szCs w:val="22"/>
        </w:rPr>
        <w:t>i</w:t>
      </w:r>
      <w:r>
        <w:rPr>
          <w:color w:val="695D46"/>
          <w:spacing w:val="-1"/>
          <w:w w:val="127"/>
          <w:sz w:val="22"/>
          <w:szCs w:val="22"/>
        </w:rPr>
        <w:t>t</w:t>
      </w:r>
      <w:r>
        <w:rPr>
          <w:color w:val="695D46"/>
          <w:w w:val="106"/>
          <w:sz w:val="22"/>
          <w:szCs w:val="22"/>
        </w:rPr>
        <w:t>.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spacing w:val="-1"/>
          <w:w w:val="99"/>
          <w:sz w:val="22"/>
          <w:szCs w:val="22"/>
        </w:rPr>
        <w:t>S</w:t>
      </w:r>
      <w:r>
        <w:rPr>
          <w:color w:val="695D46"/>
          <w:w w:val="114"/>
          <w:sz w:val="22"/>
          <w:szCs w:val="22"/>
        </w:rPr>
        <w:t>c</w:t>
      </w:r>
      <w:r>
        <w:rPr>
          <w:color w:val="695D46"/>
          <w:spacing w:val="1"/>
          <w:w w:val="114"/>
          <w:sz w:val="22"/>
          <w:szCs w:val="22"/>
        </w:rPr>
        <w:t>r</w:t>
      </w:r>
      <w:r>
        <w:rPr>
          <w:color w:val="695D46"/>
          <w:spacing w:val="1"/>
          <w:w w:val="127"/>
          <w:sz w:val="22"/>
          <w:szCs w:val="22"/>
        </w:rPr>
        <w:t>ee</w:t>
      </w:r>
      <w:r>
        <w:rPr>
          <w:color w:val="695D46"/>
          <w:spacing w:val="-1"/>
          <w:w w:val="123"/>
          <w:sz w:val="22"/>
          <w:szCs w:val="22"/>
        </w:rPr>
        <w:t>n</w:t>
      </w:r>
      <w:r>
        <w:rPr>
          <w:color w:val="695D46"/>
          <w:spacing w:val="-2"/>
          <w:w w:val="123"/>
          <w:sz w:val="22"/>
          <w:szCs w:val="22"/>
        </w:rPr>
        <w:t>s</w:t>
      </w:r>
      <w:r>
        <w:rPr>
          <w:color w:val="695D46"/>
          <w:spacing w:val="-1"/>
          <w:w w:val="123"/>
          <w:sz w:val="22"/>
          <w:szCs w:val="22"/>
        </w:rPr>
        <w:t>h</w:t>
      </w:r>
      <w:r>
        <w:rPr>
          <w:color w:val="695D46"/>
          <w:spacing w:val="1"/>
          <w:w w:val="121"/>
          <w:sz w:val="22"/>
          <w:szCs w:val="22"/>
        </w:rPr>
        <w:t>o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pacing w:val="5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27"/>
          <w:sz w:val="22"/>
          <w:szCs w:val="22"/>
        </w:rPr>
        <w:t xml:space="preserve"> </w:t>
      </w:r>
      <w:r>
        <w:rPr>
          <w:color w:val="695D46"/>
          <w:spacing w:val="-1"/>
          <w:w w:val="119"/>
          <w:sz w:val="22"/>
          <w:szCs w:val="22"/>
        </w:rPr>
        <w:t>d</w:t>
      </w:r>
      <w:r>
        <w:rPr>
          <w:color w:val="695D46"/>
          <w:spacing w:val="-2"/>
          <w:w w:val="119"/>
          <w:sz w:val="22"/>
          <w:szCs w:val="22"/>
        </w:rPr>
        <w:t>e</w:t>
      </w:r>
      <w:r>
        <w:rPr>
          <w:color w:val="695D46"/>
          <w:w w:val="119"/>
          <w:sz w:val="22"/>
          <w:szCs w:val="22"/>
        </w:rPr>
        <w:t>cision</w:t>
      </w:r>
      <w:r>
        <w:rPr>
          <w:color w:val="695D46"/>
          <w:spacing w:val="-32"/>
          <w:w w:val="119"/>
          <w:sz w:val="22"/>
          <w:szCs w:val="22"/>
        </w:rPr>
        <w:t xml:space="preserve"> </w:t>
      </w:r>
      <w:r>
        <w:rPr>
          <w:color w:val="695D46"/>
          <w:spacing w:val="-1"/>
          <w:w w:val="119"/>
          <w:sz w:val="22"/>
          <w:szCs w:val="22"/>
        </w:rPr>
        <w:t>tr</w:t>
      </w:r>
      <w:r>
        <w:rPr>
          <w:color w:val="695D46"/>
          <w:spacing w:val="1"/>
          <w:w w:val="119"/>
          <w:sz w:val="22"/>
          <w:szCs w:val="22"/>
        </w:rPr>
        <w:t>e</w:t>
      </w:r>
      <w:r>
        <w:rPr>
          <w:color w:val="695D46"/>
          <w:w w:val="119"/>
          <w:sz w:val="22"/>
          <w:szCs w:val="22"/>
        </w:rPr>
        <w:t>e</w:t>
      </w:r>
      <w:r>
        <w:rPr>
          <w:color w:val="695D46"/>
          <w:spacing w:val="14"/>
          <w:w w:val="119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is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spacing w:val="-4"/>
          <w:w w:val="118"/>
          <w:sz w:val="22"/>
          <w:szCs w:val="22"/>
        </w:rPr>
        <w:t>a</w:t>
      </w:r>
      <w:r>
        <w:rPr>
          <w:color w:val="695D46"/>
          <w:spacing w:val="-1"/>
          <w:w w:val="118"/>
          <w:sz w:val="22"/>
          <w:szCs w:val="22"/>
        </w:rPr>
        <w:t>tt</w:t>
      </w:r>
      <w:r>
        <w:rPr>
          <w:color w:val="695D46"/>
          <w:w w:val="118"/>
          <w:sz w:val="22"/>
          <w:szCs w:val="22"/>
        </w:rPr>
        <w:t>ac</w:t>
      </w:r>
      <w:r>
        <w:rPr>
          <w:color w:val="695D46"/>
          <w:spacing w:val="-1"/>
          <w:w w:val="118"/>
          <w:sz w:val="22"/>
          <w:szCs w:val="22"/>
        </w:rPr>
        <w:t>h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d</w:t>
      </w:r>
      <w:r>
        <w:rPr>
          <w:color w:val="695D46"/>
          <w:spacing w:val="28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b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low</w:t>
      </w:r>
      <w:r>
        <w:rPr>
          <w:color w:val="695D46"/>
          <w:spacing w:val="-22"/>
          <w:w w:val="118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–</w:t>
      </w:r>
    </w:p>
    <w:p w:rsidR="00130218" w:rsidRDefault="00130218">
      <w:pPr>
        <w:spacing w:before="7" w:line="120" w:lineRule="exact"/>
        <w:rPr>
          <w:sz w:val="13"/>
          <w:szCs w:val="13"/>
        </w:rPr>
      </w:pPr>
    </w:p>
    <w:p w:rsidR="00130218" w:rsidRDefault="00E26838">
      <w:pPr>
        <w:ind w:left="100"/>
      </w:pPr>
      <w:r>
        <w:pict>
          <v:shape id="_x0000_i1032" type="#_x0000_t75" style="width:468pt;height:153.5pt">
            <v:imagedata r:id="rId15" o:title=""/>
          </v:shape>
        </w:pict>
      </w:r>
    </w:p>
    <w:p w:rsidR="00130218" w:rsidRDefault="00130218">
      <w:pPr>
        <w:spacing w:before="6" w:line="180" w:lineRule="exact"/>
        <w:rPr>
          <w:sz w:val="18"/>
          <w:szCs w:val="18"/>
        </w:rPr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4D237B">
      <w:pPr>
        <w:spacing w:line="324" w:lineRule="auto"/>
        <w:ind w:left="100" w:right="79"/>
        <w:rPr>
          <w:sz w:val="32"/>
          <w:szCs w:val="32"/>
        </w:rPr>
      </w:pPr>
      <w:r>
        <w:rPr>
          <w:color w:val="008575"/>
          <w:sz w:val="32"/>
          <w:szCs w:val="32"/>
        </w:rPr>
        <w:t xml:space="preserve">e.     </w:t>
      </w:r>
      <w:r>
        <w:rPr>
          <w:color w:val="008575"/>
          <w:spacing w:val="18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In</w:t>
      </w:r>
      <w:r>
        <w:rPr>
          <w:color w:val="008575"/>
          <w:spacing w:val="-15"/>
          <w:w w:val="85"/>
          <w:sz w:val="32"/>
          <w:szCs w:val="32"/>
        </w:rPr>
        <w:t xml:space="preserve"> </w:t>
      </w:r>
      <w:r>
        <w:rPr>
          <w:color w:val="008575"/>
          <w:spacing w:val="1"/>
          <w:w w:val="85"/>
          <w:sz w:val="32"/>
          <w:szCs w:val="32"/>
        </w:rPr>
        <w:t>th</w:t>
      </w:r>
      <w:r>
        <w:rPr>
          <w:color w:val="008575"/>
          <w:w w:val="85"/>
          <w:sz w:val="32"/>
          <w:szCs w:val="32"/>
        </w:rPr>
        <w:t>e</w:t>
      </w:r>
      <w:r>
        <w:rPr>
          <w:color w:val="008575"/>
          <w:spacing w:val="26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decisi</w:t>
      </w:r>
      <w:r>
        <w:rPr>
          <w:color w:val="008575"/>
          <w:spacing w:val="2"/>
          <w:w w:val="85"/>
          <w:sz w:val="32"/>
          <w:szCs w:val="32"/>
        </w:rPr>
        <w:t>o</w:t>
      </w:r>
      <w:r>
        <w:rPr>
          <w:color w:val="008575"/>
          <w:w w:val="85"/>
          <w:sz w:val="32"/>
          <w:szCs w:val="32"/>
        </w:rPr>
        <w:t>n</w:t>
      </w:r>
      <w:r>
        <w:rPr>
          <w:color w:val="008575"/>
          <w:spacing w:val="-8"/>
          <w:w w:val="85"/>
          <w:sz w:val="32"/>
          <w:szCs w:val="32"/>
        </w:rPr>
        <w:t xml:space="preserve"> </w:t>
      </w:r>
      <w:r>
        <w:rPr>
          <w:color w:val="008575"/>
          <w:spacing w:val="1"/>
          <w:w w:val="85"/>
          <w:sz w:val="32"/>
          <w:szCs w:val="32"/>
        </w:rPr>
        <w:t>t</w:t>
      </w:r>
      <w:r>
        <w:rPr>
          <w:color w:val="008575"/>
          <w:spacing w:val="-1"/>
          <w:w w:val="85"/>
          <w:sz w:val="32"/>
          <w:szCs w:val="32"/>
        </w:rPr>
        <w:t>r</w:t>
      </w:r>
      <w:r>
        <w:rPr>
          <w:color w:val="008575"/>
          <w:spacing w:val="2"/>
          <w:w w:val="85"/>
          <w:sz w:val="32"/>
          <w:szCs w:val="32"/>
        </w:rPr>
        <w:t>e</w:t>
      </w:r>
      <w:r>
        <w:rPr>
          <w:color w:val="008575"/>
          <w:w w:val="85"/>
          <w:sz w:val="32"/>
          <w:szCs w:val="32"/>
        </w:rPr>
        <w:t>e,</w:t>
      </w:r>
      <w:r>
        <w:rPr>
          <w:color w:val="008575"/>
          <w:spacing w:val="22"/>
          <w:w w:val="85"/>
          <w:sz w:val="32"/>
          <w:szCs w:val="32"/>
        </w:rPr>
        <w:t xml:space="preserve"> </w:t>
      </w:r>
      <w:r>
        <w:rPr>
          <w:color w:val="008575"/>
          <w:spacing w:val="1"/>
          <w:w w:val="85"/>
          <w:sz w:val="32"/>
          <w:szCs w:val="32"/>
        </w:rPr>
        <w:t>wh</w:t>
      </w:r>
      <w:r>
        <w:rPr>
          <w:color w:val="008575"/>
          <w:w w:val="85"/>
          <w:sz w:val="32"/>
          <w:szCs w:val="32"/>
        </w:rPr>
        <w:t>at</w:t>
      </w:r>
      <w:r>
        <w:rPr>
          <w:color w:val="008575"/>
          <w:spacing w:val="13"/>
          <w:w w:val="85"/>
          <w:sz w:val="32"/>
          <w:szCs w:val="32"/>
        </w:rPr>
        <w:t xml:space="preserve"> </w:t>
      </w:r>
      <w:r>
        <w:rPr>
          <w:color w:val="008575"/>
          <w:spacing w:val="-1"/>
          <w:w w:val="85"/>
          <w:sz w:val="32"/>
          <w:szCs w:val="32"/>
        </w:rPr>
        <w:t>w</w:t>
      </w:r>
      <w:r>
        <w:rPr>
          <w:color w:val="008575"/>
          <w:w w:val="85"/>
          <w:sz w:val="32"/>
          <w:szCs w:val="32"/>
        </w:rPr>
        <w:t>ere</w:t>
      </w:r>
      <w:r>
        <w:rPr>
          <w:color w:val="008575"/>
          <w:spacing w:val="11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t</w:t>
      </w:r>
      <w:r>
        <w:rPr>
          <w:color w:val="008575"/>
          <w:spacing w:val="1"/>
          <w:w w:val="85"/>
          <w:sz w:val="32"/>
          <w:szCs w:val="32"/>
        </w:rPr>
        <w:t>h</w:t>
      </w:r>
      <w:r>
        <w:rPr>
          <w:color w:val="008575"/>
          <w:w w:val="85"/>
          <w:sz w:val="32"/>
          <w:szCs w:val="32"/>
        </w:rPr>
        <w:t>e</w:t>
      </w:r>
      <w:r>
        <w:rPr>
          <w:color w:val="008575"/>
          <w:spacing w:val="25"/>
          <w:w w:val="85"/>
          <w:sz w:val="32"/>
          <w:szCs w:val="32"/>
        </w:rPr>
        <w:t xml:space="preserve"> </w:t>
      </w:r>
      <w:r>
        <w:rPr>
          <w:color w:val="008575"/>
          <w:spacing w:val="-1"/>
          <w:w w:val="85"/>
          <w:sz w:val="32"/>
          <w:szCs w:val="32"/>
        </w:rPr>
        <w:t>co</w:t>
      </w:r>
      <w:r>
        <w:rPr>
          <w:color w:val="008575"/>
          <w:spacing w:val="1"/>
          <w:w w:val="85"/>
          <w:sz w:val="32"/>
          <w:szCs w:val="32"/>
        </w:rPr>
        <w:t>m</w:t>
      </w:r>
      <w:r>
        <w:rPr>
          <w:color w:val="008575"/>
          <w:w w:val="85"/>
          <w:sz w:val="32"/>
          <w:szCs w:val="32"/>
        </w:rPr>
        <w:t>pe</w:t>
      </w:r>
      <w:r>
        <w:rPr>
          <w:color w:val="008575"/>
          <w:spacing w:val="1"/>
          <w:w w:val="85"/>
          <w:sz w:val="32"/>
          <w:szCs w:val="32"/>
        </w:rPr>
        <w:t>t</w:t>
      </w:r>
      <w:r>
        <w:rPr>
          <w:color w:val="008575"/>
          <w:spacing w:val="3"/>
          <w:w w:val="85"/>
          <w:sz w:val="32"/>
          <w:szCs w:val="32"/>
        </w:rPr>
        <w:t>i</w:t>
      </w:r>
      <w:r>
        <w:rPr>
          <w:color w:val="008575"/>
          <w:w w:val="85"/>
          <w:sz w:val="32"/>
          <w:szCs w:val="32"/>
        </w:rPr>
        <w:t>ng</w:t>
      </w:r>
      <w:r>
        <w:rPr>
          <w:color w:val="008575"/>
          <w:spacing w:val="8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s</w:t>
      </w:r>
      <w:r>
        <w:rPr>
          <w:color w:val="008575"/>
          <w:spacing w:val="2"/>
          <w:w w:val="85"/>
          <w:sz w:val="32"/>
          <w:szCs w:val="32"/>
        </w:rPr>
        <w:t>p</w:t>
      </w:r>
      <w:r>
        <w:rPr>
          <w:color w:val="008575"/>
          <w:w w:val="85"/>
          <w:sz w:val="32"/>
          <w:szCs w:val="32"/>
        </w:rPr>
        <w:t>li</w:t>
      </w:r>
      <w:r>
        <w:rPr>
          <w:color w:val="008575"/>
          <w:spacing w:val="1"/>
          <w:w w:val="85"/>
          <w:sz w:val="32"/>
          <w:szCs w:val="32"/>
        </w:rPr>
        <w:t>t</w:t>
      </w:r>
      <w:r>
        <w:rPr>
          <w:color w:val="008575"/>
          <w:w w:val="85"/>
          <w:sz w:val="32"/>
          <w:szCs w:val="32"/>
        </w:rPr>
        <w:t>s</w:t>
      </w:r>
      <w:r>
        <w:rPr>
          <w:color w:val="008575"/>
          <w:spacing w:val="10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for</w:t>
      </w:r>
      <w:r>
        <w:rPr>
          <w:color w:val="008575"/>
          <w:spacing w:val="-12"/>
          <w:w w:val="85"/>
          <w:sz w:val="32"/>
          <w:szCs w:val="32"/>
        </w:rPr>
        <w:t xml:space="preserve"> </w:t>
      </w:r>
      <w:r>
        <w:rPr>
          <w:color w:val="008575"/>
          <w:spacing w:val="1"/>
          <w:w w:val="85"/>
          <w:sz w:val="32"/>
          <w:szCs w:val="32"/>
        </w:rPr>
        <w:t>th</w:t>
      </w:r>
      <w:r>
        <w:rPr>
          <w:color w:val="008575"/>
          <w:w w:val="85"/>
          <w:sz w:val="32"/>
          <w:szCs w:val="32"/>
        </w:rPr>
        <w:t>is</w:t>
      </w:r>
      <w:r>
        <w:rPr>
          <w:color w:val="008575"/>
          <w:spacing w:val="12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f</w:t>
      </w:r>
      <w:r>
        <w:rPr>
          <w:color w:val="008575"/>
          <w:spacing w:val="2"/>
          <w:w w:val="85"/>
          <w:sz w:val="32"/>
          <w:szCs w:val="32"/>
        </w:rPr>
        <w:t>i</w:t>
      </w:r>
      <w:r>
        <w:rPr>
          <w:color w:val="008575"/>
          <w:spacing w:val="-1"/>
          <w:w w:val="85"/>
          <w:sz w:val="32"/>
          <w:szCs w:val="32"/>
        </w:rPr>
        <w:t>r</w:t>
      </w:r>
      <w:r>
        <w:rPr>
          <w:color w:val="008575"/>
          <w:w w:val="85"/>
          <w:sz w:val="32"/>
          <w:szCs w:val="32"/>
        </w:rPr>
        <w:t>st</w:t>
      </w:r>
      <w:r>
        <w:rPr>
          <w:color w:val="008575"/>
          <w:spacing w:val="-4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s</w:t>
      </w:r>
      <w:r>
        <w:rPr>
          <w:color w:val="008575"/>
          <w:spacing w:val="6"/>
          <w:w w:val="85"/>
          <w:sz w:val="32"/>
          <w:szCs w:val="32"/>
        </w:rPr>
        <w:t>p</w:t>
      </w:r>
      <w:r>
        <w:rPr>
          <w:color w:val="008575"/>
          <w:w w:val="85"/>
          <w:sz w:val="32"/>
          <w:szCs w:val="32"/>
        </w:rPr>
        <w:t>li</w:t>
      </w:r>
      <w:r>
        <w:rPr>
          <w:color w:val="008575"/>
          <w:spacing w:val="1"/>
          <w:w w:val="85"/>
          <w:sz w:val="32"/>
          <w:szCs w:val="32"/>
        </w:rPr>
        <w:t>t</w:t>
      </w:r>
      <w:r>
        <w:rPr>
          <w:color w:val="008575"/>
          <w:w w:val="85"/>
          <w:sz w:val="32"/>
          <w:szCs w:val="32"/>
        </w:rPr>
        <w:t>?</w:t>
      </w:r>
      <w:r>
        <w:rPr>
          <w:color w:val="008575"/>
          <w:spacing w:val="3"/>
          <w:w w:val="85"/>
          <w:sz w:val="32"/>
          <w:szCs w:val="32"/>
        </w:rPr>
        <w:t xml:space="preserve"> </w:t>
      </w:r>
      <w:r>
        <w:rPr>
          <w:color w:val="008575"/>
          <w:w w:val="80"/>
          <w:sz w:val="32"/>
          <w:szCs w:val="32"/>
        </w:rPr>
        <w:t>Dis</w:t>
      </w:r>
      <w:r>
        <w:rPr>
          <w:color w:val="008575"/>
          <w:spacing w:val="1"/>
          <w:w w:val="80"/>
          <w:sz w:val="32"/>
          <w:szCs w:val="32"/>
        </w:rPr>
        <w:t>p</w:t>
      </w:r>
      <w:r>
        <w:rPr>
          <w:color w:val="008575"/>
          <w:w w:val="82"/>
          <w:sz w:val="32"/>
          <w:szCs w:val="32"/>
        </w:rPr>
        <w:t xml:space="preserve">lay </w:t>
      </w:r>
      <w:r>
        <w:rPr>
          <w:color w:val="008575"/>
          <w:sz w:val="32"/>
          <w:szCs w:val="32"/>
        </w:rPr>
        <w:t>a</w:t>
      </w:r>
      <w:r>
        <w:rPr>
          <w:color w:val="008575"/>
          <w:spacing w:val="-26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screens</w:t>
      </w:r>
      <w:r>
        <w:rPr>
          <w:color w:val="008575"/>
          <w:spacing w:val="3"/>
          <w:w w:val="84"/>
          <w:sz w:val="32"/>
          <w:szCs w:val="32"/>
        </w:rPr>
        <w:t>h</w:t>
      </w:r>
      <w:r>
        <w:rPr>
          <w:color w:val="008575"/>
          <w:spacing w:val="-1"/>
          <w:w w:val="84"/>
          <w:sz w:val="32"/>
          <w:szCs w:val="32"/>
        </w:rPr>
        <w:t>o</w:t>
      </w:r>
      <w:r>
        <w:rPr>
          <w:color w:val="008575"/>
          <w:w w:val="84"/>
          <w:sz w:val="32"/>
          <w:szCs w:val="32"/>
        </w:rPr>
        <w:t>t</w:t>
      </w:r>
      <w:r>
        <w:rPr>
          <w:color w:val="008575"/>
          <w:spacing w:val="51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of</w:t>
      </w:r>
      <w:r>
        <w:rPr>
          <w:color w:val="008575"/>
          <w:spacing w:val="-5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t</w:t>
      </w:r>
      <w:r>
        <w:rPr>
          <w:color w:val="008575"/>
          <w:spacing w:val="2"/>
          <w:w w:val="84"/>
          <w:sz w:val="32"/>
          <w:szCs w:val="32"/>
        </w:rPr>
        <w:t>h</w:t>
      </w:r>
      <w:r>
        <w:rPr>
          <w:color w:val="008575"/>
          <w:w w:val="84"/>
          <w:sz w:val="32"/>
          <w:szCs w:val="32"/>
        </w:rPr>
        <w:t>e</w:t>
      </w:r>
      <w:r>
        <w:rPr>
          <w:color w:val="008575"/>
          <w:spacing w:val="30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C</w:t>
      </w:r>
      <w:r>
        <w:rPr>
          <w:color w:val="008575"/>
          <w:spacing w:val="1"/>
          <w:w w:val="84"/>
          <w:sz w:val="32"/>
          <w:szCs w:val="32"/>
        </w:rPr>
        <w:t>om</w:t>
      </w:r>
      <w:r>
        <w:rPr>
          <w:color w:val="008575"/>
          <w:w w:val="84"/>
          <w:sz w:val="32"/>
          <w:szCs w:val="32"/>
        </w:rPr>
        <w:t>pe</w:t>
      </w:r>
      <w:r>
        <w:rPr>
          <w:color w:val="008575"/>
          <w:spacing w:val="1"/>
          <w:w w:val="84"/>
          <w:sz w:val="32"/>
          <w:szCs w:val="32"/>
        </w:rPr>
        <w:t>t</w:t>
      </w:r>
      <w:r>
        <w:rPr>
          <w:color w:val="008575"/>
          <w:w w:val="84"/>
          <w:sz w:val="32"/>
          <w:szCs w:val="32"/>
        </w:rPr>
        <w:t>ing</w:t>
      </w:r>
      <w:r>
        <w:rPr>
          <w:color w:val="008575"/>
          <w:spacing w:val="-6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Rules</w:t>
      </w:r>
      <w:r>
        <w:rPr>
          <w:color w:val="008575"/>
          <w:spacing w:val="-4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for</w:t>
      </w:r>
      <w:r>
        <w:rPr>
          <w:color w:val="008575"/>
          <w:spacing w:val="-7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t</w:t>
      </w:r>
      <w:r>
        <w:rPr>
          <w:color w:val="008575"/>
          <w:spacing w:val="1"/>
          <w:w w:val="84"/>
          <w:sz w:val="32"/>
          <w:szCs w:val="32"/>
        </w:rPr>
        <w:t>h</w:t>
      </w:r>
      <w:r>
        <w:rPr>
          <w:color w:val="008575"/>
          <w:w w:val="84"/>
          <w:sz w:val="32"/>
          <w:szCs w:val="32"/>
        </w:rPr>
        <w:t>e</w:t>
      </w:r>
      <w:r>
        <w:rPr>
          <w:color w:val="008575"/>
          <w:spacing w:val="30"/>
          <w:w w:val="84"/>
          <w:sz w:val="32"/>
          <w:szCs w:val="32"/>
        </w:rPr>
        <w:t xml:space="preserve"> </w:t>
      </w:r>
      <w:r>
        <w:rPr>
          <w:color w:val="008575"/>
          <w:w w:val="84"/>
          <w:sz w:val="32"/>
          <w:szCs w:val="32"/>
        </w:rPr>
        <w:t>fi</w:t>
      </w:r>
      <w:r>
        <w:rPr>
          <w:color w:val="008575"/>
          <w:spacing w:val="-2"/>
          <w:w w:val="84"/>
          <w:sz w:val="32"/>
          <w:szCs w:val="32"/>
        </w:rPr>
        <w:t>r</w:t>
      </w:r>
      <w:r>
        <w:rPr>
          <w:color w:val="008575"/>
          <w:w w:val="84"/>
          <w:sz w:val="32"/>
          <w:szCs w:val="32"/>
        </w:rPr>
        <w:t>st</w:t>
      </w:r>
      <w:r>
        <w:rPr>
          <w:color w:val="008575"/>
          <w:spacing w:val="1"/>
          <w:w w:val="84"/>
          <w:sz w:val="32"/>
          <w:szCs w:val="32"/>
        </w:rPr>
        <w:t xml:space="preserve"> </w:t>
      </w:r>
      <w:r>
        <w:rPr>
          <w:color w:val="008575"/>
          <w:w w:val="86"/>
          <w:sz w:val="32"/>
          <w:szCs w:val="32"/>
        </w:rPr>
        <w:t>spli</w:t>
      </w:r>
      <w:r>
        <w:rPr>
          <w:color w:val="008575"/>
          <w:spacing w:val="1"/>
          <w:w w:val="86"/>
          <w:sz w:val="32"/>
          <w:szCs w:val="32"/>
        </w:rPr>
        <w:t>t</w:t>
      </w:r>
      <w:r>
        <w:rPr>
          <w:color w:val="008575"/>
          <w:w w:val="71"/>
          <w:sz w:val="32"/>
          <w:szCs w:val="32"/>
        </w:rPr>
        <w:t>.</w:t>
      </w:r>
    </w:p>
    <w:p w:rsidR="00130218" w:rsidRDefault="00130218">
      <w:pPr>
        <w:spacing w:before="9" w:line="120" w:lineRule="exact"/>
        <w:rPr>
          <w:sz w:val="12"/>
          <w:szCs w:val="12"/>
        </w:rPr>
      </w:pPr>
    </w:p>
    <w:p w:rsidR="00130218" w:rsidRDefault="004D237B">
      <w:pPr>
        <w:ind w:left="100"/>
        <w:rPr>
          <w:sz w:val="22"/>
          <w:szCs w:val="22"/>
        </w:rPr>
      </w:pPr>
      <w:r>
        <w:rPr>
          <w:color w:val="695D46"/>
          <w:w w:val="114"/>
          <w:sz w:val="22"/>
          <w:szCs w:val="22"/>
        </w:rPr>
        <w:t>T</w:t>
      </w:r>
      <w:r>
        <w:rPr>
          <w:color w:val="695D46"/>
          <w:spacing w:val="-1"/>
          <w:w w:val="114"/>
          <w:sz w:val="22"/>
          <w:szCs w:val="22"/>
        </w:rPr>
        <w:t>h</w:t>
      </w:r>
      <w:r>
        <w:rPr>
          <w:color w:val="695D46"/>
          <w:w w:val="114"/>
          <w:sz w:val="22"/>
          <w:szCs w:val="22"/>
        </w:rPr>
        <w:t>e</w:t>
      </w:r>
      <w:r>
        <w:rPr>
          <w:color w:val="695D46"/>
          <w:spacing w:val="-14"/>
          <w:w w:val="114"/>
          <w:sz w:val="22"/>
          <w:szCs w:val="22"/>
        </w:rPr>
        <w:t xml:space="preserve"> </w:t>
      </w:r>
      <w:r>
        <w:rPr>
          <w:color w:val="695D46"/>
          <w:spacing w:val="-2"/>
          <w:w w:val="114"/>
          <w:sz w:val="22"/>
          <w:szCs w:val="22"/>
        </w:rPr>
        <w:t>c</w:t>
      </w:r>
      <w:r>
        <w:rPr>
          <w:color w:val="695D46"/>
          <w:spacing w:val="1"/>
          <w:w w:val="114"/>
          <w:sz w:val="22"/>
          <w:szCs w:val="22"/>
        </w:rPr>
        <w:t>om</w:t>
      </w:r>
      <w:r>
        <w:rPr>
          <w:color w:val="695D46"/>
          <w:spacing w:val="-3"/>
          <w:w w:val="114"/>
          <w:sz w:val="22"/>
          <w:szCs w:val="22"/>
        </w:rPr>
        <w:t>p</w:t>
      </w:r>
      <w:r>
        <w:rPr>
          <w:color w:val="695D46"/>
          <w:spacing w:val="1"/>
          <w:w w:val="114"/>
          <w:sz w:val="22"/>
          <w:szCs w:val="22"/>
        </w:rPr>
        <w:t>e</w:t>
      </w:r>
      <w:r>
        <w:rPr>
          <w:color w:val="695D46"/>
          <w:spacing w:val="-1"/>
          <w:w w:val="114"/>
          <w:sz w:val="22"/>
          <w:szCs w:val="22"/>
        </w:rPr>
        <w:t>t</w:t>
      </w:r>
      <w:r>
        <w:rPr>
          <w:color w:val="695D46"/>
          <w:w w:val="114"/>
          <w:sz w:val="22"/>
          <w:szCs w:val="22"/>
        </w:rPr>
        <w:t>i</w:t>
      </w:r>
      <w:r>
        <w:rPr>
          <w:color w:val="695D46"/>
          <w:spacing w:val="-2"/>
          <w:w w:val="114"/>
          <w:sz w:val="22"/>
          <w:szCs w:val="22"/>
        </w:rPr>
        <w:t>n</w:t>
      </w:r>
      <w:r>
        <w:rPr>
          <w:color w:val="695D46"/>
          <w:w w:val="114"/>
          <w:sz w:val="22"/>
          <w:szCs w:val="22"/>
        </w:rPr>
        <w:t>g</w:t>
      </w:r>
      <w:r>
        <w:rPr>
          <w:color w:val="695D46"/>
          <w:spacing w:val="25"/>
          <w:w w:val="114"/>
          <w:sz w:val="22"/>
          <w:szCs w:val="22"/>
        </w:rPr>
        <w:t xml:space="preserve"> </w:t>
      </w:r>
      <w:r>
        <w:rPr>
          <w:color w:val="695D46"/>
          <w:w w:val="114"/>
          <w:sz w:val="22"/>
          <w:szCs w:val="22"/>
        </w:rPr>
        <w:t>sp</w:t>
      </w:r>
      <w:r>
        <w:rPr>
          <w:color w:val="695D46"/>
          <w:spacing w:val="-1"/>
          <w:w w:val="114"/>
          <w:sz w:val="22"/>
          <w:szCs w:val="22"/>
        </w:rPr>
        <w:t>l</w:t>
      </w:r>
      <w:r>
        <w:rPr>
          <w:color w:val="695D46"/>
          <w:w w:val="114"/>
          <w:sz w:val="22"/>
          <w:szCs w:val="22"/>
        </w:rPr>
        <w:t>i</w:t>
      </w:r>
      <w:r>
        <w:rPr>
          <w:color w:val="695D46"/>
          <w:spacing w:val="-2"/>
          <w:w w:val="114"/>
          <w:sz w:val="22"/>
          <w:szCs w:val="22"/>
        </w:rPr>
        <w:t>t</w:t>
      </w:r>
      <w:r>
        <w:rPr>
          <w:color w:val="695D46"/>
          <w:w w:val="114"/>
          <w:sz w:val="22"/>
          <w:szCs w:val="22"/>
        </w:rPr>
        <w:t>s</w:t>
      </w:r>
      <w:r>
        <w:rPr>
          <w:color w:val="695D46"/>
          <w:spacing w:val="-1"/>
          <w:w w:val="114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>r</w:t>
      </w:r>
      <w:r>
        <w:rPr>
          <w:color w:val="695D46"/>
          <w:spacing w:val="44"/>
          <w:sz w:val="22"/>
          <w:szCs w:val="22"/>
        </w:rPr>
        <w:t xml:space="preserve"> </w:t>
      </w:r>
      <w:r>
        <w:rPr>
          <w:color w:val="695D46"/>
          <w:spacing w:val="-1"/>
          <w:w w:val="125"/>
          <w:sz w:val="22"/>
          <w:szCs w:val="22"/>
        </w:rPr>
        <w:t>th</w:t>
      </w:r>
      <w:r>
        <w:rPr>
          <w:color w:val="695D46"/>
          <w:w w:val="125"/>
          <w:sz w:val="22"/>
          <w:szCs w:val="22"/>
        </w:rPr>
        <w:t>e</w:t>
      </w:r>
      <w:r>
        <w:rPr>
          <w:color w:val="695D46"/>
          <w:spacing w:val="-9"/>
          <w:w w:val="125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-1"/>
          <w:sz w:val="22"/>
          <w:szCs w:val="22"/>
        </w:rPr>
        <w:t>i</w:t>
      </w:r>
      <w:r>
        <w:rPr>
          <w:color w:val="695D46"/>
          <w:spacing w:val="1"/>
          <w:sz w:val="22"/>
          <w:szCs w:val="22"/>
        </w:rPr>
        <w:t>r</w:t>
      </w:r>
      <w:r>
        <w:rPr>
          <w:color w:val="695D46"/>
          <w:sz w:val="22"/>
          <w:szCs w:val="22"/>
        </w:rPr>
        <w:t>st</w:t>
      </w:r>
      <w:r>
        <w:rPr>
          <w:color w:val="695D46"/>
          <w:spacing w:val="48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s</w:t>
      </w:r>
      <w:r>
        <w:rPr>
          <w:color w:val="695D46"/>
          <w:spacing w:val="-1"/>
          <w:w w:val="123"/>
          <w:sz w:val="22"/>
          <w:szCs w:val="22"/>
        </w:rPr>
        <w:t>p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spacing w:val="-1"/>
          <w:w w:val="91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spacing w:val="3"/>
          <w:w w:val="109"/>
          <w:sz w:val="22"/>
          <w:szCs w:val="22"/>
        </w:rPr>
        <w:t>w</w:t>
      </w:r>
      <w:r>
        <w:rPr>
          <w:color w:val="695D46"/>
          <w:spacing w:val="-2"/>
          <w:w w:val="109"/>
          <w:sz w:val="22"/>
          <w:szCs w:val="22"/>
        </w:rPr>
        <w:t>e</w:t>
      </w:r>
      <w:r>
        <w:rPr>
          <w:color w:val="695D46"/>
          <w:spacing w:val="1"/>
          <w:w w:val="109"/>
          <w:sz w:val="22"/>
          <w:szCs w:val="22"/>
        </w:rPr>
        <w:t>r</w:t>
      </w:r>
      <w:r>
        <w:rPr>
          <w:color w:val="695D46"/>
          <w:w w:val="109"/>
          <w:sz w:val="22"/>
          <w:szCs w:val="22"/>
        </w:rPr>
        <w:t>e</w:t>
      </w:r>
      <w:r>
        <w:rPr>
          <w:color w:val="695D46"/>
          <w:spacing w:val="42"/>
          <w:w w:val="109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A</w:t>
      </w:r>
      <w:r>
        <w:rPr>
          <w:color w:val="695D46"/>
          <w:spacing w:val="-4"/>
          <w:w w:val="109"/>
          <w:sz w:val="22"/>
          <w:szCs w:val="22"/>
        </w:rPr>
        <w:t>g</w:t>
      </w:r>
      <w:r>
        <w:rPr>
          <w:color w:val="695D46"/>
          <w:spacing w:val="-2"/>
          <w:w w:val="109"/>
          <w:sz w:val="22"/>
          <w:szCs w:val="22"/>
        </w:rPr>
        <w:t>e</w:t>
      </w:r>
      <w:r>
        <w:rPr>
          <w:color w:val="695D46"/>
          <w:w w:val="109"/>
          <w:sz w:val="22"/>
          <w:szCs w:val="22"/>
        </w:rPr>
        <w:t>,</w:t>
      </w:r>
      <w:r>
        <w:rPr>
          <w:color w:val="695D46"/>
          <w:spacing w:val="-25"/>
          <w:w w:val="109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A</w:t>
      </w:r>
      <w:r>
        <w:rPr>
          <w:color w:val="695D46"/>
          <w:spacing w:val="-1"/>
          <w:w w:val="109"/>
          <w:sz w:val="22"/>
          <w:szCs w:val="22"/>
        </w:rPr>
        <w:t>f</w:t>
      </w:r>
      <w:r>
        <w:rPr>
          <w:color w:val="695D46"/>
          <w:w w:val="109"/>
          <w:sz w:val="22"/>
          <w:szCs w:val="22"/>
        </w:rPr>
        <w:t>f</w:t>
      </w:r>
      <w:r>
        <w:rPr>
          <w:color w:val="695D46"/>
          <w:spacing w:val="-1"/>
          <w:w w:val="109"/>
          <w:sz w:val="22"/>
          <w:szCs w:val="22"/>
        </w:rPr>
        <w:t>lu</w:t>
      </w:r>
      <w:r>
        <w:rPr>
          <w:color w:val="695D46"/>
          <w:spacing w:val="1"/>
          <w:w w:val="109"/>
          <w:sz w:val="22"/>
          <w:szCs w:val="22"/>
        </w:rPr>
        <w:t>e</w:t>
      </w:r>
      <w:r>
        <w:rPr>
          <w:color w:val="695D46"/>
          <w:spacing w:val="-1"/>
          <w:w w:val="109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ce</w:t>
      </w:r>
      <w:r>
        <w:rPr>
          <w:color w:val="695D46"/>
          <w:spacing w:val="5"/>
          <w:w w:val="109"/>
          <w:sz w:val="22"/>
          <w:szCs w:val="22"/>
        </w:rPr>
        <w:t xml:space="preserve"> </w:t>
      </w:r>
      <w:r>
        <w:rPr>
          <w:color w:val="695D46"/>
          <w:w w:val="108"/>
          <w:sz w:val="22"/>
          <w:szCs w:val="22"/>
        </w:rPr>
        <w:t>G</w:t>
      </w:r>
      <w:r>
        <w:rPr>
          <w:color w:val="695D46"/>
          <w:spacing w:val="1"/>
          <w:w w:val="108"/>
          <w:sz w:val="22"/>
          <w:szCs w:val="22"/>
        </w:rPr>
        <w:t>r</w:t>
      </w:r>
      <w:r>
        <w:rPr>
          <w:color w:val="695D46"/>
          <w:w w:val="124"/>
          <w:sz w:val="22"/>
          <w:szCs w:val="22"/>
        </w:rPr>
        <w:t>a</w:t>
      </w:r>
      <w:r>
        <w:rPr>
          <w:color w:val="695D46"/>
          <w:spacing w:val="-4"/>
          <w:w w:val="124"/>
          <w:sz w:val="22"/>
          <w:szCs w:val="22"/>
        </w:rPr>
        <w:t>d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88"/>
          <w:sz w:val="22"/>
          <w:szCs w:val="22"/>
        </w:rPr>
        <w:t>(</w:t>
      </w:r>
      <w:r>
        <w:rPr>
          <w:color w:val="695D46"/>
          <w:spacing w:val="-1"/>
          <w:w w:val="88"/>
          <w:sz w:val="22"/>
          <w:szCs w:val="22"/>
        </w:rPr>
        <w:t>A</w:t>
      </w:r>
      <w:r>
        <w:rPr>
          <w:color w:val="695D46"/>
          <w:spacing w:val="-1"/>
          <w:w w:val="93"/>
          <w:sz w:val="22"/>
          <w:szCs w:val="22"/>
        </w:rPr>
        <w:t>FF</w:t>
      </w:r>
      <w:r>
        <w:rPr>
          <w:color w:val="695D46"/>
          <w:w w:val="89"/>
          <w:sz w:val="22"/>
          <w:szCs w:val="22"/>
        </w:rPr>
        <w:t>L),</w:t>
      </w:r>
      <w:r>
        <w:rPr>
          <w:color w:val="695D46"/>
          <w:spacing w:val="4"/>
          <w:sz w:val="22"/>
          <w:szCs w:val="22"/>
        </w:rPr>
        <w:t xml:space="preserve"> </w:t>
      </w:r>
      <w:r>
        <w:rPr>
          <w:color w:val="695D46"/>
          <w:w w:val="92"/>
          <w:sz w:val="22"/>
          <w:szCs w:val="22"/>
        </w:rPr>
        <w:t>GE</w:t>
      </w:r>
      <w:r>
        <w:rPr>
          <w:color w:val="695D46"/>
          <w:spacing w:val="-1"/>
          <w:w w:val="92"/>
          <w:sz w:val="22"/>
          <w:szCs w:val="22"/>
        </w:rPr>
        <w:t>N</w:t>
      </w:r>
      <w:r>
        <w:rPr>
          <w:color w:val="695D46"/>
          <w:w w:val="92"/>
          <w:sz w:val="22"/>
          <w:szCs w:val="22"/>
        </w:rPr>
        <w:t xml:space="preserve">DER, </w:t>
      </w:r>
      <w:r>
        <w:rPr>
          <w:color w:val="695D46"/>
          <w:spacing w:val="3"/>
          <w:w w:val="92"/>
          <w:sz w:val="22"/>
          <w:szCs w:val="22"/>
        </w:rPr>
        <w:t xml:space="preserve"> </w:t>
      </w:r>
      <w:r>
        <w:rPr>
          <w:color w:val="695D46"/>
          <w:spacing w:val="-1"/>
          <w:w w:val="92"/>
          <w:sz w:val="22"/>
          <w:szCs w:val="22"/>
        </w:rPr>
        <w:t>B</w:t>
      </w:r>
      <w:r>
        <w:rPr>
          <w:color w:val="695D46"/>
          <w:spacing w:val="1"/>
          <w:w w:val="92"/>
          <w:sz w:val="22"/>
          <w:szCs w:val="22"/>
        </w:rPr>
        <w:t>I</w:t>
      </w:r>
      <w:r>
        <w:rPr>
          <w:color w:val="695D46"/>
          <w:w w:val="92"/>
          <w:sz w:val="22"/>
          <w:szCs w:val="22"/>
        </w:rPr>
        <w:t>LL</w:t>
      </w:r>
      <w:r>
        <w:rPr>
          <w:color w:val="695D46"/>
          <w:spacing w:val="-12"/>
          <w:w w:val="92"/>
          <w:sz w:val="22"/>
          <w:szCs w:val="22"/>
        </w:rPr>
        <w:t xml:space="preserve"> </w:t>
      </w:r>
      <w:r>
        <w:rPr>
          <w:color w:val="695D46"/>
          <w:w w:val="124"/>
          <w:sz w:val="22"/>
          <w:szCs w:val="22"/>
        </w:rPr>
        <w:t>a</w:t>
      </w:r>
      <w:r>
        <w:rPr>
          <w:color w:val="695D46"/>
          <w:spacing w:val="-1"/>
          <w:w w:val="124"/>
          <w:sz w:val="22"/>
          <w:szCs w:val="22"/>
        </w:rPr>
        <w:t>n</w:t>
      </w:r>
      <w:r>
        <w:rPr>
          <w:color w:val="695D46"/>
          <w:w w:val="123"/>
          <w:sz w:val="22"/>
          <w:szCs w:val="22"/>
        </w:rPr>
        <w:t>d</w:t>
      </w:r>
    </w:p>
    <w:p w:rsidR="00130218" w:rsidRDefault="00130218">
      <w:pPr>
        <w:spacing w:before="7" w:line="100" w:lineRule="exact"/>
        <w:rPr>
          <w:sz w:val="10"/>
          <w:szCs w:val="10"/>
        </w:rPr>
      </w:pPr>
    </w:p>
    <w:p w:rsidR="00130218" w:rsidRDefault="004D237B">
      <w:pPr>
        <w:ind w:left="100"/>
        <w:rPr>
          <w:sz w:val="22"/>
          <w:szCs w:val="22"/>
        </w:rPr>
      </w:pPr>
      <w:r>
        <w:rPr>
          <w:color w:val="695D46"/>
          <w:sz w:val="22"/>
          <w:szCs w:val="22"/>
        </w:rPr>
        <w:t>CLA</w:t>
      </w:r>
      <w:r>
        <w:rPr>
          <w:color w:val="695D46"/>
          <w:spacing w:val="-1"/>
          <w:sz w:val="22"/>
          <w:szCs w:val="22"/>
        </w:rPr>
        <w:t>S</w:t>
      </w:r>
      <w:r>
        <w:rPr>
          <w:color w:val="695D46"/>
          <w:sz w:val="22"/>
          <w:szCs w:val="22"/>
        </w:rPr>
        <w:t>S</w:t>
      </w:r>
    </w:p>
    <w:p w:rsidR="00130218" w:rsidRDefault="00130218">
      <w:pPr>
        <w:spacing w:before="4" w:line="180" w:lineRule="exact"/>
        <w:rPr>
          <w:sz w:val="19"/>
          <w:szCs w:val="19"/>
        </w:rPr>
      </w:pPr>
    </w:p>
    <w:p w:rsidR="00130218" w:rsidRDefault="00E26838">
      <w:pPr>
        <w:ind w:left="100"/>
        <w:sectPr w:rsidR="00130218">
          <w:pgSz w:w="12240" w:h="15840"/>
          <w:pgMar w:top="1000" w:right="1320" w:bottom="280" w:left="1340" w:header="665" w:footer="0" w:gutter="0"/>
          <w:cols w:space="720"/>
        </w:sectPr>
      </w:pPr>
      <w:r>
        <w:pict>
          <v:shape id="_x0000_i1033" type="#_x0000_t75" style="width:468pt;height:64pt">
            <v:imagedata r:id="rId16" o:title=""/>
          </v:shape>
        </w:pict>
      </w: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before="18" w:line="220" w:lineRule="exact"/>
        <w:rPr>
          <w:sz w:val="22"/>
          <w:szCs w:val="22"/>
        </w:rPr>
      </w:pPr>
    </w:p>
    <w:p w:rsidR="00130218" w:rsidRDefault="004D237B">
      <w:pPr>
        <w:spacing w:before="12"/>
        <w:ind w:left="100"/>
        <w:rPr>
          <w:sz w:val="32"/>
          <w:szCs w:val="32"/>
        </w:rPr>
      </w:pPr>
      <w:r>
        <w:rPr>
          <w:color w:val="008575"/>
          <w:spacing w:val="-1"/>
          <w:w w:val="80"/>
          <w:sz w:val="32"/>
          <w:szCs w:val="32"/>
        </w:rPr>
        <w:t>g</w:t>
      </w:r>
      <w:r>
        <w:rPr>
          <w:color w:val="008575"/>
          <w:w w:val="80"/>
          <w:sz w:val="32"/>
          <w:szCs w:val="32"/>
        </w:rPr>
        <w:t xml:space="preserve">. </w:t>
      </w:r>
      <w:r>
        <w:rPr>
          <w:color w:val="008575"/>
          <w:spacing w:val="41"/>
          <w:w w:val="80"/>
          <w:sz w:val="32"/>
          <w:szCs w:val="32"/>
        </w:rPr>
        <w:t xml:space="preserve"> </w:t>
      </w:r>
      <w:r>
        <w:rPr>
          <w:color w:val="008575"/>
          <w:w w:val="80"/>
          <w:sz w:val="32"/>
          <w:szCs w:val="32"/>
        </w:rPr>
        <w:t>Dis</w:t>
      </w:r>
      <w:r>
        <w:rPr>
          <w:color w:val="008575"/>
          <w:spacing w:val="1"/>
          <w:w w:val="80"/>
          <w:sz w:val="32"/>
          <w:szCs w:val="32"/>
        </w:rPr>
        <w:t>p</w:t>
      </w:r>
      <w:r>
        <w:rPr>
          <w:color w:val="008575"/>
          <w:w w:val="80"/>
          <w:sz w:val="32"/>
          <w:szCs w:val="32"/>
        </w:rPr>
        <w:t>lay</w:t>
      </w:r>
      <w:r>
        <w:rPr>
          <w:color w:val="008575"/>
          <w:spacing w:val="12"/>
          <w:w w:val="80"/>
          <w:sz w:val="32"/>
          <w:szCs w:val="32"/>
        </w:rPr>
        <w:t xml:space="preserve"> </w:t>
      </w:r>
      <w:r>
        <w:rPr>
          <w:color w:val="008575"/>
          <w:sz w:val="32"/>
          <w:szCs w:val="32"/>
        </w:rPr>
        <w:t>a</w:t>
      </w:r>
      <w:r>
        <w:rPr>
          <w:color w:val="008575"/>
          <w:spacing w:val="-28"/>
          <w:sz w:val="32"/>
          <w:szCs w:val="32"/>
        </w:rPr>
        <w:t xml:space="preserve"> </w:t>
      </w:r>
      <w:r>
        <w:rPr>
          <w:color w:val="008575"/>
          <w:spacing w:val="2"/>
          <w:w w:val="86"/>
          <w:sz w:val="32"/>
          <w:szCs w:val="32"/>
        </w:rPr>
        <w:t>s</w:t>
      </w:r>
      <w:r>
        <w:rPr>
          <w:color w:val="008575"/>
          <w:w w:val="86"/>
          <w:sz w:val="32"/>
          <w:szCs w:val="32"/>
        </w:rPr>
        <w:t>creens</w:t>
      </w:r>
      <w:r>
        <w:rPr>
          <w:color w:val="008575"/>
          <w:spacing w:val="3"/>
          <w:w w:val="86"/>
          <w:sz w:val="32"/>
          <w:szCs w:val="32"/>
        </w:rPr>
        <w:t>h</w:t>
      </w:r>
      <w:r>
        <w:rPr>
          <w:color w:val="008575"/>
          <w:spacing w:val="-1"/>
          <w:w w:val="86"/>
          <w:sz w:val="32"/>
          <w:szCs w:val="32"/>
        </w:rPr>
        <w:t>o</w:t>
      </w:r>
      <w:r>
        <w:rPr>
          <w:color w:val="008575"/>
          <w:w w:val="86"/>
          <w:sz w:val="32"/>
          <w:szCs w:val="32"/>
        </w:rPr>
        <w:t>t</w:t>
      </w:r>
      <w:r>
        <w:rPr>
          <w:color w:val="008575"/>
          <w:spacing w:val="21"/>
          <w:w w:val="86"/>
          <w:sz w:val="32"/>
          <w:szCs w:val="32"/>
        </w:rPr>
        <w:t xml:space="preserve"> </w:t>
      </w:r>
      <w:r>
        <w:rPr>
          <w:color w:val="008575"/>
          <w:spacing w:val="-2"/>
          <w:w w:val="86"/>
          <w:sz w:val="32"/>
          <w:szCs w:val="32"/>
        </w:rPr>
        <w:t>o</w:t>
      </w:r>
      <w:r>
        <w:rPr>
          <w:color w:val="008575"/>
          <w:w w:val="86"/>
          <w:sz w:val="32"/>
          <w:szCs w:val="32"/>
        </w:rPr>
        <w:t>f</w:t>
      </w:r>
      <w:r>
        <w:rPr>
          <w:color w:val="008575"/>
          <w:spacing w:val="-12"/>
          <w:w w:val="86"/>
          <w:sz w:val="32"/>
          <w:szCs w:val="32"/>
        </w:rPr>
        <w:t xml:space="preserve"> </w:t>
      </w:r>
      <w:r>
        <w:rPr>
          <w:color w:val="008575"/>
          <w:w w:val="86"/>
          <w:sz w:val="32"/>
          <w:szCs w:val="32"/>
        </w:rPr>
        <w:t>t</w:t>
      </w:r>
      <w:r>
        <w:rPr>
          <w:color w:val="008575"/>
          <w:spacing w:val="1"/>
          <w:w w:val="86"/>
          <w:sz w:val="32"/>
          <w:szCs w:val="32"/>
        </w:rPr>
        <w:t>h</w:t>
      </w:r>
      <w:r>
        <w:rPr>
          <w:color w:val="008575"/>
          <w:w w:val="86"/>
          <w:sz w:val="32"/>
          <w:szCs w:val="32"/>
        </w:rPr>
        <w:t>e</w:t>
      </w:r>
      <w:r>
        <w:rPr>
          <w:color w:val="008575"/>
          <w:spacing w:val="20"/>
          <w:w w:val="86"/>
          <w:sz w:val="32"/>
          <w:szCs w:val="32"/>
        </w:rPr>
        <w:t xml:space="preserve"> </w:t>
      </w:r>
      <w:r>
        <w:rPr>
          <w:color w:val="008575"/>
          <w:w w:val="86"/>
          <w:sz w:val="32"/>
          <w:szCs w:val="32"/>
        </w:rPr>
        <w:t>p</w:t>
      </w:r>
      <w:r>
        <w:rPr>
          <w:color w:val="008575"/>
          <w:spacing w:val="1"/>
          <w:w w:val="86"/>
          <w:sz w:val="32"/>
          <w:szCs w:val="32"/>
        </w:rPr>
        <w:t>r</w:t>
      </w:r>
      <w:r>
        <w:rPr>
          <w:color w:val="008575"/>
          <w:spacing w:val="-1"/>
          <w:w w:val="86"/>
          <w:sz w:val="32"/>
          <w:szCs w:val="32"/>
        </w:rPr>
        <w:t>o</w:t>
      </w:r>
      <w:r>
        <w:rPr>
          <w:color w:val="008575"/>
          <w:w w:val="86"/>
          <w:sz w:val="32"/>
          <w:szCs w:val="32"/>
        </w:rPr>
        <w:t>p</w:t>
      </w:r>
      <w:r>
        <w:rPr>
          <w:color w:val="008575"/>
          <w:spacing w:val="3"/>
          <w:w w:val="86"/>
          <w:sz w:val="32"/>
          <w:szCs w:val="32"/>
        </w:rPr>
        <w:t>e</w:t>
      </w:r>
      <w:r>
        <w:rPr>
          <w:color w:val="008575"/>
          <w:spacing w:val="-1"/>
          <w:w w:val="86"/>
          <w:sz w:val="32"/>
          <w:szCs w:val="32"/>
        </w:rPr>
        <w:t>r</w:t>
      </w:r>
      <w:r>
        <w:rPr>
          <w:color w:val="008575"/>
          <w:spacing w:val="1"/>
          <w:w w:val="86"/>
          <w:sz w:val="32"/>
          <w:szCs w:val="32"/>
        </w:rPr>
        <w:t>t</w:t>
      </w:r>
      <w:r>
        <w:rPr>
          <w:color w:val="008575"/>
          <w:w w:val="86"/>
          <w:sz w:val="32"/>
          <w:szCs w:val="32"/>
        </w:rPr>
        <w:t>ies</w:t>
      </w:r>
      <w:r>
        <w:rPr>
          <w:color w:val="008575"/>
          <w:spacing w:val="14"/>
          <w:w w:val="86"/>
          <w:sz w:val="32"/>
          <w:szCs w:val="32"/>
        </w:rPr>
        <w:t xml:space="preserve"> </w:t>
      </w:r>
      <w:r>
        <w:rPr>
          <w:color w:val="008575"/>
          <w:w w:val="86"/>
          <w:sz w:val="32"/>
          <w:szCs w:val="32"/>
        </w:rPr>
        <w:t>pa</w:t>
      </w:r>
      <w:r>
        <w:rPr>
          <w:color w:val="008575"/>
          <w:spacing w:val="1"/>
          <w:w w:val="86"/>
          <w:sz w:val="32"/>
          <w:szCs w:val="32"/>
        </w:rPr>
        <w:t>n</w:t>
      </w:r>
      <w:r>
        <w:rPr>
          <w:color w:val="008575"/>
          <w:spacing w:val="2"/>
          <w:w w:val="86"/>
          <w:sz w:val="32"/>
          <w:szCs w:val="32"/>
        </w:rPr>
        <w:t>e</w:t>
      </w:r>
      <w:r>
        <w:rPr>
          <w:color w:val="008575"/>
          <w:w w:val="86"/>
          <w:sz w:val="32"/>
          <w:szCs w:val="32"/>
        </w:rPr>
        <w:t>l</w:t>
      </w:r>
      <w:r>
        <w:rPr>
          <w:color w:val="008575"/>
          <w:spacing w:val="15"/>
          <w:w w:val="86"/>
          <w:sz w:val="32"/>
          <w:szCs w:val="32"/>
        </w:rPr>
        <w:t xml:space="preserve"> </w:t>
      </w:r>
      <w:r>
        <w:rPr>
          <w:color w:val="008575"/>
          <w:w w:val="86"/>
          <w:sz w:val="32"/>
          <w:szCs w:val="32"/>
        </w:rPr>
        <w:t>for</w:t>
      </w:r>
      <w:r>
        <w:rPr>
          <w:color w:val="008575"/>
          <w:spacing w:val="-17"/>
          <w:w w:val="86"/>
          <w:sz w:val="32"/>
          <w:szCs w:val="32"/>
        </w:rPr>
        <w:t xml:space="preserve"> </w:t>
      </w:r>
      <w:r>
        <w:rPr>
          <w:color w:val="008575"/>
          <w:spacing w:val="1"/>
          <w:w w:val="86"/>
          <w:sz w:val="32"/>
          <w:szCs w:val="32"/>
        </w:rPr>
        <w:t>th</w:t>
      </w:r>
      <w:r>
        <w:rPr>
          <w:color w:val="008575"/>
          <w:w w:val="86"/>
          <w:sz w:val="32"/>
          <w:szCs w:val="32"/>
        </w:rPr>
        <w:t>is</w:t>
      </w:r>
      <w:r>
        <w:rPr>
          <w:color w:val="008575"/>
          <w:spacing w:val="6"/>
          <w:w w:val="86"/>
          <w:sz w:val="32"/>
          <w:szCs w:val="32"/>
        </w:rPr>
        <w:t xml:space="preserve"> </w:t>
      </w:r>
      <w:r>
        <w:rPr>
          <w:color w:val="008575"/>
          <w:sz w:val="32"/>
          <w:szCs w:val="32"/>
        </w:rPr>
        <w:t>s</w:t>
      </w:r>
      <w:r>
        <w:rPr>
          <w:color w:val="008575"/>
          <w:spacing w:val="1"/>
          <w:sz w:val="32"/>
          <w:szCs w:val="32"/>
        </w:rPr>
        <w:t>t</w:t>
      </w:r>
      <w:r>
        <w:rPr>
          <w:color w:val="008575"/>
          <w:sz w:val="32"/>
          <w:szCs w:val="32"/>
        </w:rPr>
        <w:t>ep.</w:t>
      </w:r>
    </w:p>
    <w:p w:rsidR="00130218" w:rsidRDefault="00130218">
      <w:pPr>
        <w:spacing w:before="3" w:line="120" w:lineRule="exact"/>
        <w:rPr>
          <w:sz w:val="13"/>
          <w:szCs w:val="13"/>
        </w:rPr>
      </w:pPr>
    </w:p>
    <w:p w:rsidR="00130218" w:rsidRDefault="004D237B">
      <w:pPr>
        <w:ind w:left="460"/>
        <w:rPr>
          <w:sz w:val="22"/>
          <w:szCs w:val="22"/>
        </w:rPr>
      </w:pPr>
      <w:r>
        <w:rPr>
          <w:color w:val="695D46"/>
          <w:spacing w:val="-1"/>
          <w:w w:val="119"/>
          <w:sz w:val="22"/>
          <w:szCs w:val="22"/>
        </w:rPr>
        <w:t>P</w:t>
      </w:r>
      <w:r>
        <w:rPr>
          <w:color w:val="695D46"/>
          <w:spacing w:val="1"/>
          <w:w w:val="119"/>
          <w:sz w:val="22"/>
          <w:szCs w:val="22"/>
        </w:rPr>
        <w:t>ro</w:t>
      </w:r>
      <w:r>
        <w:rPr>
          <w:color w:val="695D46"/>
          <w:spacing w:val="-1"/>
          <w:w w:val="119"/>
          <w:sz w:val="22"/>
          <w:szCs w:val="22"/>
        </w:rPr>
        <w:t>p</w:t>
      </w:r>
      <w:r>
        <w:rPr>
          <w:color w:val="695D46"/>
          <w:spacing w:val="-2"/>
          <w:w w:val="119"/>
          <w:sz w:val="22"/>
          <w:szCs w:val="22"/>
        </w:rPr>
        <w:t>e</w:t>
      </w:r>
      <w:r>
        <w:rPr>
          <w:color w:val="695D46"/>
          <w:spacing w:val="1"/>
          <w:w w:val="119"/>
          <w:sz w:val="22"/>
          <w:szCs w:val="22"/>
        </w:rPr>
        <w:t>r</w:t>
      </w:r>
      <w:r>
        <w:rPr>
          <w:color w:val="695D46"/>
          <w:spacing w:val="-1"/>
          <w:w w:val="119"/>
          <w:sz w:val="22"/>
          <w:szCs w:val="22"/>
        </w:rPr>
        <w:t>t</w:t>
      </w:r>
      <w:r>
        <w:rPr>
          <w:color w:val="695D46"/>
          <w:w w:val="119"/>
          <w:sz w:val="22"/>
          <w:szCs w:val="22"/>
        </w:rPr>
        <w:t>ies</w:t>
      </w:r>
      <w:r>
        <w:rPr>
          <w:color w:val="695D46"/>
          <w:spacing w:val="-3"/>
          <w:w w:val="119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p</w:t>
      </w:r>
      <w:r>
        <w:rPr>
          <w:color w:val="695D46"/>
          <w:w w:val="124"/>
          <w:sz w:val="22"/>
          <w:szCs w:val="22"/>
        </w:rPr>
        <w:t>a</w:t>
      </w:r>
      <w:r>
        <w:rPr>
          <w:color w:val="695D46"/>
          <w:spacing w:val="-4"/>
          <w:w w:val="124"/>
          <w:sz w:val="22"/>
          <w:szCs w:val="22"/>
        </w:rPr>
        <w:t>n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-2"/>
          <w:w w:val="122"/>
          <w:sz w:val="22"/>
          <w:szCs w:val="22"/>
        </w:rPr>
        <w:t>c</w:t>
      </w:r>
      <w:r>
        <w:rPr>
          <w:color w:val="695D46"/>
          <w:spacing w:val="1"/>
          <w:w w:val="122"/>
          <w:sz w:val="22"/>
          <w:szCs w:val="22"/>
        </w:rPr>
        <w:t>r</w:t>
      </w:r>
      <w:r>
        <w:rPr>
          <w:color w:val="695D46"/>
          <w:spacing w:val="-2"/>
          <w:w w:val="122"/>
          <w:sz w:val="22"/>
          <w:szCs w:val="22"/>
        </w:rPr>
        <w:t>e</w:t>
      </w:r>
      <w:r>
        <w:rPr>
          <w:color w:val="695D46"/>
          <w:spacing w:val="1"/>
          <w:w w:val="122"/>
          <w:sz w:val="22"/>
          <w:szCs w:val="22"/>
        </w:rPr>
        <w:t>e</w:t>
      </w:r>
      <w:r>
        <w:rPr>
          <w:color w:val="695D46"/>
          <w:spacing w:val="-4"/>
          <w:w w:val="122"/>
          <w:sz w:val="22"/>
          <w:szCs w:val="22"/>
        </w:rPr>
        <w:t>n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-1"/>
          <w:w w:val="122"/>
          <w:sz w:val="22"/>
          <w:szCs w:val="22"/>
        </w:rPr>
        <w:t>h</w:t>
      </w:r>
      <w:r>
        <w:rPr>
          <w:color w:val="695D46"/>
          <w:spacing w:val="1"/>
          <w:w w:val="122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t</w:t>
      </w:r>
      <w:r>
        <w:rPr>
          <w:color w:val="695D46"/>
          <w:spacing w:val="-9"/>
          <w:w w:val="12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-2"/>
          <w:sz w:val="22"/>
          <w:szCs w:val="22"/>
        </w:rPr>
        <w:t>o</w:t>
      </w:r>
      <w:r>
        <w:rPr>
          <w:color w:val="695D46"/>
          <w:sz w:val="22"/>
          <w:szCs w:val="22"/>
        </w:rPr>
        <w:t>r</w:t>
      </w:r>
      <w:r>
        <w:rPr>
          <w:color w:val="695D46"/>
          <w:spacing w:val="44"/>
          <w:sz w:val="22"/>
          <w:szCs w:val="22"/>
        </w:rPr>
        <w:t xml:space="preserve"> </w:t>
      </w:r>
      <w:r>
        <w:rPr>
          <w:color w:val="695D46"/>
          <w:spacing w:val="-2"/>
          <w:w w:val="118"/>
          <w:sz w:val="22"/>
          <w:szCs w:val="22"/>
        </w:rPr>
        <w:t>s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spacing w:val="-2"/>
          <w:w w:val="118"/>
          <w:sz w:val="22"/>
          <w:szCs w:val="22"/>
        </w:rPr>
        <w:t>c</w:t>
      </w:r>
      <w:r>
        <w:rPr>
          <w:color w:val="695D46"/>
          <w:spacing w:val="1"/>
          <w:w w:val="118"/>
          <w:sz w:val="22"/>
          <w:szCs w:val="22"/>
        </w:rPr>
        <w:t>o</w:t>
      </w:r>
      <w:r>
        <w:rPr>
          <w:color w:val="695D46"/>
          <w:spacing w:val="-1"/>
          <w:w w:val="118"/>
          <w:sz w:val="22"/>
          <w:szCs w:val="22"/>
        </w:rPr>
        <w:t>n</w:t>
      </w:r>
      <w:r>
        <w:rPr>
          <w:color w:val="695D46"/>
          <w:w w:val="118"/>
          <w:sz w:val="22"/>
          <w:szCs w:val="22"/>
        </w:rPr>
        <w:t>d</w:t>
      </w:r>
      <w:r>
        <w:rPr>
          <w:color w:val="695D46"/>
          <w:spacing w:val="9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d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cis</w:t>
      </w:r>
      <w:r>
        <w:rPr>
          <w:color w:val="695D46"/>
          <w:spacing w:val="-4"/>
          <w:w w:val="118"/>
          <w:sz w:val="22"/>
          <w:szCs w:val="22"/>
        </w:rPr>
        <w:t>i</w:t>
      </w:r>
      <w:r>
        <w:rPr>
          <w:color w:val="695D46"/>
          <w:spacing w:val="-1"/>
          <w:w w:val="118"/>
          <w:sz w:val="22"/>
          <w:szCs w:val="22"/>
        </w:rPr>
        <w:t>o</w:t>
      </w:r>
      <w:r>
        <w:rPr>
          <w:color w:val="695D46"/>
          <w:w w:val="118"/>
          <w:sz w:val="22"/>
          <w:szCs w:val="22"/>
        </w:rPr>
        <w:t>n</w:t>
      </w:r>
      <w:r>
        <w:rPr>
          <w:color w:val="695D46"/>
          <w:spacing w:val="-25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t</w:t>
      </w:r>
      <w:r>
        <w:rPr>
          <w:color w:val="695D46"/>
          <w:spacing w:val="1"/>
          <w:w w:val="118"/>
          <w:sz w:val="22"/>
          <w:szCs w:val="22"/>
        </w:rPr>
        <w:t>re</w:t>
      </w:r>
      <w:r>
        <w:rPr>
          <w:color w:val="695D46"/>
          <w:w w:val="118"/>
          <w:sz w:val="22"/>
          <w:szCs w:val="22"/>
        </w:rPr>
        <w:t>e</w:t>
      </w:r>
      <w:r>
        <w:rPr>
          <w:color w:val="695D46"/>
          <w:spacing w:val="22"/>
          <w:w w:val="118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–</w:t>
      </w:r>
    </w:p>
    <w:p w:rsidR="00130218" w:rsidRDefault="00130218">
      <w:pPr>
        <w:spacing w:line="200" w:lineRule="exact"/>
      </w:pPr>
    </w:p>
    <w:p w:rsidR="00130218" w:rsidRDefault="00130218">
      <w:pPr>
        <w:spacing w:before="16" w:line="220" w:lineRule="exact"/>
        <w:rPr>
          <w:sz w:val="22"/>
          <w:szCs w:val="22"/>
        </w:rPr>
      </w:pPr>
    </w:p>
    <w:p w:rsidR="00130218" w:rsidRDefault="00E26838">
      <w:pPr>
        <w:ind w:left="1180"/>
      </w:pPr>
      <w:r>
        <w:pict>
          <v:shape id="_x0000_i1034" type="#_x0000_t75" style="width:225pt;height:215pt">
            <v:imagedata r:id="rId17" o:title=""/>
          </v:shape>
        </w:pict>
      </w:r>
    </w:p>
    <w:p w:rsidR="00130218" w:rsidRDefault="00130218">
      <w:pPr>
        <w:spacing w:before="8" w:line="180" w:lineRule="exact"/>
        <w:rPr>
          <w:sz w:val="19"/>
          <w:szCs w:val="19"/>
        </w:rPr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4D237B">
      <w:pPr>
        <w:ind w:left="100"/>
        <w:rPr>
          <w:sz w:val="32"/>
          <w:szCs w:val="32"/>
        </w:rPr>
      </w:pPr>
      <w:r>
        <w:rPr>
          <w:color w:val="695D46"/>
          <w:spacing w:val="-1"/>
          <w:sz w:val="22"/>
          <w:szCs w:val="22"/>
        </w:rPr>
        <w:t>h</w:t>
      </w:r>
      <w:r>
        <w:rPr>
          <w:color w:val="695D46"/>
          <w:sz w:val="22"/>
          <w:szCs w:val="22"/>
        </w:rPr>
        <w:t xml:space="preserve">.  </w:t>
      </w:r>
      <w:r>
        <w:rPr>
          <w:color w:val="695D46"/>
          <w:spacing w:val="30"/>
          <w:sz w:val="22"/>
          <w:szCs w:val="22"/>
        </w:rPr>
        <w:t xml:space="preserve"> </w:t>
      </w:r>
      <w:r>
        <w:rPr>
          <w:color w:val="008575"/>
          <w:w w:val="82"/>
          <w:sz w:val="32"/>
          <w:szCs w:val="32"/>
        </w:rPr>
        <w:t>How</w:t>
      </w:r>
      <w:r>
        <w:rPr>
          <w:color w:val="008575"/>
          <w:spacing w:val="-17"/>
          <w:w w:val="82"/>
          <w:sz w:val="32"/>
          <w:szCs w:val="32"/>
        </w:rPr>
        <w:t xml:space="preserve"> </w:t>
      </w:r>
      <w:r>
        <w:rPr>
          <w:color w:val="008575"/>
          <w:spacing w:val="1"/>
          <w:w w:val="82"/>
          <w:sz w:val="32"/>
          <w:szCs w:val="32"/>
        </w:rPr>
        <w:t>m</w:t>
      </w:r>
      <w:r>
        <w:rPr>
          <w:color w:val="008575"/>
          <w:spacing w:val="2"/>
          <w:w w:val="82"/>
          <w:sz w:val="32"/>
          <w:szCs w:val="32"/>
        </w:rPr>
        <w:t>a</w:t>
      </w:r>
      <w:r>
        <w:rPr>
          <w:color w:val="008575"/>
          <w:w w:val="82"/>
          <w:sz w:val="32"/>
          <w:szCs w:val="32"/>
        </w:rPr>
        <w:t>ny</w:t>
      </w:r>
      <w:r>
        <w:rPr>
          <w:color w:val="008575"/>
          <w:spacing w:val="12"/>
          <w:w w:val="82"/>
          <w:sz w:val="32"/>
          <w:szCs w:val="32"/>
        </w:rPr>
        <w:t xml:space="preserve"> </w:t>
      </w:r>
      <w:r>
        <w:rPr>
          <w:color w:val="008575"/>
          <w:w w:val="82"/>
          <w:sz w:val="32"/>
          <w:szCs w:val="32"/>
        </w:rPr>
        <w:t>l</w:t>
      </w:r>
      <w:r>
        <w:rPr>
          <w:color w:val="008575"/>
          <w:spacing w:val="2"/>
          <w:w w:val="82"/>
          <w:sz w:val="32"/>
          <w:szCs w:val="32"/>
        </w:rPr>
        <w:t>e</w:t>
      </w:r>
      <w:r>
        <w:rPr>
          <w:color w:val="008575"/>
          <w:w w:val="82"/>
          <w:sz w:val="32"/>
          <w:szCs w:val="32"/>
        </w:rPr>
        <w:t>aves</w:t>
      </w:r>
      <w:r>
        <w:rPr>
          <w:color w:val="008575"/>
          <w:spacing w:val="42"/>
          <w:w w:val="82"/>
          <w:sz w:val="32"/>
          <w:szCs w:val="32"/>
        </w:rPr>
        <w:t xml:space="preserve"> </w:t>
      </w:r>
      <w:r>
        <w:rPr>
          <w:color w:val="008575"/>
          <w:spacing w:val="2"/>
          <w:w w:val="82"/>
          <w:sz w:val="32"/>
          <w:szCs w:val="32"/>
        </w:rPr>
        <w:t>a</w:t>
      </w:r>
      <w:r>
        <w:rPr>
          <w:color w:val="008575"/>
          <w:spacing w:val="-1"/>
          <w:w w:val="82"/>
          <w:sz w:val="32"/>
          <w:szCs w:val="32"/>
        </w:rPr>
        <w:t>r</w:t>
      </w:r>
      <w:r>
        <w:rPr>
          <w:color w:val="008575"/>
          <w:w w:val="82"/>
          <w:sz w:val="32"/>
          <w:szCs w:val="32"/>
        </w:rPr>
        <w:t>e</w:t>
      </w:r>
      <w:r>
        <w:rPr>
          <w:color w:val="008575"/>
          <w:spacing w:val="30"/>
          <w:w w:val="82"/>
          <w:sz w:val="32"/>
          <w:szCs w:val="32"/>
        </w:rPr>
        <w:t xml:space="preserve"> </w:t>
      </w:r>
      <w:r>
        <w:rPr>
          <w:color w:val="008575"/>
          <w:w w:val="82"/>
          <w:sz w:val="32"/>
          <w:szCs w:val="32"/>
        </w:rPr>
        <w:t>in</w:t>
      </w:r>
      <w:r>
        <w:rPr>
          <w:color w:val="008575"/>
          <w:spacing w:val="6"/>
          <w:w w:val="82"/>
          <w:sz w:val="32"/>
          <w:szCs w:val="32"/>
        </w:rPr>
        <w:t xml:space="preserve"> </w:t>
      </w:r>
      <w:r>
        <w:rPr>
          <w:color w:val="008575"/>
          <w:spacing w:val="1"/>
          <w:w w:val="82"/>
          <w:sz w:val="32"/>
          <w:szCs w:val="32"/>
        </w:rPr>
        <w:t>th</w:t>
      </w:r>
      <w:r>
        <w:rPr>
          <w:color w:val="008575"/>
          <w:w w:val="82"/>
          <w:sz w:val="32"/>
          <w:szCs w:val="32"/>
        </w:rPr>
        <w:t>e</w:t>
      </w:r>
      <w:r>
        <w:rPr>
          <w:color w:val="008575"/>
          <w:spacing w:val="40"/>
          <w:w w:val="82"/>
          <w:sz w:val="32"/>
          <w:szCs w:val="32"/>
        </w:rPr>
        <w:t xml:space="preserve"> </w:t>
      </w:r>
      <w:r>
        <w:rPr>
          <w:color w:val="008575"/>
          <w:sz w:val="32"/>
          <w:szCs w:val="32"/>
        </w:rPr>
        <w:t>tree?</w:t>
      </w:r>
    </w:p>
    <w:p w:rsidR="00130218" w:rsidRDefault="00130218">
      <w:pPr>
        <w:spacing w:before="4" w:line="120" w:lineRule="exact"/>
        <w:rPr>
          <w:sz w:val="13"/>
          <w:szCs w:val="13"/>
        </w:rPr>
      </w:pPr>
    </w:p>
    <w:p w:rsidR="00130218" w:rsidRDefault="004D237B">
      <w:pPr>
        <w:ind w:left="460"/>
        <w:rPr>
          <w:sz w:val="22"/>
          <w:szCs w:val="22"/>
        </w:rPr>
      </w:pPr>
      <w:r>
        <w:rPr>
          <w:color w:val="695D46"/>
          <w:w w:val="120"/>
          <w:sz w:val="22"/>
          <w:szCs w:val="22"/>
        </w:rPr>
        <w:t>T</w:t>
      </w:r>
      <w:r>
        <w:rPr>
          <w:color w:val="695D46"/>
          <w:spacing w:val="-1"/>
          <w:w w:val="120"/>
          <w:sz w:val="22"/>
          <w:szCs w:val="22"/>
        </w:rPr>
        <w:t>h</w:t>
      </w:r>
      <w:r>
        <w:rPr>
          <w:color w:val="695D46"/>
          <w:spacing w:val="1"/>
          <w:w w:val="120"/>
          <w:sz w:val="22"/>
          <w:szCs w:val="22"/>
        </w:rPr>
        <w:t>e</w:t>
      </w:r>
      <w:r>
        <w:rPr>
          <w:color w:val="695D46"/>
          <w:spacing w:val="-1"/>
          <w:w w:val="120"/>
          <w:sz w:val="22"/>
          <w:szCs w:val="22"/>
        </w:rPr>
        <w:t>r</w:t>
      </w:r>
      <w:r>
        <w:rPr>
          <w:color w:val="695D46"/>
          <w:w w:val="120"/>
          <w:sz w:val="22"/>
          <w:szCs w:val="22"/>
        </w:rPr>
        <w:t>e</w:t>
      </w:r>
      <w:r>
        <w:rPr>
          <w:color w:val="695D46"/>
          <w:spacing w:val="-29"/>
          <w:w w:val="120"/>
          <w:sz w:val="22"/>
          <w:szCs w:val="22"/>
        </w:rPr>
        <w:t xml:space="preserve"> </w:t>
      </w:r>
      <w:r>
        <w:rPr>
          <w:color w:val="695D46"/>
          <w:spacing w:val="-4"/>
          <w:w w:val="120"/>
          <w:sz w:val="22"/>
          <w:szCs w:val="22"/>
        </w:rPr>
        <w:t>a</w:t>
      </w:r>
      <w:r>
        <w:rPr>
          <w:color w:val="695D46"/>
          <w:spacing w:val="1"/>
          <w:w w:val="120"/>
          <w:sz w:val="22"/>
          <w:szCs w:val="22"/>
        </w:rPr>
        <w:t>r</w:t>
      </w:r>
      <w:r>
        <w:rPr>
          <w:color w:val="695D46"/>
          <w:w w:val="120"/>
          <w:sz w:val="22"/>
          <w:szCs w:val="22"/>
        </w:rPr>
        <w:t>e</w:t>
      </w:r>
      <w:r>
        <w:rPr>
          <w:color w:val="695D46"/>
          <w:spacing w:val="4"/>
          <w:w w:val="120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1</w:t>
      </w:r>
      <w:r>
        <w:rPr>
          <w:color w:val="695D46"/>
          <w:sz w:val="22"/>
          <w:szCs w:val="22"/>
        </w:rPr>
        <w:t>7</w:t>
      </w:r>
      <w:r>
        <w:rPr>
          <w:color w:val="695D46"/>
          <w:spacing w:val="32"/>
          <w:sz w:val="22"/>
          <w:szCs w:val="22"/>
        </w:rPr>
        <w:t xml:space="preserve"> </w:t>
      </w:r>
      <w:r>
        <w:rPr>
          <w:color w:val="695D46"/>
          <w:w w:val="116"/>
          <w:sz w:val="22"/>
          <w:szCs w:val="22"/>
        </w:rPr>
        <w:t>lea</w:t>
      </w:r>
      <w:r>
        <w:rPr>
          <w:color w:val="695D46"/>
          <w:spacing w:val="-2"/>
          <w:w w:val="116"/>
          <w:sz w:val="22"/>
          <w:szCs w:val="22"/>
        </w:rPr>
        <w:t>v</w:t>
      </w:r>
      <w:r>
        <w:rPr>
          <w:color w:val="695D46"/>
          <w:spacing w:val="1"/>
          <w:w w:val="116"/>
          <w:sz w:val="22"/>
          <w:szCs w:val="22"/>
        </w:rPr>
        <w:t>e</w:t>
      </w:r>
      <w:r>
        <w:rPr>
          <w:color w:val="695D46"/>
          <w:w w:val="116"/>
          <w:sz w:val="22"/>
          <w:szCs w:val="22"/>
        </w:rPr>
        <w:t>s</w:t>
      </w:r>
      <w:r>
        <w:rPr>
          <w:color w:val="695D46"/>
          <w:spacing w:val="-5"/>
          <w:w w:val="116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in</w:t>
      </w:r>
      <w:r>
        <w:rPr>
          <w:color w:val="695D46"/>
          <w:spacing w:val="20"/>
          <w:sz w:val="22"/>
          <w:szCs w:val="22"/>
        </w:rPr>
        <w:t xml:space="preserve"> </w:t>
      </w:r>
      <w:r>
        <w:rPr>
          <w:color w:val="695D46"/>
          <w:spacing w:val="-2"/>
          <w:w w:val="118"/>
          <w:sz w:val="22"/>
          <w:szCs w:val="22"/>
        </w:rPr>
        <w:t>s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spacing w:val="-2"/>
          <w:w w:val="118"/>
          <w:sz w:val="22"/>
          <w:szCs w:val="22"/>
        </w:rPr>
        <w:t>c</w:t>
      </w:r>
      <w:r>
        <w:rPr>
          <w:color w:val="695D46"/>
          <w:spacing w:val="1"/>
          <w:w w:val="118"/>
          <w:sz w:val="22"/>
          <w:szCs w:val="22"/>
        </w:rPr>
        <w:t>o</w:t>
      </w:r>
      <w:r>
        <w:rPr>
          <w:color w:val="695D46"/>
          <w:spacing w:val="-1"/>
          <w:w w:val="118"/>
          <w:sz w:val="22"/>
          <w:szCs w:val="22"/>
        </w:rPr>
        <w:t>n</w:t>
      </w:r>
      <w:r>
        <w:rPr>
          <w:color w:val="695D46"/>
          <w:w w:val="118"/>
          <w:sz w:val="22"/>
          <w:szCs w:val="22"/>
        </w:rPr>
        <w:t>d</w:t>
      </w:r>
      <w:r>
        <w:rPr>
          <w:color w:val="695D46"/>
          <w:spacing w:val="9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d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cis</w:t>
      </w:r>
      <w:r>
        <w:rPr>
          <w:color w:val="695D46"/>
          <w:spacing w:val="-4"/>
          <w:w w:val="118"/>
          <w:sz w:val="22"/>
          <w:szCs w:val="22"/>
        </w:rPr>
        <w:t>i</w:t>
      </w:r>
      <w:r>
        <w:rPr>
          <w:color w:val="695D46"/>
          <w:spacing w:val="1"/>
          <w:w w:val="118"/>
          <w:sz w:val="22"/>
          <w:szCs w:val="22"/>
        </w:rPr>
        <w:t>o</w:t>
      </w:r>
      <w:r>
        <w:rPr>
          <w:color w:val="695D46"/>
          <w:w w:val="118"/>
          <w:sz w:val="22"/>
          <w:szCs w:val="22"/>
        </w:rPr>
        <w:t>n</w:t>
      </w:r>
      <w:r>
        <w:rPr>
          <w:color w:val="695D46"/>
          <w:spacing w:val="-25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t</w:t>
      </w:r>
      <w:r>
        <w:rPr>
          <w:color w:val="695D46"/>
          <w:spacing w:val="1"/>
          <w:w w:val="118"/>
          <w:sz w:val="22"/>
          <w:szCs w:val="22"/>
        </w:rPr>
        <w:t>r</w:t>
      </w:r>
      <w:r>
        <w:rPr>
          <w:color w:val="695D46"/>
          <w:spacing w:val="-2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e</w:t>
      </w:r>
      <w:r>
        <w:rPr>
          <w:color w:val="695D46"/>
          <w:spacing w:val="23"/>
          <w:w w:val="118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–</w:t>
      </w:r>
    </w:p>
    <w:p w:rsidR="00130218" w:rsidRDefault="00E26838">
      <w:pPr>
        <w:spacing w:before="75"/>
        <w:ind w:left="460"/>
        <w:sectPr w:rsidR="00130218">
          <w:pgSz w:w="12240" w:h="15840"/>
          <w:pgMar w:top="1000" w:right="1320" w:bottom="280" w:left="980" w:header="665" w:footer="0" w:gutter="0"/>
          <w:cols w:space="720"/>
        </w:sectPr>
      </w:pPr>
      <w:r>
        <w:pict>
          <v:shape id="_x0000_i1035" type="#_x0000_t75" style="width:468pt;height:155.5pt">
            <v:imagedata r:id="rId18" o:title=""/>
          </v:shape>
        </w:pict>
      </w: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before="18" w:line="220" w:lineRule="exact"/>
        <w:rPr>
          <w:sz w:val="22"/>
          <w:szCs w:val="22"/>
        </w:rPr>
      </w:pPr>
    </w:p>
    <w:p w:rsidR="00130218" w:rsidRDefault="004D237B">
      <w:pPr>
        <w:spacing w:before="12"/>
        <w:ind w:left="469"/>
        <w:rPr>
          <w:sz w:val="32"/>
          <w:szCs w:val="32"/>
        </w:rPr>
      </w:pPr>
      <w:r>
        <w:rPr>
          <w:color w:val="008575"/>
          <w:w w:val="81"/>
          <w:sz w:val="32"/>
          <w:szCs w:val="32"/>
        </w:rPr>
        <w:t xml:space="preserve">i. </w:t>
      </w:r>
      <w:r>
        <w:rPr>
          <w:color w:val="008575"/>
          <w:spacing w:val="4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Which</w:t>
      </w:r>
      <w:r>
        <w:rPr>
          <w:color w:val="008575"/>
          <w:spacing w:val="-14"/>
          <w:w w:val="81"/>
          <w:sz w:val="32"/>
          <w:szCs w:val="32"/>
        </w:rPr>
        <w:t xml:space="preserve"> </w:t>
      </w:r>
      <w:r>
        <w:rPr>
          <w:color w:val="008575"/>
          <w:spacing w:val="1"/>
          <w:w w:val="81"/>
          <w:sz w:val="32"/>
          <w:szCs w:val="32"/>
        </w:rPr>
        <w:t>v</w:t>
      </w:r>
      <w:r>
        <w:rPr>
          <w:color w:val="008575"/>
          <w:w w:val="81"/>
          <w:sz w:val="32"/>
          <w:szCs w:val="32"/>
        </w:rPr>
        <w:t>a</w:t>
      </w:r>
      <w:r>
        <w:rPr>
          <w:color w:val="008575"/>
          <w:spacing w:val="-2"/>
          <w:w w:val="81"/>
          <w:sz w:val="32"/>
          <w:szCs w:val="32"/>
        </w:rPr>
        <w:t>r</w:t>
      </w:r>
      <w:r>
        <w:rPr>
          <w:color w:val="008575"/>
          <w:w w:val="81"/>
          <w:sz w:val="32"/>
          <w:szCs w:val="32"/>
        </w:rPr>
        <w:t>iab</w:t>
      </w:r>
      <w:r>
        <w:rPr>
          <w:color w:val="008575"/>
          <w:spacing w:val="2"/>
          <w:w w:val="81"/>
          <w:sz w:val="32"/>
          <w:szCs w:val="32"/>
        </w:rPr>
        <w:t>l</w:t>
      </w:r>
      <w:r>
        <w:rPr>
          <w:color w:val="008575"/>
          <w:w w:val="81"/>
          <w:sz w:val="32"/>
          <w:szCs w:val="32"/>
        </w:rPr>
        <w:t>es</w:t>
      </w:r>
      <w:r>
        <w:rPr>
          <w:color w:val="008575"/>
          <w:spacing w:val="55"/>
          <w:w w:val="81"/>
          <w:sz w:val="32"/>
          <w:szCs w:val="32"/>
        </w:rPr>
        <w:t xml:space="preserve"> </w:t>
      </w:r>
      <w:r>
        <w:rPr>
          <w:color w:val="008575"/>
          <w:spacing w:val="-1"/>
          <w:w w:val="81"/>
          <w:sz w:val="32"/>
          <w:szCs w:val="32"/>
        </w:rPr>
        <w:t>w</w:t>
      </w:r>
      <w:r>
        <w:rPr>
          <w:color w:val="008575"/>
          <w:w w:val="81"/>
          <w:sz w:val="32"/>
          <w:szCs w:val="32"/>
        </w:rPr>
        <w:t>ere</w:t>
      </w:r>
      <w:r>
        <w:rPr>
          <w:color w:val="008575"/>
          <w:spacing w:val="39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i</w:t>
      </w:r>
      <w:r>
        <w:rPr>
          <w:color w:val="008575"/>
          <w:spacing w:val="1"/>
          <w:w w:val="81"/>
          <w:sz w:val="32"/>
          <w:szCs w:val="32"/>
        </w:rPr>
        <w:t>m</w:t>
      </w:r>
      <w:r>
        <w:rPr>
          <w:color w:val="008575"/>
          <w:w w:val="81"/>
          <w:sz w:val="32"/>
          <w:szCs w:val="32"/>
        </w:rPr>
        <w:t>po</w:t>
      </w:r>
      <w:r>
        <w:rPr>
          <w:color w:val="008575"/>
          <w:spacing w:val="-2"/>
          <w:w w:val="81"/>
          <w:sz w:val="32"/>
          <w:szCs w:val="32"/>
        </w:rPr>
        <w:t>r</w:t>
      </w:r>
      <w:r>
        <w:rPr>
          <w:color w:val="008575"/>
          <w:spacing w:val="1"/>
          <w:w w:val="81"/>
          <w:sz w:val="32"/>
          <w:szCs w:val="32"/>
        </w:rPr>
        <w:t>t</w:t>
      </w:r>
      <w:r>
        <w:rPr>
          <w:color w:val="008575"/>
          <w:w w:val="81"/>
          <w:sz w:val="32"/>
          <w:szCs w:val="32"/>
        </w:rPr>
        <w:t>a</w:t>
      </w:r>
      <w:r>
        <w:rPr>
          <w:color w:val="008575"/>
          <w:spacing w:val="-1"/>
          <w:w w:val="81"/>
          <w:sz w:val="32"/>
          <w:szCs w:val="32"/>
        </w:rPr>
        <w:t>n</w:t>
      </w:r>
      <w:r>
        <w:rPr>
          <w:color w:val="008575"/>
          <w:w w:val="81"/>
          <w:sz w:val="32"/>
          <w:szCs w:val="32"/>
        </w:rPr>
        <w:t xml:space="preserve">t </w:t>
      </w:r>
      <w:r>
        <w:rPr>
          <w:color w:val="008575"/>
          <w:spacing w:val="12"/>
          <w:w w:val="81"/>
          <w:sz w:val="32"/>
          <w:szCs w:val="32"/>
        </w:rPr>
        <w:t xml:space="preserve"> </w:t>
      </w:r>
      <w:r>
        <w:rPr>
          <w:color w:val="008575"/>
          <w:spacing w:val="2"/>
          <w:w w:val="81"/>
          <w:sz w:val="32"/>
          <w:szCs w:val="32"/>
        </w:rPr>
        <w:t>i</w:t>
      </w:r>
      <w:r>
        <w:rPr>
          <w:color w:val="008575"/>
          <w:w w:val="81"/>
          <w:sz w:val="32"/>
          <w:szCs w:val="32"/>
        </w:rPr>
        <w:t>n</w:t>
      </w:r>
      <w:r>
        <w:rPr>
          <w:color w:val="008575"/>
          <w:spacing w:val="9"/>
          <w:w w:val="81"/>
          <w:sz w:val="32"/>
          <w:szCs w:val="32"/>
        </w:rPr>
        <w:t xml:space="preserve"> </w:t>
      </w:r>
      <w:r>
        <w:rPr>
          <w:color w:val="008575"/>
          <w:spacing w:val="1"/>
          <w:w w:val="81"/>
          <w:sz w:val="32"/>
          <w:szCs w:val="32"/>
        </w:rPr>
        <w:t>th</w:t>
      </w:r>
      <w:r>
        <w:rPr>
          <w:color w:val="008575"/>
          <w:w w:val="81"/>
          <w:sz w:val="32"/>
          <w:szCs w:val="32"/>
        </w:rPr>
        <w:t>is</w:t>
      </w:r>
      <w:r>
        <w:rPr>
          <w:color w:val="008575"/>
          <w:spacing w:val="33"/>
          <w:w w:val="81"/>
          <w:sz w:val="32"/>
          <w:szCs w:val="32"/>
        </w:rPr>
        <w:t xml:space="preserve"> </w:t>
      </w:r>
      <w:r>
        <w:rPr>
          <w:color w:val="008575"/>
          <w:spacing w:val="1"/>
          <w:w w:val="81"/>
          <w:sz w:val="32"/>
          <w:szCs w:val="32"/>
        </w:rPr>
        <w:t>t</w:t>
      </w:r>
      <w:r>
        <w:rPr>
          <w:color w:val="008575"/>
          <w:spacing w:val="-1"/>
          <w:w w:val="81"/>
          <w:sz w:val="32"/>
          <w:szCs w:val="32"/>
        </w:rPr>
        <w:t>r</w:t>
      </w:r>
      <w:r>
        <w:rPr>
          <w:color w:val="008575"/>
          <w:w w:val="81"/>
          <w:sz w:val="32"/>
          <w:szCs w:val="32"/>
        </w:rPr>
        <w:t>e</w:t>
      </w:r>
      <w:r>
        <w:rPr>
          <w:color w:val="008575"/>
          <w:spacing w:val="2"/>
          <w:w w:val="81"/>
          <w:sz w:val="32"/>
          <w:szCs w:val="32"/>
        </w:rPr>
        <w:t>e</w:t>
      </w:r>
      <w:r>
        <w:rPr>
          <w:color w:val="008575"/>
          <w:w w:val="81"/>
          <w:sz w:val="32"/>
          <w:szCs w:val="32"/>
        </w:rPr>
        <w:t>?</w:t>
      </w:r>
      <w:r>
        <w:rPr>
          <w:color w:val="008575"/>
          <w:spacing w:val="51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D</w:t>
      </w:r>
      <w:r>
        <w:rPr>
          <w:color w:val="008575"/>
          <w:spacing w:val="1"/>
          <w:w w:val="81"/>
          <w:sz w:val="32"/>
          <w:szCs w:val="32"/>
        </w:rPr>
        <w:t>i</w:t>
      </w:r>
      <w:r>
        <w:rPr>
          <w:color w:val="008575"/>
          <w:w w:val="81"/>
          <w:sz w:val="32"/>
          <w:szCs w:val="32"/>
        </w:rPr>
        <w:t>splay</w:t>
      </w:r>
      <w:r>
        <w:rPr>
          <w:color w:val="008575"/>
          <w:spacing w:val="1"/>
          <w:w w:val="81"/>
          <w:sz w:val="32"/>
          <w:szCs w:val="32"/>
        </w:rPr>
        <w:t xml:space="preserve"> </w:t>
      </w:r>
      <w:r>
        <w:rPr>
          <w:color w:val="008575"/>
          <w:sz w:val="32"/>
          <w:szCs w:val="32"/>
        </w:rPr>
        <w:t>a</w:t>
      </w:r>
      <w:r>
        <w:rPr>
          <w:color w:val="008575"/>
          <w:spacing w:val="-27"/>
          <w:sz w:val="32"/>
          <w:szCs w:val="32"/>
        </w:rPr>
        <w:t xml:space="preserve"> </w:t>
      </w:r>
      <w:r>
        <w:rPr>
          <w:color w:val="008575"/>
          <w:spacing w:val="2"/>
          <w:w w:val="86"/>
          <w:sz w:val="32"/>
          <w:szCs w:val="32"/>
        </w:rPr>
        <w:t>s</w:t>
      </w:r>
      <w:r>
        <w:rPr>
          <w:color w:val="008575"/>
          <w:spacing w:val="1"/>
          <w:w w:val="86"/>
          <w:sz w:val="32"/>
          <w:szCs w:val="32"/>
        </w:rPr>
        <w:t>c</w:t>
      </w:r>
      <w:r>
        <w:rPr>
          <w:color w:val="008575"/>
          <w:spacing w:val="-1"/>
          <w:w w:val="86"/>
          <w:sz w:val="32"/>
          <w:szCs w:val="32"/>
        </w:rPr>
        <w:t>r</w:t>
      </w:r>
      <w:r>
        <w:rPr>
          <w:color w:val="008575"/>
          <w:w w:val="86"/>
          <w:sz w:val="32"/>
          <w:szCs w:val="32"/>
        </w:rPr>
        <w:t>eens</w:t>
      </w:r>
      <w:r>
        <w:rPr>
          <w:color w:val="008575"/>
          <w:spacing w:val="3"/>
          <w:w w:val="86"/>
          <w:sz w:val="32"/>
          <w:szCs w:val="32"/>
        </w:rPr>
        <w:t>h</w:t>
      </w:r>
      <w:r>
        <w:rPr>
          <w:color w:val="008575"/>
          <w:spacing w:val="-1"/>
          <w:w w:val="86"/>
          <w:sz w:val="32"/>
          <w:szCs w:val="32"/>
        </w:rPr>
        <w:t>o</w:t>
      </w:r>
      <w:r>
        <w:rPr>
          <w:color w:val="008575"/>
          <w:w w:val="86"/>
          <w:sz w:val="32"/>
          <w:szCs w:val="32"/>
        </w:rPr>
        <w:t>t</w:t>
      </w:r>
      <w:r>
        <w:rPr>
          <w:color w:val="008575"/>
          <w:spacing w:val="26"/>
          <w:w w:val="86"/>
          <w:sz w:val="32"/>
          <w:szCs w:val="32"/>
        </w:rPr>
        <w:t xml:space="preserve"> </w:t>
      </w:r>
      <w:r>
        <w:rPr>
          <w:color w:val="008575"/>
          <w:spacing w:val="-1"/>
          <w:w w:val="86"/>
          <w:sz w:val="32"/>
          <w:szCs w:val="32"/>
        </w:rPr>
        <w:t>o</w:t>
      </w:r>
      <w:r>
        <w:rPr>
          <w:color w:val="008575"/>
          <w:w w:val="86"/>
          <w:sz w:val="32"/>
          <w:szCs w:val="32"/>
        </w:rPr>
        <w:t>f</w:t>
      </w:r>
      <w:r>
        <w:rPr>
          <w:color w:val="008575"/>
          <w:spacing w:val="-12"/>
          <w:w w:val="86"/>
          <w:sz w:val="32"/>
          <w:szCs w:val="32"/>
        </w:rPr>
        <w:t xml:space="preserve"> </w:t>
      </w:r>
      <w:r>
        <w:rPr>
          <w:color w:val="008575"/>
          <w:w w:val="86"/>
          <w:sz w:val="32"/>
          <w:szCs w:val="32"/>
        </w:rPr>
        <w:t>t</w:t>
      </w:r>
      <w:r>
        <w:rPr>
          <w:color w:val="008575"/>
          <w:spacing w:val="1"/>
          <w:w w:val="86"/>
          <w:sz w:val="32"/>
          <w:szCs w:val="32"/>
        </w:rPr>
        <w:t>h</w:t>
      </w:r>
      <w:r>
        <w:rPr>
          <w:color w:val="008575"/>
          <w:w w:val="86"/>
          <w:sz w:val="32"/>
          <w:szCs w:val="32"/>
        </w:rPr>
        <w:t>e</w:t>
      </w:r>
      <w:r>
        <w:rPr>
          <w:color w:val="008575"/>
          <w:spacing w:val="20"/>
          <w:w w:val="86"/>
          <w:sz w:val="32"/>
          <w:szCs w:val="32"/>
        </w:rPr>
        <w:t xml:space="preserve"> </w:t>
      </w:r>
      <w:r>
        <w:rPr>
          <w:color w:val="008575"/>
          <w:w w:val="73"/>
          <w:sz w:val="32"/>
          <w:szCs w:val="32"/>
        </w:rPr>
        <w:t>V</w:t>
      </w:r>
      <w:r>
        <w:rPr>
          <w:color w:val="008575"/>
          <w:spacing w:val="2"/>
          <w:w w:val="73"/>
          <w:sz w:val="32"/>
          <w:szCs w:val="32"/>
        </w:rPr>
        <w:t>a</w:t>
      </w:r>
      <w:r>
        <w:rPr>
          <w:color w:val="008575"/>
          <w:spacing w:val="-1"/>
          <w:w w:val="82"/>
          <w:sz w:val="32"/>
          <w:szCs w:val="32"/>
        </w:rPr>
        <w:t>r</w:t>
      </w:r>
      <w:r>
        <w:rPr>
          <w:color w:val="008575"/>
          <w:w w:val="87"/>
          <w:sz w:val="32"/>
          <w:szCs w:val="32"/>
        </w:rPr>
        <w:t>iable</w:t>
      </w:r>
    </w:p>
    <w:p w:rsidR="00130218" w:rsidRDefault="00130218">
      <w:pPr>
        <w:spacing w:before="9" w:line="120" w:lineRule="exact"/>
        <w:rPr>
          <w:sz w:val="12"/>
          <w:szCs w:val="12"/>
        </w:rPr>
      </w:pPr>
    </w:p>
    <w:p w:rsidR="00130218" w:rsidRDefault="004D237B">
      <w:pPr>
        <w:ind w:left="740"/>
        <w:rPr>
          <w:sz w:val="32"/>
          <w:szCs w:val="32"/>
        </w:rPr>
      </w:pPr>
      <w:r>
        <w:rPr>
          <w:color w:val="008575"/>
          <w:w w:val="85"/>
          <w:sz w:val="32"/>
          <w:szCs w:val="32"/>
        </w:rPr>
        <w:t>I</w:t>
      </w:r>
      <w:r>
        <w:rPr>
          <w:color w:val="008575"/>
          <w:spacing w:val="1"/>
          <w:w w:val="85"/>
          <w:sz w:val="32"/>
          <w:szCs w:val="32"/>
        </w:rPr>
        <w:t>m</w:t>
      </w:r>
      <w:r>
        <w:rPr>
          <w:color w:val="008575"/>
          <w:w w:val="85"/>
          <w:sz w:val="32"/>
          <w:szCs w:val="32"/>
        </w:rPr>
        <w:t>po</w:t>
      </w:r>
      <w:r>
        <w:rPr>
          <w:color w:val="008575"/>
          <w:spacing w:val="-2"/>
          <w:w w:val="85"/>
          <w:sz w:val="32"/>
          <w:szCs w:val="32"/>
        </w:rPr>
        <w:t>r</w:t>
      </w:r>
      <w:r>
        <w:rPr>
          <w:color w:val="008575"/>
          <w:spacing w:val="1"/>
          <w:w w:val="85"/>
          <w:sz w:val="32"/>
          <w:szCs w:val="32"/>
        </w:rPr>
        <w:t>t</w:t>
      </w:r>
      <w:r>
        <w:rPr>
          <w:color w:val="008575"/>
          <w:spacing w:val="2"/>
          <w:w w:val="85"/>
          <w:sz w:val="32"/>
          <w:szCs w:val="32"/>
        </w:rPr>
        <w:t>a</w:t>
      </w:r>
      <w:r>
        <w:rPr>
          <w:color w:val="008575"/>
          <w:w w:val="85"/>
          <w:sz w:val="32"/>
          <w:szCs w:val="32"/>
        </w:rPr>
        <w:t>n</w:t>
      </w:r>
      <w:r>
        <w:rPr>
          <w:color w:val="008575"/>
          <w:spacing w:val="-2"/>
          <w:w w:val="85"/>
          <w:sz w:val="32"/>
          <w:szCs w:val="32"/>
        </w:rPr>
        <w:t>c</w:t>
      </w:r>
      <w:r>
        <w:rPr>
          <w:color w:val="008575"/>
          <w:w w:val="85"/>
          <w:sz w:val="32"/>
          <w:szCs w:val="32"/>
        </w:rPr>
        <w:t>e</w:t>
      </w:r>
      <w:r>
        <w:rPr>
          <w:color w:val="008575"/>
          <w:spacing w:val="5"/>
          <w:w w:val="85"/>
          <w:sz w:val="32"/>
          <w:szCs w:val="32"/>
        </w:rPr>
        <w:t xml:space="preserve"> </w:t>
      </w:r>
      <w:r>
        <w:rPr>
          <w:color w:val="008575"/>
          <w:spacing w:val="2"/>
          <w:w w:val="85"/>
          <w:sz w:val="32"/>
          <w:szCs w:val="32"/>
        </w:rPr>
        <w:t>s</w:t>
      </w:r>
      <w:r>
        <w:rPr>
          <w:color w:val="008575"/>
          <w:w w:val="85"/>
          <w:sz w:val="32"/>
          <w:szCs w:val="32"/>
        </w:rPr>
        <w:t>ecti</w:t>
      </w:r>
      <w:r>
        <w:rPr>
          <w:color w:val="008575"/>
          <w:spacing w:val="2"/>
          <w:w w:val="85"/>
          <w:sz w:val="32"/>
          <w:szCs w:val="32"/>
        </w:rPr>
        <w:t>o</w:t>
      </w:r>
      <w:r>
        <w:rPr>
          <w:color w:val="008575"/>
          <w:w w:val="85"/>
          <w:sz w:val="32"/>
          <w:szCs w:val="32"/>
        </w:rPr>
        <w:t>n</w:t>
      </w:r>
      <w:r>
        <w:rPr>
          <w:color w:val="008575"/>
          <w:spacing w:val="15"/>
          <w:w w:val="85"/>
          <w:sz w:val="32"/>
          <w:szCs w:val="32"/>
        </w:rPr>
        <w:t xml:space="preserve"> </w:t>
      </w:r>
      <w:r>
        <w:rPr>
          <w:color w:val="008575"/>
          <w:spacing w:val="2"/>
          <w:w w:val="85"/>
          <w:sz w:val="32"/>
          <w:szCs w:val="32"/>
        </w:rPr>
        <w:t>f</w:t>
      </w:r>
      <w:r>
        <w:rPr>
          <w:color w:val="008575"/>
          <w:spacing w:val="1"/>
          <w:w w:val="85"/>
          <w:sz w:val="32"/>
          <w:szCs w:val="32"/>
        </w:rPr>
        <w:t>r</w:t>
      </w:r>
      <w:r>
        <w:rPr>
          <w:color w:val="008575"/>
          <w:spacing w:val="-1"/>
          <w:w w:val="85"/>
          <w:sz w:val="32"/>
          <w:szCs w:val="32"/>
        </w:rPr>
        <w:t>o</w:t>
      </w:r>
      <w:r>
        <w:rPr>
          <w:color w:val="008575"/>
          <w:w w:val="85"/>
          <w:sz w:val="32"/>
          <w:szCs w:val="32"/>
        </w:rPr>
        <w:t>m</w:t>
      </w:r>
      <w:r>
        <w:rPr>
          <w:color w:val="008575"/>
          <w:spacing w:val="-16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t</w:t>
      </w:r>
      <w:r>
        <w:rPr>
          <w:color w:val="008575"/>
          <w:spacing w:val="1"/>
          <w:w w:val="85"/>
          <w:sz w:val="32"/>
          <w:szCs w:val="32"/>
        </w:rPr>
        <w:t>h</w:t>
      </w:r>
      <w:r>
        <w:rPr>
          <w:color w:val="008575"/>
          <w:w w:val="85"/>
          <w:sz w:val="32"/>
          <w:szCs w:val="32"/>
        </w:rPr>
        <w:t>e</w:t>
      </w:r>
      <w:r>
        <w:rPr>
          <w:color w:val="008575"/>
          <w:spacing w:val="25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Res</w:t>
      </w:r>
      <w:r>
        <w:rPr>
          <w:color w:val="008575"/>
          <w:spacing w:val="1"/>
          <w:w w:val="85"/>
          <w:sz w:val="32"/>
          <w:szCs w:val="32"/>
        </w:rPr>
        <w:t>u</w:t>
      </w:r>
      <w:r>
        <w:rPr>
          <w:color w:val="008575"/>
          <w:w w:val="85"/>
          <w:sz w:val="32"/>
          <w:szCs w:val="32"/>
        </w:rPr>
        <w:t>l</w:t>
      </w:r>
      <w:r>
        <w:rPr>
          <w:color w:val="008575"/>
          <w:spacing w:val="1"/>
          <w:w w:val="85"/>
          <w:sz w:val="32"/>
          <w:szCs w:val="32"/>
        </w:rPr>
        <w:t>t</w:t>
      </w:r>
      <w:r>
        <w:rPr>
          <w:color w:val="008575"/>
          <w:w w:val="85"/>
          <w:sz w:val="32"/>
          <w:szCs w:val="32"/>
        </w:rPr>
        <w:t>s</w:t>
      </w:r>
      <w:r>
        <w:rPr>
          <w:color w:val="008575"/>
          <w:spacing w:val="-1"/>
          <w:w w:val="85"/>
          <w:sz w:val="32"/>
          <w:szCs w:val="32"/>
        </w:rPr>
        <w:t xml:space="preserve"> </w:t>
      </w:r>
      <w:r>
        <w:rPr>
          <w:color w:val="008575"/>
          <w:spacing w:val="-2"/>
          <w:w w:val="85"/>
          <w:sz w:val="32"/>
          <w:szCs w:val="32"/>
        </w:rPr>
        <w:t>o</w:t>
      </w:r>
      <w:r>
        <w:rPr>
          <w:color w:val="008575"/>
          <w:w w:val="85"/>
          <w:sz w:val="32"/>
          <w:szCs w:val="32"/>
        </w:rPr>
        <w:t>f</w:t>
      </w:r>
      <w:r>
        <w:rPr>
          <w:color w:val="008575"/>
          <w:spacing w:val="-7"/>
          <w:w w:val="85"/>
          <w:sz w:val="32"/>
          <w:szCs w:val="32"/>
        </w:rPr>
        <w:t xml:space="preserve"> </w:t>
      </w:r>
      <w:r>
        <w:rPr>
          <w:color w:val="008575"/>
          <w:w w:val="85"/>
          <w:sz w:val="32"/>
          <w:szCs w:val="32"/>
        </w:rPr>
        <w:t>t</w:t>
      </w:r>
      <w:r>
        <w:rPr>
          <w:color w:val="008575"/>
          <w:spacing w:val="1"/>
          <w:w w:val="85"/>
          <w:sz w:val="32"/>
          <w:szCs w:val="32"/>
        </w:rPr>
        <w:t>h</w:t>
      </w:r>
      <w:r>
        <w:rPr>
          <w:color w:val="008575"/>
          <w:w w:val="85"/>
          <w:sz w:val="32"/>
          <w:szCs w:val="32"/>
        </w:rPr>
        <w:t>e</w:t>
      </w:r>
      <w:r>
        <w:rPr>
          <w:color w:val="008575"/>
          <w:spacing w:val="25"/>
          <w:w w:val="85"/>
          <w:sz w:val="32"/>
          <w:szCs w:val="32"/>
        </w:rPr>
        <w:t xml:space="preserve"> </w:t>
      </w:r>
      <w:r>
        <w:rPr>
          <w:color w:val="008575"/>
          <w:sz w:val="32"/>
          <w:szCs w:val="32"/>
        </w:rPr>
        <w:t>model.</w:t>
      </w:r>
    </w:p>
    <w:p w:rsidR="00130218" w:rsidRDefault="00130218">
      <w:pPr>
        <w:spacing w:before="3" w:line="120" w:lineRule="exact"/>
        <w:rPr>
          <w:sz w:val="13"/>
          <w:szCs w:val="13"/>
        </w:rPr>
      </w:pPr>
    </w:p>
    <w:p w:rsidR="00130218" w:rsidRDefault="004D237B">
      <w:pPr>
        <w:spacing w:line="307" w:lineRule="auto"/>
        <w:ind w:left="740" w:right="1565"/>
        <w:rPr>
          <w:sz w:val="22"/>
          <w:szCs w:val="22"/>
        </w:rPr>
      </w:pPr>
      <w:r>
        <w:rPr>
          <w:color w:val="695D46"/>
          <w:spacing w:val="1"/>
          <w:w w:val="84"/>
          <w:sz w:val="22"/>
          <w:szCs w:val="22"/>
        </w:rPr>
        <w:t>I</w:t>
      </w:r>
      <w:r>
        <w:rPr>
          <w:color w:val="695D46"/>
          <w:spacing w:val="1"/>
          <w:w w:val="120"/>
          <w:sz w:val="22"/>
          <w:szCs w:val="22"/>
        </w:rPr>
        <w:t>m</w:t>
      </w:r>
      <w:r>
        <w:rPr>
          <w:color w:val="695D46"/>
          <w:spacing w:val="-3"/>
          <w:w w:val="123"/>
          <w:sz w:val="22"/>
          <w:szCs w:val="22"/>
        </w:rPr>
        <w:t>p</w:t>
      </w:r>
      <w:r>
        <w:rPr>
          <w:color w:val="695D46"/>
          <w:spacing w:val="1"/>
          <w:w w:val="121"/>
          <w:sz w:val="22"/>
          <w:szCs w:val="22"/>
        </w:rPr>
        <w:t>o</w:t>
      </w:r>
      <w:r>
        <w:rPr>
          <w:color w:val="695D46"/>
          <w:spacing w:val="1"/>
          <w:w w:val="123"/>
          <w:sz w:val="22"/>
          <w:szCs w:val="22"/>
        </w:rPr>
        <w:t>r</w:t>
      </w:r>
      <w:r>
        <w:rPr>
          <w:color w:val="695D46"/>
          <w:spacing w:val="-1"/>
          <w:w w:val="127"/>
          <w:sz w:val="22"/>
          <w:szCs w:val="22"/>
        </w:rPr>
        <w:t>t</w:t>
      </w:r>
      <w:r>
        <w:rPr>
          <w:color w:val="695D46"/>
          <w:w w:val="124"/>
          <w:sz w:val="22"/>
          <w:szCs w:val="22"/>
        </w:rPr>
        <w:t>a</w:t>
      </w:r>
      <w:r>
        <w:rPr>
          <w:color w:val="695D46"/>
          <w:spacing w:val="-2"/>
          <w:w w:val="124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w w:val="115"/>
          <w:sz w:val="22"/>
          <w:szCs w:val="22"/>
        </w:rPr>
        <w:t>vari</w:t>
      </w:r>
      <w:r>
        <w:rPr>
          <w:color w:val="695D46"/>
          <w:spacing w:val="-1"/>
          <w:w w:val="115"/>
          <w:sz w:val="22"/>
          <w:szCs w:val="22"/>
        </w:rPr>
        <w:t>ab</w:t>
      </w:r>
      <w:r>
        <w:rPr>
          <w:color w:val="695D46"/>
          <w:w w:val="115"/>
          <w:sz w:val="22"/>
          <w:szCs w:val="22"/>
        </w:rPr>
        <w:t xml:space="preserve">les </w:t>
      </w:r>
      <w:r>
        <w:rPr>
          <w:color w:val="695D46"/>
          <w:sz w:val="22"/>
          <w:szCs w:val="22"/>
        </w:rPr>
        <w:t>in</w:t>
      </w:r>
      <w:r>
        <w:rPr>
          <w:color w:val="695D46"/>
          <w:spacing w:val="20"/>
          <w:sz w:val="22"/>
          <w:szCs w:val="22"/>
        </w:rPr>
        <w:t xml:space="preserve"> </w:t>
      </w:r>
      <w:r>
        <w:rPr>
          <w:color w:val="695D46"/>
          <w:spacing w:val="-1"/>
          <w:w w:val="121"/>
          <w:sz w:val="22"/>
          <w:szCs w:val="22"/>
        </w:rPr>
        <w:t>th</w:t>
      </w:r>
      <w:r>
        <w:rPr>
          <w:color w:val="695D46"/>
          <w:w w:val="121"/>
          <w:sz w:val="22"/>
          <w:szCs w:val="22"/>
        </w:rPr>
        <w:t>is</w:t>
      </w:r>
      <w:r>
        <w:rPr>
          <w:color w:val="695D46"/>
          <w:spacing w:val="-19"/>
          <w:w w:val="121"/>
          <w:sz w:val="22"/>
          <w:szCs w:val="22"/>
        </w:rPr>
        <w:t xml:space="preserve"> </w:t>
      </w:r>
      <w:r>
        <w:rPr>
          <w:color w:val="695D46"/>
          <w:spacing w:val="-1"/>
          <w:w w:val="121"/>
          <w:sz w:val="22"/>
          <w:szCs w:val="22"/>
        </w:rPr>
        <w:t>t</w:t>
      </w:r>
      <w:r>
        <w:rPr>
          <w:color w:val="695D46"/>
          <w:spacing w:val="1"/>
          <w:w w:val="121"/>
          <w:sz w:val="22"/>
          <w:szCs w:val="22"/>
        </w:rPr>
        <w:t>re</w:t>
      </w:r>
      <w:r>
        <w:rPr>
          <w:color w:val="695D46"/>
          <w:w w:val="121"/>
          <w:sz w:val="22"/>
          <w:szCs w:val="22"/>
        </w:rPr>
        <w:t>e</w:t>
      </w:r>
      <w:r>
        <w:rPr>
          <w:color w:val="695D46"/>
          <w:spacing w:val="6"/>
          <w:w w:val="121"/>
          <w:sz w:val="22"/>
          <w:szCs w:val="22"/>
        </w:rPr>
        <w:t xml:space="preserve"> </w:t>
      </w:r>
      <w:r>
        <w:rPr>
          <w:color w:val="695D46"/>
          <w:w w:val="124"/>
          <w:sz w:val="22"/>
          <w:szCs w:val="22"/>
        </w:rPr>
        <w:t>a</w:t>
      </w:r>
      <w:r>
        <w:rPr>
          <w:color w:val="695D46"/>
          <w:spacing w:val="-2"/>
          <w:w w:val="124"/>
          <w:sz w:val="22"/>
          <w:szCs w:val="22"/>
        </w:rPr>
        <w:t>r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96"/>
          <w:sz w:val="22"/>
          <w:szCs w:val="22"/>
        </w:rPr>
        <w:t>: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AG</w:t>
      </w:r>
      <w:r>
        <w:rPr>
          <w:color w:val="695D46"/>
          <w:spacing w:val="-1"/>
          <w:w w:val="91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,</w:t>
      </w:r>
      <w:r>
        <w:rPr>
          <w:color w:val="695D46"/>
          <w:spacing w:val="21"/>
          <w:w w:val="91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A</w:t>
      </w:r>
      <w:r>
        <w:rPr>
          <w:color w:val="695D46"/>
          <w:spacing w:val="-2"/>
          <w:w w:val="91"/>
          <w:sz w:val="22"/>
          <w:szCs w:val="22"/>
        </w:rPr>
        <w:t>F</w:t>
      </w:r>
      <w:r>
        <w:rPr>
          <w:color w:val="695D46"/>
          <w:spacing w:val="-1"/>
          <w:w w:val="91"/>
          <w:sz w:val="22"/>
          <w:szCs w:val="22"/>
        </w:rPr>
        <w:t>F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spacing w:val="-3"/>
          <w:w w:val="91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a</w:t>
      </w:r>
      <w:r>
        <w:rPr>
          <w:color w:val="695D46"/>
          <w:spacing w:val="-2"/>
          <w:w w:val="123"/>
          <w:sz w:val="22"/>
          <w:szCs w:val="22"/>
        </w:rPr>
        <w:t>n</w:t>
      </w:r>
      <w:r>
        <w:rPr>
          <w:color w:val="695D46"/>
          <w:w w:val="123"/>
          <w:sz w:val="22"/>
          <w:szCs w:val="22"/>
        </w:rPr>
        <w:t>d</w:t>
      </w:r>
      <w:r>
        <w:rPr>
          <w:color w:val="695D46"/>
          <w:spacing w:val="-8"/>
          <w:w w:val="123"/>
          <w:sz w:val="22"/>
          <w:szCs w:val="22"/>
        </w:rPr>
        <w:t xml:space="preserve"> </w:t>
      </w:r>
      <w:r>
        <w:rPr>
          <w:color w:val="695D46"/>
          <w:w w:val="97"/>
          <w:sz w:val="22"/>
          <w:szCs w:val="22"/>
        </w:rPr>
        <w:t>GE</w:t>
      </w:r>
      <w:r>
        <w:rPr>
          <w:color w:val="695D46"/>
          <w:spacing w:val="-1"/>
          <w:w w:val="97"/>
          <w:sz w:val="22"/>
          <w:szCs w:val="22"/>
        </w:rPr>
        <w:t>N</w:t>
      </w:r>
      <w:r>
        <w:rPr>
          <w:color w:val="695D46"/>
          <w:w w:val="97"/>
          <w:sz w:val="22"/>
          <w:szCs w:val="22"/>
        </w:rPr>
        <w:t>DER</w:t>
      </w:r>
      <w:r>
        <w:rPr>
          <w:color w:val="695D46"/>
          <w:spacing w:val="4"/>
          <w:w w:val="97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(</w:t>
      </w:r>
      <w:r>
        <w:rPr>
          <w:color w:val="695D46"/>
          <w:spacing w:val="-6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wi</w:t>
      </w:r>
      <w:r>
        <w:rPr>
          <w:color w:val="695D46"/>
          <w:spacing w:val="-2"/>
          <w:sz w:val="22"/>
          <w:szCs w:val="22"/>
        </w:rPr>
        <w:t>t</w:t>
      </w:r>
      <w:r>
        <w:rPr>
          <w:color w:val="695D46"/>
          <w:sz w:val="22"/>
          <w:szCs w:val="22"/>
        </w:rPr>
        <w:t>h</w:t>
      </w:r>
      <w:r>
        <w:rPr>
          <w:color w:val="695D46"/>
          <w:spacing w:val="50"/>
          <w:sz w:val="22"/>
          <w:szCs w:val="22"/>
        </w:rPr>
        <w:t xml:space="preserve"> </w:t>
      </w:r>
      <w:r>
        <w:rPr>
          <w:color w:val="695D46"/>
          <w:spacing w:val="-1"/>
          <w:w w:val="114"/>
          <w:sz w:val="22"/>
          <w:szCs w:val="22"/>
        </w:rPr>
        <w:t>p</w:t>
      </w:r>
      <w:r>
        <w:rPr>
          <w:color w:val="695D46"/>
          <w:spacing w:val="1"/>
          <w:w w:val="114"/>
          <w:sz w:val="22"/>
          <w:szCs w:val="22"/>
        </w:rPr>
        <w:t>o</w:t>
      </w:r>
      <w:r>
        <w:rPr>
          <w:color w:val="695D46"/>
          <w:w w:val="114"/>
          <w:sz w:val="22"/>
          <w:szCs w:val="22"/>
        </w:rPr>
        <w:t>s</w:t>
      </w:r>
      <w:r>
        <w:rPr>
          <w:color w:val="695D46"/>
          <w:spacing w:val="-3"/>
          <w:w w:val="114"/>
          <w:sz w:val="22"/>
          <w:szCs w:val="22"/>
        </w:rPr>
        <w:t>i</w:t>
      </w:r>
      <w:r>
        <w:rPr>
          <w:color w:val="695D46"/>
          <w:spacing w:val="-1"/>
          <w:w w:val="114"/>
          <w:sz w:val="22"/>
          <w:szCs w:val="22"/>
        </w:rPr>
        <w:t>t</w:t>
      </w:r>
      <w:r>
        <w:rPr>
          <w:color w:val="695D46"/>
          <w:w w:val="114"/>
          <w:sz w:val="22"/>
          <w:szCs w:val="22"/>
        </w:rPr>
        <w:t>i</w:t>
      </w:r>
      <w:r>
        <w:rPr>
          <w:color w:val="695D46"/>
          <w:spacing w:val="-1"/>
          <w:w w:val="114"/>
          <w:sz w:val="22"/>
          <w:szCs w:val="22"/>
        </w:rPr>
        <w:t>v</w:t>
      </w:r>
      <w:r>
        <w:rPr>
          <w:color w:val="695D46"/>
          <w:w w:val="114"/>
          <w:sz w:val="22"/>
          <w:szCs w:val="22"/>
        </w:rPr>
        <w:t>e</w:t>
      </w:r>
      <w:r>
        <w:rPr>
          <w:color w:val="695D46"/>
          <w:spacing w:val="-1"/>
          <w:w w:val="114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>imp</w:t>
      </w:r>
      <w:r>
        <w:rPr>
          <w:color w:val="695D46"/>
          <w:spacing w:val="-2"/>
          <w:w w:val="117"/>
          <w:sz w:val="22"/>
          <w:szCs w:val="22"/>
        </w:rPr>
        <w:t>o</w:t>
      </w:r>
      <w:r>
        <w:rPr>
          <w:color w:val="695D46"/>
          <w:spacing w:val="1"/>
          <w:w w:val="123"/>
          <w:sz w:val="22"/>
          <w:szCs w:val="22"/>
        </w:rPr>
        <w:t>r</w:t>
      </w:r>
      <w:r>
        <w:rPr>
          <w:color w:val="695D46"/>
          <w:spacing w:val="-1"/>
          <w:w w:val="127"/>
          <w:sz w:val="22"/>
          <w:szCs w:val="22"/>
        </w:rPr>
        <w:t>t</w:t>
      </w:r>
      <w:r>
        <w:rPr>
          <w:color w:val="695D46"/>
          <w:w w:val="124"/>
          <w:sz w:val="22"/>
          <w:szCs w:val="22"/>
        </w:rPr>
        <w:t>a</w:t>
      </w:r>
      <w:r>
        <w:rPr>
          <w:color w:val="695D46"/>
          <w:spacing w:val="-2"/>
          <w:w w:val="124"/>
          <w:sz w:val="22"/>
          <w:szCs w:val="22"/>
        </w:rPr>
        <w:t>n</w:t>
      </w:r>
      <w:r>
        <w:rPr>
          <w:color w:val="695D46"/>
          <w:w w:val="117"/>
          <w:sz w:val="22"/>
          <w:szCs w:val="22"/>
        </w:rPr>
        <w:t>c</w:t>
      </w:r>
      <w:r>
        <w:rPr>
          <w:color w:val="695D46"/>
          <w:spacing w:val="1"/>
          <w:w w:val="117"/>
          <w:sz w:val="22"/>
          <w:szCs w:val="22"/>
        </w:rPr>
        <w:t>e</w:t>
      </w:r>
      <w:r>
        <w:rPr>
          <w:color w:val="695D46"/>
          <w:w w:val="96"/>
          <w:sz w:val="22"/>
          <w:szCs w:val="22"/>
        </w:rPr>
        <w:t xml:space="preserve">). </w:t>
      </w:r>
      <w:r>
        <w:rPr>
          <w:color w:val="695D46"/>
          <w:spacing w:val="1"/>
          <w:w w:val="117"/>
          <w:sz w:val="22"/>
          <w:szCs w:val="22"/>
        </w:rPr>
        <w:t>O</w:t>
      </w:r>
      <w:r>
        <w:rPr>
          <w:color w:val="695D46"/>
          <w:spacing w:val="-1"/>
          <w:w w:val="117"/>
          <w:sz w:val="22"/>
          <w:szCs w:val="22"/>
        </w:rPr>
        <w:t>th</w:t>
      </w:r>
      <w:r>
        <w:rPr>
          <w:color w:val="695D46"/>
          <w:spacing w:val="1"/>
          <w:w w:val="117"/>
          <w:sz w:val="22"/>
          <w:szCs w:val="22"/>
        </w:rPr>
        <w:t>e</w:t>
      </w:r>
      <w:r>
        <w:rPr>
          <w:color w:val="695D46"/>
          <w:w w:val="117"/>
          <w:sz w:val="22"/>
          <w:szCs w:val="22"/>
        </w:rPr>
        <w:t>r</w:t>
      </w:r>
      <w:r>
        <w:rPr>
          <w:color w:val="695D46"/>
          <w:spacing w:val="6"/>
          <w:w w:val="117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>v</w:t>
      </w:r>
      <w:r>
        <w:rPr>
          <w:color w:val="695D46"/>
          <w:spacing w:val="-3"/>
          <w:w w:val="117"/>
          <w:sz w:val="22"/>
          <w:szCs w:val="22"/>
        </w:rPr>
        <w:t>a</w:t>
      </w:r>
      <w:r>
        <w:rPr>
          <w:color w:val="695D46"/>
          <w:spacing w:val="1"/>
          <w:w w:val="117"/>
          <w:sz w:val="22"/>
          <w:szCs w:val="22"/>
        </w:rPr>
        <w:t>r</w:t>
      </w:r>
      <w:r>
        <w:rPr>
          <w:color w:val="695D46"/>
          <w:w w:val="117"/>
          <w:sz w:val="22"/>
          <w:szCs w:val="22"/>
        </w:rPr>
        <w:t>i</w:t>
      </w:r>
      <w:r>
        <w:rPr>
          <w:color w:val="695D46"/>
          <w:spacing w:val="-1"/>
          <w:w w:val="117"/>
          <w:sz w:val="22"/>
          <w:szCs w:val="22"/>
        </w:rPr>
        <w:t>ab</w:t>
      </w:r>
      <w:r>
        <w:rPr>
          <w:color w:val="695D46"/>
          <w:w w:val="117"/>
          <w:sz w:val="22"/>
          <w:szCs w:val="22"/>
        </w:rPr>
        <w:t>les</w:t>
      </w:r>
      <w:r>
        <w:rPr>
          <w:color w:val="695D46"/>
          <w:spacing w:val="-17"/>
          <w:w w:val="117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w</w:t>
      </w:r>
      <w:r>
        <w:rPr>
          <w:color w:val="695D46"/>
          <w:sz w:val="22"/>
          <w:szCs w:val="22"/>
        </w:rPr>
        <w:t>i</w:t>
      </w:r>
      <w:r>
        <w:rPr>
          <w:color w:val="695D46"/>
          <w:spacing w:val="-2"/>
          <w:sz w:val="22"/>
          <w:szCs w:val="22"/>
        </w:rPr>
        <w:t>t</w:t>
      </w:r>
      <w:r>
        <w:rPr>
          <w:color w:val="695D46"/>
          <w:sz w:val="22"/>
          <w:szCs w:val="22"/>
        </w:rPr>
        <w:t>h</w:t>
      </w:r>
      <w:r>
        <w:rPr>
          <w:color w:val="695D46"/>
          <w:spacing w:val="50"/>
          <w:sz w:val="22"/>
          <w:szCs w:val="22"/>
        </w:rPr>
        <w:t xml:space="preserve"> </w:t>
      </w:r>
      <w:r>
        <w:rPr>
          <w:color w:val="695D46"/>
          <w:w w:val="118"/>
          <w:sz w:val="22"/>
          <w:szCs w:val="22"/>
        </w:rPr>
        <w:t>z</w:t>
      </w:r>
      <w:r>
        <w:rPr>
          <w:color w:val="695D46"/>
          <w:spacing w:val="-1"/>
          <w:w w:val="118"/>
          <w:sz w:val="22"/>
          <w:szCs w:val="22"/>
        </w:rPr>
        <w:t>er</w:t>
      </w:r>
      <w:r>
        <w:rPr>
          <w:color w:val="695D46"/>
          <w:w w:val="118"/>
          <w:sz w:val="22"/>
          <w:szCs w:val="22"/>
        </w:rPr>
        <w:t>o</w:t>
      </w:r>
      <w:r>
        <w:rPr>
          <w:color w:val="695D46"/>
          <w:spacing w:val="-3"/>
          <w:w w:val="118"/>
          <w:sz w:val="22"/>
          <w:szCs w:val="22"/>
        </w:rPr>
        <w:t xml:space="preserve"> </w:t>
      </w:r>
      <w:r>
        <w:rPr>
          <w:color w:val="695D46"/>
          <w:w w:val="118"/>
          <w:sz w:val="22"/>
          <w:szCs w:val="22"/>
        </w:rPr>
        <w:t>im</w:t>
      </w:r>
      <w:r>
        <w:rPr>
          <w:color w:val="695D46"/>
          <w:spacing w:val="-4"/>
          <w:w w:val="118"/>
          <w:sz w:val="22"/>
          <w:szCs w:val="22"/>
        </w:rPr>
        <w:t>p</w:t>
      </w:r>
      <w:r>
        <w:rPr>
          <w:color w:val="695D46"/>
          <w:spacing w:val="1"/>
          <w:w w:val="118"/>
          <w:sz w:val="22"/>
          <w:szCs w:val="22"/>
        </w:rPr>
        <w:t>or</w:t>
      </w:r>
      <w:r>
        <w:rPr>
          <w:color w:val="695D46"/>
          <w:spacing w:val="-1"/>
          <w:w w:val="118"/>
          <w:sz w:val="22"/>
          <w:szCs w:val="22"/>
        </w:rPr>
        <w:t>t</w:t>
      </w:r>
      <w:r>
        <w:rPr>
          <w:color w:val="695D46"/>
          <w:w w:val="118"/>
          <w:sz w:val="22"/>
          <w:szCs w:val="22"/>
        </w:rPr>
        <w:t>a</w:t>
      </w:r>
      <w:r>
        <w:rPr>
          <w:color w:val="695D46"/>
          <w:spacing w:val="-2"/>
          <w:w w:val="118"/>
          <w:sz w:val="22"/>
          <w:szCs w:val="22"/>
        </w:rPr>
        <w:t>nc</w:t>
      </w:r>
      <w:r>
        <w:rPr>
          <w:color w:val="695D46"/>
          <w:w w:val="118"/>
          <w:sz w:val="22"/>
          <w:szCs w:val="22"/>
        </w:rPr>
        <w:t>e</w:t>
      </w:r>
      <w:r>
        <w:rPr>
          <w:color w:val="695D46"/>
          <w:spacing w:val="7"/>
          <w:w w:val="118"/>
          <w:sz w:val="22"/>
          <w:szCs w:val="22"/>
        </w:rPr>
        <w:t xml:space="preserve"> </w:t>
      </w:r>
      <w:r>
        <w:rPr>
          <w:color w:val="695D46"/>
          <w:w w:val="124"/>
          <w:sz w:val="22"/>
          <w:szCs w:val="22"/>
        </w:rPr>
        <w:t>a</w:t>
      </w:r>
      <w:r>
        <w:rPr>
          <w:color w:val="695D46"/>
          <w:spacing w:val="-2"/>
          <w:w w:val="124"/>
          <w:sz w:val="22"/>
          <w:szCs w:val="22"/>
        </w:rPr>
        <w:t>r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96"/>
          <w:sz w:val="22"/>
          <w:szCs w:val="22"/>
        </w:rPr>
        <w:t>: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spacing w:val="-1"/>
          <w:w w:val="90"/>
          <w:sz w:val="22"/>
          <w:szCs w:val="22"/>
        </w:rPr>
        <w:t>B</w:t>
      </w:r>
      <w:r>
        <w:rPr>
          <w:color w:val="695D46"/>
          <w:spacing w:val="1"/>
          <w:w w:val="90"/>
          <w:sz w:val="22"/>
          <w:szCs w:val="22"/>
        </w:rPr>
        <w:t>I</w:t>
      </w:r>
      <w:r>
        <w:rPr>
          <w:color w:val="695D46"/>
          <w:spacing w:val="-2"/>
          <w:w w:val="90"/>
          <w:sz w:val="22"/>
          <w:szCs w:val="22"/>
        </w:rPr>
        <w:t>L</w:t>
      </w:r>
      <w:r>
        <w:rPr>
          <w:color w:val="695D46"/>
          <w:w w:val="90"/>
          <w:sz w:val="22"/>
          <w:szCs w:val="22"/>
        </w:rPr>
        <w:t>L,</w:t>
      </w:r>
      <w:r>
        <w:rPr>
          <w:color w:val="695D46"/>
          <w:spacing w:val="5"/>
          <w:w w:val="90"/>
          <w:sz w:val="22"/>
          <w:szCs w:val="22"/>
        </w:rPr>
        <w:t xml:space="preserve"> </w:t>
      </w:r>
      <w:r>
        <w:rPr>
          <w:color w:val="695D46"/>
          <w:w w:val="90"/>
          <w:sz w:val="22"/>
          <w:szCs w:val="22"/>
        </w:rPr>
        <w:t>CLA</w:t>
      </w:r>
      <w:r>
        <w:rPr>
          <w:color w:val="695D46"/>
          <w:spacing w:val="-1"/>
          <w:w w:val="90"/>
          <w:sz w:val="22"/>
          <w:szCs w:val="22"/>
        </w:rPr>
        <w:t>SS</w:t>
      </w:r>
      <w:r>
        <w:rPr>
          <w:color w:val="695D46"/>
          <w:w w:val="90"/>
          <w:sz w:val="22"/>
          <w:szCs w:val="22"/>
        </w:rPr>
        <w:t>,</w:t>
      </w:r>
      <w:r>
        <w:rPr>
          <w:color w:val="695D46"/>
          <w:spacing w:val="29"/>
          <w:w w:val="90"/>
          <w:sz w:val="22"/>
          <w:szCs w:val="22"/>
        </w:rPr>
        <w:t xml:space="preserve"> </w:t>
      </w:r>
      <w:r>
        <w:rPr>
          <w:color w:val="695D46"/>
          <w:spacing w:val="-1"/>
          <w:sz w:val="22"/>
          <w:szCs w:val="22"/>
        </w:rPr>
        <w:t>N</w:t>
      </w:r>
      <w:r>
        <w:rPr>
          <w:color w:val="695D46"/>
          <w:sz w:val="22"/>
          <w:szCs w:val="22"/>
        </w:rPr>
        <w:t>G</w:t>
      </w:r>
      <w:r>
        <w:rPr>
          <w:color w:val="695D46"/>
          <w:spacing w:val="-2"/>
          <w:sz w:val="22"/>
          <w:szCs w:val="22"/>
        </w:rPr>
        <w:t>R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>U</w:t>
      </w:r>
      <w:r>
        <w:rPr>
          <w:color w:val="695D46"/>
          <w:spacing w:val="-1"/>
          <w:sz w:val="22"/>
          <w:szCs w:val="22"/>
        </w:rPr>
        <w:t>P</w:t>
      </w:r>
      <w:r>
        <w:rPr>
          <w:color w:val="695D46"/>
          <w:sz w:val="22"/>
          <w:szCs w:val="22"/>
        </w:rPr>
        <w:t>,</w:t>
      </w:r>
      <w:r>
        <w:rPr>
          <w:color w:val="695D46"/>
          <w:spacing w:val="21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spacing w:val="-2"/>
          <w:w w:val="91"/>
          <w:sz w:val="22"/>
          <w:szCs w:val="22"/>
        </w:rPr>
        <w:t>T</w:t>
      </w:r>
      <w:r>
        <w:rPr>
          <w:color w:val="695D46"/>
          <w:spacing w:val="1"/>
          <w:w w:val="91"/>
          <w:sz w:val="22"/>
          <w:szCs w:val="22"/>
        </w:rPr>
        <w:t>I</w:t>
      </w:r>
      <w:r>
        <w:rPr>
          <w:color w:val="695D46"/>
          <w:w w:val="91"/>
          <w:sz w:val="22"/>
          <w:szCs w:val="22"/>
        </w:rPr>
        <w:t>ME,</w:t>
      </w:r>
      <w:r>
        <w:rPr>
          <w:color w:val="695D46"/>
          <w:spacing w:val="16"/>
          <w:w w:val="91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T</w:t>
      </w:r>
      <w:r>
        <w:rPr>
          <w:color w:val="695D46"/>
          <w:spacing w:val="1"/>
          <w:w w:val="91"/>
          <w:sz w:val="22"/>
          <w:szCs w:val="22"/>
        </w:rPr>
        <w:t>V</w:t>
      </w:r>
      <w:r>
        <w:rPr>
          <w:color w:val="695D46"/>
          <w:w w:val="91"/>
          <w:sz w:val="22"/>
          <w:szCs w:val="22"/>
        </w:rPr>
        <w:t>_RE</w:t>
      </w:r>
      <w:r>
        <w:rPr>
          <w:color w:val="695D46"/>
          <w:spacing w:val="-3"/>
          <w:w w:val="91"/>
          <w:sz w:val="22"/>
          <w:szCs w:val="22"/>
        </w:rPr>
        <w:t>G</w:t>
      </w:r>
      <w:r>
        <w:rPr>
          <w:color w:val="695D46"/>
          <w:w w:val="91"/>
          <w:sz w:val="22"/>
          <w:szCs w:val="22"/>
        </w:rPr>
        <w:t>,</w:t>
      </w:r>
      <w:r>
        <w:rPr>
          <w:color w:val="695D46"/>
          <w:spacing w:val="11"/>
          <w:w w:val="91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REG</w:t>
      </w:r>
      <w:r>
        <w:rPr>
          <w:color w:val="695D46"/>
          <w:spacing w:val="-2"/>
          <w:sz w:val="22"/>
          <w:szCs w:val="22"/>
        </w:rPr>
        <w:t>I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 xml:space="preserve">N </w:t>
      </w:r>
      <w:r>
        <w:rPr>
          <w:color w:val="695D46"/>
          <w:spacing w:val="-1"/>
          <w:w w:val="99"/>
          <w:sz w:val="22"/>
          <w:szCs w:val="22"/>
        </w:rPr>
        <w:t>S</w:t>
      </w:r>
      <w:r>
        <w:rPr>
          <w:color w:val="695D46"/>
          <w:w w:val="114"/>
          <w:sz w:val="22"/>
          <w:szCs w:val="22"/>
        </w:rPr>
        <w:t>c</w:t>
      </w:r>
      <w:r>
        <w:rPr>
          <w:color w:val="695D46"/>
          <w:spacing w:val="1"/>
          <w:w w:val="114"/>
          <w:sz w:val="22"/>
          <w:szCs w:val="22"/>
        </w:rPr>
        <w:t>r</w:t>
      </w:r>
      <w:r>
        <w:rPr>
          <w:color w:val="695D46"/>
          <w:spacing w:val="-2"/>
          <w:w w:val="127"/>
          <w:sz w:val="22"/>
          <w:szCs w:val="22"/>
        </w:rPr>
        <w:t>e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-1"/>
          <w:w w:val="123"/>
          <w:sz w:val="22"/>
          <w:szCs w:val="22"/>
        </w:rPr>
        <w:t>n</w:t>
      </w:r>
      <w:r>
        <w:rPr>
          <w:color w:val="695D46"/>
          <w:w w:val="123"/>
          <w:sz w:val="22"/>
          <w:szCs w:val="22"/>
        </w:rPr>
        <w:t>s</w:t>
      </w:r>
      <w:r>
        <w:rPr>
          <w:color w:val="695D46"/>
          <w:spacing w:val="-1"/>
          <w:w w:val="123"/>
          <w:sz w:val="22"/>
          <w:szCs w:val="22"/>
        </w:rPr>
        <w:t>h</w:t>
      </w:r>
      <w:r>
        <w:rPr>
          <w:color w:val="695D46"/>
          <w:spacing w:val="1"/>
          <w:w w:val="121"/>
          <w:sz w:val="22"/>
          <w:szCs w:val="22"/>
        </w:rPr>
        <w:t>o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-2"/>
          <w:sz w:val="22"/>
          <w:szCs w:val="22"/>
        </w:rPr>
        <w:t>o</w:t>
      </w:r>
      <w:r>
        <w:rPr>
          <w:color w:val="695D46"/>
          <w:sz w:val="22"/>
          <w:szCs w:val="22"/>
        </w:rPr>
        <w:t>r</w:t>
      </w:r>
      <w:r>
        <w:rPr>
          <w:color w:val="695D46"/>
          <w:spacing w:val="44"/>
          <w:sz w:val="22"/>
          <w:szCs w:val="22"/>
        </w:rPr>
        <w:t xml:space="preserve"> </w:t>
      </w:r>
      <w:r>
        <w:rPr>
          <w:color w:val="695D46"/>
          <w:spacing w:val="-1"/>
          <w:w w:val="124"/>
          <w:sz w:val="22"/>
          <w:szCs w:val="22"/>
        </w:rPr>
        <w:t>th</w:t>
      </w:r>
      <w:r>
        <w:rPr>
          <w:color w:val="695D46"/>
          <w:w w:val="124"/>
          <w:sz w:val="22"/>
          <w:szCs w:val="22"/>
        </w:rPr>
        <w:t>e</w:t>
      </w:r>
      <w:r>
        <w:rPr>
          <w:color w:val="695D46"/>
          <w:spacing w:val="-8"/>
          <w:w w:val="124"/>
          <w:sz w:val="22"/>
          <w:szCs w:val="22"/>
        </w:rPr>
        <w:t xml:space="preserve"> </w:t>
      </w:r>
      <w:r>
        <w:rPr>
          <w:color w:val="695D46"/>
          <w:w w:val="124"/>
          <w:sz w:val="22"/>
          <w:szCs w:val="22"/>
        </w:rPr>
        <w:t>sa</w:t>
      </w:r>
      <w:r>
        <w:rPr>
          <w:color w:val="695D46"/>
          <w:spacing w:val="-1"/>
          <w:w w:val="124"/>
          <w:sz w:val="22"/>
          <w:szCs w:val="22"/>
        </w:rPr>
        <w:t>m</w:t>
      </w:r>
      <w:r>
        <w:rPr>
          <w:color w:val="695D46"/>
          <w:w w:val="124"/>
          <w:sz w:val="22"/>
          <w:szCs w:val="22"/>
        </w:rPr>
        <w:t>e</w:t>
      </w:r>
      <w:r>
        <w:rPr>
          <w:color w:val="695D46"/>
          <w:spacing w:val="-12"/>
          <w:w w:val="124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-</w:t>
      </w: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before="18" w:line="200" w:lineRule="exact"/>
      </w:pPr>
    </w:p>
    <w:p w:rsidR="00130218" w:rsidRDefault="00E26838">
      <w:pPr>
        <w:ind w:left="1460"/>
      </w:pPr>
      <w:r>
        <w:pict>
          <v:shape id="_x0000_i1036" type="#_x0000_t75" style="width:352.5pt;height:185.5pt">
            <v:imagedata r:id="rId19" o:title=""/>
          </v:shape>
        </w:pict>
      </w:r>
    </w:p>
    <w:p w:rsidR="00130218" w:rsidRDefault="00130218">
      <w:pPr>
        <w:spacing w:before="8" w:line="180" w:lineRule="exact"/>
        <w:rPr>
          <w:sz w:val="18"/>
          <w:szCs w:val="18"/>
        </w:rPr>
      </w:pPr>
    </w:p>
    <w:p w:rsidR="00130218" w:rsidRDefault="00130218">
      <w:pPr>
        <w:spacing w:line="200" w:lineRule="exact"/>
      </w:pPr>
    </w:p>
    <w:p w:rsidR="00130218" w:rsidRDefault="004D237B">
      <w:pPr>
        <w:ind w:left="560"/>
        <w:rPr>
          <w:sz w:val="32"/>
          <w:szCs w:val="32"/>
        </w:rPr>
      </w:pPr>
      <w:r>
        <w:rPr>
          <w:color w:val="008575"/>
          <w:spacing w:val="1"/>
          <w:w w:val="77"/>
          <w:sz w:val="32"/>
          <w:szCs w:val="32"/>
        </w:rPr>
        <w:t>j</w:t>
      </w:r>
      <w:r>
        <w:rPr>
          <w:color w:val="008575"/>
          <w:w w:val="77"/>
          <w:sz w:val="32"/>
          <w:szCs w:val="32"/>
        </w:rPr>
        <w:t>.</w:t>
      </w:r>
      <w:r>
        <w:rPr>
          <w:color w:val="008575"/>
          <w:spacing w:val="-12"/>
          <w:w w:val="77"/>
          <w:sz w:val="32"/>
          <w:szCs w:val="32"/>
        </w:rPr>
        <w:t xml:space="preserve"> </w:t>
      </w:r>
      <w:r>
        <w:rPr>
          <w:color w:val="008575"/>
          <w:w w:val="77"/>
          <w:sz w:val="32"/>
          <w:szCs w:val="32"/>
        </w:rPr>
        <w:t>Which</w:t>
      </w:r>
      <w:r>
        <w:rPr>
          <w:color w:val="008575"/>
          <w:spacing w:val="23"/>
          <w:w w:val="77"/>
          <w:sz w:val="32"/>
          <w:szCs w:val="32"/>
        </w:rPr>
        <w:t xml:space="preserve"> </w:t>
      </w:r>
      <w:r>
        <w:rPr>
          <w:color w:val="008575"/>
          <w:spacing w:val="1"/>
          <w:w w:val="77"/>
          <w:sz w:val="32"/>
          <w:szCs w:val="32"/>
        </w:rPr>
        <w:t>v</w:t>
      </w:r>
      <w:r>
        <w:rPr>
          <w:color w:val="008575"/>
          <w:w w:val="77"/>
          <w:sz w:val="32"/>
          <w:szCs w:val="32"/>
        </w:rPr>
        <w:t>a</w:t>
      </w:r>
      <w:r>
        <w:rPr>
          <w:color w:val="008575"/>
          <w:spacing w:val="-2"/>
          <w:w w:val="77"/>
          <w:sz w:val="32"/>
          <w:szCs w:val="32"/>
        </w:rPr>
        <w:t>r</w:t>
      </w:r>
      <w:r>
        <w:rPr>
          <w:color w:val="008575"/>
          <w:w w:val="77"/>
          <w:sz w:val="32"/>
          <w:szCs w:val="32"/>
        </w:rPr>
        <w:t>iab</w:t>
      </w:r>
      <w:r>
        <w:rPr>
          <w:color w:val="008575"/>
          <w:spacing w:val="2"/>
          <w:w w:val="77"/>
          <w:sz w:val="32"/>
          <w:szCs w:val="32"/>
        </w:rPr>
        <w:t>l</w:t>
      </w:r>
      <w:r>
        <w:rPr>
          <w:color w:val="008575"/>
          <w:w w:val="77"/>
          <w:sz w:val="32"/>
          <w:szCs w:val="32"/>
        </w:rPr>
        <w:t xml:space="preserve">e </w:t>
      </w:r>
      <w:r>
        <w:rPr>
          <w:color w:val="008575"/>
          <w:spacing w:val="27"/>
          <w:w w:val="77"/>
          <w:sz w:val="32"/>
          <w:szCs w:val="32"/>
        </w:rPr>
        <w:t xml:space="preserve"> </w:t>
      </w:r>
      <w:r>
        <w:rPr>
          <w:color w:val="008575"/>
          <w:spacing w:val="1"/>
          <w:w w:val="77"/>
          <w:sz w:val="32"/>
          <w:szCs w:val="32"/>
        </w:rPr>
        <w:t>w</w:t>
      </w:r>
      <w:r>
        <w:rPr>
          <w:color w:val="008575"/>
          <w:w w:val="77"/>
          <w:sz w:val="32"/>
          <w:szCs w:val="32"/>
        </w:rPr>
        <w:t>as</w:t>
      </w:r>
      <w:r>
        <w:rPr>
          <w:color w:val="008575"/>
          <w:spacing w:val="45"/>
          <w:w w:val="77"/>
          <w:sz w:val="32"/>
          <w:szCs w:val="32"/>
        </w:rPr>
        <w:t xml:space="preserve"> </w:t>
      </w:r>
      <w:r>
        <w:rPr>
          <w:color w:val="008575"/>
          <w:w w:val="77"/>
          <w:sz w:val="32"/>
          <w:szCs w:val="32"/>
        </w:rPr>
        <w:t>u</w:t>
      </w:r>
      <w:r>
        <w:rPr>
          <w:color w:val="008575"/>
          <w:spacing w:val="2"/>
          <w:w w:val="77"/>
          <w:sz w:val="32"/>
          <w:szCs w:val="32"/>
        </w:rPr>
        <w:t>s</w:t>
      </w:r>
      <w:r>
        <w:rPr>
          <w:color w:val="008575"/>
          <w:w w:val="77"/>
          <w:sz w:val="32"/>
          <w:szCs w:val="32"/>
        </w:rPr>
        <w:t xml:space="preserve">ed </w:t>
      </w:r>
      <w:r>
        <w:rPr>
          <w:color w:val="008575"/>
          <w:spacing w:val="8"/>
          <w:w w:val="77"/>
          <w:sz w:val="32"/>
          <w:szCs w:val="32"/>
        </w:rPr>
        <w:t xml:space="preserve"> </w:t>
      </w:r>
      <w:r>
        <w:rPr>
          <w:color w:val="008575"/>
          <w:w w:val="77"/>
          <w:sz w:val="32"/>
          <w:szCs w:val="32"/>
        </w:rPr>
        <w:t>f</w:t>
      </w:r>
      <w:r>
        <w:rPr>
          <w:color w:val="008575"/>
          <w:spacing w:val="-2"/>
          <w:w w:val="77"/>
          <w:sz w:val="32"/>
          <w:szCs w:val="32"/>
        </w:rPr>
        <w:t>o</w:t>
      </w:r>
      <w:r>
        <w:rPr>
          <w:color w:val="008575"/>
          <w:w w:val="77"/>
          <w:sz w:val="32"/>
          <w:szCs w:val="32"/>
        </w:rPr>
        <w:t>r</w:t>
      </w:r>
      <w:r>
        <w:rPr>
          <w:color w:val="008575"/>
          <w:spacing w:val="26"/>
          <w:w w:val="77"/>
          <w:sz w:val="32"/>
          <w:szCs w:val="32"/>
        </w:rPr>
        <w:t xml:space="preserve"> </w:t>
      </w:r>
      <w:r>
        <w:rPr>
          <w:color w:val="008575"/>
          <w:w w:val="77"/>
          <w:sz w:val="32"/>
          <w:szCs w:val="32"/>
        </w:rPr>
        <w:t>t</w:t>
      </w:r>
      <w:r>
        <w:rPr>
          <w:color w:val="008575"/>
          <w:spacing w:val="1"/>
          <w:w w:val="77"/>
          <w:sz w:val="32"/>
          <w:szCs w:val="32"/>
        </w:rPr>
        <w:t>h</w:t>
      </w:r>
      <w:r>
        <w:rPr>
          <w:color w:val="008575"/>
          <w:w w:val="77"/>
          <w:sz w:val="32"/>
          <w:szCs w:val="32"/>
        </w:rPr>
        <w:t xml:space="preserve">e </w:t>
      </w:r>
      <w:r>
        <w:rPr>
          <w:color w:val="008575"/>
          <w:spacing w:val="1"/>
          <w:w w:val="77"/>
          <w:sz w:val="32"/>
          <w:szCs w:val="32"/>
        </w:rPr>
        <w:t xml:space="preserve"> </w:t>
      </w:r>
      <w:r>
        <w:rPr>
          <w:color w:val="008575"/>
          <w:w w:val="77"/>
          <w:sz w:val="32"/>
          <w:szCs w:val="32"/>
        </w:rPr>
        <w:t>fi</w:t>
      </w:r>
      <w:r>
        <w:rPr>
          <w:color w:val="008575"/>
          <w:spacing w:val="-2"/>
          <w:w w:val="77"/>
          <w:sz w:val="32"/>
          <w:szCs w:val="32"/>
        </w:rPr>
        <w:t>r</w:t>
      </w:r>
      <w:r>
        <w:rPr>
          <w:color w:val="008575"/>
          <w:w w:val="77"/>
          <w:sz w:val="32"/>
          <w:szCs w:val="32"/>
        </w:rPr>
        <w:t>st</w:t>
      </w:r>
      <w:r>
        <w:rPr>
          <w:color w:val="008575"/>
          <w:spacing w:val="43"/>
          <w:w w:val="77"/>
          <w:sz w:val="32"/>
          <w:szCs w:val="32"/>
        </w:rPr>
        <w:t xml:space="preserve"> </w:t>
      </w:r>
      <w:r>
        <w:rPr>
          <w:color w:val="008575"/>
          <w:w w:val="86"/>
          <w:sz w:val="32"/>
          <w:szCs w:val="32"/>
        </w:rPr>
        <w:t>spli</w:t>
      </w:r>
      <w:r>
        <w:rPr>
          <w:color w:val="008575"/>
          <w:spacing w:val="1"/>
          <w:w w:val="86"/>
          <w:sz w:val="32"/>
          <w:szCs w:val="32"/>
        </w:rPr>
        <w:t>t</w:t>
      </w:r>
      <w:r>
        <w:rPr>
          <w:color w:val="008575"/>
          <w:w w:val="80"/>
          <w:sz w:val="32"/>
          <w:szCs w:val="32"/>
        </w:rPr>
        <w:t>?</w:t>
      </w:r>
    </w:p>
    <w:p w:rsidR="00130218" w:rsidRDefault="00130218">
      <w:pPr>
        <w:spacing w:before="6" w:line="120" w:lineRule="exact"/>
        <w:rPr>
          <w:sz w:val="13"/>
          <w:szCs w:val="13"/>
        </w:rPr>
      </w:pPr>
    </w:p>
    <w:p w:rsidR="00130218" w:rsidRDefault="004D237B">
      <w:pPr>
        <w:ind w:left="740"/>
        <w:rPr>
          <w:sz w:val="22"/>
          <w:szCs w:val="22"/>
        </w:rPr>
      </w:pPr>
      <w:r>
        <w:rPr>
          <w:color w:val="695D46"/>
          <w:w w:val="110"/>
          <w:sz w:val="22"/>
          <w:szCs w:val="22"/>
        </w:rPr>
        <w:t>Va</w:t>
      </w:r>
      <w:r>
        <w:rPr>
          <w:color w:val="695D46"/>
          <w:spacing w:val="1"/>
          <w:w w:val="110"/>
          <w:sz w:val="22"/>
          <w:szCs w:val="22"/>
        </w:rPr>
        <w:t>r</w:t>
      </w:r>
      <w:r>
        <w:rPr>
          <w:color w:val="695D46"/>
          <w:w w:val="110"/>
          <w:sz w:val="22"/>
          <w:szCs w:val="22"/>
        </w:rPr>
        <w:t>i</w:t>
      </w:r>
      <w:r>
        <w:rPr>
          <w:color w:val="695D46"/>
          <w:spacing w:val="-1"/>
          <w:w w:val="110"/>
          <w:sz w:val="22"/>
          <w:szCs w:val="22"/>
        </w:rPr>
        <w:t>ab</w:t>
      </w:r>
      <w:r>
        <w:rPr>
          <w:color w:val="695D46"/>
          <w:w w:val="110"/>
          <w:sz w:val="22"/>
          <w:szCs w:val="22"/>
        </w:rPr>
        <w:t>le</w:t>
      </w:r>
      <w:r>
        <w:rPr>
          <w:color w:val="695D46"/>
          <w:spacing w:val="-3"/>
          <w:w w:val="110"/>
          <w:sz w:val="22"/>
          <w:szCs w:val="22"/>
        </w:rPr>
        <w:t xml:space="preserve"> </w:t>
      </w:r>
      <w:r>
        <w:rPr>
          <w:color w:val="695D46"/>
          <w:spacing w:val="1"/>
          <w:w w:val="51"/>
          <w:sz w:val="22"/>
          <w:szCs w:val="22"/>
        </w:rPr>
        <w:t>‘</w:t>
      </w:r>
      <w:r>
        <w:rPr>
          <w:color w:val="695D46"/>
          <w:w w:val="96"/>
          <w:sz w:val="22"/>
          <w:szCs w:val="22"/>
        </w:rPr>
        <w:t>A</w:t>
      </w:r>
      <w:r>
        <w:rPr>
          <w:color w:val="695D46"/>
          <w:spacing w:val="-2"/>
          <w:w w:val="96"/>
          <w:sz w:val="22"/>
          <w:szCs w:val="22"/>
        </w:rPr>
        <w:t>g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51"/>
          <w:sz w:val="22"/>
          <w:szCs w:val="22"/>
        </w:rPr>
        <w:t>’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is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u</w:t>
      </w:r>
      <w:r>
        <w:rPr>
          <w:color w:val="695D46"/>
          <w:w w:val="123"/>
          <w:sz w:val="22"/>
          <w:szCs w:val="22"/>
        </w:rPr>
        <w:t>s</w:t>
      </w:r>
      <w:r>
        <w:rPr>
          <w:color w:val="695D46"/>
          <w:spacing w:val="1"/>
          <w:w w:val="123"/>
          <w:sz w:val="22"/>
          <w:szCs w:val="22"/>
        </w:rPr>
        <w:t>e</w:t>
      </w:r>
      <w:r>
        <w:rPr>
          <w:color w:val="695D46"/>
          <w:w w:val="123"/>
          <w:sz w:val="22"/>
          <w:szCs w:val="22"/>
        </w:rPr>
        <w:t>d</w:t>
      </w:r>
      <w:r>
        <w:rPr>
          <w:color w:val="695D46"/>
          <w:spacing w:val="-7"/>
          <w:w w:val="123"/>
          <w:sz w:val="22"/>
          <w:szCs w:val="22"/>
        </w:rPr>
        <w:t xml:space="preserve"> </w:t>
      </w:r>
      <w:r>
        <w:rPr>
          <w:color w:val="695D46"/>
          <w:spacing w:val="-3"/>
          <w:sz w:val="22"/>
          <w:szCs w:val="22"/>
        </w:rPr>
        <w:t>f</w:t>
      </w:r>
      <w:r>
        <w:rPr>
          <w:color w:val="695D46"/>
          <w:spacing w:val="-1"/>
          <w:sz w:val="22"/>
          <w:szCs w:val="22"/>
        </w:rPr>
        <w:t>o</w:t>
      </w:r>
      <w:r>
        <w:rPr>
          <w:color w:val="695D46"/>
          <w:sz w:val="22"/>
          <w:szCs w:val="22"/>
        </w:rPr>
        <w:t>r</w:t>
      </w:r>
      <w:r>
        <w:rPr>
          <w:color w:val="695D46"/>
          <w:spacing w:val="44"/>
          <w:sz w:val="22"/>
          <w:szCs w:val="22"/>
        </w:rPr>
        <w:t xml:space="preserve"> </w:t>
      </w:r>
      <w:r>
        <w:rPr>
          <w:color w:val="695D46"/>
          <w:spacing w:val="-1"/>
          <w:w w:val="125"/>
          <w:sz w:val="22"/>
          <w:szCs w:val="22"/>
        </w:rPr>
        <w:t>th</w:t>
      </w:r>
      <w:r>
        <w:rPr>
          <w:color w:val="695D46"/>
          <w:w w:val="125"/>
          <w:sz w:val="22"/>
          <w:szCs w:val="22"/>
        </w:rPr>
        <w:t>e</w:t>
      </w:r>
      <w:r>
        <w:rPr>
          <w:color w:val="695D46"/>
          <w:spacing w:val="-9"/>
          <w:w w:val="125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-1"/>
          <w:sz w:val="22"/>
          <w:szCs w:val="22"/>
        </w:rPr>
        <w:t>i</w:t>
      </w:r>
      <w:r>
        <w:rPr>
          <w:color w:val="695D46"/>
          <w:spacing w:val="1"/>
          <w:sz w:val="22"/>
          <w:szCs w:val="22"/>
        </w:rPr>
        <w:t>r</w:t>
      </w:r>
      <w:r>
        <w:rPr>
          <w:color w:val="695D46"/>
          <w:sz w:val="22"/>
          <w:szCs w:val="22"/>
        </w:rPr>
        <w:t>st</w:t>
      </w:r>
      <w:r>
        <w:rPr>
          <w:color w:val="695D46"/>
          <w:spacing w:val="48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s</w:t>
      </w:r>
      <w:r>
        <w:rPr>
          <w:color w:val="695D46"/>
          <w:spacing w:val="-1"/>
          <w:w w:val="123"/>
          <w:sz w:val="22"/>
          <w:szCs w:val="22"/>
        </w:rPr>
        <w:t>p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spacing w:val="-1"/>
          <w:w w:val="91"/>
          <w:sz w:val="22"/>
          <w:szCs w:val="22"/>
        </w:rPr>
        <w:t>i</w:t>
      </w:r>
      <w:r>
        <w:rPr>
          <w:color w:val="695D46"/>
          <w:spacing w:val="-1"/>
          <w:w w:val="127"/>
          <w:sz w:val="22"/>
          <w:szCs w:val="22"/>
        </w:rPr>
        <w:t>t</w:t>
      </w:r>
      <w:r>
        <w:rPr>
          <w:color w:val="695D46"/>
          <w:w w:val="106"/>
          <w:sz w:val="22"/>
          <w:szCs w:val="22"/>
        </w:rPr>
        <w:t>.</w:t>
      </w:r>
    </w:p>
    <w:p w:rsidR="00130218" w:rsidRDefault="00130218">
      <w:pPr>
        <w:spacing w:before="1" w:line="160" w:lineRule="exact"/>
        <w:rPr>
          <w:sz w:val="16"/>
          <w:szCs w:val="16"/>
        </w:rPr>
      </w:pPr>
    </w:p>
    <w:p w:rsidR="00130218" w:rsidRDefault="00130218">
      <w:pPr>
        <w:spacing w:line="200" w:lineRule="exact"/>
      </w:pPr>
    </w:p>
    <w:p w:rsidR="00130218" w:rsidRDefault="00E26838">
      <w:pPr>
        <w:ind w:left="110"/>
      </w:pPr>
      <w:r>
        <w:pict>
          <v:shape id="_x0000_i1037" type="#_x0000_t75" style="width:559.5pt;height:103.5pt">
            <v:imagedata r:id="rId20" o:title=""/>
          </v:shape>
        </w:pict>
      </w:r>
    </w:p>
    <w:p w:rsidR="00130218" w:rsidRDefault="00130218">
      <w:pPr>
        <w:spacing w:before="4" w:line="160" w:lineRule="exact"/>
        <w:rPr>
          <w:sz w:val="17"/>
          <w:szCs w:val="17"/>
        </w:rPr>
      </w:pPr>
    </w:p>
    <w:p w:rsidR="00130218" w:rsidRDefault="00130218">
      <w:pPr>
        <w:spacing w:line="200" w:lineRule="exact"/>
      </w:pPr>
    </w:p>
    <w:p w:rsidR="00130218" w:rsidRDefault="004D237B">
      <w:pPr>
        <w:spacing w:line="324" w:lineRule="auto"/>
        <w:ind w:left="740" w:right="1513" w:hanging="272"/>
        <w:jc w:val="both"/>
        <w:rPr>
          <w:sz w:val="32"/>
          <w:szCs w:val="32"/>
        </w:rPr>
      </w:pPr>
      <w:r>
        <w:rPr>
          <w:color w:val="008575"/>
          <w:spacing w:val="1"/>
          <w:w w:val="81"/>
          <w:sz w:val="32"/>
          <w:szCs w:val="32"/>
        </w:rPr>
        <w:t>k</w:t>
      </w:r>
      <w:r>
        <w:rPr>
          <w:color w:val="008575"/>
          <w:w w:val="81"/>
          <w:sz w:val="32"/>
          <w:szCs w:val="32"/>
        </w:rPr>
        <w:t>.</w:t>
      </w:r>
      <w:r>
        <w:rPr>
          <w:color w:val="008575"/>
          <w:spacing w:val="11"/>
          <w:w w:val="81"/>
          <w:sz w:val="32"/>
          <w:szCs w:val="32"/>
        </w:rPr>
        <w:t xml:space="preserve"> </w:t>
      </w:r>
      <w:r>
        <w:rPr>
          <w:color w:val="008575"/>
          <w:spacing w:val="-1"/>
          <w:w w:val="81"/>
          <w:sz w:val="32"/>
          <w:szCs w:val="32"/>
        </w:rPr>
        <w:t>W</w:t>
      </w:r>
      <w:r>
        <w:rPr>
          <w:color w:val="008575"/>
          <w:spacing w:val="1"/>
          <w:w w:val="81"/>
          <w:sz w:val="32"/>
          <w:szCs w:val="32"/>
        </w:rPr>
        <w:t>h</w:t>
      </w:r>
      <w:r>
        <w:rPr>
          <w:color w:val="008575"/>
          <w:w w:val="81"/>
          <w:sz w:val="32"/>
          <w:szCs w:val="32"/>
        </w:rPr>
        <w:t>ich</w:t>
      </w:r>
      <w:r>
        <w:rPr>
          <w:color w:val="008575"/>
          <w:spacing w:val="-13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of</w:t>
      </w:r>
      <w:r>
        <w:rPr>
          <w:color w:val="008575"/>
          <w:spacing w:val="6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t</w:t>
      </w:r>
      <w:r>
        <w:rPr>
          <w:color w:val="008575"/>
          <w:spacing w:val="1"/>
          <w:w w:val="81"/>
          <w:sz w:val="32"/>
          <w:szCs w:val="32"/>
        </w:rPr>
        <w:t>h</w:t>
      </w:r>
      <w:r>
        <w:rPr>
          <w:color w:val="008575"/>
          <w:w w:val="81"/>
          <w:sz w:val="32"/>
          <w:szCs w:val="32"/>
        </w:rPr>
        <w:t>e</w:t>
      </w:r>
      <w:r>
        <w:rPr>
          <w:color w:val="008575"/>
          <w:spacing w:val="44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decisi</w:t>
      </w:r>
      <w:r>
        <w:rPr>
          <w:color w:val="008575"/>
          <w:spacing w:val="2"/>
          <w:w w:val="81"/>
          <w:sz w:val="32"/>
          <w:szCs w:val="32"/>
        </w:rPr>
        <w:t>o</w:t>
      </w:r>
      <w:r>
        <w:rPr>
          <w:color w:val="008575"/>
          <w:w w:val="81"/>
          <w:sz w:val="32"/>
          <w:szCs w:val="32"/>
        </w:rPr>
        <w:t>n</w:t>
      </w:r>
      <w:r>
        <w:rPr>
          <w:color w:val="008575"/>
          <w:spacing w:val="40"/>
          <w:w w:val="81"/>
          <w:sz w:val="32"/>
          <w:szCs w:val="32"/>
        </w:rPr>
        <w:t xml:space="preserve"> </w:t>
      </w:r>
      <w:r>
        <w:rPr>
          <w:color w:val="008575"/>
          <w:spacing w:val="1"/>
          <w:w w:val="81"/>
          <w:sz w:val="32"/>
          <w:szCs w:val="32"/>
        </w:rPr>
        <w:t>t</w:t>
      </w:r>
      <w:r>
        <w:rPr>
          <w:color w:val="008575"/>
          <w:spacing w:val="-1"/>
          <w:w w:val="81"/>
          <w:sz w:val="32"/>
          <w:szCs w:val="32"/>
        </w:rPr>
        <w:t>r</w:t>
      </w:r>
      <w:r>
        <w:rPr>
          <w:color w:val="008575"/>
          <w:w w:val="81"/>
          <w:sz w:val="32"/>
          <w:szCs w:val="32"/>
        </w:rPr>
        <w:t>ee</w:t>
      </w:r>
      <w:r>
        <w:rPr>
          <w:color w:val="008575"/>
          <w:spacing w:val="51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mode</w:t>
      </w:r>
      <w:r>
        <w:rPr>
          <w:color w:val="008575"/>
          <w:spacing w:val="1"/>
          <w:w w:val="81"/>
          <w:sz w:val="32"/>
          <w:szCs w:val="32"/>
        </w:rPr>
        <w:t>l</w:t>
      </w:r>
      <w:r>
        <w:rPr>
          <w:color w:val="008575"/>
          <w:w w:val="81"/>
          <w:sz w:val="32"/>
          <w:szCs w:val="32"/>
        </w:rPr>
        <w:t>s</w:t>
      </w:r>
      <w:r>
        <w:rPr>
          <w:color w:val="008575"/>
          <w:spacing w:val="51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appe</w:t>
      </w:r>
      <w:r>
        <w:rPr>
          <w:color w:val="008575"/>
          <w:spacing w:val="2"/>
          <w:w w:val="81"/>
          <w:sz w:val="32"/>
          <w:szCs w:val="32"/>
        </w:rPr>
        <w:t>a</w:t>
      </w:r>
      <w:r>
        <w:rPr>
          <w:color w:val="008575"/>
          <w:spacing w:val="-1"/>
          <w:w w:val="81"/>
          <w:sz w:val="32"/>
          <w:szCs w:val="32"/>
        </w:rPr>
        <w:t>r</w:t>
      </w:r>
      <w:r>
        <w:rPr>
          <w:color w:val="008575"/>
          <w:w w:val="81"/>
          <w:sz w:val="32"/>
          <w:szCs w:val="32"/>
        </w:rPr>
        <w:t xml:space="preserve">s </w:t>
      </w:r>
      <w:r>
        <w:rPr>
          <w:color w:val="008575"/>
          <w:spacing w:val="6"/>
          <w:w w:val="81"/>
          <w:sz w:val="32"/>
          <w:szCs w:val="32"/>
        </w:rPr>
        <w:t xml:space="preserve"> </w:t>
      </w:r>
      <w:r>
        <w:rPr>
          <w:color w:val="008575"/>
          <w:spacing w:val="2"/>
          <w:w w:val="81"/>
          <w:sz w:val="32"/>
          <w:szCs w:val="32"/>
        </w:rPr>
        <w:t>t</w:t>
      </w:r>
      <w:r>
        <w:rPr>
          <w:color w:val="008575"/>
          <w:w w:val="81"/>
          <w:sz w:val="32"/>
          <w:szCs w:val="32"/>
        </w:rPr>
        <w:t>o</w:t>
      </w:r>
      <w:r>
        <w:rPr>
          <w:color w:val="008575"/>
          <w:spacing w:val="27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be</w:t>
      </w:r>
      <w:r>
        <w:rPr>
          <w:color w:val="008575"/>
          <w:spacing w:val="27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be</w:t>
      </w:r>
      <w:r>
        <w:rPr>
          <w:color w:val="008575"/>
          <w:spacing w:val="1"/>
          <w:w w:val="81"/>
          <w:sz w:val="32"/>
          <w:szCs w:val="32"/>
        </w:rPr>
        <w:t>tt</w:t>
      </w:r>
      <w:r>
        <w:rPr>
          <w:color w:val="008575"/>
          <w:w w:val="81"/>
          <w:sz w:val="32"/>
          <w:szCs w:val="32"/>
        </w:rPr>
        <w:t xml:space="preserve">er </w:t>
      </w:r>
      <w:r>
        <w:rPr>
          <w:color w:val="008575"/>
          <w:spacing w:val="16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a</w:t>
      </w:r>
      <w:r>
        <w:rPr>
          <w:color w:val="008575"/>
          <w:spacing w:val="-1"/>
          <w:w w:val="81"/>
          <w:sz w:val="32"/>
          <w:szCs w:val="32"/>
        </w:rPr>
        <w:t>n</w:t>
      </w:r>
      <w:r>
        <w:rPr>
          <w:color w:val="008575"/>
          <w:w w:val="81"/>
          <w:sz w:val="32"/>
          <w:szCs w:val="32"/>
        </w:rPr>
        <w:t>d</w:t>
      </w:r>
      <w:r>
        <w:rPr>
          <w:color w:val="008575"/>
          <w:spacing w:val="32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h</w:t>
      </w:r>
      <w:r>
        <w:rPr>
          <w:color w:val="008575"/>
          <w:spacing w:val="2"/>
          <w:w w:val="81"/>
          <w:sz w:val="32"/>
          <w:szCs w:val="32"/>
        </w:rPr>
        <w:t>o</w:t>
      </w:r>
      <w:r>
        <w:rPr>
          <w:color w:val="008575"/>
          <w:w w:val="81"/>
          <w:sz w:val="32"/>
          <w:szCs w:val="32"/>
        </w:rPr>
        <w:t>w</w:t>
      </w:r>
      <w:r>
        <w:rPr>
          <w:color w:val="008575"/>
          <w:spacing w:val="18"/>
          <w:w w:val="81"/>
          <w:sz w:val="32"/>
          <w:szCs w:val="32"/>
        </w:rPr>
        <w:t xml:space="preserve"> </w:t>
      </w:r>
      <w:r>
        <w:rPr>
          <w:color w:val="008575"/>
          <w:spacing w:val="2"/>
          <w:w w:val="81"/>
          <w:sz w:val="32"/>
          <w:szCs w:val="32"/>
        </w:rPr>
        <w:t>d</w:t>
      </w:r>
      <w:r>
        <w:rPr>
          <w:color w:val="008575"/>
          <w:w w:val="81"/>
          <w:sz w:val="32"/>
          <w:szCs w:val="32"/>
        </w:rPr>
        <w:t>id</w:t>
      </w:r>
      <w:r>
        <w:rPr>
          <w:color w:val="008575"/>
          <w:spacing w:val="18"/>
          <w:w w:val="81"/>
          <w:sz w:val="32"/>
          <w:szCs w:val="32"/>
        </w:rPr>
        <w:t xml:space="preserve"> </w:t>
      </w:r>
      <w:r>
        <w:rPr>
          <w:color w:val="008575"/>
          <w:w w:val="81"/>
          <w:sz w:val="32"/>
          <w:szCs w:val="32"/>
        </w:rPr>
        <w:t>y</w:t>
      </w:r>
      <w:r>
        <w:rPr>
          <w:color w:val="008575"/>
          <w:spacing w:val="-2"/>
          <w:w w:val="81"/>
          <w:sz w:val="32"/>
          <w:szCs w:val="32"/>
        </w:rPr>
        <w:t>o</w:t>
      </w:r>
      <w:r>
        <w:rPr>
          <w:color w:val="008575"/>
          <w:w w:val="81"/>
          <w:sz w:val="32"/>
          <w:szCs w:val="32"/>
        </w:rPr>
        <w:t>u</w:t>
      </w:r>
      <w:r>
        <w:rPr>
          <w:color w:val="008575"/>
          <w:spacing w:val="8"/>
          <w:w w:val="81"/>
          <w:sz w:val="32"/>
          <w:szCs w:val="32"/>
        </w:rPr>
        <w:t xml:space="preserve"> </w:t>
      </w:r>
      <w:r>
        <w:rPr>
          <w:color w:val="008575"/>
          <w:spacing w:val="1"/>
          <w:w w:val="81"/>
          <w:sz w:val="32"/>
          <w:szCs w:val="32"/>
        </w:rPr>
        <w:t>m</w:t>
      </w:r>
      <w:r>
        <w:rPr>
          <w:color w:val="008575"/>
          <w:w w:val="81"/>
          <w:sz w:val="32"/>
          <w:szCs w:val="32"/>
        </w:rPr>
        <w:t>ake</w:t>
      </w:r>
      <w:r>
        <w:rPr>
          <w:color w:val="008575"/>
          <w:spacing w:val="31"/>
          <w:w w:val="81"/>
          <w:sz w:val="32"/>
          <w:szCs w:val="32"/>
        </w:rPr>
        <w:t xml:space="preserve"> </w:t>
      </w:r>
      <w:r>
        <w:rPr>
          <w:color w:val="008575"/>
          <w:spacing w:val="1"/>
          <w:sz w:val="32"/>
          <w:szCs w:val="32"/>
        </w:rPr>
        <w:t>th</w:t>
      </w:r>
      <w:r>
        <w:rPr>
          <w:color w:val="008575"/>
          <w:sz w:val="32"/>
          <w:szCs w:val="32"/>
        </w:rPr>
        <w:t xml:space="preserve">at </w:t>
      </w:r>
      <w:r>
        <w:rPr>
          <w:color w:val="008575"/>
          <w:spacing w:val="1"/>
          <w:w w:val="86"/>
          <w:sz w:val="32"/>
          <w:szCs w:val="32"/>
        </w:rPr>
        <w:t>d</w:t>
      </w:r>
      <w:r>
        <w:rPr>
          <w:color w:val="008575"/>
          <w:w w:val="95"/>
          <w:sz w:val="32"/>
          <w:szCs w:val="32"/>
        </w:rPr>
        <w:t>e</w:t>
      </w:r>
      <w:r>
        <w:rPr>
          <w:color w:val="008575"/>
          <w:spacing w:val="1"/>
          <w:w w:val="95"/>
          <w:sz w:val="32"/>
          <w:szCs w:val="32"/>
        </w:rPr>
        <w:t>t</w:t>
      </w:r>
      <w:r>
        <w:rPr>
          <w:color w:val="008575"/>
          <w:w w:val="86"/>
          <w:sz w:val="32"/>
          <w:szCs w:val="32"/>
        </w:rPr>
        <w:t>ermin</w:t>
      </w:r>
      <w:r>
        <w:rPr>
          <w:color w:val="008575"/>
          <w:spacing w:val="-1"/>
          <w:w w:val="86"/>
          <w:sz w:val="32"/>
          <w:szCs w:val="32"/>
        </w:rPr>
        <w:t>a</w:t>
      </w:r>
      <w:r>
        <w:rPr>
          <w:color w:val="008575"/>
          <w:spacing w:val="1"/>
          <w:w w:val="99"/>
          <w:sz w:val="32"/>
          <w:szCs w:val="32"/>
        </w:rPr>
        <w:t>t</w:t>
      </w:r>
      <w:r>
        <w:rPr>
          <w:color w:val="008575"/>
          <w:w w:val="84"/>
          <w:sz w:val="32"/>
          <w:szCs w:val="32"/>
        </w:rPr>
        <w:t>io</w:t>
      </w:r>
      <w:r>
        <w:rPr>
          <w:color w:val="008575"/>
          <w:spacing w:val="-1"/>
          <w:w w:val="84"/>
          <w:sz w:val="32"/>
          <w:szCs w:val="32"/>
        </w:rPr>
        <w:t>n</w:t>
      </w:r>
      <w:r>
        <w:rPr>
          <w:color w:val="008575"/>
          <w:w w:val="80"/>
          <w:sz w:val="32"/>
          <w:szCs w:val="32"/>
        </w:rPr>
        <w:t>?</w:t>
      </w:r>
    </w:p>
    <w:p w:rsidR="00130218" w:rsidRDefault="004D237B">
      <w:pPr>
        <w:spacing w:before="9" w:line="341" w:lineRule="auto"/>
        <w:ind w:left="740" w:right="2194"/>
        <w:rPr>
          <w:sz w:val="22"/>
          <w:szCs w:val="22"/>
        </w:rPr>
      </w:pPr>
      <w:r>
        <w:rPr>
          <w:color w:val="695D46"/>
          <w:spacing w:val="-1"/>
          <w:w w:val="114"/>
          <w:sz w:val="22"/>
          <w:szCs w:val="22"/>
        </w:rPr>
        <w:t>S</w:t>
      </w:r>
      <w:r>
        <w:rPr>
          <w:color w:val="695D46"/>
          <w:spacing w:val="1"/>
          <w:w w:val="114"/>
          <w:sz w:val="22"/>
          <w:szCs w:val="22"/>
        </w:rPr>
        <w:t>e</w:t>
      </w:r>
      <w:r>
        <w:rPr>
          <w:color w:val="695D46"/>
          <w:w w:val="114"/>
          <w:sz w:val="22"/>
          <w:szCs w:val="22"/>
        </w:rPr>
        <w:t>c</w:t>
      </w:r>
      <w:r>
        <w:rPr>
          <w:color w:val="695D46"/>
          <w:spacing w:val="1"/>
          <w:w w:val="114"/>
          <w:sz w:val="22"/>
          <w:szCs w:val="22"/>
        </w:rPr>
        <w:t>o</w:t>
      </w:r>
      <w:r>
        <w:rPr>
          <w:color w:val="695D46"/>
          <w:spacing w:val="-1"/>
          <w:w w:val="114"/>
          <w:sz w:val="22"/>
          <w:szCs w:val="22"/>
        </w:rPr>
        <w:t>n</w:t>
      </w:r>
      <w:r>
        <w:rPr>
          <w:color w:val="695D46"/>
          <w:w w:val="114"/>
          <w:sz w:val="22"/>
          <w:szCs w:val="22"/>
        </w:rPr>
        <w:t>d</w:t>
      </w:r>
      <w:r>
        <w:rPr>
          <w:color w:val="695D46"/>
          <w:spacing w:val="8"/>
          <w:w w:val="114"/>
          <w:sz w:val="22"/>
          <w:szCs w:val="22"/>
        </w:rPr>
        <w:t xml:space="preserve"> </w:t>
      </w:r>
      <w:r>
        <w:rPr>
          <w:color w:val="695D46"/>
          <w:spacing w:val="-2"/>
          <w:w w:val="114"/>
          <w:sz w:val="22"/>
          <w:szCs w:val="22"/>
        </w:rPr>
        <w:t>D</w:t>
      </w:r>
      <w:r>
        <w:rPr>
          <w:color w:val="695D46"/>
          <w:spacing w:val="1"/>
          <w:w w:val="114"/>
          <w:sz w:val="22"/>
          <w:szCs w:val="22"/>
        </w:rPr>
        <w:t>e</w:t>
      </w:r>
      <w:r>
        <w:rPr>
          <w:color w:val="695D46"/>
          <w:w w:val="114"/>
          <w:sz w:val="22"/>
          <w:szCs w:val="22"/>
        </w:rPr>
        <w:t>cis</w:t>
      </w:r>
      <w:r>
        <w:rPr>
          <w:color w:val="695D46"/>
          <w:spacing w:val="-3"/>
          <w:w w:val="114"/>
          <w:sz w:val="22"/>
          <w:szCs w:val="22"/>
        </w:rPr>
        <w:t>i</w:t>
      </w:r>
      <w:r>
        <w:rPr>
          <w:color w:val="695D46"/>
          <w:spacing w:val="1"/>
          <w:w w:val="114"/>
          <w:sz w:val="22"/>
          <w:szCs w:val="22"/>
        </w:rPr>
        <w:t>o</w:t>
      </w:r>
      <w:r>
        <w:rPr>
          <w:color w:val="695D46"/>
          <w:w w:val="114"/>
          <w:sz w:val="22"/>
          <w:szCs w:val="22"/>
        </w:rPr>
        <w:t>n</w:t>
      </w:r>
      <w:r>
        <w:rPr>
          <w:color w:val="695D46"/>
          <w:spacing w:val="-24"/>
          <w:w w:val="114"/>
          <w:sz w:val="22"/>
          <w:szCs w:val="22"/>
        </w:rPr>
        <w:t xml:space="preserve"> </w:t>
      </w:r>
      <w:r>
        <w:rPr>
          <w:color w:val="695D46"/>
          <w:spacing w:val="-1"/>
          <w:w w:val="114"/>
          <w:sz w:val="22"/>
          <w:szCs w:val="22"/>
        </w:rPr>
        <w:t>t</w:t>
      </w:r>
      <w:r>
        <w:rPr>
          <w:color w:val="695D46"/>
          <w:spacing w:val="1"/>
          <w:w w:val="114"/>
          <w:sz w:val="22"/>
          <w:szCs w:val="22"/>
        </w:rPr>
        <w:t>r</w:t>
      </w:r>
      <w:r>
        <w:rPr>
          <w:color w:val="695D46"/>
          <w:spacing w:val="-2"/>
          <w:w w:val="114"/>
          <w:sz w:val="22"/>
          <w:szCs w:val="22"/>
        </w:rPr>
        <w:t>e</w:t>
      </w:r>
      <w:r>
        <w:rPr>
          <w:color w:val="695D46"/>
          <w:w w:val="114"/>
          <w:sz w:val="22"/>
          <w:szCs w:val="22"/>
        </w:rPr>
        <w:t>e</w:t>
      </w:r>
      <w:r>
        <w:rPr>
          <w:color w:val="695D46"/>
          <w:spacing w:val="33"/>
          <w:w w:val="114"/>
          <w:sz w:val="22"/>
          <w:szCs w:val="22"/>
        </w:rPr>
        <w:t xml:space="preserve"> </w:t>
      </w:r>
      <w:r>
        <w:rPr>
          <w:color w:val="695D46"/>
          <w:spacing w:val="-1"/>
          <w:w w:val="120"/>
          <w:sz w:val="22"/>
          <w:szCs w:val="22"/>
        </w:rPr>
        <w:t>m</w:t>
      </w:r>
      <w:r>
        <w:rPr>
          <w:color w:val="695D46"/>
          <w:spacing w:val="1"/>
          <w:w w:val="121"/>
          <w:sz w:val="22"/>
          <w:szCs w:val="22"/>
        </w:rPr>
        <w:t>o</w:t>
      </w:r>
      <w:r>
        <w:rPr>
          <w:color w:val="695D46"/>
          <w:spacing w:val="-1"/>
          <w:w w:val="123"/>
          <w:sz w:val="22"/>
          <w:szCs w:val="22"/>
        </w:rPr>
        <w:t>d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spacing w:val="4"/>
          <w:sz w:val="22"/>
          <w:szCs w:val="22"/>
        </w:rPr>
        <w:t xml:space="preserve"> </w:t>
      </w:r>
      <w:r>
        <w:rPr>
          <w:color w:val="695D46"/>
          <w:w w:val="79"/>
          <w:sz w:val="22"/>
          <w:szCs w:val="22"/>
        </w:rPr>
        <w:t>“</w:t>
      </w:r>
      <w:r>
        <w:rPr>
          <w:color w:val="695D46"/>
          <w:spacing w:val="-3"/>
          <w:w w:val="101"/>
          <w:sz w:val="22"/>
          <w:szCs w:val="22"/>
        </w:rPr>
        <w:t>D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105"/>
          <w:sz w:val="22"/>
          <w:szCs w:val="22"/>
        </w:rPr>
        <w:t>cis</w:t>
      </w:r>
      <w:r>
        <w:rPr>
          <w:color w:val="695D46"/>
          <w:spacing w:val="-3"/>
          <w:w w:val="105"/>
          <w:sz w:val="22"/>
          <w:szCs w:val="22"/>
        </w:rPr>
        <w:t>i</w:t>
      </w:r>
      <w:r>
        <w:rPr>
          <w:color w:val="695D46"/>
          <w:spacing w:val="1"/>
          <w:w w:val="121"/>
          <w:sz w:val="22"/>
          <w:szCs w:val="22"/>
        </w:rPr>
        <w:t>o</w:t>
      </w:r>
      <w:r>
        <w:rPr>
          <w:color w:val="695D46"/>
          <w:w w:val="123"/>
          <w:sz w:val="22"/>
          <w:szCs w:val="22"/>
        </w:rPr>
        <w:t>n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spacing w:val="-1"/>
          <w:w w:val="126"/>
          <w:sz w:val="22"/>
          <w:szCs w:val="22"/>
        </w:rPr>
        <w:t>t</w:t>
      </w:r>
      <w:r>
        <w:rPr>
          <w:color w:val="695D46"/>
          <w:spacing w:val="1"/>
          <w:w w:val="126"/>
          <w:sz w:val="22"/>
          <w:szCs w:val="22"/>
        </w:rPr>
        <w:t>r</w:t>
      </w:r>
      <w:r>
        <w:rPr>
          <w:color w:val="695D46"/>
          <w:spacing w:val="-3"/>
          <w:w w:val="126"/>
          <w:sz w:val="22"/>
          <w:szCs w:val="22"/>
        </w:rPr>
        <w:t>e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-12"/>
          <w:w w:val="126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w</w:t>
      </w:r>
      <w:r>
        <w:rPr>
          <w:color w:val="695D46"/>
          <w:sz w:val="22"/>
          <w:szCs w:val="22"/>
        </w:rPr>
        <w:t>i</w:t>
      </w:r>
      <w:r>
        <w:rPr>
          <w:color w:val="695D46"/>
          <w:spacing w:val="-2"/>
          <w:sz w:val="22"/>
          <w:szCs w:val="22"/>
        </w:rPr>
        <w:t>t</w:t>
      </w:r>
      <w:r>
        <w:rPr>
          <w:color w:val="695D46"/>
          <w:sz w:val="22"/>
          <w:szCs w:val="22"/>
        </w:rPr>
        <w:t>h</w:t>
      </w:r>
      <w:r>
        <w:rPr>
          <w:color w:val="695D46"/>
          <w:spacing w:val="50"/>
          <w:sz w:val="22"/>
          <w:szCs w:val="22"/>
        </w:rPr>
        <w:t xml:space="preserve"> </w:t>
      </w:r>
      <w:r>
        <w:rPr>
          <w:color w:val="695D46"/>
          <w:spacing w:val="1"/>
          <w:w w:val="118"/>
          <w:sz w:val="22"/>
          <w:szCs w:val="22"/>
        </w:rPr>
        <w:t>m</w:t>
      </w:r>
      <w:r>
        <w:rPr>
          <w:color w:val="695D46"/>
          <w:w w:val="118"/>
          <w:sz w:val="22"/>
          <w:szCs w:val="22"/>
        </w:rPr>
        <w:t>a</w:t>
      </w:r>
      <w:r>
        <w:rPr>
          <w:color w:val="695D46"/>
          <w:spacing w:val="-1"/>
          <w:w w:val="118"/>
          <w:sz w:val="22"/>
          <w:szCs w:val="22"/>
        </w:rPr>
        <w:t>x</w:t>
      </w:r>
      <w:r>
        <w:rPr>
          <w:color w:val="695D46"/>
          <w:w w:val="118"/>
          <w:sz w:val="22"/>
          <w:szCs w:val="22"/>
        </w:rPr>
        <w:t>im</w:t>
      </w:r>
      <w:r>
        <w:rPr>
          <w:color w:val="695D46"/>
          <w:spacing w:val="-4"/>
          <w:w w:val="118"/>
          <w:sz w:val="22"/>
          <w:szCs w:val="22"/>
        </w:rPr>
        <w:t>u</w:t>
      </w:r>
      <w:r>
        <w:rPr>
          <w:color w:val="695D46"/>
          <w:w w:val="118"/>
          <w:sz w:val="22"/>
          <w:szCs w:val="22"/>
        </w:rPr>
        <w:t>m</w:t>
      </w:r>
      <w:r>
        <w:rPr>
          <w:color w:val="695D46"/>
          <w:spacing w:val="-15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br</w:t>
      </w:r>
      <w:r>
        <w:rPr>
          <w:color w:val="695D46"/>
          <w:w w:val="118"/>
          <w:sz w:val="22"/>
          <w:szCs w:val="22"/>
        </w:rPr>
        <w:t>a</w:t>
      </w:r>
      <w:r>
        <w:rPr>
          <w:color w:val="695D46"/>
          <w:spacing w:val="-2"/>
          <w:w w:val="118"/>
          <w:sz w:val="22"/>
          <w:szCs w:val="22"/>
        </w:rPr>
        <w:t>n</w:t>
      </w:r>
      <w:r>
        <w:rPr>
          <w:color w:val="695D46"/>
          <w:w w:val="118"/>
          <w:sz w:val="22"/>
          <w:szCs w:val="22"/>
        </w:rPr>
        <w:t>ch</w:t>
      </w:r>
      <w:r>
        <w:rPr>
          <w:color w:val="695D46"/>
          <w:spacing w:val="8"/>
          <w:w w:val="118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as</w:t>
      </w:r>
      <w:r>
        <w:rPr>
          <w:color w:val="695D46"/>
          <w:spacing w:val="46"/>
          <w:sz w:val="22"/>
          <w:szCs w:val="22"/>
        </w:rPr>
        <w:t xml:space="preserve"> </w:t>
      </w:r>
      <w:r>
        <w:rPr>
          <w:color w:val="695D46"/>
          <w:spacing w:val="3"/>
          <w:w w:val="114"/>
          <w:sz w:val="22"/>
          <w:szCs w:val="22"/>
        </w:rPr>
        <w:t>3</w:t>
      </w:r>
      <w:r>
        <w:rPr>
          <w:color w:val="695D46"/>
          <w:w w:val="79"/>
          <w:sz w:val="22"/>
          <w:szCs w:val="22"/>
        </w:rPr>
        <w:t>”</w:t>
      </w:r>
      <w:r>
        <w:rPr>
          <w:color w:val="695D46"/>
          <w:sz w:val="22"/>
          <w:szCs w:val="22"/>
        </w:rPr>
        <w:t xml:space="preserve"> is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spacing w:val="-1"/>
          <w:w w:val="125"/>
          <w:sz w:val="22"/>
          <w:szCs w:val="22"/>
        </w:rPr>
        <w:t>b</w:t>
      </w:r>
      <w:r>
        <w:rPr>
          <w:color w:val="695D46"/>
          <w:spacing w:val="1"/>
          <w:w w:val="125"/>
          <w:sz w:val="22"/>
          <w:szCs w:val="22"/>
        </w:rPr>
        <w:t>e</w:t>
      </w:r>
      <w:r>
        <w:rPr>
          <w:color w:val="695D46"/>
          <w:spacing w:val="-1"/>
          <w:w w:val="125"/>
          <w:sz w:val="22"/>
          <w:szCs w:val="22"/>
        </w:rPr>
        <w:t>tt</w:t>
      </w:r>
      <w:r>
        <w:rPr>
          <w:color w:val="695D46"/>
          <w:spacing w:val="1"/>
          <w:w w:val="125"/>
          <w:sz w:val="22"/>
          <w:szCs w:val="22"/>
        </w:rPr>
        <w:t>e</w:t>
      </w:r>
      <w:r>
        <w:rPr>
          <w:color w:val="695D46"/>
          <w:w w:val="125"/>
          <w:sz w:val="22"/>
          <w:szCs w:val="22"/>
        </w:rPr>
        <w:t>r</w:t>
      </w:r>
      <w:r>
        <w:rPr>
          <w:color w:val="695D46"/>
          <w:spacing w:val="-8"/>
          <w:w w:val="125"/>
          <w:sz w:val="22"/>
          <w:szCs w:val="22"/>
        </w:rPr>
        <w:t xml:space="preserve"> </w:t>
      </w:r>
      <w:r>
        <w:rPr>
          <w:color w:val="695D46"/>
          <w:spacing w:val="-3"/>
          <w:w w:val="125"/>
          <w:sz w:val="22"/>
          <w:szCs w:val="22"/>
        </w:rPr>
        <w:t>a</w:t>
      </w:r>
      <w:r>
        <w:rPr>
          <w:color w:val="695D46"/>
          <w:w w:val="123"/>
          <w:sz w:val="22"/>
          <w:szCs w:val="22"/>
        </w:rPr>
        <w:t xml:space="preserve">s </w:t>
      </w:r>
      <w:r>
        <w:rPr>
          <w:color w:val="695D46"/>
          <w:w w:val="118"/>
          <w:sz w:val="22"/>
          <w:szCs w:val="22"/>
        </w:rPr>
        <w:t>c</w:t>
      </w:r>
      <w:r>
        <w:rPr>
          <w:color w:val="695D46"/>
          <w:spacing w:val="-1"/>
          <w:w w:val="118"/>
          <w:sz w:val="22"/>
          <w:szCs w:val="22"/>
        </w:rPr>
        <w:t>o</w:t>
      </w:r>
      <w:r>
        <w:rPr>
          <w:color w:val="695D46"/>
          <w:spacing w:val="1"/>
          <w:w w:val="118"/>
          <w:sz w:val="22"/>
          <w:szCs w:val="22"/>
        </w:rPr>
        <w:t>m</w:t>
      </w:r>
      <w:r>
        <w:rPr>
          <w:color w:val="695D46"/>
          <w:spacing w:val="-1"/>
          <w:w w:val="118"/>
          <w:sz w:val="22"/>
          <w:szCs w:val="22"/>
        </w:rPr>
        <w:t>p</w:t>
      </w:r>
      <w:r>
        <w:rPr>
          <w:color w:val="695D46"/>
          <w:w w:val="118"/>
          <w:sz w:val="22"/>
          <w:szCs w:val="22"/>
        </w:rPr>
        <w:t>a</w:t>
      </w:r>
      <w:r>
        <w:rPr>
          <w:color w:val="695D46"/>
          <w:spacing w:val="-2"/>
          <w:w w:val="118"/>
          <w:sz w:val="22"/>
          <w:szCs w:val="22"/>
        </w:rPr>
        <w:t>r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d</w:t>
      </w:r>
      <w:r>
        <w:rPr>
          <w:color w:val="695D46"/>
          <w:spacing w:val="18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t</w:t>
      </w:r>
      <w:r>
        <w:rPr>
          <w:color w:val="695D46"/>
          <w:w w:val="118"/>
          <w:sz w:val="22"/>
          <w:szCs w:val="22"/>
        </w:rPr>
        <w:t>o</w:t>
      </w:r>
      <w:r>
        <w:rPr>
          <w:color w:val="695D46"/>
          <w:spacing w:val="2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th</w:t>
      </w:r>
      <w:r>
        <w:rPr>
          <w:color w:val="695D46"/>
          <w:w w:val="118"/>
          <w:sz w:val="22"/>
          <w:szCs w:val="22"/>
        </w:rPr>
        <w:t>e</w:t>
      </w:r>
      <w:r>
        <w:rPr>
          <w:color w:val="695D46"/>
          <w:spacing w:val="13"/>
          <w:w w:val="118"/>
          <w:sz w:val="22"/>
          <w:szCs w:val="22"/>
        </w:rPr>
        <w:t xml:space="preserve"> </w:t>
      </w:r>
      <w:r>
        <w:rPr>
          <w:color w:val="695D46"/>
          <w:spacing w:val="-4"/>
          <w:w w:val="118"/>
          <w:sz w:val="22"/>
          <w:szCs w:val="22"/>
        </w:rPr>
        <w:t>d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f</w:t>
      </w:r>
      <w:r>
        <w:rPr>
          <w:color w:val="695D46"/>
          <w:spacing w:val="-1"/>
          <w:w w:val="118"/>
          <w:sz w:val="22"/>
          <w:szCs w:val="22"/>
        </w:rPr>
        <w:t>au</w:t>
      </w:r>
      <w:r>
        <w:rPr>
          <w:color w:val="695D46"/>
          <w:w w:val="118"/>
          <w:sz w:val="22"/>
          <w:szCs w:val="22"/>
        </w:rPr>
        <w:t>lt</w:t>
      </w:r>
      <w:r>
        <w:rPr>
          <w:color w:val="695D46"/>
          <w:spacing w:val="-4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d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cision</w:t>
      </w:r>
      <w:r>
        <w:rPr>
          <w:color w:val="695D46"/>
          <w:spacing w:val="-25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tr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e</w:t>
      </w:r>
      <w:r>
        <w:rPr>
          <w:color w:val="695D46"/>
          <w:spacing w:val="18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20"/>
          <w:sz w:val="22"/>
          <w:szCs w:val="22"/>
        </w:rPr>
        <w:t>m</w:t>
      </w:r>
      <w:r>
        <w:rPr>
          <w:color w:val="695D46"/>
          <w:spacing w:val="1"/>
          <w:w w:val="121"/>
          <w:sz w:val="22"/>
          <w:szCs w:val="22"/>
        </w:rPr>
        <w:t>o</w:t>
      </w:r>
      <w:r>
        <w:rPr>
          <w:color w:val="695D46"/>
          <w:spacing w:val="-1"/>
          <w:w w:val="123"/>
          <w:sz w:val="22"/>
          <w:szCs w:val="22"/>
        </w:rPr>
        <w:t>d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spacing w:val="-5"/>
          <w:w w:val="122"/>
          <w:sz w:val="22"/>
          <w:szCs w:val="22"/>
        </w:rPr>
        <w:t>b</w:t>
      </w:r>
      <w:r>
        <w:rPr>
          <w:color w:val="695D46"/>
          <w:spacing w:val="1"/>
          <w:w w:val="122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ca</w:t>
      </w:r>
      <w:r>
        <w:rPr>
          <w:color w:val="695D46"/>
          <w:spacing w:val="-1"/>
          <w:w w:val="122"/>
          <w:sz w:val="22"/>
          <w:szCs w:val="22"/>
        </w:rPr>
        <w:t>u</w:t>
      </w:r>
      <w:r>
        <w:rPr>
          <w:color w:val="695D46"/>
          <w:spacing w:val="-2"/>
          <w:w w:val="122"/>
          <w:sz w:val="22"/>
          <w:szCs w:val="22"/>
        </w:rPr>
        <w:t>s</w:t>
      </w:r>
      <w:r>
        <w:rPr>
          <w:color w:val="695D46"/>
          <w:w w:val="122"/>
          <w:sz w:val="22"/>
          <w:szCs w:val="22"/>
        </w:rPr>
        <w:t>e</w:t>
      </w:r>
      <w:r>
        <w:rPr>
          <w:color w:val="695D46"/>
          <w:spacing w:val="-5"/>
          <w:w w:val="122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27"/>
          <w:sz w:val="22"/>
          <w:szCs w:val="22"/>
        </w:rPr>
        <w:t xml:space="preserve"> </w:t>
      </w:r>
      <w:r>
        <w:rPr>
          <w:color w:val="695D46"/>
          <w:spacing w:val="-1"/>
          <w:w w:val="109"/>
          <w:sz w:val="22"/>
          <w:szCs w:val="22"/>
        </w:rPr>
        <w:t>th</w:t>
      </w:r>
      <w:r>
        <w:rPr>
          <w:color w:val="695D46"/>
          <w:w w:val="109"/>
          <w:sz w:val="22"/>
          <w:szCs w:val="22"/>
        </w:rPr>
        <w:t>e</w:t>
      </w:r>
      <w:r>
        <w:rPr>
          <w:color w:val="695D46"/>
          <w:spacing w:val="40"/>
          <w:w w:val="109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f</w:t>
      </w:r>
      <w:r>
        <w:rPr>
          <w:color w:val="695D46"/>
          <w:spacing w:val="1"/>
          <w:w w:val="109"/>
          <w:sz w:val="22"/>
          <w:szCs w:val="22"/>
        </w:rPr>
        <w:t>o</w:t>
      </w:r>
      <w:r>
        <w:rPr>
          <w:color w:val="695D46"/>
          <w:w w:val="109"/>
          <w:sz w:val="22"/>
          <w:szCs w:val="22"/>
        </w:rPr>
        <w:t>l</w:t>
      </w:r>
      <w:r>
        <w:rPr>
          <w:color w:val="695D46"/>
          <w:spacing w:val="-1"/>
          <w:w w:val="109"/>
          <w:sz w:val="22"/>
          <w:szCs w:val="22"/>
        </w:rPr>
        <w:t>lo</w:t>
      </w:r>
      <w:r>
        <w:rPr>
          <w:color w:val="695D46"/>
          <w:spacing w:val="1"/>
          <w:w w:val="109"/>
          <w:sz w:val="22"/>
          <w:szCs w:val="22"/>
        </w:rPr>
        <w:t>w</w:t>
      </w:r>
      <w:r>
        <w:rPr>
          <w:color w:val="695D46"/>
          <w:w w:val="109"/>
          <w:sz w:val="22"/>
          <w:szCs w:val="22"/>
        </w:rPr>
        <w:t>i</w:t>
      </w:r>
      <w:r>
        <w:rPr>
          <w:color w:val="695D46"/>
          <w:spacing w:val="-2"/>
          <w:w w:val="109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spacing w:val="-3"/>
          <w:w w:val="109"/>
          <w:sz w:val="22"/>
          <w:szCs w:val="22"/>
        </w:rPr>
        <w:t xml:space="preserve"> </w:t>
      </w:r>
      <w:r>
        <w:rPr>
          <w:color w:val="695D46"/>
          <w:spacing w:val="1"/>
          <w:w w:val="123"/>
          <w:sz w:val="22"/>
          <w:szCs w:val="22"/>
        </w:rPr>
        <w:t>re</w:t>
      </w:r>
      <w:r>
        <w:rPr>
          <w:color w:val="695D46"/>
          <w:w w:val="123"/>
          <w:sz w:val="22"/>
          <w:szCs w:val="22"/>
        </w:rPr>
        <w:t>a</w:t>
      </w:r>
      <w:r>
        <w:rPr>
          <w:color w:val="695D46"/>
          <w:spacing w:val="-2"/>
          <w:w w:val="123"/>
          <w:sz w:val="22"/>
          <w:szCs w:val="22"/>
        </w:rPr>
        <w:t>s</w:t>
      </w:r>
      <w:r>
        <w:rPr>
          <w:color w:val="695D46"/>
          <w:spacing w:val="1"/>
          <w:w w:val="123"/>
          <w:sz w:val="22"/>
          <w:szCs w:val="22"/>
        </w:rPr>
        <w:t>o</w:t>
      </w:r>
      <w:r>
        <w:rPr>
          <w:color w:val="695D46"/>
          <w:spacing w:val="-1"/>
          <w:w w:val="123"/>
          <w:sz w:val="22"/>
          <w:szCs w:val="22"/>
        </w:rPr>
        <w:t>n</w:t>
      </w:r>
      <w:r>
        <w:rPr>
          <w:color w:val="695D46"/>
          <w:w w:val="123"/>
          <w:sz w:val="22"/>
          <w:szCs w:val="22"/>
        </w:rPr>
        <w:t>s</w:t>
      </w:r>
      <w:r>
        <w:rPr>
          <w:color w:val="695D46"/>
          <w:spacing w:val="-4"/>
          <w:w w:val="123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-</w:t>
      </w:r>
    </w:p>
    <w:p w:rsidR="00130218" w:rsidRDefault="004D237B">
      <w:pPr>
        <w:spacing w:before="4" w:line="295" w:lineRule="auto"/>
        <w:ind w:left="740" w:right="1563" w:hanging="360"/>
        <w:jc w:val="both"/>
        <w:rPr>
          <w:sz w:val="22"/>
          <w:szCs w:val="22"/>
        </w:rPr>
        <w:sectPr w:rsidR="00130218">
          <w:pgSz w:w="12240" w:h="15840"/>
          <w:pgMar w:top="1000" w:right="120" w:bottom="280" w:left="700" w:header="665" w:footer="0" w:gutter="0"/>
          <w:cols w:space="720"/>
        </w:sectPr>
      </w:pPr>
      <w:r>
        <w:rPr>
          <w:color w:val="695D46"/>
          <w:spacing w:val="1"/>
          <w:sz w:val="22"/>
          <w:szCs w:val="22"/>
        </w:rPr>
        <w:t>1</w:t>
      </w:r>
      <w:r>
        <w:rPr>
          <w:color w:val="695D46"/>
          <w:sz w:val="22"/>
          <w:szCs w:val="22"/>
        </w:rPr>
        <w:t xml:space="preserve">.  </w:t>
      </w:r>
      <w:r>
        <w:rPr>
          <w:color w:val="695D46"/>
          <w:spacing w:val="30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I</w:t>
      </w:r>
      <w:r>
        <w:rPr>
          <w:color w:val="695D46"/>
          <w:sz w:val="22"/>
          <w:szCs w:val="22"/>
        </w:rPr>
        <w:t>n</w:t>
      </w:r>
      <w:r>
        <w:rPr>
          <w:color w:val="695D46"/>
          <w:spacing w:val="15"/>
          <w:sz w:val="22"/>
          <w:szCs w:val="22"/>
        </w:rPr>
        <w:t xml:space="preserve"> </w:t>
      </w:r>
      <w:r>
        <w:rPr>
          <w:color w:val="695D46"/>
          <w:w w:val="115"/>
          <w:sz w:val="22"/>
          <w:szCs w:val="22"/>
        </w:rPr>
        <w:t>c</w:t>
      </w:r>
      <w:r>
        <w:rPr>
          <w:color w:val="695D46"/>
          <w:spacing w:val="-1"/>
          <w:w w:val="115"/>
          <w:sz w:val="22"/>
          <w:szCs w:val="22"/>
        </w:rPr>
        <w:t>u</w:t>
      </w:r>
      <w:r>
        <w:rPr>
          <w:color w:val="695D46"/>
          <w:spacing w:val="1"/>
          <w:w w:val="115"/>
          <w:sz w:val="22"/>
          <w:szCs w:val="22"/>
        </w:rPr>
        <w:t>m</w:t>
      </w:r>
      <w:r>
        <w:rPr>
          <w:color w:val="695D46"/>
          <w:spacing w:val="-1"/>
          <w:w w:val="115"/>
          <w:sz w:val="22"/>
          <w:szCs w:val="22"/>
        </w:rPr>
        <w:t>u</w:t>
      </w:r>
      <w:r>
        <w:rPr>
          <w:color w:val="695D46"/>
          <w:w w:val="115"/>
          <w:sz w:val="22"/>
          <w:szCs w:val="22"/>
        </w:rPr>
        <w:t>l</w:t>
      </w:r>
      <w:r>
        <w:rPr>
          <w:color w:val="695D46"/>
          <w:spacing w:val="-1"/>
          <w:w w:val="115"/>
          <w:sz w:val="22"/>
          <w:szCs w:val="22"/>
        </w:rPr>
        <w:t>at</w:t>
      </w:r>
      <w:r>
        <w:rPr>
          <w:color w:val="695D46"/>
          <w:w w:val="115"/>
          <w:sz w:val="22"/>
          <w:szCs w:val="22"/>
        </w:rPr>
        <w:t>i</w:t>
      </w:r>
      <w:r>
        <w:rPr>
          <w:color w:val="695D46"/>
          <w:spacing w:val="-1"/>
          <w:w w:val="115"/>
          <w:sz w:val="22"/>
          <w:szCs w:val="22"/>
        </w:rPr>
        <w:t>v</w:t>
      </w:r>
      <w:r>
        <w:rPr>
          <w:color w:val="695D46"/>
          <w:w w:val="115"/>
          <w:sz w:val="22"/>
          <w:szCs w:val="22"/>
        </w:rPr>
        <w:t>e</w:t>
      </w:r>
      <w:r>
        <w:rPr>
          <w:color w:val="695D46"/>
          <w:spacing w:val="-3"/>
          <w:w w:val="115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l</w:t>
      </w:r>
      <w:r>
        <w:rPr>
          <w:color w:val="695D46"/>
          <w:spacing w:val="-1"/>
          <w:sz w:val="22"/>
          <w:szCs w:val="22"/>
        </w:rPr>
        <w:t>i</w:t>
      </w:r>
      <w:r>
        <w:rPr>
          <w:color w:val="695D46"/>
          <w:sz w:val="22"/>
          <w:szCs w:val="22"/>
        </w:rPr>
        <w:t>ft</w:t>
      </w:r>
      <w:r>
        <w:rPr>
          <w:color w:val="695D46"/>
          <w:spacing w:val="8"/>
          <w:sz w:val="22"/>
          <w:szCs w:val="22"/>
        </w:rPr>
        <w:t xml:space="preserve"> </w:t>
      </w:r>
      <w:r>
        <w:rPr>
          <w:color w:val="695D46"/>
          <w:w w:val="116"/>
          <w:sz w:val="22"/>
          <w:szCs w:val="22"/>
        </w:rPr>
        <w:t>c</w:t>
      </w:r>
      <w:r>
        <w:rPr>
          <w:color w:val="695D46"/>
          <w:spacing w:val="-1"/>
          <w:w w:val="116"/>
          <w:sz w:val="22"/>
          <w:szCs w:val="22"/>
        </w:rPr>
        <w:t>h</w:t>
      </w:r>
      <w:r>
        <w:rPr>
          <w:color w:val="695D46"/>
          <w:w w:val="116"/>
          <w:sz w:val="22"/>
          <w:szCs w:val="22"/>
        </w:rPr>
        <w:t>ar</w:t>
      </w:r>
      <w:r>
        <w:rPr>
          <w:color w:val="695D46"/>
          <w:spacing w:val="-1"/>
          <w:w w:val="116"/>
          <w:sz w:val="22"/>
          <w:szCs w:val="22"/>
        </w:rPr>
        <w:t>t</w:t>
      </w:r>
      <w:r>
        <w:rPr>
          <w:color w:val="695D46"/>
          <w:w w:val="116"/>
          <w:sz w:val="22"/>
          <w:szCs w:val="22"/>
        </w:rPr>
        <w:t>,</w:t>
      </w:r>
      <w:r>
        <w:rPr>
          <w:color w:val="695D46"/>
          <w:spacing w:val="1"/>
          <w:w w:val="116"/>
          <w:sz w:val="22"/>
          <w:szCs w:val="22"/>
        </w:rPr>
        <w:t xml:space="preserve"> </w:t>
      </w:r>
      <w:r>
        <w:rPr>
          <w:color w:val="695D46"/>
          <w:spacing w:val="-1"/>
          <w:w w:val="116"/>
          <w:sz w:val="22"/>
          <w:szCs w:val="22"/>
        </w:rPr>
        <w:t>th</w:t>
      </w:r>
      <w:r>
        <w:rPr>
          <w:color w:val="695D46"/>
          <w:w w:val="116"/>
          <w:sz w:val="22"/>
          <w:szCs w:val="22"/>
        </w:rPr>
        <w:t>e</w:t>
      </w:r>
      <w:r>
        <w:rPr>
          <w:color w:val="695D46"/>
          <w:spacing w:val="20"/>
          <w:w w:val="116"/>
          <w:sz w:val="22"/>
          <w:szCs w:val="22"/>
        </w:rPr>
        <w:t xml:space="preserve"> </w:t>
      </w:r>
      <w:r>
        <w:rPr>
          <w:color w:val="695D46"/>
          <w:w w:val="116"/>
          <w:sz w:val="22"/>
          <w:szCs w:val="22"/>
        </w:rPr>
        <w:t>c</w:t>
      </w:r>
      <w:r>
        <w:rPr>
          <w:color w:val="695D46"/>
          <w:spacing w:val="-1"/>
          <w:w w:val="116"/>
          <w:sz w:val="22"/>
          <w:szCs w:val="22"/>
        </w:rPr>
        <w:t>u</w:t>
      </w:r>
      <w:r>
        <w:rPr>
          <w:color w:val="695D46"/>
          <w:spacing w:val="1"/>
          <w:w w:val="116"/>
          <w:sz w:val="22"/>
          <w:szCs w:val="22"/>
        </w:rPr>
        <w:t>m</w:t>
      </w:r>
      <w:r>
        <w:rPr>
          <w:color w:val="695D46"/>
          <w:spacing w:val="-1"/>
          <w:w w:val="116"/>
          <w:sz w:val="22"/>
          <w:szCs w:val="22"/>
        </w:rPr>
        <w:t>u</w:t>
      </w:r>
      <w:r>
        <w:rPr>
          <w:color w:val="695D46"/>
          <w:w w:val="116"/>
          <w:sz w:val="22"/>
          <w:szCs w:val="22"/>
        </w:rPr>
        <w:t>l</w:t>
      </w:r>
      <w:r>
        <w:rPr>
          <w:color w:val="695D46"/>
          <w:spacing w:val="-1"/>
          <w:w w:val="116"/>
          <w:sz w:val="22"/>
          <w:szCs w:val="22"/>
        </w:rPr>
        <w:t>at</w:t>
      </w:r>
      <w:r>
        <w:rPr>
          <w:color w:val="695D46"/>
          <w:w w:val="116"/>
          <w:sz w:val="22"/>
          <w:szCs w:val="22"/>
        </w:rPr>
        <w:t>i</w:t>
      </w:r>
      <w:r>
        <w:rPr>
          <w:color w:val="695D46"/>
          <w:spacing w:val="-1"/>
          <w:w w:val="116"/>
          <w:sz w:val="22"/>
          <w:szCs w:val="22"/>
        </w:rPr>
        <w:t>v</w:t>
      </w:r>
      <w:r>
        <w:rPr>
          <w:color w:val="695D46"/>
          <w:w w:val="116"/>
          <w:sz w:val="22"/>
          <w:szCs w:val="22"/>
        </w:rPr>
        <w:t>e</w:t>
      </w:r>
      <w:r>
        <w:rPr>
          <w:color w:val="695D46"/>
          <w:spacing w:val="-13"/>
          <w:w w:val="116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l</w:t>
      </w:r>
      <w:r>
        <w:rPr>
          <w:color w:val="695D46"/>
          <w:spacing w:val="-1"/>
          <w:sz w:val="22"/>
          <w:szCs w:val="22"/>
        </w:rPr>
        <w:t>i</w:t>
      </w:r>
      <w:r>
        <w:rPr>
          <w:color w:val="695D46"/>
          <w:sz w:val="22"/>
          <w:szCs w:val="22"/>
        </w:rPr>
        <w:t>ft</w:t>
      </w:r>
      <w:r>
        <w:rPr>
          <w:color w:val="695D46"/>
          <w:spacing w:val="7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>r</w:t>
      </w:r>
      <w:r>
        <w:rPr>
          <w:color w:val="695D46"/>
          <w:spacing w:val="44"/>
          <w:sz w:val="22"/>
          <w:szCs w:val="22"/>
        </w:rPr>
        <w:t xml:space="preserve"> </w:t>
      </w:r>
      <w:r>
        <w:rPr>
          <w:color w:val="695D46"/>
          <w:spacing w:val="1"/>
          <w:w w:val="51"/>
          <w:sz w:val="22"/>
          <w:szCs w:val="22"/>
        </w:rPr>
        <w:t>‘</w:t>
      </w:r>
      <w:r>
        <w:rPr>
          <w:color w:val="695D46"/>
          <w:spacing w:val="-3"/>
          <w:w w:val="101"/>
          <w:sz w:val="22"/>
          <w:szCs w:val="22"/>
        </w:rPr>
        <w:t>D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112"/>
          <w:sz w:val="22"/>
          <w:szCs w:val="22"/>
        </w:rPr>
        <w:t>cision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spacing w:val="-4"/>
          <w:w w:val="126"/>
          <w:sz w:val="22"/>
          <w:szCs w:val="22"/>
        </w:rPr>
        <w:t>t</w:t>
      </w:r>
      <w:r>
        <w:rPr>
          <w:color w:val="695D46"/>
          <w:spacing w:val="1"/>
          <w:w w:val="126"/>
          <w:sz w:val="22"/>
          <w:szCs w:val="22"/>
        </w:rPr>
        <w:t>r</w:t>
      </w:r>
      <w:r>
        <w:rPr>
          <w:color w:val="695D46"/>
          <w:spacing w:val="-3"/>
          <w:w w:val="126"/>
          <w:sz w:val="22"/>
          <w:szCs w:val="22"/>
        </w:rPr>
        <w:t>e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-13"/>
          <w:w w:val="126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w</w:t>
      </w:r>
      <w:r>
        <w:rPr>
          <w:color w:val="695D46"/>
          <w:sz w:val="22"/>
          <w:szCs w:val="22"/>
        </w:rPr>
        <w:t>i</w:t>
      </w:r>
      <w:r>
        <w:rPr>
          <w:color w:val="695D46"/>
          <w:spacing w:val="-2"/>
          <w:sz w:val="22"/>
          <w:szCs w:val="22"/>
        </w:rPr>
        <w:t>t</w:t>
      </w:r>
      <w:r>
        <w:rPr>
          <w:color w:val="695D46"/>
          <w:sz w:val="22"/>
          <w:szCs w:val="22"/>
        </w:rPr>
        <w:t>h</w:t>
      </w:r>
      <w:r>
        <w:rPr>
          <w:color w:val="695D46"/>
          <w:spacing w:val="50"/>
          <w:sz w:val="22"/>
          <w:szCs w:val="22"/>
        </w:rPr>
        <w:t xml:space="preserve"> </w:t>
      </w:r>
      <w:r>
        <w:rPr>
          <w:color w:val="695D46"/>
          <w:spacing w:val="1"/>
          <w:w w:val="116"/>
          <w:sz w:val="22"/>
          <w:szCs w:val="22"/>
        </w:rPr>
        <w:t>m</w:t>
      </w:r>
      <w:r>
        <w:rPr>
          <w:color w:val="695D46"/>
          <w:w w:val="116"/>
          <w:sz w:val="22"/>
          <w:szCs w:val="22"/>
        </w:rPr>
        <w:t>a</w:t>
      </w:r>
      <w:r>
        <w:rPr>
          <w:color w:val="695D46"/>
          <w:spacing w:val="-1"/>
          <w:w w:val="116"/>
          <w:sz w:val="22"/>
          <w:szCs w:val="22"/>
        </w:rPr>
        <w:t>x</w:t>
      </w:r>
      <w:r>
        <w:rPr>
          <w:color w:val="695D46"/>
          <w:w w:val="116"/>
          <w:sz w:val="22"/>
          <w:szCs w:val="22"/>
        </w:rPr>
        <w:t>i</w:t>
      </w:r>
      <w:r>
        <w:rPr>
          <w:color w:val="695D46"/>
          <w:spacing w:val="-2"/>
          <w:w w:val="116"/>
          <w:sz w:val="22"/>
          <w:szCs w:val="22"/>
        </w:rPr>
        <w:t>m</w:t>
      </w:r>
      <w:r>
        <w:rPr>
          <w:color w:val="695D46"/>
          <w:spacing w:val="-1"/>
          <w:w w:val="116"/>
          <w:sz w:val="22"/>
          <w:szCs w:val="22"/>
        </w:rPr>
        <w:t>u</w:t>
      </w:r>
      <w:r>
        <w:rPr>
          <w:color w:val="695D46"/>
          <w:w w:val="116"/>
          <w:sz w:val="22"/>
          <w:szCs w:val="22"/>
        </w:rPr>
        <w:t>m</w:t>
      </w:r>
      <w:r>
        <w:rPr>
          <w:color w:val="695D46"/>
          <w:spacing w:val="3"/>
          <w:w w:val="116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3</w:t>
      </w:r>
      <w:r>
        <w:rPr>
          <w:color w:val="695D46"/>
          <w:spacing w:val="18"/>
          <w:sz w:val="22"/>
          <w:szCs w:val="22"/>
        </w:rPr>
        <w:t xml:space="preserve"> </w:t>
      </w:r>
      <w:r>
        <w:rPr>
          <w:color w:val="695D46"/>
          <w:spacing w:val="-3"/>
          <w:w w:val="123"/>
          <w:sz w:val="22"/>
          <w:szCs w:val="22"/>
        </w:rPr>
        <w:t>b</w:t>
      </w:r>
      <w:r>
        <w:rPr>
          <w:color w:val="695D46"/>
          <w:spacing w:val="1"/>
          <w:w w:val="122"/>
          <w:sz w:val="22"/>
          <w:szCs w:val="22"/>
        </w:rPr>
        <w:t>r</w:t>
      </w:r>
      <w:r>
        <w:rPr>
          <w:color w:val="695D46"/>
          <w:w w:val="124"/>
          <w:sz w:val="22"/>
          <w:szCs w:val="22"/>
        </w:rPr>
        <w:t>a</w:t>
      </w:r>
      <w:r>
        <w:rPr>
          <w:color w:val="695D46"/>
          <w:spacing w:val="-2"/>
          <w:w w:val="124"/>
          <w:sz w:val="22"/>
          <w:szCs w:val="22"/>
        </w:rPr>
        <w:t>n</w:t>
      </w:r>
      <w:r>
        <w:rPr>
          <w:color w:val="695D46"/>
          <w:w w:val="116"/>
          <w:sz w:val="22"/>
          <w:szCs w:val="22"/>
        </w:rPr>
        <w:t>c</w:t>
      </w:r>
      <w:r>
        <w:rPr>
          <w:color w:val="695D46"/>
          <w:spacing w:val="-1"/>
          <w:w w:val="116"/>
          <w:sz w:val="22"/>
          <w:szCs w:val="22"/>
        </w:rPr>
        <w:t>h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1"/>
          <w:w w:val="123"/>
          <w:sz w:val="22"/>
          <w:szCs w:val="22"/>
        </w:rPr>
        <w:t>s</w:t>
      </w:r>
      <w:r>
        <w:rPr>
          <w:color w:val="695D46"/>
          <w:w w:val="51"/>
          <w:sz w:val="22"/>
          <w:szCs w:val="22"/>
        </w:rPr>
        <w:t>’</w:t>
      </w:r>
      <w:r>
        <w:rPr>
          <w:color w:val="695D46"/>
          <w:spacing w:val="3"/>
          <w:sz w:val="22"/>
          <w:szCs w:val="22"/>
        </w:rPr>
        <w:t xml:space="preserve"> </w:t>
      </w:r>
      <w:r>
        <w:rPr>
          <w:color w:val="695D46"/>
          <w:w w:val="110"/>
          <w:sz w:val="22"/>
          <w:szCs w:val="22"/>
        </w:rPr>
        <w:t xml:space="preserve">is </w:t>
      </w:r>
      <w:r>
        <w:rPr>
          <w:color w:val="695D46"/>
          <w:spacing w:val="-1"/>
          <w:w w:val="117"/>
          <w:sz w:val="22"/>
          <w:szCs w:val="22"/>
        </w:rPr>
        <w:t>h</w:t>
      </w:r>
      <w:r>
        <w:rPr>
          <w:color w:val="695D46"/>
          <w:w w:val="117"/>
          <w:sz w:val="22"/>
          <w:szCs w:val="22"/>
        </w:rPr>
        <w:t>i</w:t>
      </w:r>
      <w:r>
        <w:rPr>
          <w:color w:val="695D46"/>
          <w:spacing w:val="-2"/>
          <w:w w:val="117"/>
          <w:sz w:val="22"/>
          <w:szCs w:val="22"/>
        </w:rPr>
        <w:t>g</w:t>
      </w:r>
      <w:r>
        <w:rPr>
          <w:color w:val="695D46"/>
          <w:spacing w:val="-1"/>
          <w:w w:val="117"/>
          <w:sz w:val="22"/>
          <w:szCs w:val="22"/>
        </w:rPr>
        <w:t>h</w:t>
      </w:r>
      <w:r>
        <w:rPr>
          <w:color w:val="695D46"/>
          <w:spacing w:val="1"/>
          <w:w w:val="117"/>
          <w:sz w:val="22"/>
          <w:szCs w:val="22"/>
        </w:rPr>
        <w:t>e</w:t>
      </w:r>
      <w:r>
        <w:rPr>
          <w:color w:val="695D46"/>
          <w:w w:val="117"/>
          <w:sz w:val="22"/>
          <w:szCs w:val="22"/>
        </w:rPr>
        <w:t>r</w:t>
      </w:r>
      <w:r>
        <w:rPr>
          <w:color w:val="695D46"/>
          <w:spacing w:val="-2"/>
          <w:w w:val="117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>r</w:t>
      </w:r>
      <w:r>
        <w:rPr>
          <w:color w:val="695D46"/>
          <w:spacing w:val="43"/>
          <w:sz w:val="22"/>
          <w:szCs w:val="22"/>
        </w:rPr>
        <w:t xml:space="preserve"> </w:t>
      </w:r>
      <w:r>
        <w:rPr>
          <w:color w:val="695D46"/>
          <w:w w:val="114"/>
          <w:sz w:val="22"/>
          <w:szCs w:val="22"/>
        </w:rPr>
        <w:t>l</w:t>
      </w:r>
      <w:r>
        <w:rPr>
          <w:color w:val="695D46"/>
          <w:spacing w:val="-2"/>
          <w:w w:val="114"/>
          <w:sz w:val="22"/>
          <w:szCs w:val="22"/>
        </w:rPr>
        <w:t>o</w:t>
      </w:r>
      <w:r>
        <w:rPr>
          <w:color w:val="695D46"/>
          <w:spacing w:val="1"/>
          <w:w w:val="114"/>
          <w:sz w:val="22"/>
          <w:szCs w:val="22"/>
        </w:rPr>
        <w:t>w</w:t>
      </w:r>
      <w:r>
        <w:rPr>
          <w:color w:val="695D46"/>
          <w:spacing w:val="-2"/>
          <w:w w:val="114"/>
          <w:sz w:val="22"/>
          <w:szCs w:val="22"/>
        </w:rPr>
        <w:t>e</w:t>
      </w:r>
      <w:r>
        <w:rPr>
          <w:color w:val="695D46"/>
          <w:w w:val="114"/>
          <w:sz w:val="22"/>
          <w:szCs w:val="22"/>
        </w:rPr>
        <w:t xml:space="preserve">r </w:t>
      </w:r>
      <w:r>
        <w:rPr>
          <w:color w:val="695D46"/>
          <w:spacing w:val="-1"/>
          <w:w w:val="123"/>
          <w:sz w:val="22"/>
          <w:szCs w:val="22"/>
        </w:rPr>
        <w:t>p</w:t>
      </w:r>
      <w:r>
        <w:rPr>
          <w:color w:val="695D46"/>
          <w:spacing w:val="-2"/>
          <w:w w:val="127"/>
          <w:sz w:val="22"/>
          <w:szCs w:val="22"/>
        </w:rPr>
        <w:t>e</w:t>
      </w:r>
      <w:r>
        <w:rPr>
          <w:color w:val="695D46"/>
          <w:spacing w:val="1"/>
          <w:w w:val="123"/>
          <w:sz w:val="22"/>
          <w:szCs w:val="22"/>
        </w:rPr>
        <w:t>r</w:t>
      </w:r>
      <w:r>
        <w:rPr>
          <w:color w:val="695D46"/>
          <w:spacing w:val="-2"/>
          <w:w w:val="107"/>
          <w:sz w:val="22"/>
          <w:szCs w:val="22"/>
        </w:rPr>
        <w:t>c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-3"/>
          <w:w w:val="123"/>
          <w:sz w:val="22"/>
          <w:szCs w:val="22"/>
        </w:rPr>
        <w:t>n</w:t>
      </w:r>
      <w:r>
        <w:rPr>
          <w:color w:val="695D46"/>
          <w:spacing w:val="-1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spacing w:val="-1"/>
          <w:w w:val="91"/>
          <w:sz w:val="22"/>
          <w:szCs w:val="22"/>
        </w:rPr>
        <w:t>l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123"/>
          <w:sz w:val="22"/>
          <w:szCs w:val="22"/>
        </w:rPr>
        <w:t>s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spacing w:val="-1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spacing w:val="-1"/>
          <w:w w:val="91"/>
          <w:sz w:val="22"/>
          <w:szCs w:val="22"/>
        </w:rPr>
        <w:t>l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16"/>
          <w:sz w:val="22"/>
          <w:szCs w:val="22"/>
        </w:rPr>
        <w:t>2</w:t>
      </w:r>
      <w:r>
        <w:rPr>
          <w:color w:val="695D46"/>
          <w:spacing w:val="3"/>
          <w:w w:val="116"/>
          <w:sz w:val="22"/>
          <w:szCs w:val="22"/>
        </w:rPr>
        <w:t>0</w:t>
      </w:r>
      <w:r>
        <w:rPr>
          <w:color w:val="695D46"/>
          <w:spacing w:val="-1"/>
          <w:w w:val="116"/>
          <w:position w:val="9"/>
          <w:sz w:val="14"/>
          <w:szCs w:val="14"/>
        </w:rPr>
        <w:t>t</w:t>
      </w:r>
      <w:r>
        <w:rPr>
          <w:color w:val="695D46"/>
          <w:w w:val="116"/>
          <w:position w:val="9"/>
          <w:sz w:val="14"/>
          <w:szCs w:val="14"/>
        </w:rPr>
        <w:t>h</w:t>
      </w:r>
      <w:r>
        <w:rPr>
          <w:color w:val="695D46"/>
          <w:spacing w:val="21"/>
          <w:w w:val="116"/>
          <w:position w:val="9"/>
          <w:sz w:val="14"/>
          <w:szCs w:val="14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p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-1"/>
          <w:w w:val="123"/>
          <w:sz w:val="22"/>
          <w:szCs w:val="22"/>
        </w:rPr>
        <w:t>r</w:t>
      </w:r>
      <w:r>
        <w:rPr>
          <w:color w:val="695D46"/>
          <w:w w:val="117"/>
          <w:sz w:val="22"/>
          <w:szCs w:val="22"/>
        </w:rPr>
        <w:t>c</w:t>
      </w:r>
      <w:r>
        <w:rPr>
          <w:color w:val="695D46"/>
          <w:spacing w:val="1"/>
          <w:w w:val="117"/>
          <w:sz w:val="22"/>
          <w:szCs w:val="22"/>
        </w:rPr>
        <w:t>e</w:t>
      </w:r>
      <w:r>
        <w:rPr>
          <w:color w:val="695D46"/>
          <w:spacing w:val="-1"/>
          <w:w w:val="123"/>
          <w:sz w:val="22"/>
          <w:szCs w:val="22"/>
        </w:rPr>
        <w:t>n</w:t>
      </w:r>
      <w:r>
        <w:rPr>
          <w:color w:val="695D46"/>
          <w:spacing w:val="-1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spacing w:val="-1"/>
          <w:w w:val="91"/>
          <w:sz w:val="22"/>
          <w:szCs w:val="22"/>
        </w:rPr>
        <w:t>l</w:t>
      </w:r>
      <w:r>
        <w:rPr>
          <w:color w:val="695D46"/>
          <w:w w:val="127"/>
          <w:sz w:val="22"/>
          <w:szCs w:val="22"/>
        </w:rPr>
        <w:t>e</w:t>
      </w:r>
      <w:r>
        <w:rPr>
          <w:color w:val="695D46"/>
          <w:spacing w:val="4"/>
          <w:sz w:val="22"/>
          <w:szCs w:val="22"/>
        </w:rPr>
        <w:t xml:space="preserve"> </w:t>
      </w:r>
      <w:r>
        <w:rPr>
          <w:color w:val="695D46"/>
          <w:spacing w:val="-4"/>
          <w:w w:val="119"/>
          <w:sz w:val="22"/>
          <w:szCs w:val="22"/>
        </w:rPr>
        <w:t>a</w:t>
      </w:r>
      <w:r>
        <w:rPr>
          <w:color w:val="695D46"/>
          <w:spacing w:val="-1"/>
          <w:w w:val="119"/>
          <w:sz w:val="22"/>
          <w:szCs w:val="22"/>
        </w:rPr>
        <w:t>n</w:t>
      </w:r>
      <w:r>
        <w:rPr>
          <w:color w:val="695D46"/>
          <w:w w:val="119"/>
          <w:sz w:val="22"/>
          <w:szCs w:val="22"/>
        </w:rPr>
        <w:t>d</w:t>
      </w:r>
      <w:r>
        <w:rPr>
          <w:color w:val="695D46"/>
          <w:spacing w:val="7"/>
          <w:w w:val="119"/>
          <w:sz w:val="22"/>
          <w:szCs w:val="22"/>
        </w:rPr>
        <w:t xml:space="preserve"> </w:t>
      </w:r>
      <w:r>
        <w:rPr>
          <w:color w:val="695D46"/>
          <w:spacing w:val="-1"/>
          <w:w w:val="119"/>
          <w:sz w:val="22"/>
          <w:szCs w:val="22"/>
        </w:rPr>
        <w:t>th</w:t>
      </w:r>
      <w:r>
        <w:rPr>
          <w:color w:val="695D46"/>
          <w:spacing w:val="1"/>
          <w:w w:val="119"/>
          <w:sz w:val="22"/>
          <w:szCs w:val="22"/>
        </w:rPr>
        <w:t>e</w:t>
      </w:r>
      <w:r>
        <w:rPr>
          <w:color w:val="695D46"/>
          <w:w w:val="119"/>
          <w:sz w:val="22"/>
          <w:szCs w:val="22"/>
        </w:rPr>
        <w:t>n</w:t>
      </w:r>
      <w:r>
        <w:rPr>
          <w:color w:val="695D46"/>
          <w:spacing w:val="13"/>
          <w:w w:val="119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a</w:t>
      </w:r>
      <w:r>
        <w:rPr>
          <w:color w:val="695D46"/>
          <w:spacing w:val="-1"/>
          <w:w w:val="119"/>
          <w:sz w:val="22"/>
          <w:szCs w:val="22"/>
        </w:rPr>
        <w:t>g</w:t>
      </w:r>
      <w:r>
        <w:rPr>
          <w:color w:val="695D46"/>
          <w:w w:val="119"/>
          <w:sz w:val="22"/>
          <w:szCs w:val="22"/>
        </w:rPr>
        <w:t>a</w:t>
      </w:r>
      <w:r>
        <w:rPr>
          <w:color w:val="695D46"/>
          <w:spacing w:val="-1"/>
          <w:w w:val="119"/>
          <w:sz w:val="22"/>
          <w:szCs w:val="22"/>
        </w:rPr>
        <w:t>i</w:t>
      </w:r>
      <w:r>
        <w:rPr>
          <w:color w:val="695D46"/>
          <w:w w:val="119"/>
          <w:sz w:val="22"/>
          <w:szCs w:val="22"/>
        </w:rPr>
        <w:t>n</w:t>
      </w:r>
      <w:r>
        <w:rPr>
          <w:color w:val="695D46"/>
          <w:spacing w:val="-19"/>
          <w:w w:val="119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fr</w:t>
      </w:r>
      <w:r>
        <w:rPr>
          <w:color w:val="695D46"/>
          <w:spacing w:val="1"/>
          <w:w w:val="119"/>
          <w:sz w:val="22"/>
          <w:szCs w:val="22"/>
        </w:rPr>
        <w:t>o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spacing w:val="-16"/>
          <w:w w:val="119"/>
          <w:sz w:val="22"/>
          <w:szCs w:val="22"/>
        </w:rPr>
        <w:t xml:space="preserve"> </w:t>
      </w:r>
      <w:r>
        <w:rPr>
          <w:color w:val="695D46"/>
          <w:spacing w:val="1"/>
          <w:w w:val="119"/>
          <w:sz w:val="22"/>
          <w:szCs w:val="22"/>
        </w:rPr>
        <w:t>4</w:t>
      </w:r>
      <w:r>
        <w:rPr>
          <w:color w:val="695D46"/>
          <w:spacing w:val="2"/>
          <w:w w:val="119"/>
          <w:sz w:val="22"/>
          <w:szCs w:val="22"/>
        </w:rPr>
        <w:t>0</w:t>
      </w:r>
      <w:r>
        <w:rPr>
          <w:color w:val="695D46"/>
          <w:spacing w:val="-1"/>
          <w:w w:val="119"/>
          <w:position w:val="9"/>
          <w:sz w:val="14"/>
          <w:szCs w:val="14"/>
        </w:rPr>
        <w:t>t</w:t>
      </w:r>
      <w:r>
        <w:rPr>
          <w:color w:val="695D46"/>
          <w:w w:val="119"/>
          <w:position w:val="9"/>
          <w:sz w:val="14"/>
          <w:szCs w:val="14"/>
        </w:rPr>
        <w:t>h</w:t>
      </w:r>
      <w:r>
        <w:rPr>
          <w:color w:val="695D46"/>
          <w:spacing w:val="7"/>
          <w:w w:val="119"/>
          <w:position w:val="9"/>
          <w:sz w:val="14"/>
          <w:szCs w:val="14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p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-1"/>
          <w:w w:val="123"/>
          <w:sz w:val="22"/>
          <w:szCs w:val="22"/>
        </w:rPr>
        <w:t>r</w:t>
      </w:r>
      <w:r>
        <w:rPr>
          <w:color w:val="695D46"/>
          <w:w w:val="117"/>
          <w:sz w:val="22"/>
          <w:szCs w:val="22"/>
        </w:rPr>
        <w:t>c</w:t>
      </w:r>
      <w:r>
        <w:rPr>
          <w:color w:val="695D46"/>
          <w:spacing w:val="1"/>
          <w:w w:val="117"/>
          <w:sz w:val="22"/>
          <w:szCs w:val="22"/>
        </w:rPr>
        <w:t>e</w:t>
      </w:r>
      <w:r>
        <w:rPr>
          <w:color w:val="695D46"/>
          <w:spacing w:val="-1"/>
          <w:w w:val="123"/>
          <w:sz w:val="22"/>
          <w:szCs w:val="22"/>
        </w:rPr>
        <w:t>n</w:t>
      </w:r>
      <w:r>
        <w:rPr>
          <w:color w:val="695D46"/>
          <w:spacing w:val="-1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spacing w:val="-1"/>
          <w:w w:val="91"/>
          <w:sz w:val="22"/>
          <w:szCs w:val="22"/>
        </w:rPr>
        <w:t>l</w:t>
      </w:r>
      <w:r>
        <w:rPr>
          <w:color w:val="695D46"/>
          <w:w w:val="127"/>
          <w:sz w:val="22"/>
          <w:szCs w:val="22"/>
        </w:rPr>
        <w:t>e</w:t>
      </w:r>
      <w:r>
        <w:rPr>
          <w:color w:val="695D46"/>
          <w:spacing w:val="3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t</w:t>
      </w:r>
      <w:r>
        <w:rPr>
          <w:color w:val="695D46"/>
          <w:w w:val="123"/>
          <w:sz w:val="22"/>
          <w:szCs w:val="22"/>
        </w:rPr>
        <w:t>o</w:t>
      </w:r>
      <w:r>
        <w:rPr>
          <w:color w:val="695D46"/>
          <w:spacing w:val="-11"/>
          <w:w w:val="123"/>
          <w:sz w:val="22"/>
          <w:szCs w:val="22"/>
        </w:rPr>
        <w:t xml:space="preserve"> </w:t>
      </w:r>
      <w:r>
        <w:rPr>
          <w:color w:val="695D46"/>
          <w:spacing w:val="1"/>
          <w:w w:val="114"/>
          <w:sz w:val="22"/>
          <w:szCs w:val="22"/>
        </w:rPr>
        <w:t>6</w:t>
      </w:r>
      <w:r>
        <w:rPr>
          <w:color w:val="695D46"/>
          <w:spacing w:val="3"/>
          <w:w w:val="114"/>
          <w:sz w:val="22"/>
          <w:szCs w:val="22"/>
        </w:rPr>
        <w:t>0</w:t>
      </w:r>
      <w:r>
        <w:rPr>
          <w:color w:val="695D46"/>
          <w:spacing w:val="-1"/>
          <w:w w:val="123"/>
          <w:position w:val="9"/>
          <w:sz w:val="14"/>
          <w:szCs w:val="14"/>
        </w:rPr>
        <w:t xml:space="preserve">th </w:t>
      </w:r>
      <w:r>
        <w:rPr>
          <w:color w:val="695D46"/>
          <w:spacing w:val="-1"/>
          <w:w w:val="123"/>
          <w:sz w:val="22"/>
          <w:szCs w:val="22"/>
        </w:rPr>
        <w:t>p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1"/>
          <w:w w:val="123"/>
          <w:sz w:val="22"/>
          <w:szCs w:val="22"/>
        </w:rPr>
        <w:t>r</w:t>
      </w:r>
      <w:r>
        <w:rPr>
          <w:color w:val="695D46"/>
          <w:spacing w:val="-2"/>
          <w:w w:val="107"/>
          <w:sz w:val="22"/>
          <w:szCs w:val="22"/>
        </w:rPr>
        <w:t>c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-1"/>
          <w:w w:val="123"/>
          <w:sz w:val="22"/>
          <w:szCs w:val="22"/>
        </w:rPr>
        <w:t>n</w:t>
      </w:r>
      <w:r>
        <w:rPr>
          <w:color w:val="695D46"/>
          <w:spacing w:val="-1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spacing w:val="-1"/>
          <w:w w:val="91"/>
          <w:sz w:val="22"/>
          <w:szCs w:val="22"/>
        </w:rPr>
        <w:t>l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106"/>
          <w:sz w:val="22"/>
          <w:szCs w:val="22"/>
        </w:rPr>
        <w:t>.</w:t>
      </w:r>
    </w:p>
    <w:p w:rsidR="00130218" w:rsidRDefault="00130218">
      <w:pPr>
        <w:spacing w:before="10" w:line="180" w:lineRule="exact"/>
        <w:rPr>
          <w:sz w:val="19"/>
          <w:szCs w:val="19"/>
        </w:rPr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4D237B">
      <w:pPr>
        <w:spacing w:before="39" w:line="335" w:lineRule="auto"/>
        <w:ind w:left="460" w:right="211"/>
        <w:rPr>
          <w:sz w:val="22"/>
          <w:szCs w:val="22"/>
        </w:rPr>
      </w:pPr>
      <w:r>
        <w:rPr>
          <w:color w:val="695D46"/>
          <w:spacing w:val="-1"/>
          <w:w w:val="87"/>
          <w:sz w:val="22"/>
          <w:szCs w:val="22"/>
        </w:rPr>
        <w:t>A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spacing w:val="-1"/>
          <w:w w:val="117"/>
          <w:sz w:val="22"/>
          <w:szCs w:val="22"/>
        </w:rPr>
        <w:t>h</w:t>
      </w:r>
      <w:r>
        <w:rPr>
          <w:color w:val="695D46"/>
          <w:w w:val="117"/>
          <w:sz w:val="22"/>
          <w:szCs w:val="22"/>
        </w:rPr>
        <w:t>i</w:t>
      </w:r>
      <w:r>
        <w:rPr>
          <w:color w:val="695D46"/>
          <w:spacing w:val="-2"/>
          <w:w w:val="117"/>
          <w:sz w:val="22"/>
          <w:szCs w:val="22"/>
        </w:rPr>
        <w:t>g</w:t>
      </w:r>
      <w:r>
        <w:rPr>
          <w:color w:val="695D46"/>
          <w:spacing w:val="-1"/>
          <w:w w:val="117"/>
          <w:sz w:val="22"/>
          <w:szCs w:val="22"/>
        </w:rPr>
        <w:t>h</w:t>
      </w:r>
      <w:r>
        <w:rPr>
          <w:color w:val="695D46"/>
          <w:spacing w:val="1"/>
          <w:w w:val="117"/>
          <w:sz w:val="22"/>
          <w:szCs w:val="22"/>
        </w:rPr>
        <w:t>e</w:t>
      </w:r>
      <w:r>
        <w:rPr>
          <w:color w:val="695D46"/>
          <w:w w:val="117"/>
          <w:sz w:val="22"/>
          <w:szCs w:val="22"/>
        </w:rPr>
        <w:t>r</w:t>
      </w:r>
      <w:r>
        <w:rPr>
          <w:color w:val="695D46"/>
          <w:spacing w:val="-2"/>
          <w:w w:val="117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p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1"/>
          <w:w w:val="123"/>
          <w:sz w:val="22"/>
          <w:szCs w:val="22"/>
        </w:rPr>
        <w:t>r</w:t>
      </w:r>
      <w:r>
        <w:rPr>
          <w:color w:val="695D46"/>
          <w:spacing w:val="-2"/>
          <w:w w:val="107"/>
          <w:sz w:val="22"/>
          <w:szCs w:val="22"/>
        </w:rPr>
        <w:t>c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-1"/>
          <w:w w:val="123"/>
          <w:sz w:val="22"/>
          <w:szCs w:val="22"/>
        </w:rPr>
        <w:t>n</w:t>
      </w:r>
      <w:r>
        <w:rPr>
          <w:color w:val="695D46"/>
          <w:spacing w:val="-1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spacing w:val="-1"/>
          <w:w w:val="91"/>
          <w:sz w:val="22"/>
          <w:szCs w:val="22"/>
        </w:rPr>
        <w:t>l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123"/>
          <w:sz w:val="22"/>
          <w:szCs w:val="22"/>
        </w:rPr>
        <w:t>s</w:t>
      </w:r>
      <w:r>
        <w:rPr>
          <w:color w:val="695D46"/>
          <w:sz w:val="22"/>
          <w:szCs w:val="22"/>
        </w:rPr>
        <w:t xml:space="preserve"> </w:t>
      </w:r>
      <w:r>
        <w:rPr>
          <w:color w:val="695D46"/>
          <w:spacing w:val="-1"/>
          <w:w w:val="120"/>
          <w:sz w:val="22"/>
          <w:szCs w:val="22"/>
        </w:rPr>
        <w:t>m</w:t>
      </w:r>
      <w:r>
        <w:rPr>
          <w:color w:val="695D46"/>
          <w:spacing w:val="1"/>
          <w:w w:val="120"/>
          <w:sz w:val="22"/>
          <w:szCs w:val="22"/>
        </w:rPr>
        <w:t>o</w:t>
      </w:r>
      <w:r>
        <w:rPr>
          <w:color w:val="695D46"/>
          <w:spacing w:val="-1"/>
          <w:w w:val="120"/>
          <w:sz w:val="22"/>
          <w:szCs w:val="22"/>
        </w:rPr>
        <w:t>r</w:t>
      </w:r>
      <w:r>
        <w:rPr>
          <w:color w:val="695D46"/>
          <w:w w:val="120"/>
          <w:sz w:val="22"/>
          <w:szCs w:val="22"/>
        </w:rPr>
        <w:t>e</w:t>
      </w:r>
      <w:r>
        <w:rPr>
          <w:color w:val="695D46"/>
          <w:spacing w:val="2"/>
          <w:w w:val="120"/>
          <w:sz w:val="22"/>
          <w:szCs w:val="22"/>
        </w:rPr>
        <w:t xml:space="preserve"> </w:t>
      </w:r>
      <w:r>
        <w:rPr>
          <w:color w:val="695D46"/>
          <w:spacing w:val="-1"/>
          <w:w w:val="120"/>
          <w:sz w:val="22"/>
          <w:szCs w:val="22"/>
        </w:rPr>
        <w:t>th</w:t>
      </w:r>
      <w:r>
        <w:rPr>
          <w:color w:val="695D46"/>
          <w:w w:val="120"/>
          <w:sz w:val="22"/>
          <w:szCs w:val="22"/>
        </w:rPr>
        <w:t>an</w:t>
      </w:r>
      <w:r>
        <w:rPr>
          <w:color w:val="695D46"/>
          <w:spacing w:val="6"/>
          <w:w w:val="120"/>
          <w:sz w:val="22"/>
          <w:szCs w:val="22"/>
        </w:rPr>
        <w:t xml:space="preserve"> </w:t>
      </w:r>
      <w:r>
        <w:rPr>
          <w:color w:val="695D46"/>
          <w:spacing w:val="1"/>
          <w:w w:val="120"/>
          <w:sz w:val="22"/>
          <w:szCs w:val="22"/>
        </w:rPr>
        <w:t>7</w:t>
      </w:r>
      <w:r>
        <w:rPr>
          <w:color w:val="695D46"/>
          <w:spacing w:val="4"/>
          <w:w w:val="120"/>
          <w:sz w:val="22"/>
          <w:szCs w:val="22"/>
        </w:rPr>
        <w:t>0</w:t>
      </w:r>
      <w:r>
        <w:rPr>
          <w:color w:val="695D46"/>
          <w:spacing w:val="-1"/>
          <w:w w:val="120"/>
          <w:position w:val="9"/>
          <w:sz w:val="14"/>
          <w:szCs w:val="14"/>
        </w:rPr>
        <w:t>t</w:t>
      </w:r>
      <w:r>
        <w:rPr>
          <w:color w:val="695D46"/>
          <w:w w:val="120"/>
          <w:position w:val="9"/>
          <w:sz w:val="14"/>
          <w:szCs w:val="14"/>
        </w:rPr>
        <w:t>h</w:t>
      </w:r>
      <w:r>
        <w:rPr>
          <w:color w:val="695D46"/>
          <w:spacing w:val="6"/>
          <w:w w:val="120"/>
          <w:position w:val="9"/>
          <w:sz w:val="14"/>
          <w:szCs w:val="14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p</w:t>
      </w:r>
      <w:r>
        <w:rPr>
          <w:color w:val="695D46"/>
          <w:spacing w:val="-2"/>
          <w:w w:val="127"/>
          <w:sz w:val="22"/>
          <w:szCs w:val="22"/>
        </w:rPr>
        <w:t>e</w:t>
      </w:r>
      <w:r>
        <w:rPr>
          <w:color w:val="695D46"/>
          <w:spacing w:val="1"/>
          <w:w w:val="123"/>
          <w:sz w:val="22"/>
          <w:szCs w:val="22"/>
        </w:rPr>
        <w:t>r</w:t>
      </w:r>
      <w:r>
        <w:rPr>
          <w:color w:val="695D46"/>
          <w:spacing w:val="-2"/>
          <w:w w:val="107"/>
          <w:sz w:val="22"/>
          <w:szCs w:val="22"/>
        </w:rPr>
        <w:t>c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-1"/>
          <w:w w:val="123"/>
          <w:sz w:val="22"/>
          <w:szCs w:val="22"/>
        </w:rPr>
        <w:t>n</w:t>
      </w:r>
      <w:r>
        <w:rPr>
          <w:color w:val="695D46"/>
          <w:spacing w:val="-1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spacing w:val="-1"/>
          <w:w w:val="91"/>
          <w:sz w:val="22"/>
          <w:szCs w:val="22"/>
        </w:rPr>
        <w:t>l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98"/>
          <w:sz w:val="22"/>
          <w:szCs w:val="22"/>
        </w:rPr>
        <w:t>,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spacing w:val="-1"/>
          <w:w w:val="122"/>
          <w:sz w:val="22"/>
          <w:szCs w:val="22"/>
        </w:rPr>
        <w:t>th</w:t>
      </w:r>
      <w:r>
        <w:rPr>
          <w:color w:val="695D46"/>
          <w:w w:val="122"/>
          <w:sz w:val="22"/>
          <w:szCs w:val="22"/>
        </w:rPr>
        <w:t xml:space="preserve">e </w:t>
      </w:r>
      <w:r>
        <w:rPr>
          <w:color w:val="695D46"/>
          <w:spacing w:val="-1"/>
          <w:w w:val="122"/>
          <w:sz w:val="22"/>
          <w:szCs w:val="22"/>
        </w:rPr>
        <w:t>p</w:t>
      </w:r>
      <w:r>
        <w:rPr>
          <w:color w:val="695D46"/>
          <w:spacing w:val="1"/>
          <w:w w:val="122"/>
          <w:sz w:val="22"/>
          <w:szCs w:val="22"/>
        </w:rPr>
        <w:t>e</w:t>
      </w:r>
      <w:r>
        <w:rPr>
          <w:color w:val="695D46"/>
          <w:spacing w:val="2"/>
          <w:w w:val="122"/>
          <w:sz w:val="22"/>
          <w:szCs w:val="22"/>
        </w:rPr>
        <w:t>r</w:t>
      </w:r>
      <w:r>
        <w:rPr>
          <w:color w:val="695D46"/>
          <w:spacing w:val="-4"/>
          <w:w w:val="122"/>
          <w:sz w:val="22"/>
          <w:szCs w:val="22"/>
        </w:rPr>
        <w:t>f</w:t>
      </w:r>
      <w:r>
        <w:rPr>
          <w:color w:val="695D46"/>
          <w:spacing w:val="1"/>
          <w:w w:val="122"/>
          <w:sz w:val="22"/>
          <w:szCs w:val="22"/>
        </w:rPr>
        <w:t>o</w:t>
      </w:r>
      <w:r>
        <w:rPr>
          <w:color w:val="695D46"/>
          <w:spacing w:val="-1"/>
          <w:w w:val="122"/>
          <w:sz w:val="22"/>
          <w:szCs w:val="22"/>
        </w:rPr>
        <w:t>r</w:t>
      </w:r>
      <w:r>
        <w:rPr>
          <w:color w:val="695D46"/>
          <w:spacing w:val="1"/>
          <w:w w:val="122"/>
          <w:sz w:val="22"/>
          <w:szCs w:val="22"/>
        </w:rPr>
        <w:t>m</w:t>
      </w:r>
      <w:r>
        <w:rPr>
          <w:color w:val="695D46"/>
          <w:w w:val="122"/>
          <w:sz w:val="22"/>
          <w:szCs w:val="22"/>
        </w:rPr>
        <w:t>a</w:t>
      </w:r>
      <w:r>
        <w:rPr>
          <w:color w:val="695D46"/>
          <w:spacing w:val="-2"/>
          <w:w w:val="122"/>
          <w:sz w:val="22"/>
          <w:szCs w:val="22"/>
        </w:rPr>
        <w:t>nc</w:t>
      </w:r>
      <w:r>
        <w:rPr>
          <w:color w:val="695D46"/>
          <w:w w:val="122"/>
          <w:sz w:val="22"/>
          <w:szCs w:val="22"/>
        </w:rPr>
        <w:t>e</w:t>
      </w:r>
      <w:r>
        <w:rPr>
          <w:color w:val="695D46"/>
          <w:spacing w:val="-28"/>
          <w:w w:val="122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27"/>
          <w:sz w:val="22"/>
          <w:szCs w:val="22"/>
        </w:rPr>
        <w:t xml:space="preserve"> </w:t>
      </w:r>
      <w:r>
        <w:rPr>
          <w:color w:val="695D46"/>
          <w:spacing w:val="-1"/>
          <w:w w:val="120"/>
          <w:sz w:val="22"/>
          <w:szCs w:val="22"/>
        </w:rPr>
        <w:t>tw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spacing w:val="-21"/>
          <w:w w:val="120"/>
          <w:sz w:val="22"/>
          <w:szCs w:val="22"/>
        </w:rPr>
        <w:t xml:space="preserve"> </w:t>
      </w:r>
      <w:r>
        <w:rPr>
          <w:color w:val="695D46"/>
          <w:spacing w:val="-1"/>
          <w:w w:val="120"/>
          <w:sz w:val="22"/>
          <w:szCs w:val="22"/>
        </w:rPr>
        <w:t>tr</w:t>
      </w:r>
      <w:r>
        <w:rPr>
          <w:color w:val="695D46"/>
          <w:spacing w:val="1"/>
          <w:w w:val="120"/>
          <w:sz w:val="22"/>
          <w:szCs w:val="22"/>
        </w:rPr>
        <w:t>e</w:t>
      </w:r>
      <w:r>
        <w:rPr>
          <w:color w:val="695D46"/>
          <w:w w:val="120"/>
          <w:sz w:val="22"/>
          <w:szCs w:val="22"/>
        </w:rPr>
        <w:t>e</w:t>
      </w:r>
      <w:r>
        <w:rPr>
          <w:color w:val="695D46"/>
          <w:spacing w:val="10"/>
          <w:w w:val="120"/>
          <w:sz w:val="22"/>
          <w:szCs w:val="22"/>
        </w:rPr>
        <w:t xml:space="preserve"> </w:t>
      </w:r>
      <w:r>
        <w:rPr>
          <w:color w:val="695D46"/>
          <w:spacing w:val="-1"/>
          <w:w w:val="120"/>
          <w:sz w:val="22"/>
          <w:szCs w:val="22"/>
        </w:rPr>
        <w:t>m</w:t>
      </w:r>
      <w:r>
        <w:rPr>
          <w:color w:val="695D46"/>
          <w:spacing w:val="1"/>
          <w:w w:val="120"/>
          <w:sz w:val="22"/>
          <w:szCs w:val="22"/>
        </w:rPr>
        <w:t>o</w:t>
      </w:r>
      <w:r>
        <w:rPr>
          <w:color w:val="695D46"/>
          <w:spacing w:val="-1"/>
          <w:w w:val="120"/>
          <w:sz w:val="22"/>
          <w:szCs w:val="22"/>
        </w:rPr>
        <w:t>d</w:t>
      </w:r>
      <w:r>
        <w:rPr>
          <w:color w:val="695D46"/>
          <w:spacing w:val="1"/>
          <w:w w:val="120"/>
          <w:sz w:val="22"/>
          <w:szCs w:val="22"/>
        </w:rPr>
        <w:t>e</w:t>
      </w:r>
      <w:r>
        <w:rPr>
          <w:color w:val="695D46"/>
          <w:w w:val="120"/>
          <w:sz w:val="22"/>
          <w:szCs w:val="22"/>
        </w:rPr>
        <w:t>ls</w:t>
      </w:r>
      <w:r>
        <w:rPr>
          <w:color w:val="695D46"/>
          <w:spacing w:val="-12"/>
          <w:w w:val="120"/>
          <w:sz w:val="22"/>
          <w:szCs w:val="22"/>
        </w:rPr>
        <w:t xml:space="preserve"> </w:t>
      </w:r>
      <w:r>
        <w:rPr>
          <w:color w:val="695D46"/>
          <w:spacing w:val="-1"/>
          <w:sz w:val="22"/>
          <w:szCs w:val="22"/>
        </w:rPr>
        <w:t>i</w:t>
      </w:r>
      <w:r>
        <w:rPr>
          <w:color w:val="695D46"/>
          <w:sz w:val="22"/>
          <w:szCs w:val="22"/>
        </w:rPr>
        <w:t>s</w:t>
      </w:r>
      <w:r>
        <w:rPr>
          <w:color w:val="695D46"/>
          <w:spacing w:val="14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n</w:t>
      </w:r>
      <w:r>
        <w:rPr>
          <w:color w:val="695D46"/>
          <w:spacing w:val="1"/>
          <w:w w:val="121"/>
          <w:sz w:val="22"/>
          <w:szCs w:val="22"/>
        </w:rPr>
        <w:t>o</w:t>
      </w:r>
      <w:r>
        <w:rPr>
          <w:color w:val="695D46"/>
          <w:w w:val="127"/>
          <w:sz w:val="22"/>
          <w:szCs w:val="22"/>
        </w:rPr>
        <w:t xml:space="preserve">t </w:t>
      </w:r>
      <w:r>
        <w:rPr>
          <w:color w:val="695D46"/>
          <w:w w:val="116"/>
          <w:sz w:val="22"/>
          <w:szCs w:val="22"/>
        </w:rPr>
        <w:t>a</w:t>
      </w:r>
      <w:r>
        <w:rPr>
          <w:color w:val="695D46"/>
          <w:spacing w:val="-1"/>
          <w:w w:val="116"/>
          <w:sz w:val="22"/>
          <w:szCs w:val="22"/>
        </w:rPr>
        <w:t>pp</w:t>
      </w:r>
      <w:r>
        <w:rPr>
          <w:color w:val="695D46"/>
          <w:spacing w:val="1"/>
          <w:w w:val="116"/>
          <w:sz w:val="22"/>
          <w:szCs w:val="22"/>
        </w:rPr>
        <w:t>re</w:t>
      </w:r>
      <w:r>
        <w:rPr>
          <w:color w:val="695D46"/>
          <w:w w:val="116"/>
          <w:sz w:val="22"/>
          <w:szCs w:val="22"/>
        </w:rPr>
        <w:t>cia</w:t>
      </w:r>
      <w:r>
        <w:rPr>
          <w:color w:val="695D46"/>
          <w:spacing w:val="-2"/>
          <w:w w:val="116"/>
          <w:sz w:val="22"/>
          <w:szCs w:val="22"/>
        </w:rPr>
        <w:t>b</w:t>
      </w:r>
      <w:r>
        <w:rPr>
          <w:color w:val="695D46"/>
          <w:w w:val="116"/>
          <w:sz w:val="22"/>
          <w:szCs w:val="22"/>
        </w:rPr>
        <w:t>ly</w:t>
      </w:r>
      <w:r>
        <w:rPr>
          <w:color w:val="695D46"/>
          <w:spacing w:val="-7"/>
          <w:w w:val="116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d</w:t>
      </w:r>
      <w:r>
        <w:rPr>
          <w:color w:val="695D46"/>
          <w:w w:val="97"/>
          <w:sz w:val="22"/>
          <w:szCs w:val="22"/>
        </w:rPr>
        <w:t>i</w:t>
      </w:r>
      <w:r>
        <w:rPr>
          <w:color w:val="695D46"/>
          <w:spacing w:val="-1"/>
          <w:w w:val="97"/>
          <w:sz w:val="22"/>
          <w:szCs w:val="22"/>
        </w:rPr>
        <w:t>f</w:t>
      </w:r>
      <w:r>
        <w:rPr>
          <w:color w:val="695D46"/>
          <w:w w:val="118"/>
          <w:sz w:val="22"/>
          <w:szCs w:val="22"/>
        </w:rPr>
        <w:t>fe</w:t>
      </w:r>
      <w:r>
        <w:rPr>
          <w:color w:val="695D46"/>
          <w:spacing w:val="-1"/>
          <w:w w:val="118"/>
          <w:sz w:val="22"/>
          <w:szCs w:val="22"/>
        </w:rPr>
        <w:t>r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-1"/>
          <w:w w:val="123"/>
          <w:sz w:val="22"/>
          <w:szCs w:val="22"/>
        </w:rPr>
        <w:t>n</w:t>
      </w:r>
      <w:r>
        <w:rPr>
          <w:color w:val="695D46"/>
          <w:spacing w:val="-1"/>
          <w:w w:val="127"/>
          <w:sz w:val="22"/>
          <w:szCs w:val="22"/>
        </w:rPr>
        <w:t>t</w:t>
      </w:r>
      <w:r>
        <w:rPr>
          <w:color w:val="695D46"/>
          <w:w w:val="106"/>
          <w:sz w:val="22"/>
          <w:szCs w:val="22"/>
        </w:rPr>
        <w:t>.</w:t>
      </w:r>
    </w:p>
    <w:p w:rsidR="00130218" w:rsidRDefault="00E26838">
      <w:pPr>
        <w:spacing w:before="99"/>
        <w:ind w:left="1180"/>
      </w:pPr>
      <w:r>
        <w:pict>
          <v:shape id="_x0000_i1038" type="#_x0000_t75" style="width:283.5pt;height:251.5pt">
            <v:imagedata r:id="rId21" o:title=""/>
          </v:shape>
        </w:pict>
      </w:r>
    </w:p>
    <w:p w:rsidR="00130218" w:rsidRDefault="00130218">
      <w:pPr>
        <w:spacing w:before="8" w:line="160" w:lineRule="exact"/>
        <w:rPr>
          <w:sz w:val="17"/>
          <w:szCs w:val="17"/>
        </w:rPr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4D237B">
      <w:pPr>
        <w:spacing w:line="305" w:lineRule="auto"/>
        <w:ind w:left="460" w:right="190" w:hanging="360"/>
        <w:rPr>
          <w:sz w:val="22"/>
          <w:szCs w:val="22"/>
        </w:rPr>
      </w:pPr>
      <w:r>
        <w:rPr>
          <w:color w:val="695D46"/>
          <w:spacing w:val="1"/>
          <w:sz w:val="22"/>
          <w:szCs w:val="22"/>
        </w:rPr>
        <w:t>2</w:t>
      </w:r>
      <w:r>
        <w:rPr>
          <w:color w:val="695D46"/>
          <w:sz w:val="22"/>
          <w:szCs w:val="22"/>
        </w:rPr>
        <w:t xml:space="preserve">.  </w:t>
      </w:r>
      <w:r>
        <w:rPr>
          <w:color w:val="695D46"/>
          <w:spacing w:val="30"/>
          <w:sz w:val="22"/>
          <w:szCs w:val="22"/>
        </w:rPr>
        <w:t xml:space="preserve"> </w:t>
      </w:r>
      <w:r>
        <w:rPr>
          <w:color w:val="695D46"/>
          <w:spacing w:val="-1"/>
          <w:sz w:val="22"/>
          <w:szCs w:val="22"/>
        </w:rPr>
        <w:t>F</w:t>
      </w:r>
      <w:r>
        <w:rPr>
          <w:color w:val="695D46"/>
          <w:spacing w:val="1"/>
          <w:sz w:val="22"/>
          <w:szCs w:val="22"/>
        </w:rPr>
        <w:t>r</w:t>
      </w:r>
      <w:r>
        <w:rPr>
          <w:color w:val="695D46"/>
          <w:spacing w:val="-1"/>
          <w:sz w:val="22"/>
          <w:szCs w:val="22"/>
        </w:rPr>
        <w:t>o</w:t>
      </w:r>
      <w:r>
        <w:rPr>
          <w:color w:val="695D46"/>
          <w:sz w:val="22"/>
          <w:szCs w:val="22"/>
        </w:rPr>
        <w:t xml:space="preserve">m </w:t>
      </w:r>
      <w:r>
        <w:rPr>
          <w:color w:val="695D46"/>
          <w:spacing w:val="15"/>
          <w:sz w:val="22"/>
          <w:szCs w:val="22"/>
        </w:rPr>
        <w:t xml:space="preserve"> </w:t>
      </w:r>
      <w:r>
        <w:rPr>
          <w:color w:val="695D46"/>
          <w:w w:val="113"/>
          <w:sz w:val="22"/>
          <w:szCs w:val="22"/>
        </w:rPr>
        <w:t>C</w:t>
      </w:r>
      <w:r>
        <w:rPr>
          <w:color w:val="695D46"/>
          <w:spacing w:val="-1"/>
          <w:w w:val="113"/>
          <w:sz w:val="22"/>
          <w:szCs w:val="22"/>
        </w:rPr>
        <w:t>u</w:t>
      </w:r>
      <w:r>
        <w:rPr>
          <w:color w:val="695D46"/>
          <w:spacing w:val="1"/>
          <w:w w:val="113"/>
          <w:sz w:val="22"/>
          <w:szCs w:val="22"/>
        </w:rPr>
        <w:t>m</w:t>
      </w:r>
      <w:r>
        <w:rPr>
          <w:color w:val="695D46"/>
          <w:spacing w:val="-1"/>
          <w:w w:val="113"/>
          <w:sz w:val="22"/>
          <w:szCs w:val="22"/>
        </w:rPr>
        <w:t>u</w:t>
      </w:r>
      <w:r>
        <w:rPr>
          <w:color w:val="695D46"/>
          <w:w w:val="113"/>
          <w:sz w:val="22"/>
          <w:szCs w:val="22"/>
        </w:rPr>
        <w:t>l</w:t>
      </w:r>
      <w:r>
        <w:rPr>
          <w:color w:val="695D46"/>
          <w:spacing w:val="-1"/>
          <w:w w:val="113"/>
          <w:sz w:val="22"/>
          <w:szCs w:val="22"/>
        </w:rPr>
        <w:t>at</w:t>
      </w:r>
      <w:r>
        <w:rPr>
          <w:color w:val="695D46"/>
          <w:w w:val="113"/>
          <w:sz w:val="22"/>
          <w:szCs w:val="22"/>
        </w:rPr>
        <w:t>i</w:t>
      </w:r>
      <w:r>
        <w:rPr>
          <w:color w:val="695D46"/>
          <w:spacing w:val="-1"/>
          <w:w w:val="113"/>
          <w:sz w:val="22"/>
          <w:szCs w:val="22"/>
        </w:rPr>
        <w:t>v</w:t>
      </w:r>
      <w:r>
        <w:rPr>
          <w:color w:val="695D46"/>
          <w:w w:val="113"/>
          <w:sz w:val="22"/>
          <w:szCs w:val="22"/>
        </w:rPr>
        <w:t>e</w:t>
      </w:r>
      <w:r>
        <w:rPr>
          <w:color w:val="695D46"/>
          <w:spacing w:val="-5"/>
          <w:w w:val="113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%</w:t>
      </w:r>
      <w:r>
        <w:rPr>
          <w:color w:val="695D46"/>
          <w:spacing w:val="1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>ca</w:t>
      </w:r>
      <w:r>
        <w:rPr>
          <w:color w:val="695D46"/>
          <w:spacing w:val="-5"/>
          <w:w w:val="117"/>
          <w:sz w:val="22"/>
          <w:szCs w:val="22"/>
        </w:rPr>
        <w:t>p</w:t>
      </w:r>
      <w:r>
        <w:rPr>
          <w:color w:val="695D46"/>
          <w:spacing w:val="-1"/>
          <w:w w:val="117"/>
          <w:sz w:val="22"/>
          <w:szCs w:val="22"/>
        </w:rPr>
        <w:t>tu</w:t>
      </w:r>
      <w:r>
        <w:rPr>
          <w:color w:val="695D46"/>
          <w:spacing w:val="1"/>
          <w:w w:val="117"/>
          <w:sz w:val="22"/>
          <w:szCs w:val="22"/>
        </w:rPr>
        <w:t>re</w:t>
      </w:r>
      <w:r>
        <w:rPr>
          <w:color w:val="695D46"/>
          <w:w w:val="117"/>
          <w:sz w:val="22"/>
          <w:szCs w:val="22"/>
        </w:rPr>
        <w:t>d</w:t>
      </w:r>
      <w:r>
        <w:rPr>
          <w:color w:val="695D46"/>
          <w:spacing w:val="32"/>
          <w:w w:val="117"/>
          <w:sz w:val="22"/>
          <w:szCs w:val="22"/>
        </w:rPr>
        <w:t xml:space="preserve"> </w:t>
      </w:r>
      <w:r>
        <w:rPr>
          <w:color w:val="695D46"/>
          <w:spacing w:val="-1"/>
          <w:w w:val="117"/>
          <w:sz w:val="22"/>
          <w:szCs w:val="22"/>
        </w:rPr>
        <w:t>r</w:t>
      </w:r>
      <w:r>
        <w:rPr>
          <w:color w:val="695D46"/>
          <w:spacing w:val="1"/>
          <w:w w:val="117"/>
          <w:sz w:val="22"/>
          <w:szCs w:val="22"/>
        </w:rPr>
        <w:t>e</w:t>
      </w:r>
      <w:r>
        <w:rPr>
          <w:color w:val="695D46"/>
          <w:w w:val="117"/>
          <w:sz w:val="22"/>
          <w:szCs w:val="22"/>
        </w:rPr>
        <w:t>s</w:t>
      </w:r>
      <w:r>
        <w:rPr>
          <w:color w:val="695D46"/>
          <w:spacing w:val="-1"/>
          <w:w w:val="117"/>
          <w:sz w:val="22"/>
          <w:szCs w:val="22"/>
        </w:rPr>
        <w:t>p</w:t>
      </w:r>
      <w:r>
        <w:rPr>
          <w:color w:val="695D46"/>
          <w:spacing w:val="1"/>
          <w:w w:val="117"/>
          <w:sz w:val="22"/>
          <w:szCs w:val="22"/>
        </w:rPr>
        <w:t>o</w:t>
      </w:r>
      <w:r>
        <w:rPr>
          <w:color w:val="695D46"/>
          <w:spacing w:val="-1"/>
          <w:w w:val="117"/>
          <w:sz w:val="22"/>
          <w:szCs w:val="22"/>
        </w:rPr>
        <w:t>n</w:t>
      </w:r>
      <w:r>
        <w:rPr>
          <w:color w:val="695D46"/>
          <w:spacing w:val="-2"/>
          <w:w w:val="117"/>
          <w:sz w:val="22"/>
          <w:szCs w:val="22"/>
        </w:rPr>
        <w:t>s</w:t>
      </w:r>
      <w:r>
        <w:rPr>
          <w:color w:val="695D46"/>
          <w:w w:val="117"/>
          <w:sz w:val="22"/>
          <w:szCs w:val="22"/>
        </w:rPr>
        <w:t>e</w:t>
      </w:r>
      <w:r>
        <w:rPr>
          <w:color w:val="695D46"/>
          <w:spacing w:val="48"/>
          <w:w w:val="117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>c</w:t>
      </w:r>
      <w:r>
        <w:rPr>
          <w:color w:val="695D46"/>
          <w:spacing w:val="-1"/>
          <w:w w:val="117"/>
          <w:sz w:val="22"/>
          <w:szCs w:val="22"/>
        </w:rPr>
        <w:t>h</w:t>
      </w:r>
      <w:r>
        <w:rPr>
          <w:color w:val="695D46"/>
          <w:spacing w:val="-3"/>
          <w:w w:val="117"/>
          <w:sz w:val="22"/>
          <w:szCs w:val="22"/>
        </w:rPr>
        <w:t>a</w:t>
      </w:r>
      <w:r>
        <w:rPr>
          <w:color w:val="695D46"/>
          <w:spacing w:val="1"/>
          <w:w w:val="117"/>
          <w:sz w:val="22"/>
          <w:szCs w:val="22"/>
        </w:rPr>
        <w:t>r</w:t>
      </w:r>
      <w:r>
        <w:rPr>
          <w:color w:val="695D46"/>
          <w:spacing w:val="-1"/>
          <w:w w:val="117"/>
          <w:sz w:val="22"/>
          <w:szCs w:val="22"/>
        </w:rPr>
        <w:t>t</w:t>
      </w:r>
      <w:r>
        <w:rPr>
          <w:color w:val="695D46"/>
          <w:w w:val="117"/>
          <w:sz w:val="22"/>
          <w:szCs w:val="22"/>
        </w:rPr>
        <w:t>,</w:t>
      </w:r>
      <w:r>
        <w:rPr>
          <w:color w:val="695D46"/>
          <w:spacing w:val="-4"/>
          <w:w w:val="117"/>
          <w:sz w:val="22"/>
          <w:szCs w:val="22"/>
        </w:rPr>
        <w:t xml:space="preserve"> </w:t>
      </w:r>
      <w:r>
        <w:rPr>
          <w:color w:val="695D46"/>
          <w:spacing w:val="-1"/>
          <w:w w:val="117"/>
          <w:sz w:val="22"/>
          <w:szCs w:val="22"/>
        </w:rPr>
        <w:t>w</w:t>
      </w:r>
      <w:r>
        <w:rPr>
          <w:color w:val="695D46"/>
          <w:w w:val="117"/>
          <w:sz w:val="22"/>
          <w:szCs w:val="22"/>
        </w:rPr>
        <w:t>e</w:t>
      </w:r>
      <w:r>
        <w:rPr>
          <w:color w:val="695D46"/>
          <w:spacing w:val="-11"/>
          <w:w w:val="117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can </w:t>
      </w:r>
      <w:r>
        <w:rPr>
          <w:color w:val="695D46"/>
          <w:spacing w:val="3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>c</w:t>
      </w:r>
      <w:r>
        <w:rPr>
          <w:color w:val="695D46"/>
          <w:spacing w:val="-3"/>
          <w:w w:val="117"/>
          <w:sz w:val="22"/>
          <w:szCs w:val="22"/>
        </w:rPr>
        <w:t>h</w:t>
      </w:r>
      <w:r>
        <w:rPr>
          <w:color w:val="695D46"/>
          <w:spacing w:val="1"/>
          <w:w w:val="117"/>
          <w:sz w:val="22"/>
          <w:szCs w:val="22"/>
        </w:rPr>
        <w:t>e</w:t>
      </w:r>
      <w:r>
        <w:rPr>
          <w:color w:val="695D46"/>
          <w:w w:val="117"/>
          <w:sz w:val="22"/>
          <w:szCs w:val="22"/>
        </w:rPr>
        <w:t>ck</w:t>
      </w:r>
      <w:r>
        <w:rPr>
          <w:color w:val="695D46"/>
          <w:spacing w:val="-23"/>
          <w:w w:val="117"/>
          <w:sz w:val="22"/>
          <w:szCs w:val="22"/>
        </w:rPr>
        <w:t xml:space="preserve"> </w:t>
      </w:r>
      <w:r>
        <w:rPr>
          <w:color w:val="695D46"/>
          <w:spacing w:val="-1"/>
          <w:w w:val="117"/>
          <w:sz w:val="22"/>
          <w:szCs w:val="22"/>
        </w:rPr>
        <w:t>th</w:t>
      </w:r>
      <w:r>
        <w:rPr>
          <w:color w:val="695D46"/>
          <w:w w:val="117"/>
          <w:sz w:val="22"/>
          <w:szCs w:val="22"/>
        </w:rPr>
        <w:t>at</w:t>
      </w:r>
      <w:r>
        <w:rPr>
          <w:color w:val="695D46"/>
          <w:spacing w:val="19"/>
          <w:w w:val="117"/>
          <w:sz w:val="22"/>
          <w:szCs w:val="22"/>
        </w:rPr>
        <w:t xml:space="preserve"> </w:t>
      </w:r>
      <w:r>
        <w:rPr>
          <w:color w:val="695D46"/>
          <w:spacing w:val="-1"/>
          <w:w w:val="117"/>
          <w:sz w:val="22"/>
          <w:szCs w:val="22"/>
        </w:rPr>
        <w:t>d</w:t>
      </w:r>
      <w:r>
        <w:rPr>
          <w:color w:val="695D46"/>
          <w:spacing w:val="1"/>
          <w:w w:val="117"/>
          <w:sz w:val="22"/>
          <w:szCs w:val="22"/>
        </w:rPr>
        <w:t>e</w:t>
      </w:r>
      <w:r>
        <w:rPr>
          <w:color w:val="695D46"/>
          <w:w w:val="117"/>
          <w:sz w:val="22"/>
          <w:szCs w:val="22"/>
        </w:rPr>
        <w:t>cis</w:t>
      </w:r>
      <w:r>
        <w:rPr>
          <w:color w:val="695D46"/>
          <w:spacing w:val="-3"/>
          <w:w w:val="117"/>
          <w:sz w:val="22"/>
          <w:szCs w:val="22"/>
        </w:rPr>
        <w:t>i</w:t>
      </w:r>
      <w:r>
        <w:rPr>
          <w:color w:val="695D46"/>
          <w:spacing w:val="-1"/>
          <w:w w:val="117"/>
          <w:sz w:val="22"/>
          <w:szCs w:val="22"/>
        </w:rPr>
        <w:t>o</w:t>
      </w:r>
      <w:r>
        <w:rPr>
          <w:color w:val="695D46"/>
          <w:w w:val="117"/>
          <w:sz w:val="22"/>
          <w:szCs w:val="22"/>
        </w:rPr>
        <w:t>n</w:t>
      </w:r>
      <w:r>
        <w:rPr>
          <w:color w:val="695D46"/>
          <w:spacing w:val="-17"/>
          <w:w w:val="117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w</w:t>
      </w:r>
      <w:r>
        <w:rPr>
          <w:color w:val="695D46"/>
          <w:sz w:val="22"/>
          <w:szCs w:val="22"/>
        </w:rPr>
        <w:t>i</w:t>
      </w:r>
      <w:r>
        <w:rPr>
          <w:color w:val="695D46"/>
          <w:spacing w:val="1"/>
          <w:sz w:val="22"/>
          <w:szCs w:val="22"/>
        </w:rPr>
        <w:t>t</w:t>
      </w:r>
      <w:r>
        <w:rPr>
          <w:color w:val="695D46"/>
          <w:sz w:val="22"/>
          <w:szCs w:val="22"/>
        </w:rPr>
        <w:t>h</w:t>
      </w:r>
      <w:r>
        <w:rPr>
          <w:color w:val="695D46"/>
          <w:spacing w:val="50"/>
          <w:sz w:val="22"/>
          <w:szCs w:val="22"/>
        </w:rPr>
        <w:t xml:space="preserve"> </w:t>
      </w:r>
      <w:r>
        <w:rPr>
          <w:color w:val="695D46"/>
          <w:spacing w:val="1"/>
          <w:w w:val="120"/>
          <w:sz w:val="22"/>
          <w:szCs w:val="22"/>
        </w:rPr>
        <w:t>m</w:t>
      </w:r>
      <w:r>
        <w:rPr>
          <w:color w:val="695D46"/>
          <w:w w:val="114"/>
          <w:sz w:val="22"/>
          <w:szCs w:val="22"/>
        </w:rPr>
        <w:t>a</w:t>
      </w:r>
      <w:r>
        <w:rPr>
          <w:color w:val="695D46"/>
          <w:spacing w:val="-1"/>
          <w:w w:val="114"/>
          <w:sz w:val="22"/>
          <w:szCs w:val="22"/>
        </w:rPr>
        <w:t>x</w:t>
      </w:r>
      <w:r>
        <w:rPr>
          <w:color w:val="695D46"/>
          <w:w w:val="116"/>
          <w:sz w:val="22"/>
          <w:szCs w:val="22"/>
        </w:rPr>
        <w:t>im</w:t>
      </w:r>
      <w:r>
        <w:rPr>
          <w:color w:val="695D46"/>
          <w:spacing w:val="-3"/>
          <w:w w:val="116"/>
          <w:sz w:val="22"/>
          <w:szCs w:val="22"/>
        </w:rPr>
        <w:t>u</w:t>
      </w:r>
      <w:r>
        <w:rPr>
          <w:color w:val="695D46"/>
          <w:w w:val="120"/>
          <w:sz w:val="22"/>
          <w:szCs w:val="22"/>
        </w:rPr>
        <w:t xml:space="preserve">m </w:t>
      </w:r>
      <w:r>
        <w:rPr>
          <w:color w:val="695D46"/>
          <w:spacing w:val="-1"/>
          <w:w w:val="121"/>
          <w:sz w:val="22"/>
          <w:szCs w:val="22"/>
        </w:rPr>
        <w:t>b</w:t>
      </w:r>
      <w:r>
        <w:rPr>
          <w:color w:val="695D46"/>
          <w:spacing w:val="1"/>
          <w:w w:val="121"/>
          <w:sz w:val="22"/>
          <w:szCs w:val="22"/>
        </w:rPr>
        <w:t>r</w:t>
      </w:r>
      <w:r>
        <w:rPr>
          <w:color w:val="695D46"/>
          <w:w w:val="121"/>
          <w:sz w:val="22"/>
          <w:szCs w:val="22"/>
        </w:rPr>
        <w:t>a</w:t>
      </w:r>
      <w:r>
        <w:rPr>
          <w:color w:val="695D46"/>
          <w:spacing w:val="-2"/>
          <w:w w:val="121"/>
          <w:sz w:val="22"/>
          <w:szCs w:val="22"/>
        </w:rPr>
        <w:t>n</w:t>
      </w:r>
      <w:r>
        <w:rPr>
          <w:color w:val="695D46"/>
          <w:w w:val="121"/>
          <w:sz w:val="22"/>
          <w:szCs w:val="22"/>
        </w:rPr>
        <w:t>c</w:t>
      </w:r>
      <w:r>
        <w:rPr>
          <w:color w:val="695D46"/>
          <w:spacing w:val="-1"/>
          <w:w w:val="121"/>
          <w:sz w:val="22"/>
          <w:szCs w:val="22"/>
        </w:rPr>
        <w:t>h</w:t>
      </w:r>
      <w:r>
        <w:rPr>
          <w:color w:val="695D46"/>
          <w:spacing w:val="1"/>
          <w:w w:val="121"/>
          <w:sz w:val="22"/>
          <w:szCs w:val="22"/>
        </w:rPr>
        <w:t>e</w:t>
      </w:r>
      <w:r>
        <w:rPr>
          <w:color w:val="695D46"/>
          <w:w w:val="121"/>
          <w:sz w:val="22"/>
          <w:szCs w:val="22"/>
        </w:rPr>
        <w:t>s</w:t>
      </w:r>
      <w:r>
        <w:rPr>
          <w:color w:val="695D46"/>
          <w:spacing w:val="-4"/>
          <w:w w:val="121"/>
          <w:sz w:val="22"/>
          <w:szCs w:val="22"/>
        </w:rPr>
        <w:t xml:space="preserve"> </w:t>
      </w:r>
      <w:r>
        <w:rPr>
          <w:color w:val="695D46"/>
          <w:spacing w:val="-2"/>
          <w:sz w:val="22"/>
          <w:szCs w:val="22"/>
        </w:rPr>
        <w:t>a</w:t>
      </w:r>
      <w:r>
        <w:rPr>
          <w:color w:val="695D46"/>
          <w:sz w:val="22"/>
          <w:szCs w:val="22"/>
        </w:rPr>
        <w:t>s</w:t>
      </w:r>
      <w:r>
        <w:rPr>
          <w:color w:val="695D46"/>
          <w:spacing w:val="46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3</w:t>
      </w:r>
      <w:r>
        <w:rPr>
          <w:color w:val="695D46"/>
          <w:spacing w:val="19"/>
          <w:sz w:val="22"/>
          <w:szCs w:val="22"/>
        </w:rPr>
        <w:t xml:space="preserve"> </w:t>
      </w:r>
      <w:r>
        <w:rPr>
          <w:color w:val="695D46"/>
          <w:spacing w:val="-3"/>
          <w:sz w:val="22"/>
          <w:szCs w:val="22"/>
        </w:rPr>
        <w:t>i</w:t>
      </w:r>
      <w:r>
        <w:rPr>
          <w:color w:val="695D46"/>
          <w:sz w:val="22"/>
          <w:szCs w:val="22"/>
        </w:rPr>
        <w:t>s</w:t>
      </w:r>
      <w:r>
        <w:rPr>
          <w:color w:val="695D46"/>
          <w:spacing w:val="16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>p</w:t>
      </w:r>
      <w:r>
        <w:rPr>
          <w:color w:val="695D46"/>
          <w:spacing w:val="-2"/>
          <w:w w:val="117"/>
          <w:sz w:val="22"/>
          <w:szCs w:val="22"/>
        </w:rPr>
        <w:t>e</w:t>
      </w:r>
      <w:r>
        <w:rPr>
          <w:color w:val="695D46"/>
          <w:spacing w:val="1"/>
          <w:w w:val="117"/>
          <w:sz w:val="22"/>
          <w:szCs w:val="22"/>
        </w:rPr>
        <w:t>r</w:t>
      </w:r>
      <w:r>
        <w:rPr>
          <w:color w:val="695D46"/>
          <w:w w:val="117"/>
          <w:sz w:val="22"/>
          <w:szCs w:val="22"/>
        </w:rPr>
        <w:t>f</w:t>
      </w:r>
      <w:r>
        <w:rPr>
          <w:color w:val="695D46"/>
          <w:spacing w:val="-2"/>
          <w:w w:val="117"/>
          <w:sz w:val="22"/>
          <w:szCs w:val="22"/>
        </w:rPr>
        <w:t>o</w:t>
      </w:r>
      <w:r>
        <w:rPr>
          <w:color w:val="695D46"/>
          <w:spacing w:val="-1"/>
          <w:w w:val="117"/>
          <w:sz w:val="22"/>
          <w:szCs w:val="22"/>
        </w:rPr>
        <w:t>r</w:t>
      </w:r>
      <w:r>
        <w:rPr>
          <w:color w:val="695D46"/>
          <w:spacing w:val="1"/>
          <w:w w:val="117"/>
          <w:sz w:val="22"/>
          <w:szCs w:val="22"/>
        </w:rPr>
        <w:t>m</w:t>
      </w:r>
      <w:r>
        <w:rPr>
          <w:color w:val="695D46"/>
          <w:w w:val="117"/>
          <w:sz w:val="22"/>
          <w:szCs w:val="22"/>
        </w:rPr>
        <w:t>i</w:t>
      </w:r>
      <w:r>
        <w:rPr>
          <w:color w:val="695D46"/>
          <w:spacing w:val="-2"/>
          <w:w w:val="117"/>
          <w:sz w:val="22"/>
          <w:szCs w:val="22"/>
        </w:rPr>
        <w:t>n</w:t>
      </w:r>
      <w:r>
        <w:rPr>
          <w:color w:val="695D46"/>
          <w:w w:val="117"/>
          <w:sz w:val="22"/>
          <w:szCs w:val="22"/>
        </w:rPr>
        <w:t>g</w:t>
      </w:r>
      <w:r>
        <w:rPr>
          <w:color w:val="695D46"/>
          <w:spacing w:val="-5"/>
          <w:w w:val="117"/>
          <w:sz w:val="22"/>
          <w:szCs w:val="22"/>
        </w:rPr>
        <w:t xml:space="preserve"> </w:t>
      </w:r>
      <w:r>
        <w:rPr>
          <w:color w:val="695D46"/>
          <w:spacing w:val="1"/>
          <w:w w:val="107"/>
          <w:sz w:val="22"/>
          <w:szCs w:val="22"/>
        </w:rPr>
        <w:t>we</w:t>
      </w:r>
      <w:r>
        <w:rPr>
          <w:color w:val="695D46"/>
          <w:w w:val="107"/>
          <w:sz w:val="22"/>
          <w:szCs w:val="22"/>
        </w:rPr>
        <w:t>ll</w:t>
      </w:r>
      <w:r>
        <w:rPr>
          <w:color w:val="695D46"/>
          <w:spacing w:val="2"/>
          <w:w w:val="107"/>
          <w:sz w:val="22"/>
          <w:szCs w:val="22"/>
        </w:rPr>
        <w:t xml:space="preserve"> </w:t>
      </w:r>
      <w:r>
        <w:rPr>
          <w:color w:val="695D46"/>
          <w:spacing w:val="-4"/>
          <w:w w:val="122"/>
          <w:sz w:val="22"/>
          <w:szCs w:val="22"/>
        </w:rPr>
        <w:t>b</w:t>
      </w:r>
      <w:r>
        <w:rPr>
          <w:color w:val="695D46"/>
          <w:spacing w:val="1"/>
          <w:w w:val="122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ca</w:t>
      </w:r>
      <w:r>
        <w:rPr>
          <w:color w:val="695D46"/>
          <w:spacing w:val="-1"/>
          <w:w w:val="122"/>
          <w:sz w:val="22"/>
          <w:szCs w:val="22"/>
        </w:rPr>
        <w:t>u</w:t>
      </w:r>
      <w:r>
        <w:rPr>
          <w:color w:val="695D46"/>
          <w:spacing w:val="-2"/>
          <w:w w:val="122"/>
          <w:sz w:val="22"/>
          <w:szCs w:val="22"/>
        </w:rPr>
        <w:t>s</w:t>
      </w:r>
      <w:r>
        <w:rPr>
          <w:color w:val="695D46"/>
          <w:w w:val="122"/>
          <w:sz w:val="22"/>
          <w:szCs w:val="22"/>
        </w:rPr>
        <w:t>e</w:t>
      </w:r>
      <w:r>
        <w:rPr>
          <w:color w:val="695D46"/>
          <w:spacing w:val="-4"/>
          <w:w w:val="12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if</w:t>
      </w:r>
      <w:r>
        <w:rPr>
          <w:color w:val="695D46"/>
          <w:spacing w:val="-2"/>
          <w:sz w:val="22"/>
          <w:szCs w:val="22"/>
        </w:rPr>
        <w:t xml:space="preserve"> </w:t>
      </w:r>
      <w:r>
        <w:rPr>
          <w:color w:val="695D46"/>
          <w:spacing w:val="-1"/>
          <w:sz w:val="22"/>
          <w:szCs w:val="22"/>
        </w:rPr>
        <w:t>50</w:t>
      </w:r>
      <w:r>
        <w:rPr>
          <w:color w:val="695D46"/>
          <w:sz w:val="22"/>
          <w:szCs w:val="22"/>
        </w:rPr>
        <w:t>%</w:t>
      </w:r>
      <w:r>
        <w:rPr>
          <w:color w:val="695D46"/>
          <w:spacing w:val="32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27"/>
          <w:sz w:val="22"/>
          <w:szCs w:val="22"/>
        </w:rPr>
        <w:t xml:space="preserve"> </w:t>
      </w:r>
      <w:r>
        <w:rPr>
          <w:color w:val="695D46"/>
          <w:spacing w:val="-1"/>
          <w:w w:val="125"/>
          <w:sz w:val="22"/>
          <w:szCs w:val="22"/>
        </w:rPr>
        <w:t>d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spacing w:val="-2"/>
          <w:w w:val="125"/>
          <w:sz w:val="22"/>
          <w:szCs w:val="22"/>
        </w:rPr>
        <w:t>t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spacing w:val="-12"/>
          <w:w w:val="125"/>
          <w:sz w:val="22"/>
          <w:szCs w:val="22"/>
        </w:rPr>
        <w:t xml:space="preserve"> </w:t>
      </w:r>
      <w:r>
        <w:rPr>
          <w:color w:val="695D46"/>
          <w:spacing w:val="-1"/>
          <w:sz w:val="22"/>
          <w:szCs w:val="22"/>
        </w:rPr>
        <w:t>i</w:t>
      </w:r>
      <w:r>
        <w:rPr>
          <w:color w:val="695D46"/>
          <w:sz w:val="22"/>
          <w:szCs w:val="22"/>
        </w:rPr>
        <w:t>s</w:t>
      </w:r>
      <w:r>
        <w:rPr>
          <w:color w:val="695D46"/>
          <w:spacing w:val="14"/>
          <w:sz w:val="22"/>
          <w:szCs w:val="22"/>
        </w:rPr>
        <w:t xml:space="preserve"> </w:t>
      </w:r>
      <w:r>
        <w:rPr>
          <w:color w:val="695D46"/>
          <w:w w:val="125"/>
          <w:sz w:val="22"/>
          <w:szCs w:val="22"/>
        </w:rPr>
        <w:t>s</w:t>
      </w:r>
      <w:r>
        <w:rPr>
          <w:color w:val="695D46"/>
          <w:spacing w:val="1"/>
          <w:w w:val="125"/>
          <w:sz w:val="22"/>
          <w:szCs w:val="22"/>
        </w:rPr>
        <w:t>e</w:t>
      </w:r>
      <w:r>
        <w:rPr>
          <w:color w:val="695D46"/>
          <w:spacing w:val="-3"/>
          <w:w w:val="91"/>
          <w:sz w:val="22"/>
          <w:szCs w:val="22"/>
        </w:rPr>
        <w:t>l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120"/>
          <w:sz w:val="22"/>
          <w:szCs w:val="22"/>
        </w:rPr>
        <w:t>cte</w:t>
      </w:r>
      <w:r>
        <w:rPr>
          <w:color w:val="695D46"/>
          <w:spacing w:val="-3"/>
          <w:w w:val="120"/>
          <w:sz w:val="22"/>
          <w:szCs w:val="22"/>
        </w:rPr>
        <w:t>d</w:t>
      </w:r>
      <w:r>
        <w:rPr>
          <w:color w:val="695D46"/>
          <w:w w:val="98"/>
          <w:sz w:val="22"/>
          <w:szCs w:val="22"/>
        </w:rPr>
        <w:t>,</w:t>
      </w:r>
      <w:r>
        <w:rPr>
          <w:color w:val="695D46"/>
          <w:spacing w:val="3"/>
          <w:sz w:val="22"/>
          <w:szCs w:val="22"/>
        </w:rPr>
        <w:t xml:space="preserve"> </w:t>
      </w:r>
      <w:r>
        <w:rPr>
          <w:color w:val="695D46"/>
          <w:spacing w:val="-1"/>
          <w:w w:val="120"/>
          <w:sz w:val="22"/>
          <w:szCs w:val="22"/>
        </w:rPr>
        <w:t>th</w:t>
      </w:r>
      <w:r>
        <w:rPr>
          <w:color w:val="695D46"/>
          <w:spacing w:val="1"/>
          <w:w w:val="120"/>
          <w:sz w:val="22"/>
          <w:szCs w:val="22"/>
        </w:rPr>
        <w:t>e</w:t>
      </w:r>
      <w:r>
        <w:rPr>
          <w:color w:val="695D46"/>
          <w:w w:val="120"/>
          <w:sz w:val="22"/>
          <w:szCs w:val="22"/>
        </w:rPr>
        <w:t>n</w:t>
      </w:r>
      <w:r>
        <w:rPr>
          <w:color w:val="695D46"/>
          <w:spacing w:val="8"/>
          <w:w w:val="120"/>
          <w:sz w:val="22"/>
          <w:szCs w:val="22"/>
        </w:rPr>
        <w:t xml:space="preserve"> </w:t>
      </w:r>
      <w:r>
        <w:rPr>
          <w:color w:val="695D46"/>
          <w:spacing w:val="-1"/>
          <w:w w:val="120"/>
          <w:sz w:val="22"/>
          <w:szCs w:val="22"/>
        </w:rPr>
        <w:t>th</w:t>
      </w:r>
      <w:r>
        <w:rPr>
          <w:color w:val="695D46"/>
          <w:w w:val="120"/>
          <w:sz w:val="22"/>
          <w:szCs w:val="22"/>
        </w:rPr>
        <w:t>is</w:t>
      </w:r>
      <w:r>
        <w:rPr>
          <w:color w:val="695D46"/>
          <w:spacing w:val="-16"/>
          <w:w w:val="120"/>
          <w:sz w:val="22"/>
          <w:szCs w:val="22"/>
        </w:rPr>
        <w:t xml:space="preserve"> </w:t>
      </w:r>
      <w:r>
        <w:rPr>
          <w:color w:val="695D46"/>
          <w:spacing w:val="1"/>
          <w:w w:val="120"/>
          <w:sz w:val="22"/>
          <w:szCs w:val="22"/>
        </w:rPr>
        <w:t>m</w:t>
      </w:r>
      <w:r>
        <w:rPr>
          <w:color w:val="695D46"/>
          <w:spacing w:val="1"/>
          <w:w w:val="121"/>
          <w:sz w:val="22"/>
          <w:szCs w:val="22"/>
        </w:rPr>
        <w:t>o</w:t>
      </w:r>
      <w:r>
        <w:rPr>
          <w:color w:val="695D46"/>
          <w:spacing w:val="-3"/>
          <w:w w:val="123"/>
          <w:sz w:val="22"/>
          <w:szCs w:val="22"/>
        </w:rPr>
        <w:t>d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h</w:t>
      </w:r>
      <w:r>
        <w:rPr>
          <w:color w:val="695D46"/>
          <w:w w:val="124"/>
          <w:sz w:val="22"/>
          <w:szCs w:val="22"/>
        </w:rPr>
        <w:t xml:space="preserve">as </w:t>
      </w:r>
      <w:r>
        <w:rPr>
          <w:color w:val="695D46"/>
          <w:w w:val="116"/>
          <w:sz w:val="22"/>
          <w:szCs w:val="22"/>
        </w:rPr>
        <w:t>i</w:t>
      </w:r>
      <w:r>
        <w:rPr>
          <w:color w:val="695D46"/>
          <w:spacing w:val="-1"/>
          <w:w w:val="116"/>
          <w:sz w:val="22"/>
          <w:szCs w:val="22"/>
        </w:rPr>
        <w:t>d</w:t>
      </w:r>
      <w:r>
        <w:rPr>
          <w:color w:val="695D46"/>
          <w:spacing w:val="1"/>
          <w:w w:val="116"/>
          <w:sz w:val="22"/>
          <w:szCs w:val="22"/>
        </w:rPr>
        <w:t>e</w:t>
      </w:r>
      <w:r>
        <w:rPr>
          <w:color w:val="695D46"/>
          <w:spacing w:val="-1"/>
          <w:w w:val="116"/>
          <w:sz w:val="22"/>
          <w:szCs w:val="22"/>
        </w:rPr>
        <w:t>nt</w:t>
      </w:r>
      <w:r>
        <w:rPr>
          <w:color w:val="695D46"/>
          <w:w w:val="116"/>
          <w:sz w:val="22"/>
          <w:szCs w:val="22"/>
        </w:rPr>
        <w:t>i</w:t>
      </w:r>
      <w:r>
        <w:rPr>
          <w:color w:val="695D46"/>
          <w:spacing w:val="-1"/>
          <w:w w:val="116"/>
          <w:sz w:val="22"/>
          <w:szCs w:val="22"/>
        </w:rPr>
        <w:t>f</w:t>
      </w:r>
      <w:r>
        <w:rPr>
          <w:color w:val="695D46"/>
          <w:w w:val="116"/>
          <w:sz w:val="22"/>
          <w:szCs w:val="22"/>
        </w:rPr>
        <w:t>ied</w:t>
      </w:r>
      <w:r>
        <w:rPr>
          <w:color w:val="695D46"/>
          <w:spacing w:val="-13"/>
          <w:w w:val="116"/>
          <w:sz w:val="22"/>
          <w:szCs w:val="22"/>
        </w:rPr>
        <w:t xml:space="preserve"> </w:t>
      </w:r>
      <w:r>
        <w:rPr>
          <w:color w:val="695D46"/>
          <w:spacing w:val="1"/>
          <w:w w:val="116"/>
          <w:sz w:val="22"/>
          <w:szCs w:val="22"/>
        </w:rPr>
        <w:t>o</w:t>
      </w:r>
      <w:r>
        <w:rPr>
          <w:color w:val="695D46"/>
          <w:w w:val="116"/>
          <w:sz w:val="22"/>
          <w:szCs w:val="22"/>
        </w:rPr>
        <w:t>ver</w:t>
      </w:r>
      <w:r>
        <w:rPr>
          <w:color w:val="695D46"/>
          <w:spacing w:val="-4"/>
          <w:w w:val="116"/>
          <w:sz w:val="22"/>
          <w:szCs w:val="22"/>
        </w:rPr>
        <w:t xml:space="preserve"> </w:t>
      </w:r>
      <w:r>
        <w:rPr>
          <w:color w:val="695D46"/>
          <w:spacing w:val="-1"/>
          <w:sz w:val="22"/>
          <w:szCs w:val="22"/>
        </w:rPr>
        <w:t>8</w:t>
      </w:r>
      <w:r>
        <w:rPr>
          <w:color w:val="695D46"/>
          <w:spacing w:val="1"/>
          <w:sz w:val="22"/>
          <w:szCs w:val="22"/>
        </w:rPr>
        <w:t>0</w:t>
      </w:r>
      <w:r>
        <w:rPr>
          <w:color w:val="695D46"/>
          <w:sz w:val="22"/>
          <w:szCs w:val="22"/>
        </w:rPr>
        <w:t>%</w:t>
      </w:r>
      <w:r>
        <w:rPr>
          <w:color w:val="695D46"/>
          <w:spacing w:val="30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27"/>
          <w:sz w:val="22"/>
          <w:szCs w:val="22"/>
        </w:rPr>
        <w:t xml:space="preserve"> </w:t>
      </w:r>
      <w:r>
        <w:rPr>
          <w:color w:val="695D46"/>
          <w:spacing w:val="-5"/>
          <w:w w:val="125"/>
          <w:sz w:val="22"/>
          <w:szCs w:val="22"/>
        </w:rPr>
        <w:t>t</w:t>
      </w:r>
      <w:r>
        <w:rPr>
          <w:color w:val="695D46"/>
          <w:spacing w:val="-1"/>
          <w:w w:val="125"/>
          <w:sz w:val="22"/>
          <w:szCs w:val="22"/>
        </w:rPr>
        <w:t>h</w:t>
      </w:r>
      <w:r>
        <w:rPr>
          <w:color w:val="695D46"/>
          <w:w w:val="125"/>
          <w:sz w:val="22"/>
          <w:szCs w:val="22"/>
        </w:rPr>
        <w:t>e</w:t>
      </w:r>
      <w:r>
        <w:rPr>
          <w:color w:val="695D46"/>
          <w:spacing w:val="-9"/>
          <w:w w:val="125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p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1"/>
          <w:w w:val="121"/>
          <w:sz w:val="22"/>
          <w:szCs w:val="22"/>
        </w:rPr>
        <w:t>o</w:t>
      </w:r>
      <w:r>
        <w:rPr>
          <w:color w:val="695D46"/>
          <w:spacing w:val="1"/>
          <w:w w:val="123"/>
          <w:sz w:val="22"/>
          <w:szCs w:val="22"/>
        </w:rPr>
        <w:t>p</w:t>
      </w:r>
      <w:r>
        <w:rPr>
          <w:color w:val="695D46"/>
          <w:spacing w:val="-3"/>
          <w:w w:val="91"/>
          <w:sz w:val="22"/>
          <w:szCs w:val="22"/>
        </w:rPr>
        <w:t>l</w:t>
      </w:r>
      <w:r>
        <w:rPr>
          <w:color w:val="695D46"/>
          <w:w w:val="127"/>
          <w:sz w:val="22"/>
          <w:szCs w:val="22"/>
        </w:rPr>
        <w:t>e</w:t>
      </w:r>
      <w:r>
        <w:rPr>
          <w:color w:val="695D46"/>
          <w:spacing w:val="3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w</w:t>
      </w:r>
      <w:r>
        <w:rPr>
          <w:color w:val="695D46"/>
          <w:spacing w:val="-3"/>
          <w:sz w:val="22"/>
          <w:szCs w:val="22"/>
        </w:rPr>
        <w:t>h</w:t>
      </w:r>
      <w:r>
        <w:rPr>
          <w:color w:val="695D46"/>
          <w:sz w:val="22"/>
          <w:szCs w:val="22"/>
        </w:rPr>
        <w:t xml:space="preserve">o </w:t>
      </w:r>
      <w:r>
        <w:rPr>
          <w:color w:val="695D46"/>
          <w:spacing w:val="7"/>
          <w:sz w:val="22"/>
          <w:szCs w:val="22"/>
        </w:rPr>
        <w:t xml:space="preserve"> </w:t>
      </w:r>
      <w:r>
        <w:rPr>
          <w:color w:val="695D46"/>
          <w:spacing w:val="1"/>
          <w:w w:val="118"/>
          <w:sz w:val="22"/>
          <w:szCs w:val="22"/>
        </w:rPr>
        <w:t>wo</w:t>
      </w:r>
      <w:r>
        <w:rPr>
          <w:color w:val="695D46"/>
          <w:spacing w:val="-1"/>
          <w:w w:val="118"/>
          <w:sz w:val="22"/>
          <w:szCs w:val="22"/>
        </w:rPr>
        <w:t>u</w:t>
      </w:r>
      <w:r>
        <w:rPr>
          <w:color w:val="695D46"/>
          <w:w w:val="118"/>
          <w:sz w:val="22"/>
          <w:szCs w:val="22"/>
        </w:rPr>
        <w:t>ld</w:t>
      </w:r>
      <w:r>
        <w:rPr>
          <w:color w:val="695D46"/>
          <w:spacing w:val="-28"/>
          <w:w w:val="118"/>
          <w:sz w:val="22"/>
          <w:szCs w:val="22"/>
        </w:rPr>
        <w:t xml:space="preserve"> </w:t>
      </w:r>
      <w:r>
        <w:rPr>
          <w:color w:val="695D46"/>
          <w:spacing w:val="-4"/>
          <w:w w:val="118"/>
          <w:sz w:val="22"/>
          <w:szCs w:val="22"/>
        </w:rPr>
        <w:t>h</w:t>
      </w:r>
      <w:r>
        <w:rPr>
          <w:color w:val="695D46"/>
          <w:w w:val="118"/>
          <w:sz w:val="22"/>
          <w:szCs w:val="22"/>
        </w:rPr>
        <w:t>ave</w:t>
      </w:r>
      <w:r>
        <w:rPr>
          <w:color w:val="695D46"/>
          <w:spacing w:val="-5"/>
          <w:w w:val="118"/>
          <w:sz w:val="22"/>
          <w:szCs w:val="22"/>
        </w:rPr>
        <w:t xml:space="preserve"> </w:t>
      </w:r>
      <w:r>
        <w:rPr>
          <w:color w:val="695D46"/>
          <w:w w:val="118"/>
          <w:sz w:val="22"/>
          <w:szCs w:val="22"/>
        </w:rPr>
        <w:t>used</w:t>
      </w:r>
      <w:r>
        <w:rPr>
          <w:color w:val="695D46"/>
          <w:spacing w:val="14"/>
          <w:w w:val="118"/>
          <w:sz w:val="22"/>
          <w:szCs w:val="22"/>
        </w:rPr>
        <w:t xml:space="preserve"> </w:t>
      </w:r>
      <w:r>
        <w:rPr>
          <w:color w:val="695D46"/>
          <w:spacing w:val="1"/>
          <w:w w:val="96"/>
          <w:sz w:val="22"/>
          <w:szCs w:val="22"/>
        </w:rPr>
        <w:t>O</w:t>
      </w:r>
      <w:r>
        <w:rPr>
          <w:color w:val="695D46"/>
          <w:spacing w:val="-2"/>
          <w:w w:val="96"/>
          <w:sz w:val="22"/>
          <w:szCs w:val="22"/>
        </w:rPr>
        <w:t>R</w:t>
      </w:r>
      <w:r>
        <w:rPr>
          <w:color w:val="695D46"/>
          <w:w w:val="96"/>
          <w:sz w:val="22"/>
          <w:szCs w:val="22"/>
        </w:rPr>
        <w:t>GA</w:t>
      </w:r>
      <w:r>
        <w:rPr>
          <w:color w:val="695D46"/>
          <w:spacing w:val="-1"/>
          <w:w w:val="96"/>
          <w:sz w:val="22"/>
          <w:szCs w:val="22"/>
        </w:rPr>
        <w:t>N</w:t>
      </w:r>
      <w:r>
        <w:rPr>
          <w:color w:val="695D46"/>
          <w:spacing w:val="1"/>
          <w:w w:val="96"/>
          <w:sz w:val="22"/>
          <w:szCs w:val="22"/>
        </w:rPr>
        <w:t>I</w:t>
      </w:r>
      <w:r>
        <w:rPr>
          <w:color w:val="695D46"/>
          <w:w w:val="96"/>
          <w:sz w:val="22"/>
          <w:szCs w:val="22"/>
        </w:rPr>
        <w:t>CS</w:t>
      </w:r>
      <w:r>
        <w:rPr>
          <w:color w:val="695D46"/>
          <w:spacing w:val="12"/>
          <w:w w:val="96"/>
          <w:sz w:val="22"/>
          <w:szCs w:val="22"/>
        </w:rPr>
        <w:t xml:space="preserve"> </w:t>
      </w:r>
      <w:r>
        <w:rPr>
          <w:color w:val="695D46"/>
          <w:spacing w:val="1"/>
          <w:w w:val="108"/>
          <w:sz w:val="22"/>
          <w:szCs w:val="22"/>
        </w:rPr>
        <w:t>w</w:t>
      </w:r>
      <w:r>
        <w:rPr>
          <w:color w:val="695D46"/>
          <w:spacing w:val="-1"/>
          <w:w w:val="123"/>
          <w:sz w:val="22"/>
          <w:szCs w:val="22"/>
        </w:rPr>
        <w:t>h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spacing w:val="-1"/>
          <w:w w:val="91"/>
          <w:sz w:val="22"/>
          <w:szCs w:val="22"/>
        </w:rPr>
        <w:t>l</w:t>
      </w:r>
      <w:r>
        <w:rPr>
          <w:color w:val="695D46"/>
          <w:w w:val="127"/>
          <w:sz w:val="22"/>
          <w:szCs w:val="22"/>
        </w:rPr>
        <w:t>e</w:t>
      </w:r>
      <w:r>
        <w:rPr>
          <w:color w:val="695D46"/>
          <w:spacing w:val="3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d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f</w:t>
      </w:r>
      <w:r>
        <w:rPr>
          <w:color w:val="695D46"/>
          <w:spacing w:val="-1"/>
          <w:w w:val="118"/>
          <w:sz w:val="22"/>
          <w:szCs w:val="22"/>
        </w:rPr>
        <w:t>au</w:t>
      </w:r>
      <w:r>
        <w:rPr>
          <w:color w:val="695D46"/>
          <w:w w:val="118"/>
          <w:sz w:val="22"/>
          <w:szCs w:val="22"/>
        </w:rPr>
        <w:t>lt</w:t>
      </w:r>
      <w:r>
        <w:rPr>
          <w:color w:val="695D46"/>
          <w:spacing w:val="-5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d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112"/>
          <w:sz w:val="22"/>
          <w:szCs w:val="22"/>
        </w:rPr>
        <w:t>cisio</w:t>
      </w:r>
      <w:r>
        <w:rPr>
          <w:color w:val="695D46"/>
          <w:spacing w:val="-1"/>
          <w:w w:val="112"/>
          <w:sz w:val="22"/>
          <w:szCs w:val="22"/>
        </w:rPr>
        <w:t>n</w:t>
      </w:r>
      <w:r>
        <w:rPr>
          <w:color w:val="695D46"/>
          <w:w w:val="123"/>
          <w:sz w:val="22"/>
          <w:szCs w:val="22"/>
        </w:rPr>
        <w:t xml:space="preserve">n </w:t>
      </w:r>
      <w:r>
        <w:rPr>
          <w:color w:val="695D46"/>
          <w:spacing w:val="-1"/>
          <w:w w:val="116"/>
          <w:sz w:val="22"/>
          <w:szCs w:val="22"/>
        </w:rPr>
        <w:t>t</w:t>
      </w:r>
      <w:r>
        <w:rPr>
          <w:color w:val="695D46"/>
          <w:spacing w:val="1"/>
          <w:w w:val="116"/>
          <w:sz w:val="22"/>
          <w:szCs w:val="22"/>
        </w:rPr>
        <w:t>re</w:t>
      </w:r>
      <w:r>
        <w:rPr>
          <w:color w:val="695D46"/>
          <w:w w:val="116"/>
          <w:sz w:val="22"/>
          <w:szCs w:val="22"/>
        </w:rPr>
        <w:t>e</w:t>
      </w:r>
      <w:r>
        <w:rPr>
          <w:color w:val="695D46"/>
          <w:spacing w:val="25"/>
          <w:w w:val="116"/>
          <w:sz w:val="22"/>
          <w:szCs w:val="22"/>
        </w:rPr>
        <w:t xml:space="preserve"> </w:t>
      </w:r>
      <w:r>
        <w:rPr>
          <w:color w:val="695D46"/>
          <w:spacing w:val="-1"/>
          <w:w w:val="116"/>
          <w:sz w:val="22"/>
          <w:szCs w:val="22"/>
        </w:rPr>
        <w:t>h</w:t>
      </w:r>
      <w:r>
        <w:rPr>
          <w:color w:val="695D46"/>
          <w:w w:val="116"/>
          <w:sz w:val="22"/>
          <w:szCs w:val="22"/>
        </w:rPr>
        <w:t>as</w:t>
      </w:r>
      <w:r>
        <w:rPr>
          <w:color w:val="695D46"/>
          <w:spacing w:val="16"/>
          <w:w w:val="116"/>
          <w:sz w:val="22"/>
          <w:szCs w:val="22"/>
        </w:rPr>
        <w:t xml:space="preserve"> </w:t>
      </w:r>
      <w:r>
        <w:rPr>
          <w:color w:val="695D46"/>
          <w:w w:val="116"/>
          <w:sz w:val="22"/>
          <w:szCs w:val="22"/>
        </w:rPr>
        <w:t>i</w:t>
      </w:r>
      <w:r>
        <w:rPr>
          <w:color w:val="695D46"/>
          <w:spacing w:val="-1"/>
          <w:w w:val="116"/>
          <w:sz w:val="22"/>
          <w:szCs w:val="22"/>
        </w:rPr>
        <w:t>d</w:t>
      </w:r>
      <w:r>
        <w:rPr>
          <w:color w:val="695D46"/>
          <w:spacing w:val="1"/>
          <w:w w:val="116"/>
          <w:sz w:val="22"/>
          <w:szCs w:val="22"/>
        </w:rPr>
        <w:t>e</w:t>
      </w:r>
      <w:r>
        <w:rPr>
          <w:color w:val="695D46"/>
          <w:spacing w:val="-1"/>
          <w:w w:val="116"/>
          <w:sz w:val="22"/>
          <w:szCs w:val="22"/>
        </w:rPr>
        <w:t>nt</w:t>
      </w:r>
      <w:r>
        <w:rPr>
          <w:color w:val="695D46"/>
          <w:w w:val="116"/>
          <w:sz w:val="22"/>
          <w:szCs w:val="22"/>
        </w:rPr>
        <w:t>i</w:t>
      </w:r>
      <w:r>
        <w:rPr>
          <w:color w:val="695D46"/>
          <w:spacing w:val="-1"/>
          <w:w w:val="116"/>
          <w:sz w:val="22"/>
          <w:szCs w:val="22"/>
        </w:rPr>
        <w:t>f</w:t>
      </w:r>
      <w:r>
        <w:rPr>
          <w:color w:val="695D46"/>
          <w:w w:val="116"/>
          <w:sz w:val="22"/>
          <w:szCs w:val="22"/>
        </w:rPr>
        <w:t>ied</w:t>
      </w:r>
      <w:r>
        <w:rPr>
          <w:color w:val="695D46"/>
          <w:spacing w:val="-13"/>
          <w:w w:val="116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less </w:t>
      </w:r>
      <w:r>
        <w:rPr>
          <w:color w:val="695D46"/>
          <w:spacing w:val="6"/>
          <w:sz w:val="22"/>
          <w:szCs w:val="22"/>
        </w:rPr>
        <w:t xml:space="preserve"> </w:t>
      </w:r>
      <w:r>
        <w:rPr>
          <w:color w:val="695D46"/>
          <w:spacing w:val="-4"/>
          <w:w w:val="124"/>
          <w:sz w:val="22"/>
          <w:szCs w:val="22"/>
        </w:rPr>
        <w:t>t</w:t>
      </w:r>
      <w:r>
        <w:rPr>
          <w:color w:val="695D46"/>
          <w:spacing w:val="-1"/>
          <w:w w:val="124"/>
          <w:sz w:val="22"/>
          <w:szCs w:val="22"/>
        </w:rPr>
        <w:t>h</w:t>
      </w:r>
      <w:r>
        <w:rPr>
          <w:color w:val="695D46"/>
          <w:w w:val="124"/>
          <w:sz w:val="22"/>
          <w:szCs w:val="22"/>
        </w:rPr>
        <w:t>an</w:t>
      </w:r>
      <w:r>
        <w:rPr>
          <w:color w:val="695D46"/>
          <w:spacing w:val="-10"/>
          <w:w w:val="124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80</w:t>
      </w:r>
      <w:r>
        <w:rPr>
          <w:color w:val="695D46"/>
          <w:sz w:val="22"/>
          <w:szCs w:val="22"/>
        </w:rPr>
        <w:t>%</w:t>
      </w:r>
      <w:r>
        <w:rPr>
          <w:color w:val="695D46"/>
          <w:spacing w:val="30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27"/>
          <w:sz w:val="22"/>
          <w:szCs w:val="22"/>
        </w:rPr>
        <w:t xml:space="preserve"> </w:t>
      </w:r>
      <w:r>
        <w:rPr>
          <w:color w:val="695D46"/>
          <w:spacing w:val="-1"/>
          <w:w w:val="125"/>
          <w:sz w:val="22"/>
          <w:szCs w:val="22"/>
        </w:rPr>
        <w:t>th</w:t>
      </w:r>
      <w:r>
        <w:rPr>
          <w:color w:val="695D46"/>
          <w:w w:val="125"/>
          <w:sz w:val="22"/>
          <w:szCs w:val="22"/>
        </w:rPr>
        <w:t>e</w:t>
      </w:r>
      <w:r>
        <w:rPr>
          <w:color w:val="695D46"/>
          <w:spacing w:val="-9"/>
          <w:w w:val="125"/>
          <w:sz w:val="22"/>
          <w:szCs w:val="22"/>
        </w:rPr>
        <w:t xml:space="preserve"> </w:t>
      </w:r>
      <w:r>
        <w:rPr>
          <w:color w:val="695D46"/>
          <w:spacing w:val="-3"/>
          <w:w w:val="123"/>
          <w:sz w:val="22"/>
          <w:szCs w:val="22"/>
        </w:rPr>
        <w:t>p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1"/>
          <w:w w:val="121"/>
          <w:sz w:val="22"/>
          <w:szCs w:val="22"/>
        </w:rPr>
        <w:t>o</w:t>
      </w:r>
      <w:r>
        <w:rPr>
          <w:color w:val="695D46"/>
          <w:spacing w:val="-1"/>
          <w:w w:val="123"/>
          <w:sz w:val="22"/>
          <w:szCs w:val="22"/>
        </w:rPr>
        <w:t>p</w:t>
      </w:r>
      <w:r>
        <w:rPr>
          <w:color w:val="695D46"/>
          <w:w w:val="111"/>
          <w:sz w:val="22"/>
          <w:szCs w:val="22"/>
        </w:rPr>
        <w:t>le.</w:t>
      </w:r>
    </w:p>
    <w:p w:rsidR="00130218" w:rsidRDefault="00130218">
      <w:pPr>
        <w:spacing w:before="4" w:line="120" w:lineRule="exact"/>
        <w:rPr>
          <w:sz w:val="13"/>
          <w:szCs w:val="13"/>
        </w:rPr>
      </w:pPr>
    </w:p>
    <w:p w:rsidR="00130218" w:rsidRDefault="00E26838">
      <w:pPr>
        <w:ind w:left="1180"/>
        <w:sectPr w:rsidR="00130218">
          <w:pgSz w:w="12240" w:h="15840"/>
          <w:pgMar w:top="1000" w:right="1320" w:bottom="280" w:left="980" w:header="665" w:footer="0" w:gutter="0"/>
          <w:cols w:space="720"/>
        </w:sectPr>
      </w:pPr>
      <w:r>
        <w:pict>
          <v:shape id="_x0000_i1039" type="#_x0000_t75" style="width:283.5pt;height:245.5pt">
            <v:imagedata r:id="rId22" o:title=""/>
          </v:shape>
        </w:pict>
      </w:r>
    </w:p>
    <w:p w:rsidR="00130218" w:rsidRDefault="00130218">
      <w:pPr>
        <w:spacing w:before="7" w:line="180" w:lineRule="exact"/>
        <w:rPr>
          <w:sz w:val="18"/>
          <w:szCs w:val="18"/>
        </w:rPr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130218">
      <w:pPr>
        <w:spacing w:line="200" w:lineRule="exact"/>
      </w:pPr>
    </w:p>
    <w:p w:rsidR="00130218" w:rsidRDefault="004D237B">
      <w:pPr>
        <w:spacing w:before="28" w:line="307" w:lineRule="auto"/>
        <w:ind w:left="460" w:right="1213" w:hanging="360"/>
        <w:rPr>
          <w:sz w:val="22"/>
          <w:szCs w:val="22"/>
        </w:rPr>
      </w:pPr>
      <w:r>
        <w:rPr>
          <w:color w:val="695D46"/>
          <w:spacing w:val="1"/>
          <w:sz w:val="22"/>
          <w:szCs w:val="22"/>
        </w:rPr>
        <w:t>3</w:t>
      </w:r>
      <w:r>
        <w:rPr>
          <w:color w:val="695D46"/>
          <w:sz w:val="22"/>
          <w:szCs w:val="22"/>
        </w:rPr>
        <w:t xml:space="preserve">.  </w:t>
      </w:r>
      <w:r>
        <w:rPr>
          <w:color w:val="695D46"/>
          <w:spacing w:val="30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A</w:t>
      </w:r>
      <w:r>
        <w:rPr>
          <w:color w:val="695D46"/>
          <w:spacing w:val="-1"/>
          <w:sz w:val="22"/>
          <w:szCs w:val="22"/>
        </w:rPr>
        <w:t>l</w:t>
      </w:r>
      <w:r>
        <w:rPr>
          <w:color w:val="695D46"/>
          <w:sz w:val="22"/>
          <w:szCs w:val="22"/>
        </w:rPr>
        <w:t>s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>,</w:t>
      </w:r>
      <w:r>
        <w:rPr>
          <w:color w:val="695D46"/>
          <w:spacing w:val="19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if</w:t>
      </w:r>
      <w:r>
        <w:rPr>
          <w:color w:val="695D46"/>
          <w:spacing w:val="-5"/>
          <w:sz w:val="22"/>
          <w:szCs w:val="22"/>
        </w:rPr>
        <w:t xml:space="preserve"> </w:t>
      </w:r>
      <w:r>
        <w:rPr>
          <w:color w:val="695D46"/>
          <w:spacing w:val="-1"/>
          <w:w w:val="115"/>
          <w:sz w:val="22"/>
          <w:szCs w:val="22"/>
        </w:rPr>
        <w:t>w</w:t>
      </w:r>
      <w:r>
        <w:rPr>
          <w:color w:val="695D46"/>
          <w:w w:val="115"/>
          <w:sz w:val="22"/>
          <w:szCs w:val="22"/>
        </w:rPr>
        <w:t>e</w:t>
      </w:r>
      <w:r>
        <w:rPr>
          <w:color w:val="695D46"/>
          <w:spacing w:val="-5"/>
          <w:w w:val="115"/>
          <w:sz w:val="22"/>
          <w:szCs w:val="22"/>
        </w:rPr>
        <w:t xml:space="preserve"> </w:t>
      </w:r>
      <w:r>
        <w:rPr>
          <w:color w:val="695D46"/>
          <w:w w:val="115"/>
          <w:sz w:val="22"/>
          <w:szCs w:val="22"/>
        </w:rPr>
        <w:t>c</w:t>
      </w:r>
      <w:r>
        <w:rPr>
          <w:color w:val="695D46"/>
          <w:spacing w:val="-1"/>
          <w:w w:val="115"/>
          <w:sz w:val="22"/>
          <w:szCs w:val="22"/>
        </w:rPr>
        <w:t>h</w:t>
      </w:r>
      <w:r>
        <w:rPr>
          <w:color w:val="695D46"/>
          <w:spacing w:val="-2"/>
          <w:w w:val="115"/>
          <w:sz w:val="22"/>
          <w:szCs w:val="22"/>
        </w:rPr>
        <w:t>e</w:t>
      </w:r>
      <w:r>
        <w:rPr>
          <w:color w:val="695D46"/>
          <w:w w:val="115"/>
          <w:sz w:val="22"/>
          <w:szCs w:val="22"/>
        </w:rPr>
        <w:t>ck</w:t>
      </w:r>
      <w:r>
        <w:rPr>
          <w:color w:val="695D46"/>
          <w:spacing w:val="-12"/>
          <w:w w:val="115"/>
          <w:sz w:val="22"/>
          <w:szCs w:val="22"/>
        </w:rPr>
        <w:t xml:space="preserve"> </w:t>
      </w:r>
      <w:r>
        <w:rPr>
          <w:color w:val="695D46"/>
          <w:spacing w:val="-1"/>
          <w:w w:val="115"/>
          <w:sz w:val="22"/>
          <w:szCs w:val="22"/>
        </w:rPr>
        <w:t>th</w:t>
      </w:r>
      <w:r>
        <w:rPr>
          <w:color w:val="695D46"/>
          <w:w w:val="115"/>
          <w:sz w:val="22"/>
          <w:szCs w:val="22"/>
        </w:rPr>
        <w:t>e</w:t>
      </w:r>
      <w:r>
        <w:rPr>
          <w:color w:val="695D46"/>
          <w:spacing w:val="23"/>
          <w:w w:val="115"/>
          <w:sz w:val="22"/>
          <w:szCs w:val="22"/>
        </w:rPr>
        <w:t xml:space="preserve"> </w:t>
      </w:r>
      <w:r>
        <w:rPr>
          <w:color w:val="695D46"/>
          <w:w w:val="115"/>
          <w:sz w:val="22"/>
          <w:szCs w:val="22"/>
        </w:rPr>
        <w:t>f</w:t>
      </w:r>
      <w:r>
        <w:rPr>
          <w:color w:val="695D46"/>
          <w:spacing w:val="-1"/>
          <w:w w:val="115"/>
          <w:sz w:val="22"/>
          <w:szCs w:val="22"/>
        </w:rPr>
        <w:t>i</w:t>
      </w:r>
      <w:r>
        <w:rPr>
          <w:color w:val="695D46"/>
          <w:w w:val="115"/>
          <w:sz w:val="22"/>
          <w:szCs w:val="22"/>
        </w:rPr>
        <w:t>t</w:t>
      </w:r>
      <w:r>
        <w:rPr>
          <w:color w:val="695D46"/>
          <w:spacing w:val="-24"/>
          <w:w w:val="115"/>
          <w:sz w:val="22"/>
          <w:szCs w:val="22"/>
        </w:rPr>
        <w:t xml:space="preserve"> </w:t>
      </w:r>
      <w:r>
        <w:rPr>
          <w:color w:val="695D46"/>
          <w:w w:val="115"/>
          <w:sz w:val="22"/>
          <w:szCs w:val="22"/>
        </w:rPr>
        <w:t>s</w:t>
      </w:r>
      <w:r>
        <w:rPr>
          <w:color w:val="695D46"/>
          <w:spacing w:val="-1"/>
          <w:w w:val="115"/>
          <w:sz w:val="22"/>
          <w:szCs w:val="22"/>
        </w:rPr>
        <w:t>t</w:t>
      </w:r>
      <w:r>
        <w:rPr>
          <w:color w:val="695D46"/>
          <w:w w:val="115"/>
          <w:sz w:val="22"/>
          <w:szCs w:val="22"/>
        </w:rPr>
        <w:t>a</w:t>
      </w:r>
      <w:r>
        <w:rPr>
          <w:color w:val="695D46"/>
          <w:spacing w:val="-2"/>
          <w:w w:val="115"/>
          <w:sz w:val="22"/>
          <w:szCs w:val="22"/>
        </w:rPr>
        <w:t>t</w:t>
      </w:r>
      <w:r>
        <w:rPr>
          <w:color w:val="695D46"/>
          <w:w w:val="115"/>
          <w:sz w:val="22"/>
          <w:szCs w:val="22"/>
        </w:rPr>
        <w:t>is</w:t>
      </w:r>
      <w:r>
        <w:rPr>
          <w:color w:val="695D46"/>
          <w:spacing w:val="-2"/>
          <w:w w:val="115"/>
          <w:sz w:val="22"/>
          <w:szCs w:val="22"/>
        </w:rPr>
        <w:t>t</w:t>
      </w:r>
      <w:r>
        <w:rPr>
          <w:color w:val="695D46"/>
          <w:w w:val="115"/>
          <w:sz w:val="22"/>
          <w:szCs w:val="22"/>
        </w:rPr>
        <w:t>i</w:t>
      </w:r>
      <w:r>
        <w:rPr>
          <w:color w:val="695D46"/>
          <w:spacing w:val="1"/>
          <w:w w:val="115"/>
          <w:sz w:val="22"/>
          <w:szCs w:val="22"/>
        </w:rPr>
        <w:t>c</w:t>
      </w:r>
      <w:r>
        <w:rPr>
          <w:color w:val="695D46"/>
          <w:w w:val="115"/>
          <w:sz w:val="22"/>
          <w:szCs w:val="22"/>
        </w:rPr>
        <w:t>s</w:t>
      </w:r>
      <w:r>
        <w:rPr>
          <w:color w:val="695D46"/>
          <w:spacing w:val="11"/>
          <w:w w:val="115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27"/>
          <w:sz w:val="22"/>
          <w:szCs w:val="22"/>
        </w:rPr>
        <w:t xml:space="preserve"> </w:t>
      </w:r>
      <w:r>
        <w:rPr>
          <w:color w:val="695D46"/>
          <w:spacing w:val="-2"/>
          <w:w w:val="117"/>
          <w:sz w:val="22"/>
          <w:szCs w:val="22"/>
        </w:rPr>
        <w:t>c</w:t>
      </w:r>
      <w:r>
        <w:rPr>
          <w:color w:val="695D46"/>
          <w:spacing w:val="1"/>
          <w:w w:val="117"/>
          <w:sz w:val="22"/>
          <w:szCs w:val="22"/>
        </w:rPr>
        <w:t>om</w:t>
      </w:r>
      <w:r>
        <w:rPr>
          <w:color w:val="695D46"/>
          <w:spacing w:val="-1"/>
          <w:w w:val="117"/>
          <w:sz w:val="22"/>
          <w:szCs w:val="22"/>
        </w:rPr>
        <w:t>p</w:t>
      </w:r>
      <w:r>
        <w:rPr>
          <w:color w:val="695D46"/>
          <w:spacing w:val="-3"/>
          <w:w w:val="117"/>
          <w:sz w:val="22"/>
          <w:szCs w:val="22"/>
        </w:rPr>
        <w:t>a</w:t>
      </w:r>
      <w:r>
        <w:rPr>
          <w:color w:val="695D46"/>
          <w:spacing w:val="1"/>
          <w:w w:val="117"/>
          <w:sz w:val="22"/>
          <w:szCs w:val="22"/>
        </w:rPr>
        <w:t>r</w:t>
      </w:r>
      <w:r>
        <w:rPr>
          <w:color w:val="695D46"/>
          <w:w w:val="117"/>
          <w:sz w:val="22"/>
          <w:szCs w:val="22"/>
        </w:rPr>
        <w:t>is</w:t>
      </w:r>
      <w:r>
        <w:rPr>
          <w:color w:val="695D46"/>
          <w:spacing w:val="-1"/>
          <w:w w:val="117"/>
          <w:sz w:val="22"/>
          <w:szCs w:val="22"/>
        </w:rPr>
        <w:t>io</w:t>
      </w:r>
      <w:r>
        <w:rPr>
          <w:color w:val="695D46"/>
          <w:w w:val="117"/>
          <w:sz w:val="22"/>
          <w:szCs w:val="22"/>
        </w:rPr>
        <w:t>n</w:t>
      </w:r>
      <w:r>
        <w:rPr>
          <w:color w:val="695D46"/>
          <w:spacing w:val="-5"/>
          <w:w w:val="117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o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27"/>
          <w:sz w:val="22"/>
          <w:szCs w:val="22"/>
        </w:rPr>
        <w:t xml:space="preserve"> </w:t>
      </w:r>
      <w:r>
        <w:rPr>
          <w:color w:val="695D46"/>
          <w:spacing w:val="-1"/>
          <w:w w:val="117"/>
          <w:sz w:val="22"/>
          <w:szCs w:val="22"/>
        </w:rPr>
        <w:t>b</w:t>
      </w:r>
      <w:r>
        <w:rPr>
          <w:color w:val="695D46"/>
          <w:spacing w:val="1"/>
          <w:w w:val="117"/>
          <w:sz w:val="22"/>
          <w:szCs w:val="22"/>
        </w:rPr>
        <w:t>o</w:t>
      </w:r>
      <w:r>
        <w:rPr>
          <w:color w:val="695D46"/>
          <w:spacing w:val="-1"/>
          <w:w w:val="117"/>
          <w:sz w:val="22"/>
          <w:szCs w:val="22"/>
        </w:rPr>
        <w:t>t</w:t>
      </w:r>
      <w:r>
        <w:rPr>
          <w:color w:val="695D46"/>
          <w:w w:val="117"/>
          <w:sz w:val="22"/>
          <w:szCs w:val="22"/>
        </w:rPr>
        <w:t>h</w:t>
      </w:r>
      <w:r>
        <w:rPr>
          <w:color w:val="695D46"/>
          <w:spacing w:val="16"/>
          <w:w w:val="117"/>
          <w:sz w:val="22"/>
          <w:szCs w:val="22"/>
        </w:rPr>
        <w:t xml:space="preserve"> </w:t>
      </w:r>
      <w:r>
        <w:rPr>
          <w:color w:val="695D46"/>
          <w:spacing w:val="-1"/>
          <w:w w:val="117"/>
          <w:sz w:val="22"/>
          <w:szCs w:val="22"/>
        </w:rPr>
        <w:t>m</w:t>
      </w:r>
      <w:r>
        <w:rPr>
          <w:color w:val="695D46"/>
          <w:spacing w:val="1"/>
          <w:w w:val="117"/>
          <w:sz w:val="22"/>
          <w:szCs w:val="22"/>
        </w:rPr>
        <w:t>o</w:t>
      </w:r>
      <w:r>
        <w:rPr>
          <w:color w:val="695D46"/>
          <w:spacing w:val="-1"/>
          <w:w w:val="117"/>
          <w:sz w:val="22"/>
          <w:szCs w:val="22"/>
        </w:rPr>
        <w:t>d</w:t>
      </w:r>
      <w:r>
        <w:rPr>
          <w:color w:val="695D46"/>
          <w:spacing w:val="1"/>
          <w:w w:val="117"/>
          <w:sz w:val="22"/>
          <w:szCs w:val="22"/>
        </w:rPr>
        <w:t>e</w:t>
      </w:r>
      <w:r>
        <w:rPr>
          <w:color w:val="695D46"/>
          <w:w w:val="117"/>
          <w:sz w:val="22"/>
          <w:szCs w:val="22"/>
        </w:rPr>
        <w:t>l</w:t>
      </w:r>
      <w:r>
        <w:rPr>
          <w:color w:val="695D46"/>
          <w:spacing w:val="-3"/>
          <w:w w:val="117"/>
          <w:sz w:val="22"/>
          <w:szCs w:val="22"/>
        </w:rPr>
        <w:t>s</w:t>
      </w:r>
      <w:r>
        <w:rPr>
          <w:color w:val="695D46"/>
          <w:w w:val="117"/>
          <w:sz w:val="22"/>
          <w:szCs w:val="22"/>
        </w:rPr>
        <w:t>,</w:t>
      </w:r>
      <w:r>
        <w:rPr>
          <w:color w:val="695D46"/>
          <w:spacing w:val="-3"/>
          <w:w w:val="117"/>
          <w:sz w:val="22"/>
          <w:szCs w:val="22"/>
        </w:rPr>
        <w:t xml:space="preserve"> </w:t>
      </w:r>
      <w:r>
        <w:rPr>
          <w:color w:val="695D46"/>
          <w:spacing w:val="3"/>
          <w:w w:val="117"/>
          <w:sz w:val="22"/>
          <w:szCs w:val="22"/>
        </w:rPr>
        <w:t>w</w:t>
      </w:r>
      <w:r>
        <w:rPr>
          <w:color w:val="695D46"/>
          <w:w w:val="117"/>
          <w:sz w:val="22"/>
          <w:szCs w:val="22"/>
        </w:rPr>
        <w:t>e</w:t>
      </w:r>
      <w:r>
        <w:rPr>
          <w:color w:val="695D46"/>
          <w:spacing w:val="-13"/>
          <w:w w:val="117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c</w:t>
      </w:r>
      <w:r>
        <w:rPr>
          <w:color w:val="695D46"/>
          <w:spacing w:val="-3"/>
          <w:sz w:val="22"/>
          <w:szCs w:val="22"/>
        </w:rPr>
        <w:t>a</w:t>
      </w:r>
      <w:r>
        <w:rPr>
          <w:color w:val="695D46"/>
          <w:sz w:val="22"/>
          <w:szCs w:val="22"/>
        </w:rPr>
        <w:t xml:space="preserve">n 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18"/>
          <w:sz w:val="22"/>
          <w:szCs w:val="22"/>
        </w:rPr>
        <w:t>c</w:t>
      </w:r>
      <w:r>
        <w:rPr>
          <w:color w:val="695D46"/>
          <w:spacing w:val="-1"/>
          <w:w w:val="118"/>
          <w:sz w:val="22"/>
          <w:szCs w:val="22"/>
        </w:rPr>
        <w:t>h</w:t>
      </w:r>
      <w:r>
        <w:rPr>
          <w:color w:val="695D46"/>
          <w:spacing w:val="1"/>
          <w:w w:val="118"/>
          <w:sz w:val="22"/>
          <w:szCs w:val="22"/>
        </w:rPr>
        <w:t>e</w:t>
      </w:r>
      <w:r>
        <w:rPr>
          <w:color w:val="695D46"/>
          <w:w w:val="118"/>
          <w:sz w:val="22"/>
          <w:szCs w:val="22"/>
        </w:rPr>
        <w:t>ck</w:t>
      </w:r>
      <w:r>
        <w:rPr>
          <w:color w:val="695D46"/>
          <w:spacing w:val="-29"/>
          <w:w w:val="118"/>
          <w:sz w:val="22"/>
          <w:szCs w:val="22"/>
        </w:rPr>
        <w:t xml:space="preserve"> </w:t>
      </w:r>
      <w:r>
        <w:rPr>
          <w:color w:val="695D46"/>
          <w:spacing w:val="-1"/>
          <w:w w:val="118"/>
          <w:sz w:val="22"/>
          <w:szCs w:val="22"/>
        </w:rPr>
        <w:t>th</w:t>
      </w:r>
      <w:r>
        <w:rPr>
          <w:color w:val="695D46"/>
          <w:w w:val="118"/>
          <w:sz w:val="22"/>
          <w:szCs w:val="22"/>
        </w:rPr>
        <w:t>at</w:t>
      </w:r>
      <w:r>
        <w:rPr>
          <w:color w:val="695D46"/>
          <w:spacing w:val="15"/>
          <w:w w:val="118"/>
          <w:sz w:val="22"/>
          <w:szCs w:val="22"/>
        </w:rPr>
        <w:t xml:space="preserve"> </w:t>
      </w:r>
      <w:r>
        <w:rPr>
          <w:color w:val="695D46"/>
          <w:w w:val="111"/>
          <w:sz w:val="22"/>
          <w:szCs w:val="22"/>
        </w:rPr>
        <w:t>D</w:t>
      </w:r>
      <w:r>
        <w:rPr>
          <w:color w:val="695D46"/>
          <w:spacing w:val="1"/>
          <w:w w:val="111"/>
          <w:sz w:val="22"/>
          <w:szCs w:val="22"/>
        </w:rPr>
        <w:t>e</w:t>
      </w:r>
      <w:r>
        <w:rPr>
          <w:color w:val="695D46"/>
          <w:w w:val="105"/>
          <w:sz w:val="22"/>
          <w:szCs w:val="22"/>
        </w:rPr>
        <w:t>cis</w:t>
      </w:r>
      <w:r>
        <w:rPr>
          <w:color w:val="695D46"/>
          <w:spacing w:val="-3"/>
          <w:w w:val="105"/>
          <w:sz w:val="22"/>
          <w:szCs w:val="22"/>
        </w:rPr>
        <w:t>i</w:t>
      </w:r>
      <w:r>
        <w:rPr>
          <w:color w:val="695D46"/>
          <w:spacing w:val="1"/>
          <w:w w:val="121"/>
          <w:sz w:val="22"/>
          <w:szCs w:val="22"/>
        </w:rPr>
        <w:t>o</w:t>
      </w:r>
      <w:r>
        <w:rPr>
          <w:color w:val="695D46"/>
          <w:w w:val="123"/>
          <w:sz w:val="22"/>
          <w:szCs w:val="22"/>
        </w:rPr>
        <w:t xml:space="preserve">n </w:t>
      </w:r>
      <w:r>
        <w:rPr>
          <w:color w:val="695D46"/>
          <w:spacing w:val="-1"/>
          <w:w w:val="126"/>
          <w:sz w:val="22"/>
          <w:szCs w:val="22"/>
        </w:rPr>
        <w:t>t</w:t>
      </w:r>
      <w:r>
        <w:rPr>
          <w:color w:val="695D46"/>
          <w:spacing w:val="1"/>
          <w:w w:val="126"/>
          <w:sz w:val="22"/>
          <w:szCs w:val="22"/>
        </w:rPr>
        <w:t>re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-13"/>
          <w:w w:val="126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w</w:t>
      </w:r>
      <w:r>
        <w:rPr>
          <w:color w:val="695D46"/>
          <w:sz w:val="22"/>
          <w:szCs w:val="22"/>
        </w:rPr>
        <w:t>i</w:t>
      </w:r>
      <w:r>
        <w:rPr>
          <w:color w:val="695D46"/>
          <w:spacing w:val="-2"/>
          <w:sz w:val="22"/>
          <w:szCs w:val="22"/>
        </w:rPr>
        <w:t>t</w:t>
      </w:r>
      <w:r>
        <w:rPr>
          <w:color w:val="695D46"/>
          <w:sz w:val="22"/>
          <w:szCs w:val="22"/>
        </w:rPr>
        <w:t>h</w:t>
      </w:r>
      <w:r>
        <w:rPr>
          <w:color w:val="695D46"/>
          <w:spacing w:val="50"/>
          <w:sz w:val="22"/>
          <w:szCs w:val="22"/>
        </w:rPr>
        <w:t xml:space="preserve"> </w:t>
      </w:r>
      <w:r>
        <w:rPr>
          <w:color w:val="695D46"/>
          <w:spacing w:val="1"/>
          <w:w w:val="120"/>
          <w:sz w:val="22"/>
          <w:szCs w:val="22"/>
        </w:rPr>
        <w:t>m</w:t>
      </w:r>
      <w:r>
        <w:rPr>
          <w:color w:val="695D46"/>
          <w:w w:val="114"/>
          <w:sz w:val="22"/>
          <w:szCs w:val="22"/>
        </w:rPr>
        <w:t>a</w:t>
      </w:r>
      <w:r>
        <w:rPr>
          <w:color w:val="695D46"/>
          <w:spacing w:val="-1"/>
          <w:w w:val="114"/>
          <w:sz w:val="22"/>
          <w:szCs w:val="22"/>
        </w:rPr>
        <w:t>x</w:t>
      </w:r>
      <w:r>
        <w:rPr>
          <w:color w:val="695D46"/>
          <w:spacing w:val="-3"/>
          <w:w w:val="91"/>
          <w:sz w:val="22"/>
          <w:szCs w:val="22"/>
        </w:rPr>
        <w:t>i</w:t>
      </w:r>
      <w:r>
        <w:rPr>
          <w:color w:val="695D46"/>
          <w:spacing w:val="1"/>
          <w:w w:val="120"/>
          <w:sz w:val="22"/>
          <w:szCs w:val="22"/>
        </w:rPr>
        <w:t>m</w:t>
      </w:r>
      <w:r>
        <w:rPr>
          <w:color w:val="695D46"/>
          <w:spacing w:val="-1"/>
          <w:w w:val="123"/>
          <w:sz w:val="22"/>
          <w:szCs w:val="22"/>
        </w:rPr>
        <w:t>u</w:t>
      </w:r>
      <w:r>
        <w:rPr>
          <w:color w:val="695D46"/>
          <w:w w:val="120"/>
          <w:sz w:val="22"/>
          <w:szCs w:val="22"/>
        </w:rPr>
        <w:t>m</w:t>
      </w:r>
      <w:r>
        <w:rPr>
          <w:color w:val="695D46"/>
          <w:spacing w:val="1"/>
          <w:sz w:val="22"/>
          <w:szCs w:val="22"/>
        </w:rPr>
        <w:t xml:space="preserve"> o</w:t>
      </w:r>
      <w:r>
        <w:rPr>
          <w:color w:val="695D46"/>
          <w:sz w:val="22"/>
          <w:szCs w:val="22"/>
        </w:rPr>
        <w:t>f</w:t>
      </w:r>
      <w:r>
        <w:rPr>
          <w:color w:val="695D46"/>
          <w:spacing w:val="25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3</w:t>
      </w:r>
      <w:r>
        <w:rPr>
          <w:color w:val="695D46"/>
          <w:spacing w:val="18"/>
          <w:sz w:val="22"/>
          <w:szCs w:val="22"/>
        </w:rPr>
        <w:t xml:space="preserve"> </w:t>
      </w:r>
      <w:r>
        <w:rPr>
          <w:color w:val="695D46"/>
          <w:spacing w:val="-1"/>
          <w:w w:val="121"/>
          <w:sz w:val="22"/>
          <w:szCs w:val="22"/>
        </w:rPr>
        <w:t>b</w:t>
      </w:r>
      <w:r>
        <w:rPr>
          <w:color w:val="695D46"/>
          <w:spacing w:val="1"/>
          <w:w w:val="121"/>
          <w:sz w:val="22"/>
          <w:szCs w:val="22"/>
        </w:rPr>
        <w:t>r</w:t>
      </w:r>
      <w:r>
        <w:rPr>
          <w:color w:val="695D46"/>
          <w:w w:val="121"/>
          <w:sz w:val="22"/>
          <w:szCs w:val="22"/>
        </w:rPr>
        <w:t>a</w:t>
      </w:r>
      <w:r>
        <w:rPr>
          <w:color w:val="695D46"/>
          <w:spacing w:val="-2"/>
          <w:w w:val="121"/>
          <w:sz w:val="22"/>
          <w:szCs w:val="22"/>
        </w:rPr>
        <w:t>n</w:t>
      </w:r>
      <w:r>
        <w:rPr>
          <w:color w:val="695D46"/>
          <w:w w:val="121"/>
          <w:sz w:val="22"/>
          <w:szCs w:val="22"/>
        </w:rPr>
        <w:t>c</w:t>
      </w:r>
      <w:r>
        <w:rPr>
          <w:color w:val="695D46"/>
          <w:spacing w:val="-4"/>
          <w:w w:val="121"/>
          <w:sz w:val="22"/>
          <w:szCs w:val="22"/>
        </w:rPr>
        <w:t>h</w:t>
      </w:r>
      <w:r>
        <w:rPr>
          <w:color w:val="695D46"/>
          <w:spacing w:val="1"/>
          <w:w w:val="121"/>
          <w:sz w:val="22"/>
          <w:szCs w:val="22"/>
        </w:rPr>
        <w:t>e</w:t>
      </w:r>
      <w:r>
        <w:rPr>
          <w:color w:val="695D46"/>
          <w:w w:val="121"/>
          <w:sz w:val="22"/>
          <w:szCs w:val="22"/>
        </w:rPr>
        <w:t>s</w:t>
      </w:r>
      <w:r>
        <w:rPr>
          <w:color w:val="695D46"/>
          <w:spacing w:val="-4"/>
          <w:w w:val="121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is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spacing w:val="-4"/>
          <w:w w:val="123"/>
          <w:sz w:val="22"/>
          <w:szCs w:val="22"/>
        </w:rPr>
        <w:t>b</w:t>
      </w:r>
      <w:r>
        <w:rPr>
          <w:color w:val="695D46"/>
          <w:spacing w:val="1"/>
          <w:w w:val="123"/>
          <w:sz w:val="22"/>
          <w:szCs w:val="22"/>
        </w:rPr>
        <w:t>e</w:t>
      </w:r>
      <w:r>
        <w:rPr>
          <w:color w:val="695D46"/>
          <w:spacing w:val="-1"/>
          <w:w w:val="123"/>
          <w:sz w:val="22"/>
          <w:szCs w:val="22"/>
        </w:rPr>
        <w:t>tt</w:t>
      </w:r>
      <w:r>
        <w:rPr>
          <w:color w:val="695D46"/>
          <w:spacing w:val="1"/>
          <w:w w:val="123"/>
          <w:sz w:val="22"/>
          <w:szCs w:val="22"/>
        </w:rPr>
        <w:t>e</w:t>
      </w:r>
      <w:r>
        <w:rPr>
          <w:color w:val="695D46"/>
          <w:w w:val="123"/>
          <w:sz w:val="22"/>
          <w:szCs w:val="22"/>
        </w:rPr>
        <w:t>r</w:t>
      </w:r>
      <w:r>
        <w:rPr>
          <w:color w:val="695D46"/>
          <w:spacing w:val="4"/>
          <w:w w:val="123"/>
          <w:sz w:val="22"/>
          <w:szCs w:val="22"/>
        </w:rPr>
        <w:t xml:space="preserve"> </w:t>
      </w:r>
      <w:r>
        <w:rPr>
          <w:color w:val="695D46"/>
          <w:spacing w:val="-4"/>
          <w:w w:val="123"/>
          <w:sz w:val="22"/>
          <w:szCs w:val="22"/>
        </w:rPr>
        <w:t>b</w:t>
      </w:r>
      <w:r>
        <w:rPr>
          <w:color w:val="695D46"/>
          <w:spacing w:val="1"/>
          <w:w w:val="123"/>
          <w:sz w:val="22"/>
          <w:szCs w:val="22"/>
        </w:rPr>
        <w:t>e</w:t>
      </w:r>
      <w:r>
        <w:rPr>
          <w:color w:val="695D46"/>
          <w:spacing w:val="-2"/>
          <w:w w:val="123"/>
          <w:sz w:val="22"/>
          <w:szCs w:val="22"/>
        </w:rPr>
        <w:t>c</w:t>
      </w:r>
      <w:r>
        <w:rPr>
          <w:color w:val="695D46"/>
          <w:w w:val="123"/>
          <w:sz w:val="22"/>
          <w:szCs w:val="22"/>
        </w:rPr>
        <w:t>a</w:t>
      </w:r>
      <w:r>
        <w:rPr>
          <w:color w:val="695D46"/>
          <w:spacing w:val="-2"/>
          <w:w w:val="123"/>
          <w:sz w:val="22"/>
          <w:szCs w:val="22"/>
        </w:rPr>
        <w:t>u</w:t>
      </w:r>
      <w:r>
        <w:rPr>
          <w:color w:val="695D46"/>
          <w:w w:val="123"/>
          <w:sz w:val="22"/>
          <w:szCs w:val="22"/>
        </w:rPr>
        <w:t>se</w:t>
      </w:r>
      <w:r>
        <w:rPr>
          <w:color w:val="695D46"/>
          <w:spacing w:val="-9"/>
          <w:w w:val="123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–</w:t>
      </w:r>
    </w:p>
    <w:p w:rsidR="00130218" w:rsidRDefault="004D237B">
      <w:pPr>
        <w:spacing w:line="240" w:lineRule="exact"/>
        <w:ind w:left="820"/>
        <w:rPr>
          <w:sz w:val="22"/>
          <w:szCs w:val="22"/>
        </w:rPr>
      </w:pPr>
      <w:r>
        <w:rPr>
          <w:color w:val="695D46"/>
          <w:sz w:val="22"/>
          <w:szCs w:val="22"/>
        </w:rPr>
        <w:t xml:space="preserve">   </w:t>
      </w:r>
      <w:r>
        <w:rPr>
          <w:color w:val="695D46"/>
          <w:spacing w:val="38"/>
          <w:sz w:val="22"/>
          <w:szCs w:val="22"/>
        </w:rPr>
        <w:t xml:space="preserve"> </w:t>
      </w:r>
      <w:r>
        <w:rPr>
          <w:color w:val="695D46"/>
          <w:w w:val="112"/>
          <w:sz w:val="22"/>
          <w:szCs w:val="22"/>
        </w:rPr>
        <w:t>M</w:t>
      </w:r>
      <w:r>
        <w:rPr>
          <w:color w:val="695D46"/>
          <w:spacing w:val="-1"/>
          <w:w w:val="112"/>
          <w:sz w:val="22"/>
          <w:szCs w:val="22"/>
        </w:rPr>
        <w:t>i</w:t>
      </w:r>
      <w:r>
        <w:rPr>
          <w:color w:val="695D46"/>
          <w:w w:val="112"/>
          <w:sz w:val="22"/>
          <w:szCs w:val="22"/>
        </w:rPr>
        <w:t>s</w:t>
      </w:r>
      <w:r>
        <w:rPr>
          <w:color w:val="695D46"/>
          <w:spacing w:val="1"/>
          <w:w w:val="112"/>
          <w:sz w:val="22"/>
          <w:szCs w:val="22"/>
        </w:rPr>
        <w:t>c</w:t>
      </w:r>
      <w:r>
        <w:rPr>
          <w:color w:val="695D46"/>
          <w:w w:val="112"/>
          <w:sz w:val="22"/>
          <w:szCs w:val="22"/>
        </w:rPr>
        <w:t>l</w:t>
      </w:r>
      <w:r>
        <w:rPr>
          <w:color w:val="695D46"/>
          <w:spacing w:val="-1"/>
          <w:w w:val="112"/>
          <w:sz w:val="22"/>
          <w:szCs w:val="22"/>
        </w:rPr>
        <w:t>a</w:t>
      </w:r>
      <w:r>
        <w:rPr>
          <w:color w:val="695D46"/>
          <w:w w:val="112"/>
          <w:sz w:val="22"/>
          <w:szCs w:val="22"/>
        </w:rPr>
        <w:t>ssif</w:t>
      </w:r>
      <w:r>
        <w:rPr>
          <w:color w:val="695D46"/>
          <w:spacing w:val="-1"/>
          <w:w w:val="112"/>
          <w:sz w:val="22"/>
          <w:szCs w:val="22"/>
        </w:rPr>
        <w:t>i</w:t>
      </w:r>
      <w:r>
        <w:rPr>
          <w:color w:val="695D46"/>
          <w:w w:val="112"/>
          <w:sz w:val="22"/>
          <w:szCs w:val="22"/>
        </w:rPr>
        <w:t>ca</w:t>
      </w:r>
      <w:r>
        <w:rPr>
          <w:color w:val="695D46"/>
          <w:spacing w:val="-1"/>
          <w:w w:val="112"/>
          <w:sz w:val="22"/>
          <w:szCs w:val="22"/>
        </w:rPr>
        <w:t>t</w:t>
      </w:r>
      <w:r>
        <w:rPr>
          <w:color w:val="695D46"/>
          <w:w w:val="112"/>
          <w:sz w:val="22"/>
          <w:szCs w:val="22"/>
        </w:rPr>
        <w:t>ion</w:t>
      </w:r>
      <w:r>
        <w:rPr>
          <w:color w:val="695D46"/>
          <w:spacing w:val="-25"/>
          <w:w w:val="112"/>
          <w:sz w:val="22"/>
          <w:szCs w:val="22"/>
        </w:rPr>
        <w:t xml:space="preserve"> </w:t>
      </w:r>
      <w:r>
        <w:rPr>
          <w:color w:val="695D46"/>
          <w:spacing w:val="1"/>
          <w:w w:val="112"/>
          <w:sz w:val="22"/>
          <w:szCs w:val="22"/>
        </w:rPr>
        <w:t>r</w:t>
      </w:r>
      <w:r>
        <w:rPr>
          <w:color w:val="695D46"/>
          <w:w w:val="112"/>
          <w:sz w:val="22"/>
          <w:szCs w:val="22"/>
        </w:rPr>
        <w:t>a</w:t>
      </w:r>
      <w:r>
        <w:rPr>
          <w:color w:val="695D46"/>
          <w:spacing w:val="-2"/>
          <w:w w:val="112"/>
          <w:sz w:val="22"/>
          <w:szCs w:val="22"/>
        </w:rPr>
        <w:t>t</w:t>
      </w:r>
      <w:r>
        <w:rPr>
          <w:color w:val="695D46"/>
          <w:w w:val="112"/>
          <w:sz w:val="22"/>
          <w:szCs w:val="22"/>
        </w:rPr>
        <w:t>e</w:t>
      </w:r>
      <w:r>
        <w:rPr>
          <w:color w:val="695D46"/>
          <w:spacing w:val="41"/>
          <w:w w:val="112"/>
          <w:sz w:val="22"/>
          <w:szCs w:val="22"/>
        </w:rPr>
        <w:t xml:space="preserve"> </w:t>
      </w:r>
      <w:r>
        <w:rPr>
          <w:color w:val="695D46"/>
          <w:spacing w:val="1"/>
          <w:sz w:val="22"/>
          <w:szCs w:val="22"/>
        </w:rPr>
        <w:t>i</w:t>
      </w:r>
      <w:r>
        <w:rPr>
          <w:color w:val="695D46"/>
          <w:sz w:val="22"/>
          <w:szCs w:val="22"/>
        </w:rPr>
        <w:t>s</w:t>
      </w:r>
      <w:r>
        <w:rPr>
          <w:color w:val="695D46"/>
          <w:spacing w:val="14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lo</w:t>
      </w:r>
      <w:r>
        <w:rPr>
          <w:color w:val="695D46"/>
          <w:spacing w:val="-1"/>
          <w:w w:val="109"/>
          <w:sz w:val="22"/>
          <w:szCs w:val="22"/>
        </w:rPr>
        <w:t>w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w w:val="123"/>
          <w:sz w:val="22"/>
          <w:szCs w:val="22"/>
        </w:rPr>
        <w:t>r</w:t>
      </w:r>
    </w:p>
    <w:p w:rsidR="00130218" w:rsidRDefault="004D237B">
      <w:pPr>
        <w:spacing w:before="54"/>
        <w:ind w:left="820"/>
        <w:rPr>
          <w:sz w:val="22"/>
          <w:szCs w:val="22"/>
        </w:rPr>
      </w:pPr>
      <w:r>
        <w:rPr>
          <w:color w:val="695D46"/>
          <w:sz w:val="22"/>
          <w:szCs w:val="22"/>
        </w:rPr>
        <w:t xml:space="preserve">   </w:t>
      </w:r>
      <w:r>
        <w:rPr>
          <w:color w:val="695D46"/>
          <w:spacing w:val="38"/>
          <w:sz w:val="22"/>
          <w:szCs w:val="22"/>
        </w:rPr>
        <w:t xml:space="preserve"> </w:t>
      </w:r>
      <w:r>
        <w:rPr>
          <w:color w:val="695D46"/>
          <w:w w:val="111"/>
          <w:sz w:val="22"/>
          <w:szCs w:val="22"/>
        </w:rPr>
        <w:t>A</w:t>
      </w:r>
      <w:r>
        <w:rPr>
          <w:color w:val="695D46"/>
          <w:spacing w:val="-1"/>
          <w:w w:val="111"/>
          <w:sz w:val="22"/>
          <w:szCs w:val="22"/>
        </w:rPr>
        <w:t>v</w:t>
      </w:r>
      <w:r>
        <w:rPr>
          <w:color w:val="695D46"/>
          <w:spacing w:val="1"/>
          <w:w w:val="111"/>
          <w:sz w:val="22"/>
          <w:szCs w:val="22"/>
        </w:rPr>
        <w:t>er</w:t>
      </w:r>
      <w:r>
        <w:rPr>
          <w:color w:val="695D46"/>
          <w:w w:val="111"/>
          <w:sz w:val="22"/>
          <w:szCs w:val="22"/>
        </w:rPr>
        <w:t>a</w:t>
      </w:r>
      <w:r>
        <w:rPr>
          <w:color w:val="695D46"/>
          <w:spacing w:val="-4"/>
          <w:w w:val="111"/>
          <w:sz w:val="22"/>
          <w:szCs w:val="22"/>
        </w:rPr>
        <w:t>g</w:t>
      </w:r>
      <w:r>
        <w:rPr>
          <w:color w:val="695D46"/>
          <w:w w:val="111"/>
          <w:sz w:val="22"/>
          <w:szCs w:val="22"/>
        </w:rPr>
        <w:t>e</w:t>
      </w:r>
      <w:r>
        <w:rPr>
          <w:color w:val="695D46"/>
          <w:spacing w:val="1"/>
          <w:w w:val="111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sq</w:t>
      </w:r>
      <w:r>
        <w:rPr>
          <w:color w:val="695D46"/>
          <w:spacing w:val="-1"/>
          <w:w w:val="123"/>
          <w:sz w:val="22"/>
          <w:szCs w:val="22"/>
        </w:rPr>
        <w:t>u</w:t>
      </w:r>
      <w:r>
        <w:rPr>
          <w:color w:val="695D46"/>
          <w:w w:val="123"/>
          <w:sz w:val="22"/>
          <w:szCs w:val="22"/>
        </w:rPr>
        <w:t>a</w:t>
      </w:r>
      <w:r>
        <w:rPr>
          <w:color w:val="695D46"/>
          <w:spacing w:val="-2"/>
          <w:w w:val="123"/>
          <w:sz w:val="22"/>
          <w:szCs w:val="22"/>
        </w:rPr>
        <w:t>r</w:t>
      </w:r>
      <w:r>
        <w:rPr>
          <w:color w:val="695D46"/>
          <w:spacing w:val="1"/>
          <w:w w:val="123"/>
          <w:sz w:val="22"/>
          <w:szCs w:val="22"/>
        </w:rPr>
        <w:t>e</w:t>
      </w:r>
      <w:r>
        <w:rPr>
          <w:color w:val="695D46"/>
          <w:w w:val="123"/>
          <w:sz w:val="22"/>
          <w:szCs w:val="22"/>
        </w:rPr>
        <w:t>d</w:t>
      </w:r>
      <w:r>
        <w:rPr>
          <w:color w:val="695D46"/>
          <w:spacing w:val="-5"/>
          <w:w w:val="123"/>
          <w:sz w:val="22"/>
          <w:szCs w:val="22"/>
        </w:rPr>
        <w:t xml:space="preserve"> </w:t>
      </w:r>
      <w:r>
        <w:rPr>
          <w:color w:val="695D46"/>
          <w:spacing w:val="-1"/>
          <w:w w:val="123"/>
          <w:sz w:val="22"/>
          <w:szCs w:val="22"/>
        </w:rPr>
        <w:t>e</w:t>
      </w:r>
      <w:r>
        <w:rPr>
          <w:color w:val="695D46"/>
          <w:spacing w:val="1"/>
          <w:w w:val="123"/>
          <w:sz w:val="22"/>
          <w:szCs w:val="22"/>
        </w:rPr>
        <w:t>r</w:t>
      </w:r>
      <w:r>
        <w:rPr>
          <w:color w:val="695D46"/>
          <w:spacing w:val="-1"/>
          <w:w w:val="123"/>
          <w:sz w:val="22"/>
          <w:szCs w:val="22"/>
        </w:rPr>
        <w:t>ro</w:t>
      </w:r>
      <w:r>
        <w:rPr>
          <w:color w:val="695D46"/>
          <w:w w:val="123"/>
          <w:sz w:val="22"/>
          <w:szCs w:val="22"/>
        </w:rPr>
        <w:t>r</w:t>
      </w:r>
      <w:r>
        <w:rPr>
          <w:color w:val="695D46"/>
          <w:spacing w:val="-8"/>
          <w:w w:val="123"/>
          <w:sz w:val="22"/>
          <w:szCs w:val="22"/>
        </w:rPr>
        <w:t xml:space="preserve"> </w:t>
      </w:r>
      <w:r>
        <w:rPr>
          <w:color w:val="695D46"/>
          <w:spacing w:val="-3"/>
          <w:sz w:val="22"/>
          <w:szCs w:val="22"/>
        </w:rPr>
        <w:t>i</w:t>
      </w:r>
      <w:r>
        <w:rPr>
          <w:color w:val="695D46"/>
          <w:sz w:val="22"/>
          <w:szCs w:val="22"/>
        </w:rPr>
        <w:t>s</w:t>
      </w:r>
      <w:r>
        <w:rPr>
          <w:color w:val="695D46"/>
          <w:spacing w:val="16"/>
          <w:sz w:val="22"/>
          <w:szCs w:val="22"/>
        </w:rPr>
        <w:t xml:space="preserve"> </w:t>
      </w:r>
      <w:r>
        <w:rPr>
          <w:color w:val="695D46"/>
          <w:w w:val="113"/>
          <w:sz w:val="22"/>
          <w:szCs w:val="22"/>
        </w:rPr>
        <w:t>le</w:t>
      </w:r>
      <w:r>
        <w:rPr>
          <w:color w:val="695D46"/>
          <w:w w:val="123"/>
          <w:sz w:val="22"/>
          <w:szCs w:val="22"/>
        </w:rPr>
        <w:t>ss</w:t>
      </w:r>
    </w:p>
    <w:p w:rsidR="00130218" w:rsidRDefault="004D237B">
      <w:pPr>
        <w:spacing w:before="52"/>
        <w:ind w:left="820"/>
        <w:rPr>
          <w:sz w:val="22"/>
          <w:szCs w:val="22"/>
        </w:rPr>
      </w:pPr>
      <w:r>
        <w:rPr>
          <w:color w:val="695D46"/>
          <w:sz w:val="22"/>
          <w:szCs w:val="22"/>
        </w:rPr>
        <w:t xml:space="preserve">   </w:t>
      </w:r>
      <w:r>
        <w:rPr>
          <w:color w:val="695D46"/>
          <w:spacing w:val="38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>R</w:t>
      </w:r>
      <w:r>
        <w:rPr>
          <w:color w:val="695D46"/>
          <w:spacing w:val="-1"/>
          <w:w w:val="117"/>
          <w:sz w:val="22"/>
          <w:szCs w:val="22"/>
        </w:rPr>
        <w:t>o</w:t>
      </w:r>
      <w:r>
        <w:rPr>
          <w:color w:val="695D46"/>
          <w:spacing w:val="1"/>
          <w:w w:val="117"/>
          <w:sz w:val="22"/>
          <w:szCs w:val="22"/>
        </w:rPr>
        <w:t>o</w:t>
      </w:r>
      <w:r>
        <w:rPr>
          <w:color w:val="695D46"/>
          <w:w w:val="117"/>
          <w:sz w:val="22"/>
          <w:szCs w:val="22"/>
        </w:rPr>
        <w:t>t</w:t>
      </w:r>
      <w:r>
        <w:rPr>
          <w:color w:val="695D46"/>
          <w:spacing w:val="-29"/>
          <w:w w:val="117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>av</w:t>
      </w:r>
      <w:r>
        <w:rPr>
          <w:color w:val="695D46"/>
          <w:spacing w:val="-2"/>
          <w:w w:val="117"/>
          <w:sz w:val="22"/>
          <w:szCs w:val="22"/>
        </w:rPr>
        <w:t>e</w:t>
      </w:r>
      <w:r>
        <w:rPr>
          <w:color w:val="695D46"/>
          <w:spacing w:val="1"/>
          <w:w w:val="117"/>
          <w:sz w:val="22"/>
          <w:szCs w:val="22"/>
        </w:rPr>
        <w:t>r</w:t>
      </w:r>
      <w:r>
        <w:rPr>
          <w:color w:val="695D46"/>
          <w:w w:val="117"/>
          <w:sz w:val="22"/>
          <w:szCs w:val="22"/>
        </w:rPr>
        <w:t>a</w:t>
      </w:r>
      <w:r>
        <w:rPr>
          <w:color w:val="695D46"/>
          <w:spacing w:val="-1"/>
          <w:w w:val="117"/>
          <w:sz w:val="22"/>
          <w:szCs w:val="22"/>
        </w:rPr>
        <w:t>g</w:t>
      </w:r>
      <w:r>
        <w:rPr>
          <w:color w:val="695D46"/>
          <w:w w:val="117"/>
          <w:sz w:val="22"/>
          <w:szCs w:val="22"/>
        </w:rPr>
        <w:t>e</w:t>
      </w:r>
      <w:r>
        <w:rPr>
          <w:color w:val="695D46"/>
          <w:spacing w:val="8"/>
          <w:w w:val="117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>sq</w:t>
      </w:r>
      <w:r>
        <w:rPr>
          <w:color w:val="695D46"/>
          <w:spacing w:val="-1"/>
          <w:w w:val="117"/>
          <w:sz w:val="22"/>
          <w:szCs w:val="22"/>
        </w:rPr>
        <w:t>u</w:t>
      </w:r>
      <w:r>
        <w:rPr>
          <w:color w:val="695D46"/>
          <w:spacing w:val="-3"/>
          <w:w w:val="117"/>
          <w:sz w:val="22"/>
          <w:szCs w:val="22"/>
        </w:rPr>
        <w:t>a</w:t>
      </w:r>
      <w:r>
        <w:rPr>
          <w:color w:val="695D46"/>
          <w:spacing w:val="1"/>
          <w:w w:val="117"/>
          <w:sz w:val="22"/>
          <w:szCs w:val="22"/>
        </w:rPr>
        <w:t>re</w:t>
      </w:r>
      <w:r>
        <w:rPr>
          <w:color w:val="695D46"/>
          <w:w w:val="117"/>
          <w:sz w:val="22"/>
          <w:szCs w:val="22"/>
        </w:rPr>
        <w:t>d</w:t>
      </w:r>
      <w:r>
        <w:rPr>
          <w:color w:val="695D46"/>
          <w:spacing w:val="37"/>
          <w:w w:val="117"/>
          <w:sz w:val="22"/>
          <w:szCs w:val="22"/>
        </w:rPr>
        <w:t xml:space="preserve"> </w:t>
      </w:r>
      <w:r>
        <w:rPr>
          <w:color w:val="695D46"/>
          <w:spacing w:val="-2"/>
          <w:w w:val="117"/>
          <w:sz w:val="22"/>
          <w:szCs w:val="22"/>
        </w:rPr>
        <w:t>e</w:t>
      </w:r>
      <w:r>
        <w:rPr>
          <w:color w:val="695D46"/>
          <w:spacing w:val="1"/>
          <w:w w:val="117"/>
          <w:sz w:val="22"/>
          <w:szCs w:val="22"/>
        </w:rPr>
        <w:t>r</w:t>
      </w:r>
      <w:r>
        <w:rPr>
          <w:color w:val="695D46"/>
          <w:spacing w:val="-1"/>
          <w:w w:val="117"/>
          <w:sz w:val="22"/>
          <w:szCs w:val="22"/>
        </w:rPr>
        <w:t>r</w:t>
      </w:r>
      <w:r>
        <w:rPr>
          <w:color w:val="695D46"/>
          <w:spacing w:val="1"/>
          <w:w w:val="117"/>
          <w:sz w:val="22"/>
          <w:szCs w:val="22"/>
        </w:rPr>
        <w:t>o</w:t>
      </w:r>
      <w:r>
        <w:rPr>
          <w:color w:val="695D46"/>
          <w:w w:val="117"/>
          <w:sz w:val="22"/>
          <w:szCs w:val="22"/>
        </w:rPr>
        <w:t>r</w:t>
      </w:r>
      <w:r>
        <w:rPr>
          <w:color w:val="695D46"/>
          <w:spacing w:val="19"/>
          <w:w w:val="117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is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spacing w:val="-1"/>
          <w:w w:val="91"/>
          <w:sz w:val="22"/>
          <w:szCs w:val="22"/>
        </w:rPr>
        <w:t>l</w:t>
      </w:r>
      <w:r>
        <w:rPr>
          <w:color w:val="695D46"/>
          <w:spacing w:val="1"/>
          <w:w w:val="127"/>
          <w:sz w:val="22"/>
          <w:szCs w:val="22"/>
        </w:rPr>
        <w:t>e</w:t>
      </w:r>
      <w:r>
        <w:rPr>
          <w:color w:val="695D46"/>
          <w:spacing w:val="-2"/>
          <w:w w:val="123"/>
          <w:sz w:val="22"/>
          <w:szCs w:val="22"/>
        </w:rPr>
        <w:t>s</w:t>
      </w:r>
      <w:r>
        <w:rPr>
          <w:color w:val="695D46"/>
          <w:w w:val="123"/>
          <w:sz w:val="22"/>
          <w:szCs w:val="22"/>
        </w:rPr>
        <w:t>s</w:t>
      </w:r>
    </w:p>
    <w:p w:rsidR="00130218" w:rsidRDefault="00130218">
      <w:pPr>
        <w:spacing w:before="2" w:line="200" w:lineRule="exact"/>
      </w:pPr>
    </w:p>
    <w:p w:rsidR="00130218" w:rsidRDefault="00E26838">
      <w:pPr>
        <w:ind w:left="460"/>
      </w:pPr>
      <w:r>
        <w:pict>
          <v:shape id="_x0000_i1040" type="#_x0000_t75" style="width:525pt;height:96pt">
            <v:imagedata r:id="rId23" o:title=""/>
          </v:shape>
        </w:pict>
      </w:r>
    </w:p>
    <w:sectPr w:rsidR="00130218">
      <w:pgSz w:w="12240" w:h="15840"/>
      <w:pgMar w:top="1000" w:right="200" w:bottom="280" w:left="980" w:header="6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37B" w:rsidRDefault="004D237B">
      <w:r>
        <w:separator/>
      </w:r>
    </w:p>
  </w:endnote>
  <w:endnote w:type="continuationSeparator" w:id="0">
    <w:p w:rsidR="004D237B" w:rsidRDefault="004D2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37B" w:rsidRDefault="004D237B">
      <w:r>
        <w:separator/>
      </w:r>
    </w:p>
  </w:footnote>
  <w:footnote w:type="continuationSeparator" w:id="0">
    <w:p w:rsidR="004D237B" w:rsidRDefault="004D2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218" w:rsidRDefault="004D237B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1in;margin-top:60.85pt;width:465.85pt;height:6.25pt;z-index:-251659264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85pt;margin-top:32.25pt;width:10.3pt;height:16.05pt;z-index:-251658240;mso-position-horizontal-relative:page;mso-position-vertical-relative:page" filled="f" stroked="f">
          <v:textbox inset="0,0,0,0">
            <w:txbxContent>
              <w:p w:rsidR="00130218" w:rsidRDefault="004D237B">
                <w:pPr>
                  <w:spacing w:line="300" w:lineRule="exact"/>
                  <w:ind w:left="40" w:right="-22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rPr>
                    <w:color w:val="695D46"/>
                    <w:sz w:val="28"/>
                    <w:szCs w:val="28"/>
                  </w:rPr>
                  <w:instrText xml:space="preserve"> PAGE </w:instrText>
                </w:r>
                <w:r>
                  <w:fldChar w:fldCharType="separate"/>
                </w:r>
                <w:r w:rsidR="00E26838">
                  <w:rPr>
                    <w:noProof/>
                    <w:color w:val="695D46"/>
                    <w:sz w:val="28"/>
                    <w:szCs w:val="2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2F1D"/>
    <w:multiLevelType w:val="multilevel"/>
    <w:tmpl w:val="35B60C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18"/>
    <w:rsid w:val="00130218"/>
    <w:rsid w:val="004D237B"/>
    <w:rsid w:val="00E2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F20F9E"/>
  <w15:docId w15:val="{52797186-1C2B-4091-BAE9-FAD037F2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508</Words>
  <Characters>2900</Characters>
  <Application>Microsoft Office Word</Application>
  <DocSecurity>0</DocSecurity>
  <Lines>24</Lines>
  <Paragraphs>6</Paragraphs>
  <ScaleCrop>false</ScaleCrop>
  <Company>University at Buffalo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shrutian@buffalo.edu</cp:lastModifiedBy>
  <cp:revision>2</cp:revision>
  <dcterms:created xsi:type="dcterms:W3CDTF">2017-09-23T19:31:00Z</dcterms:created>
  <dcterms:modified xsi:type="dcterms:W3CDTF">2017-09-23T19:31:00Z</dcterms:modified>
</cp:coreProperties>
</file>