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9E" w:rsidRDefault="00926282">
      <w:pPr>
        <w:spacing w:before="100"/>
        <w:ind w:left="130"/>
        <w:rPr>
          <w:sz w:val="12"/>
          <w:szCs w:val="1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6pt">
            <v:imagedata r:id="rId5" o:title=""/>
          </v:shape>
        </w:pict>
      </w:r>
    </w:p>
    <w:p w:rsidR="0030379E" w:rsidRDefault="0030379E">
      <w:pPr>
        <w:spacing w:before="3" w:line="100" w:lineRule="exact"/>
        <w:rPr>
          <w:sz w:val="11"/>
          <w:szCs w:val="11"/>
        </w:rPr>
      </w:pPr>
    </w:p>
    <w:p w:rsidR="0030379E" w:rsidRDefault="0030379E">
      <w:pPr>
        <w:spacing w:line="200" w:lineRule="exact"/>
      </w:pPr>
    </w:p>
    <w:p w:rsidR="0030379E" w:rsidRDefault="00926282">
      <w:pPr>
        <w:ind w:left="130"/>
      </w:pPr>
      <w:r>
        <w:pict>
          <v:shape id="_x0000_i1026" type="#_x0000_t75" style="width:466pt;height:310.5pt">
            <v:imagedata r:id="rId6" o:title=""/>
          </v:shape>
        </w:pict>
      </w:r>
    </w:p>
    <w:p w:rsidR="0030379E" w:rsidRDefault="0030379E">
      <w:pPr>
        <w:spacing w:before="9" w:line="100" w:lineRule="exact"/>
        <w:rPr>
          <w:sz w:val="10"/>
          <w:szCs w:val="10"/>
        </w:rPr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926282">
      <w:pPr>
        <w:spacing w:line="900" w:lineRule="exact"/>
        <w:ind w:left="100"/>
        <w:rPr>
          <w:sz w:val="84"/>
          <w:szCs w:val="84"/>
        </w:rPr>
      </w:pPr>
      <w:r>
        <w:rPr>
          <w:b/>
          <w:color w:val="695D46"/>
          <w:w w:val="82"/>
          <w:sz w:val="84"/>
          <w:szCs w:val="84"/>
        </w:rPr>
        <w:t>Assignment</w:t>
      </w:r>
      <w:r>
        <w:rPr>
          <w:b/>
          <w:color w:val="695D46"/>
          <w:spacing w:val="16"/>
          <w:w w:val="82"/>
          <w:sz w:val="84"/>
          <w:szCs w:val="84"/>
        </w:rPr>
        <w:t xml:space="preserve"> </w:t>
      </w:r>
      <w:r>
        <w:rPr>
          <w:b/>
          <w:color w:val="695D46"/>
          <w:sz w:val="84"/>
          <w:szCs w:val="84"/>
        </w:rPr>
        <w:t>3</w:t>
      </w:r>
    </w:p>
    <w:p w:rsidR="0030379E" w:rsidRDefault="0030379E">
      <w:pPr>
        <w:spacing w:before="2" w:line="140" w:lineRule="exact"/>
        <w:rPr>
          <w:sz w:val="14"/>
          <w:szCs w:val="14"/>
        </w:rPr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926282">
      <w:pPr>
        <w:ind w:left="100"/>
        <w:rPr>
          <w:sz w:val="28"/>
          <w:szCs w:val="28"/>
        </w:rPr>
      </w:pPr>
      <w:r>
        <w:rPr>
          <w:color w:val="008575"/>
          <w:sz w:val="28"/>
          <w:szCs w:val="28"/>
        </w:rPr>
        <w:t>|</w:t>
      </w:r>
      <w:r>
        <w:rPr>
          <w:color w:val="008575"/>
          <w:spacing w:val="-14"/>
          <w:sz w:val="28"/>
          <w:szCs w:val="28"/>
        </w:rPr>
        <w:t xml:space="preserve"> </w:t>
      </w:r>
      <w:r>
        <w:rPr>
          <w:color w:val="008575"/>
          <w:w w:val="78"/>
          <w:sz w:val="28"/>
          <w:szCs w:val="28"/>
        </w:rPr>
        <w:t>Karan</w:t>
      </w:r>
      <w:r>
        <w:rPr>
          <w:color w:val="008575"/>
          <w:spacing w:val="30"/>
          <w:w w:val="78"/>
          <w:sz w:val="28"/>
          <w:szCs w:val="28"/>
        </w:rPr>
        <w:t xml:space="preserve"> </w:t>
      </w:r>
      <w:r>
        <w:rPr>
          <w:color w:val="008575"/>
          <w:w w:val="78"/>
          <w:sz w:val="28"/>
          <w:szCs w:val="28"/>
        </w:rPr>
        <w:t>Ashok</w:t>
      </w:r>
      <w:r>
        <w:rPr>
          <w:color w:val="008575"/>
          <w:spacing w:val="11"/>
          <w:w w:val="78"/>
          <w:sz w:val="28"/>
          <w:szCs w:val="28"/>
        </w:rPr>
        <w:t xml:space="preserve"> </w:t>
      </w:r>
      <w:r>
        <w:rPr>
          <w:color w:val="008575"/>
          <w:sz w:val="28"/>
          <w:szCs w:val="28"/>
        </w:rPr>
        <w:t>|</w:t>
      </w:r>
      <w:r>
        <w:rPr>
          <w:color w:val="008575"/>
          <w:spacing w:val="-14"/>
          <w:sz w:val="28"/>
          <w:szCs w:val="28"/>
        </w:rPr>
        <w:t xml:space="preserve"> </w:t>
      </w:r>
      <w:bookmarkStart w:id="0" w:name="_GoBack"/>
      <w:bookmarkEnd w:id="0"/>
    </w:p>
    <w:p w:rsidR="0030379E" w:rsidRDefault="0030379E">
      <w:pPr>
        <w:spacing w:before="3" w:line="120" w:lineRule="exact"/>
        <w:rPr>
          <w:sz w:val="12"/>
          <w:szCs w:val="12"/>
        </w:rPr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926282">
      <w:pPr>
        <w:ind w:left="100"/>
        <w:rPr>
          <w:sz w:val="28"/>
          <w:szCs w:val="28"/>
        </w:rPr>
        <w:sectPr w:rsidR="0030379E">
          <w:pgSz w:w="12240" w:h="15840"/>
          <w:pgMar w:top="1400" w:right="1340" w:bottom="280" w:left="1340" w:header="720" w:footer="720" w:gutter="0"/>
          <w:cols w:space="720"/>
        </w:sectPr>
      </w:pPr>
      <w:r>
        <w:rPr>
          <w:color w:val="695D46"/>
          <w:w w:val="78"/>
          <w:sz w:val="28"/>
          <w:szCs w:val="28"/>
        </w:rPr>
        <w:t>MGS616</w:t>
      </w:r>
      <w:r>
        <w:rPr>
          <w:color w:val="695D46"/>
          <w:spacing w:val="14"/>
          <w:w w:val="78"/>
          <w:sz w:val="28"/>
          <w:szCs w:val="28"/>
        </w:rPr>
        <w:t xml:space="preserve"> </w:t>
      </w:r>
      <w:r>
        <w:rPr>
          <w:color w:val="695D46"/>
          <w:sz w:val="28"/>
          <w:szCs w:val="28"/>
        </w:rPr>
        <w:t>-</w:t>
      </w:r>
      <w:r>
        <w:rPr>
          <w:color w:val="695D46"/>
          <w:spacing w:val="-23"/>
          <w:sz w:val="28"/>
          <w:szCs w:val="28"/>
        </w:rPr>
        <w:t xml:space="preserve"> </w:t>
      </w:r>
      <w:r>
        <w:rPr>
          <w:color w:val="695D46"/>
          <w:w w:val="84"/>
          <w:sz w:val="28"/>
          <w:szCs w:val="28"/>
        </w:rPr>
        <w:t>Predictive</w:t>
      </w:r>
      <w:r>
        <w:rPr>
          <w:color w:val="695D46"/>
          <w:spacing w:val="6"/>
          <w:w w:val="84"/>
          <w:sz w:val="28"/>
          <w:szCs w:val="28"/>
        </w:rPr>
        <w:t xml:space="preserve"> </w:t>
      </w:r>
      <w:r>
        <w:rPr>
          <w:color w:val="695D46"/>
          <w:w w:val="65"/>
          <w:sz w:val="28"/>
          <w:szCs w:val="28"/>
        </w:rPr>
        <w:t>A</w:t>
      </w:r>
      <w:r>
        <w:rPr>
          <w:color w:val="695D46"/>
          <w:w w:val="87"/>
          <w:sz w:val="28"/>
          <w:szCs w:val="28"/>
        </w:rPr>
        <w:t>n</w:t>
      </w:r>
      <w:r>
        <w:rPr>
          <w:color w:val="695D46"/>
          <w:w w:val="90"/>
          <w:sz w:val="28"/>
          <w:szCs w:val="28"/>
        </w:rPr>
        <w:t>a</w:t>
      </w:r>
      <w:r>
        <w:rPr>
          <w:color w:val="695D46"/>
          <w:w w:val="84"/>
          <w:sz w:val="28"/>
          <w:szCs w:val="28"/>
        </w:rPr>
        <w:t>l</w:t>
      </w:r>
      <w:r>
        <w:rPr>
          <w:color w:val="695D46"/>
          <w:w w:val="75"/>
          <w:sz w:val="28"/>
          <w:szCs w:val="28"/>
        </w:rPr>
        <w:t>y</w:t>
      </w:r>
      <w:r>
        <w:rPr>
          <w:color w:val="695D46"/>
          <w:w w:val="99"/>
          <w:sz w:val="28"/>
          <w:szCs w:val="28"/>
        </w:rPr>
        <w:t>t</w:t>
      </w:r>
      <w:r>
        <w:rPr>
          <w:color w:val="695D46"/>
          <w:w w:val="78"/>
          <w:sz w:val="28"/>
          <w:szCs w:val="28"/>
        </w:rPr>
        <w:t>i</w:t>
      </w:r>
      <w:r>
        <w:rPr>
          <w:color w:val="695D46"/>
          <w:w w:val="80"/>
          <w:sz w:val="28"/>
          <w:szCs w:val="28"/>
        </w:rPr>
        <w:t>c</w:t>
      </w:r>
      <w:r>
        <w:rPr>
          <w:color w:val="695D46"/>
          <w:w w:val="86"/>
          <w:sz w:val="28"/>
          <w:szCs w:val="28"/>
        </w:rPr>
        <w:t>s</w:t>
      </w:r>
    </w:p>
    <w:p w:rsidR="0030379E" w:rsidRDefault="00926282">
      <w:pPr>
        <w:spacing w:before="64" w:line="298" w:lineRule="auto"/>
        <w:ind w:left="100" w:right="673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Q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w w:val="191"/>
          <w:sz w:val="22"/>
          <w:szCs w:val="22"/>
        </w:rPr>
        <w:t>-</w:t>
      </w:r>
      <w:r>
        <w:rPr>
          <w:b/>
          <w:spacing w:val="-44"/>
          <w:w w:val="191"/>
          <w:sz w:val="22"/>
          <w:szCs w:val="22"/>
        </w:rPr>
        <w:t xml:space="preserve"> </w:t>
      </w:r>
      <w:r>
        <w:rPr>
          <w:b/>
          <w:w w:val="118"/>
          <w:sz w:val="22"/>
          <w:szCs w:val="22"/>
        </w:rPr>
        <w:t>Identify</w:t>
      </w:r>
      <w:r>
        <w:rPr>
          <w:b/>
          <w:spacing w:val="2"/>
          <w:w w:val="118"/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 xml:space="preserve">the </w:t>
      </w:r>
      <w:r>
        <w:rPr>
          <w:b/>
          <w:spacing w:val="16"/>
          <w:sz w:val="22"/>
          <w:szCs w:val="22"/>
        </w:rPr>
        <w:t xml:space="preserve"> </w:t>
      </w:r>
      <w:r>
        <w:rPr>
          <w:b/>
          <w:w w:val="120"/>
          <w:sz w:val="22"/>
          <w:szCs w:val="22"/>
        </w:rPr>
        <w:t>factors</w:t>
      </w:r>
      <w:proofErr w:type="gramEnd"/>
      <w:r>
        <w:rPr>
          <w:b/>
          <w:spacing w:val="-10"/>
          <w:w w:val="120"/>
          <w:sz w:val="22"/>
          <w:szCs w:val="22"/>
        </w:rPr>
        <w:t xml:space="preserve"> </w:t>
      </w:r>
      <w:r>
        <w:rPr>
          <w:b/>
          <w:w w:val="120"/>
          <w:sz w:val="22"/>
          <w:szCs w:val="22"/>
        </w:rPr>
        <w:t>affecting</w:t>
      </w:r>
      <w:r>
        <w:rPr>
          <w:b/>
          <w:spacing w:val="11"/>
          <w:w w:val="120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the </w:t>
      </w:r>
      <w:r>
        <w:rPr>
          <w:b/>
          <w:spacing w:val="16"/>
          <w:sz w:val="22"/>
          <w:szCs w:val="22"/>
        </w:rPr>
        <w:t xml:space="preserve"> </w:t>
      </w:r>
      <w:r>
        <w:rPr>
          <w:b/>
          <w:w w:val="121"/>
          <w:sz w:val="22"/>
          <w:szCs w:val="22"/>
        </w:rPr>
        <w:t>sales</w:t>
      </w:r>
      <w:r>
        <w:rPr>
          <w:b/>
          <w:spacing w:val="14"/>
          <w:w w:val="121"/>
          <w:sz w:val="22"/>
          <w:szCs w:val="22"/>
        </w:rPr>
        <w:t xml:space="preserve"> </w:t>
      </w:r>
      <w:r>
        <w:rPr>
          <w:b/>
          <w:w w:val="121"/>
          <w:sz w:val="22"/>
          <w:szCs w:val="22"/>
        </w:rPr>
        <w:t>in</w:t>
      </w:r>
      <w:r>
        <w:rPr>
          <w:b/>
          <w:spacing w:val="2"/>
          <w:w w:val="121"/>
          <w:sz w:val="22"/>
          <w:szCs w:val="22"/>
        </w:rPr>
        <w:t xml:space="preserve"> </w:t>
      </w:r>
      <w:r>
        <w:rPr>
          <w:b/>
          <w:w w:val="121"/>
          <w:sz w:val="22"/>
          <w:szCs w:val="22"/>
        </w:rPr>
        <w:t>Store</w:t>
      </w:r>
      <w:r>
        <w:rPr>
          <w:b/>
          <w:spacing w:val="-31"/>
          <w:w w:val="121"/>
          <w:sz w:val="22"/>
          <w:szCs w:val="22"/>
        </w:rPr>
        <w:t xml:space="preserve"> </w:t>
      </w:r>
      <w:r>
        <w:rPr>
          <w:b/>
          <w:sz w:val="22"/>
          <w:szCs w:val="22"/>
        </w:rPr>
        <w:t>B</w:t>
      </w:r>
      <w:r>
        <w:rPr>
          <w:b/>
          <w:spacing w:val="15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and 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w w:val="122"/>
          <w:sz w:val="22"/>
          <w:szCs w:val="22"/>
        </w:rPr>
        <w:t>extent</w:t>
      </w:r>
      <w:r>
        <w:rPr>
          <w:b/>
          <w:spacing w:val="-1"/>
          <w:w w:val="122"/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b/>
          <w:spacing w:val="45"/>
          <w:sz w:val="22"/>
          <w:szCs w:val="22"/>
        </w:rPr>
        <w:t xml:space="preserve"> </w:t>
      </w:r>
      <w:r>
        <w:rPr>
          <w:b/>
          <w:w w:val="120"/>
          <w:sz w:val="22"/>
          <w:szCs w:val="22"/>
        </w:rPr>
        <w:t>which</w:t>
      </w:r>
      <w:r>
        <w:rPr>
          <w:b/>
          <w:spacing w:val="-4"/>
          <w:w w:val="120"/>
          <w:sz w:val="22"/>
          <w:szCs w:val="22"/>
        </w:rPr>
        <w:t xml:space="preserve"> </w:t>
      </w:r>
      <w:r>
        <w:rPr>
          <w:b/>
          <w:w w:val="122"/>
          <w:sz w:val="22"/>
          <w:szCs w:val="22"/>
        </w:rPr>
        <w:t>t</w:t>
      </w:r>
      <w:r>
        <w:rPr>
          <w:b/>
          <w:w w:val="121"/>
          <w:sz w:val="22"/>
          <w:szCs w:val="22"/>
        </w:rPr>
        <w:t>h</w:t>
      </w:r>
      <w:r>
        <w:rPr>
          <w:b/>
          <w:w w:val="124"/>
          <w:sz w:val="22"/>
          <w:szCs w:val="22"/>
        </w:rPr>
        <w:t>e</w:t>
      </w:r>
      <w:r>
        <w:rPr>
          <w:b/>
          <w:w w:val="135"/>
          <w:sz w:val="22"/>
          <w:szCs w:val="22"/>
        </w:rPr>
        <w:t>s</w:t>
      </w:r>
      <w:r>
        <w:rPr>
          <w:b/>
          <w:w w:val="124"/>
          <w:sz w:val="22"/>
          <w:szCs w:val="22"/>
        </w:rPr>
        <w:t xml:space="preserve">e </w:t>
      </w:r>
      <w:r>
        <w:rPr>
          <w:b/>
          <w:w w:val="119"/>
          <w:sz w:val="22"/>
          <w:szCs w:val="22"/>
        </w:rPr>
        <w:t>factors</w:t>
      </w:r>
      <w:r>
        <w:rPr>
          <w:b/>
          <w:spacing w:val="-3"/>
          <w:w w:val="119"/>
          <w:sz w:val="22"/>
          <w:szCs w:val="22"/>
        </w:rPr>
        <w:t xml:space="preserve"> </w:t>
      </w:r>
      <w:r>
        <w:rPr>
          <w:b/>
          <w:w w:val="119"/>
          <w:sz w:val="22"/>
          <w:szCs w:val="22"/>
        </w:rPr>
        <w:t>affe</w:t>
      </w:r>
      <w:r>
        <w:rPr>
          <w:b/>
          <w:w w:val="119"/>
          <w:sz w:val="22"/>
          <w:szCs w:val="22"/>
        </w:rPr>
        <w:t>ct</w:t>
      </w:r>
      <w:r>
        <w:rPr>
          <w:b/>
          <w:spacing w:val="1"/>
          <w:w w:val="119"/>
          <w:sz w:val="22"/>
          <w:szCs w:val="22"/>
        </w:rPr>
        <w:t xml:space="preserve"> </w:t>
      </w:r>
      <w:r>
        <w:rPr>
          <w:b/>
          <w:w w:val="135"/>
          <w:sz w:val="22"/>
          <w:szCs w:val="22"/>
        </w:rPr>
        <w:t>s</w:t>
      </w:r>
      <w:r>
        <w:rPr>
          <w:b/>
          <w:w w:val="113"/>
          <w:sz w:val="22"/>
          <w:szCs w:val="22"/>
        </w:rPr>
        <w:t>a</w:t>
      </w:r>
      <w:r>
        <w:rPr>
          <w:b/>
          <w:w w:val="124"/>
          <w:sz w:val="22"/>
          <w:szCs w:val="22"/>
        </w:rPr>
        <w:t>le</w:t>
      </w:r>
      <w:r>
        <w:rPr>
          <w:b/>
          <w:w w:val="135"/>
          <w:sz w:val="22"/>
          <w:szCs w:val="22"/>
        </w:rPr>
        <w:t>s</w:t>
      </w:r>
      <w:r>
        <w:rPr>
          <w:b/>
          <w:w w:val="130"/>
          <w:sz w:val="22"/>
          <w:szCs w:val="22"/>
        </w:rPr>
        <w:t>.</w:t>
      </w:r>
    </w:p>
    <w:p w:rsidR="0030379E" w:rsidRDefault="0030379E">
      <w:pPr>
        <w:spacing w:before="8" w:line="120" w:lineRule="exact"/>
        <w:rPr>
          <w:sz w:val="12"/>
          <w:szCs w:val="12"/>
        </w:rPr>
      </w:pPr>
    </w:p>
    <w:p w:rsidR="0030379E" w:rsidRDefault="0030379E">
      <w:pPr>
        <w:spacing w:line="200" w:lineRule="exact"/>
      </w:pPr>
    </w:p>
    <w:p w:rsidR="0030379E" w:rsidRDefault="00926282">
      <w:pPr>
        <w:ind w:left="130"/>
      </w:pPr>
      <w:r>
        <w:pict>
          <v:shape id="_x0000_i1027" type="#_x0000_t75" style="width:456.5pt;height:222pt">
            <v:imagedata r:id="rId7" o:title=""/>
          </v:shape>
        </w:pict>
      </w:r>
    </w:p>
    <w:p w:rsidR="0030379E" w:rsidRDefault="0030379E">
      <w:pPr>
        <w:spacing w:before="5" w:line="180" w:lineRule="exact"/>
        <w:rPr>
          <w:sz w:val="19"/>
          <w:szCs w:val="19"/>
        </w:rPr>
      </w:pPr>
    </w:p>
    <w:p w:rsidR="0030379E" w:rsidRDefault="0030379E">
      <w:pPr>
        <w:spacing w:line="200" w:lineRule="exact"/>
      </w:pPr>
    </w:p>
    <w:p w:rsidR="0030379E" w:rsidRDefault="00926282">
      <w:pPr>
        <w:ind w:left="100" w:right="735"/>
        <w:jc w:val="both"/>
        <w:rPr>
          <w:sz w:val="22"/>
          <w:szCs w:val="22"/>
        </w:rPr>
      </w:pPr>
      <w:r>
        <w:rPr>
          <w:w w:val="126"/>
          <w:sz w:val="22"/>
          <w:szCs w:val="22"/>
        </w:rPr>
        <w:t>From</w:t>
      </w:r>
      <w:r>
        <w:rPr>
          <w:spacing w:val="-17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this</w:t>
      </w:r>
      <w:r>
        <w:rPr>
          <w:spacing w:val="16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effect</w:t>
      </w:r>
      <w:r>
        <w:rPr>
          <w:spacing w:val="-16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plot,</w:t>
      </w:r>
      <w:r>
        <w:rPr>
          <w:spacing w:val="2"/>
          <w:w w:val="12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we </w:t>
      </w:r>
      <w:r>
        <w:rPr>
          <w:spacing w:val="6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can</w:t>
      </w:r>
      <w:proofErr w:type="gramEnd"/>
      <w:r>
        <w:rPr>
          <w:spacing w:val="9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get</w:t>
      </w:r>
      <w:r>
        <w:rPr>
          <w:spacing w:val="14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the</w:t>
      </w:r>
      <w:r>
        <w:rPr>
          <w:spacing w:val="25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inferences</w:t>
      </w:r>
      <w:r>
        <w:rPr>
          <w:spacing w:val="35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that</w:t>
      </w:r>
      <w:r>
        <w:rPr>
          <w:spacing w:val="44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for</w:t>
      </w:r>
      <w:r>
        <w:rPr>
          <w:spacing w:val="5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Store</w:t>
      </w:r>
      <w:r>
        <w:rPr>
          <w:spacing w:val="2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B,</w:t>
      </w:r>
      <w:r>
        <w:rPr>
          <w:spacing w:val="-24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total</w:t>
      </w:r>
      <w:r>
        <w:rPr>
          <w:spacing w:val="28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sales</w:t>
      </w:r>
      <w:r>
        <w:rPr>
          <w:spacing w:val="16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is</w:t>
      </w:r>
      <w:r>
        <w:rPr>
          <w:spacing w:val="5"/>
          <w:w w:val="122"/>
          <w:sz w:val="22"/>
          <w:szCs w:val="22"/>
        </w:rPr>
        <w:t xml:space="preserve"> </w:t>
      </w:r>
      <w:r>
        <w:rPr>
          <w:w w:val="156"/>
          <w:sz w:val="22"/>
          <w:szCs w:val="22"/>
        </w:rPr>
        <w:t>–</w:t>
      </w:r>
    </w:p>
    <w:p w:rsidR="0030379E" w:rsidRDefault="00926282">
      <w:pPr>
        <w:spacing w:before="47" w:line="284" w:lineRule="auto"/>
        <w:ind w:left="100" w:right="6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    </w:t>
      </w:r>
      <w:r>
        <w:rPr>
          <w:spacing w:val="14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Negatively</w:t>
      </w:r>
      <w:r>
        <w:rPr>
          <w:spacing w:val="65"/>
          <w:w w:val="121"/>
          <w:sz w:val="22"/>
          <w:szCs w:val="22"/>
        </w:rPr>
        <w:t xml:space="preserve"> </w:t>
      </w:r>
      <w:proofErr w:type="gramStart"/>
      <w:r>
        <w:rPr>
          <w:w w:val="121"/>
          <w:sz w:val="22"/>
          <w:szCs w:val="22"/>
        </w:rPr>
        <w:t xml:space="preserve">affected </w:t>
      </w:r>
      <w:r>
        <w:rPr>
          <w:spacing w:val="12"/>
          <w:w w:val="12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proofErr w:type="gramEnd"/>
      <w:r>
        <w:rPr>
          <w:sz w:val="22"/>
          <w:szCs w:val="22"/>
        </w:rPr>
        <w:t xml:space="preserve">   </w:t>
      </w:r>
      <w:r>
        <w:rPr>
          <w:w w:val="124"/>
          <w:sz w:val="22"/>
          <w:szCs w:val="22"/>
        </w:rPr>
        <w:t>year</w:t>
      </w:r>
      <w:r>
        <w:rPr>
          <w:spacing w:val="58"/>
          <w:w w:val="124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>2</w:t>
      </w:r>
      <w:r>
        <w:rPr>
          <w:w w:val="127"/>
          <w:sz w:val="22"/>
          <w:szCs w:val="22"/>
        </w:rPr>
        <w:t>0</w:t>
      </w:r>
      <w:r>
        <w:rPr>
          <w:w w:val="86"/>
          <w:sz w:val="22"/>
          <w:szCs w:val="22"/>
        </w:rPr>
        <w:t>11</w:t>
      </w:r>
      <w:r>
        <w:rPr>
          <w:w w:val="116"/>
          <w:sz w:val="22"/>
          <w:szCs w:val="22"/>
        </w:rPr>
        <w:t xml:space="preserve">. </w:t>
      </w:r>
      <w:r>
        <w:rPr>
          <w:spacing w:val="15"/>
          <w:w w:val="116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(We</w:t>
      </w:r>
      <w:r>
        <w:rPr>
          <w:spacing w:val="15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can</w:t>
      </w:r>
      <w:r>
        <w:rPr>
          <w:spacing w:val="58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infer</w:t>
      </w:r>
      <w:r>
        <w:rPr>
          <w:spacing w:val="67"/>
          <w:w w:val="125"/>
          <w:sz w:val="22"/>
          <w:szCs w:val="22"/>
        </w:rPr>
        <w:t xml:space="preserve"> </w:t>
      </w:r>
      <w:proofErr w:type="gramStart"/>
      <w:r>
        <w:rPr>
          <w:w w:val="125"/>
          <w:sz w:val="22"/>
          <w:szCs w:val="22"/>
        </w:rPr>
        <w:t xml:space="preserve">that </w:t>
      </w:r>
      <w:r>
        <w:rPr>
          <w:spacing w:val="23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maybe</w:t>
      </w:r>
      <w:proofErr w:type="gramEnd"/>
      <w:r>
        <w:rPr>
          <w:spacing w:val="46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less</w:t>
      </w:r>
      <w:r>
        <w:rPr>
          <w:spacing w:val="60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 xml:space="preserve">number </w:t>
      </w:r>
      <w:r>
        <w:rPr>
          <w:spacing w:val="9"/>
          <w:w w:val="125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o</w:t>
      </w:r>
      <w:r>
        <w:rPr>
          <w:w w:val="121"/>
          <w:sz w:val="22"/>
          <w:szCs w:val="22"/>
        </w:rPr>
        <w:t xml:space="preserve">f </w:t>
      </w:r>
      <w:r>
        <w:rPr>
          <w:w w:val="97"/>
          <w:sz w:val="22"/>
          <w:szCs w:val="22"/>
        </w:rPr>
        <w:t>J</w:t>
      </w:r>
      <w:r>
        <w:rPr>
          <w:w w:val="126"/>
          <w:sz w:val="22"/>
          <w:szCs w:val="22"/>
        </w:rPr>
        <w:t>apa</w:t>
      </w:r>
      <w:r>
        <w:rPr>
          <w:w w:val="134"/>
          <w:sz w:val="22"/>
          <w:szCs w:val="22"/>
        </w:rPr>
        <w:t>n</w:t>
      </w:r>
      <w:r>
        <w:rPr>
          <w:w w:val="122"/>
          <w:sz w:val="22"/>
          <w:szCs w:val="22"/>
        </w:rPr>
        <w:t>e</w:t>
      </w:r>
      <w:r>
        <w:rPr>
          <w:w w:val="130"/>
          <w:sz w:val="22"/>
          <w:szCs w:val="22"/>
        </w:rPr>
        <w:t>s</w:t>
      </w:r>
      <w:r>
        <w:rPr>
          <w:w w:val="122"/>
          <w:sz w:val="22"/>
          <w:szCs w:val="22"/>
        </w:rPr>
        <w:t>e</w:t>
      </w:r>
      <w:r>
        <w:rPr>
          <w:spacing w:val="26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tourists</w:t>
      </w:r>
      <w:r>
        <w:rPr>
          <w:spacing w:val="35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came</w:t>
      </w:r>
      <w:r>
        <w:rPr>
          <w:spacing w:val="-3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in</w:t>
      </w:r>
      <w:r>
        <w:rPr>
          <w:spacing w:val="15"/>
          <w:w w:val="127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>2</w:t>
      </w:r>
      <w:r>
        <w:rPr>
          <w:w w:val="127"/>
          <w:sz w:val="22"/>
          <w:szCs w:val="22"/>
        </w:rPr>
        <w:t>0</w:t>
      </w:r>
      <w:r>
        <w:rPr>
          <w:w w:val="86"/>
          <w:sz w:val="22"/>
          <w:szCs w:val="22"/>
        </w:rPr>
        <w:t>11</w:t>
      </w:r>
      <w:r>
        <w:rPr>
          <w:w w:val="134"/>
          <w:sz w:val="22"/>
          <w:szCs w:val="22"/>
        </w:rPr>
        <w:t>,</w:t>
      </w:r>
      <w:r>
        <w:rPr>
          <w:spacing w:val="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or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there</w:t>
      </w:r>
      <w:r>
        <w:rPr>
          <w:spacing w:val="3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was</w:t>
      </w:r>
      <w:r>
        <w:rPr>
          <w:spacing w:val="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anything</w:t>
      </w:r>
      <w:r>
        <w:rPr>
          <w:spacing w:val="29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lacking</w:t>
      </w:r>
      <w:r>
        <w:rPr>
          <w:spacing w:val="-2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in</w:t>
      </w:r>
      <w:r>
        <w:rPr>
          <w:spacing w:val="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th</w:t>
      </w:r>
      <w:r>
        <w:rPr>
          <w:w w:val="126"/>
          <w:sz w:val="22"/>
          <w:szCs w:val="22"/>
        </w:rPr>
        <w:t>e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Store</w:t>
      </w:r>
      <w:r>
        <w:rPr>
          <w:spacing w:val="-19"/>
          <w:w w:val="12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for</w:t>
      </w:r>
      <w:r>
        <w:rPr>
          <w:spacing w:val="-1"/>
          <w:w w:val="124"/>
          <w:sz w:val="22"/>
          <w:szCs w:val="22"/>
        </w:rPr>
        <w:t xml:space="preserve"> </w:t>
      </w:r>
      <w:r>
        <w:rPr>
          <w:w w:val="147"/>
          <w:sz w:val="22"/>
          <w:szCs w:val="22"/>
        </w:rPr>
        <w:t>t</w:t>
      </w:r>
      <w:r>
        <w:rPr>
          <w:w w:val="132"/>
          <w:sz w:val="22"/>
          <w:szCs w:val="22"/>
        </w:rPr>
        <w:t>h</w:t>
      </w:r>
      <w:r>
        <w:rPr>
          <w:w w:val="126"/>
          <w:sz w:val="22"/>
          <w:szCs w:val="22"/>
        </w:rPr>
        <w:t>a</w:t>
      </w:r>
      <w:r>
        <w:rPr>
          <w:w w:val="147"/>
          <w:sz w:val="22"/>
          <w:szCs w:val="22"/>
        </w:rPr>
        <w:t xml:space="preserve">t </w:t>
      </w:r>
      <w:r>
        <w:rPr>
          <w:w w:val="115"/>
          <w:sz w:val="22"/>
          <w:szCs w:val="22"/>
        </w:rPr>
        <w:t>y</w:t>
      </w:r>
      <w:r>
        <w:rPr>
          <w:w w:val="122"/>
          <w:sz w:val="22"/>
          <w:szCs w:val="22"/>
        </w:rPr>
        <w:t>e</w:t>
      </w:r>
      <w:r>
        <w:rPr>
          <w:w w:val="126"/>
          <w:sz w:val="22"/>
          <w:szCs w:val="22"/>
        </w:rPr>
        <w:t>a</w:t>
      </w:r>
      <w:r>
        <w:rPr>
          <w:w w:val="138"/>
          <w:sz w:val="22"/>
          <w:szCs w:val="22"/>
        </w:rPr>
        <w:t>r</w:t>
      </w:r>
      <w:r>
        <w:rPr>
          <w:w w:val="129"/>
          <w:sz w:val="22"/>
          <w:szCs w:val="22"/>
        </w:rPr>
        <w:t>)</w:t>
      </w:r>
      <w:r>
        <w:rPr>
          <w:w w:val="116"/>
          <w:sz w:val="22"/>
          <w:szCs w:val="22"/>
        </w:rPr>
        <w:t>.</w:t>
      </w:r>
    </w:p>
    <w:p w:rsidR="0030379E" w:rsidRDefault="00926282">
      <w:pPr>
        <w:spacing w:before="1" w:line="284" w:lineRule="auto"/>
        <w:ind w:left="100" w:right="7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pacing w:val="36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Sales</w:t>
      </w:r>
      <w:r>
        <w:rPr>
          <w:spacing w:val="64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is</w:t>
      </w:r>
      <w:r>
        <w:rPr>
          <w:spacing w:val="64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also</w:t>
      </w:r>
      <w:r>
        <w:rPr>
          <w:spacing w:val="64"/>
          <w:w w:val="122"/>
          <w:sz w:val="22"/>
          <w:szCs w:val="22"/>
        </w:rPr>
        <w:t xml:space="preserve"> </w:t>
      </w:r>
      <w:proofErr w:type="gramStart"/>
      <w:r>
        <w:rPr>
          <w:w w:val="122"/>
          <w:sz w:val="22"/>
          <w:szCs w:val="22"/>
        </w:rPr>
        <w:t xml:space="preserve">negatively </w:t>
      </w:r>
      <w:r>
        <w:rPr>
          <w:spacing w:val="5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affected</w:t>
      </w:r>
      <w:proofErr w:type="gramEnd"/>
      <w:r>
        <w:rPr>
          <w:w w:val="122"/>
          <w:sz w:val="22"/>
          <w:szCs w:val="22"/>
        </w:rPr>
        <w:t xml:space="preserve"> </w:t>
      </w:r>
      <w:r>
        <w:rPr>
          <w:spacing w:val="4"/>
          <w:w w:val="122"/>
          <w:sz w:val="22"/>
          <w:szCs w:val="22"/>
        </w:rPr>
        <w:t xml:space="preserve"> </w:t>
      </w:r>
      <w:r>
        <w:rPr>
          <w:sz w:val="22"/>
          <w:szCs w:val="22"/>
        </w:rPr>
        <w:t xml:space="preserve">by   </w:t>
      </w:r>
      <w:r>
        <w:rPr>
          <w:w w:val="130"/>
          <w:sz w:val="22"/>
          <w:szCs w:val="22"/>
        </w:rPr>
        <w:t>month</w:t>
      </w:r>
      <w:r>
        <w:rPr>
          <w:spacing w:val="56"/>
          <w:w w:val="130"/>
          <w:sz w:val="22"/>
          <w:szCs w:val="22"/>
        </w:rPr>
        <w:t xml:space="preserve"> </w:t>
      </w:r>
      <w:r>
        <w:rPr>
          <w:sz w:val="22"/>
          <w:szCs w:val="22"/>
        </w:rPr>
        <w:t xml:space="preserve">2 </w:t>
      </w:r>
      <w:r>
        <w:rPr>
          <w:spacing w:val="36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and</w:t>
      </w:r>
      <w:r>
        <w:rPr>
          <w:spacing w:val="55"/>
          <w:w w:val="128"/>
          <w:sz w:val="22"/>
          <w:szCs w:val="22"/>
        </w:rPr>
        <w:t xml:space="preserve"> </w:t>
      </w:r>
      <w:r>
        <w:rPr>
          <w:sz w:val="22"/>
          <w:szCs w:val="22"/>
        </w:rPr>
        <w:t xml:space="preserve">3. </w:t>
      </w:r>
      <w:r>
        <w:rPr>
          <w:spacing w:val="36"/>
          <w:sz w:val="22"/>
          <w:szCs w:val="22"/>
        </w:rPr>
        <w:t xml:space="preserve"> </w:t>
      </w:r>
      <w:proofErr w:type="gramStart"/>
      <w:r>
        <w:rPr>
          <w:w w:val="129"/>
          <w:sz w:val="22"/>
          <w:szCs w:val="22"/>
        </w:rPr>
        <w:t>(</w:t>
      </w:r>
      <w:r>
        <w:rPr>
          <w:spacing w:val="54"/>
          <w:w w:val="129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proofErr w:type="gramEnd"/>
      <w:r>
        <w:rPr>
          <w:sz w:val="22"/>
          <w:szCs w:val="22"/>
        </w:rPr>
        <w:t xml:space="preserve"> </w:t>
      </w:r>
      <w:r>
        <w:rPr>
          <w:spacing w:val="47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can</w:t>
      </w:r>
      <w:r>
        <w:rPr>
          <w:spacing w:val="43"/>
          <w:w w:val="129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infer</w:t>
      </w:r>
      <w:r>
        <w:rPr>
          <w:spacing w:val="48"/>
          <w:w w:val="129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 xml:space="preserve">that </w:t>
      </w:r>
      <w:r>
        <w:rPr>
          <w:spacing w:val="6"/>
          <w:w w:val="129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l</w:t>
      </w:r>
      <w:r>
        <w:rPr>
          <w:w w:val="122"/>
          <w:sz w:val="22"/>
          <w:szCs w:val="22"/>
        </w:rPr>
        <w:t>e</w:t>
      </w:r>
      <w:r>
        <w:rPr>
          <w:w w:val="130"/>
          <w:sz w:val="22"/>
          <w:szCs w:val="22"/>
        </w:rPr>
        <w:t xml:space="preserve">ss </w:t>
      </w:r>
      <w:r>
        <w:rPr>
          <w:w w:val="126"/>
          <w:sz w:val="22"/>
          <w:szCs w:val="22"/>
        </w:rPr>
        <w:t>customers</w:t>
      </w:r>
      <w:r>
        <w:rPr>
          <w:spacing w:val="8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come</w:t>
      </w:r>
      <w:r>
        <w:rPr>
          <w:spacing w:val="-2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in</w:t>
      </w:r>
      <w:r>
        <w:rPr>
          <w:spacing w:val="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these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32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m</w:t>
      </w:r>
      <w:r>
        <w:rPr>
          <w:w w:val="118"/>
          <w:sz w:val="22"/>
          <w:szCs w:val="22"/>
        </w:rPr>
        <w:t>o</w:t>
      </w:r>
      <w:r>
        <w:rPr>
          <w:w w:val="134"/>
          <w:sz w:val="22"/>
          <w:szCs w:val="22"/>
        </w:rPr>
        <w:t>n</w:t>
      </w:r>
      <w:r>
        <w:rPr>
          <w:w w:val="147"/>
          <w:sz w:val="22"/>
          <w:szCs w:val="22"/>
        </w:rPr>
        <w:t>t</w:t>
      </w:r>
      <w:r>
        <w:rPr>
          <w:w w:val="132"/>
          <w:sz w:val="22"/>
          <w:szCs w:val="22"/>
        </w:rPr>
        <w:t>h</w:t>
      </w:r>
      <w:r>
        <w:rPr>
          <w:w w:val="130"/>
          <w:sz w:val="22"/>
          <w:szCs w:val="22"/>
        </w:rPr>
        <w:t>s</w:t>
      </w:r>
      <w:r>
        <w:rPr>
          <w:w w:val="129"/>
          <w:sz w:val="22"/>
          <w:szCs w:val="22"/>
        </w:rPr>
        <w:t>)</w:t>
      </w:r>
    </w:p>
    <w:p w:rsidR="0030379E" w:rsidRDefault="00926282">
      <w:pPr>
        <w:spacing w:before="1" w:line="284" w:lineRule="auto"/>
        <w:ind w:left="100" w:right="7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1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Sales</w:t>
      </w:r>
      <w:r>
        <w:rPr>
          <w:spacing w:val="-11"/>
          <w:w w:val="122"/>
          <w:sz w:val="22"/>
          <w:szCs w:val="22"/>
        </w:rPr>
        <w:t xml:space="preserve"> </w:t>
      </w:r>
      <w:proofErr w:type="gramStart"/>
      <w:r>
        <w:rPr>
          <w:w w:val="122"/>
          <w:sz w:val="22"/>
          <w:szCs w:val="22"/>
        </w:rPr>
        <w:t>is</w:t>
      </w:r>
      <w:r>
        <w:rPr>
          <w:spacing w:val="5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positively</w:t>
      </w:r>
      <w:r>
        <w:rPr>
          <w:spacing w:val="1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affected</w:t>
      </w:r>
      <w:proofErr w:type="gramEnd"/>
      <w:r>
        <w:rPr>
          <w:spacing w:val="12"/>
          <w:w w:val="12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51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month</w:t>
      </w:r>
      <w:r>
        <w:rPr>
          <w:spacing w:val="-3"/>
          <w:w w:val="130"/>
          <w:sz w:val="22"/>
          <w:szCs w:val="22"/>
        </w:rPr>
        <w:t xml:space="preserve"> </w:t>
      </w:r>
      <w:r>
        <w:rPr>
          <w:w w:val="86"/>
          <w:sz w:val="22"/>
          <w:szCs w:val="22"/>
        </w:rPr>
        <w:t>1</w:t>
      </w:r>
      <w:r>
        <w:rPr>
          <w:w w:val="127"/>
          <w:sz w:val="22"/>
          <w:szCs w:val="22"/>
        </w:rPr>
        <w:t>0</w:t>
      </w:r>
      <w:r>
        <w:rPr>
          <w:spacing w:val="11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and</w:t>
      </w:r>
      <w:r>
        <w:rPr>
          <w:spacing w:val="-4"/>
          <w:w w:val="128"/>
          <w:sz w:val="22"/>
          <w:szCs w:val="22"/>
        </w:rPr>
        <w:t xml:space="preserve"> </w:t>
      </w:r>
      <w:r>
        <w:rPr>
          <w:sz w:val="22"/>
          <w:szCs w:val="22"/>
        </w:rPr>
        <w:t>11.</w:t>
      </w:r>
      <w:r>
        <w:rPr>
          <w:spacing w:val="-11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(We</w:t>
      </w:r>
      <w:r>
        <w:rPr>
          <w:spacing w:val="-31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can</w:t>
      </w:r>
      <w:r>
        <w:rPr>
          <w:spacing w:val="9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infer</w:t>
      </w:r>
      <w:r>
        <w:rPr>
          <w:spacing w:val="22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that</w:t>
      </w:r>
      <w:r>
        <w:rPr>
          <w:spacing w:val="44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more</w:t>
      </w:r>
      <w:r>
        <w:rPr>
          <w:spacing w:val="18"/>
          <w:w w:val="12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c</w:t>
      </w:r>
      <w:r>
        <w:rPr>
          <w:w w:val="127"/>
          <w:sz w:val="22"/>
          <w:szCs w:val="22"/>
        </w:rPr>
        <w:t>u</w:t>
      </w:r>
      <w:r>
        <w:rPr>
          <w:w w:val="130"/>
          <w:sz w:val="22"/>
          <w:szCs w:val="22"/>
        </w:rPr>
        <w:t>s</w:t>
      </w:r>
      <w:r>
        <w:rPr>
          <w:w w:val="147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w w:val="129"/>
          <w:sz w:val="22"/>
          <w:szCs w:val="22"/>
        </w:rPr>
        <w:t>m</w:t>
      </w:r>
      <w:r>
        <w:rPr>
          <w:w w:val="122"/>
          <w:sz w:val="22"/>
          <w:szCs w:val="22"/>
        </w:rPr>
        <w:t>e</w:t>
      </w:r>
      <w:r>
        <w:rPr>
          <w:w w:val="138"/>
          <w:sz w:val="22"/>
          <w:szCs w:val="22"/>
        </w:rPr>
        <w:t>r</w:t>
      </w:r>
      <w:r>
        <w:rPr>
          <w:w w:val="130"/>
          <w:sz w:val="22"/>
          <w:szCs w:val="22"/>
        </w:rPr>
        <w:t xml:space="preserve">s </w:t>
      </w:r>
      <w:r>
        <w:rPr>
          <w:w w:val="126"/>
          <w:sz w:val="22"/>
          <w:szCs w:val="22"/>
        </w:rPr>
        <w:t>come</w:t>
      </w:r>
      <w:r>
        <w:rPr>
          <w:spacing w:val="-2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due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to</w:t>
      </w:r>
      <w:r>
        <w:rPr>
          <w:spacing w:val="1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festiva</w:t>
      </w:r>
      <w:r>
        <w:rPr>
          <w:w w:val="126"/>
          <w:sz w:val="22"/>
          <w:szCs w:val="22"/>
        </w:rPr>
        <w:t>l</w:t>
      </w:r>
      <w:r>
        <w:rPr>
          <w:spacing w:val="-15"/>
          <w:w w:val="126"/>
          <w:sz w:val="22"/>
          <w:szCs w:val="22"/>
        </w:rPr>
        <w:t xml:space="preserve"> </w:t>
      </w:r>
      <w:proofErr w:type="gramStart"/>
      <w:r>
        <w:rPr>
          <w:w w:val="126"/>
          <w:sz w:val="22"/>
          <w:szCs w:val="22"/>
        </w:rPr>
        <w:t>season,</w:t>
      </w:r>
      <w:proofErr w:type="gramEnd"/>
      <w:r>
        <w:rPr>
          <w:spacing w:val="4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or</w:t>
      </w:r>
      <w:r>
        <w:rPr>
          <w:spacing w:val="-3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some</w:t>
      </w:r>
      <w:r>
        <w:rPr>
          <w:spacing w:val="-7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changes</w:t>
      </w:r>
      <w:r>
        <w:rPr>
          <w:spacing w:val="-3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at</w:t>
      </w:r>
      <w:r>
        <w:rPr>
          <w:spacing w:val="9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the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s</w:t>
      </w:r>
      <w:r>
        <w:rPr>
          <w:w w:val="147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w w:val="138"/>
          <w:sz w:val="22"/>
          <w:szCs w:val="22"/>
        </w:rPr>
        <w:t>r</w:t>
      </w:r>
      <w:r>
        <w:rPr>
          <w:w w:val="122"/>
          <w:sz w:val="22"/>
          <w:szCs w:val="22"/>
        </w:rPr>
        <w:t>e</w:t>
      </w:r>
      <w:r>
        <w:rPr>
          <w:w w:val="129"/>
          <w:sz w:val="22"/>
          <w:szCs w:val="22"/>
        </w:rPr>
        <w:t>)</w:t>
      </w:r>
    </w:p>
    <w:p w:rsidR="0030379E" w:rsidRDefault="00926282">
      <w:pPr>
        <w:spacing w:before="1" w:line="284" w:lineRule="auto"/>
        <w:ind w:left="100" w:right="68"/>
        <w:jc w:val="both"/>
        <w:rPr>
          <w:sz w:val="22"/>
          <w:szCs w:val="22"/>
        </w:rPr>
      </w:pPr>
      <w:r>
        <w:rPr>
          <w:w w:val="124"/>
          <w:sz w:val="22"/>
          <w:szCs w:val="22"/>
        </w:rPr>
        <w:t>4.</w:t>
      </w:r>
      <w:r>
        <w:rPr>
          <w:spacing w:val="14"/>
          <w:w w:val="124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A</w:t>
      </w:r>
      <w:r>
        <w:rPr>
          <w:w w:val="126"/>
          <w:sz w:val="22"/>
          <w:szCs w:val="22"/>
        </w:rPr>
        <w:t>pa</w:t>
      </w:r>
      <w:r>
        <w:rPr>
          <w:w w:val="138"/>
          <w:sz w:val="22"/>
          <w:szCs w:val="22"/>
        </w:rPr>
        <w:t>r</w:t>
      </w:r>
      <w:r>
        <w:rPr>
          <w:w w:val="147"/>
          <w:sz w:val="22"/>
          <w:szCs w:val="22"/>
        </w:rPr>
        <w:t>t</w:t>
      </w:r>
      <w:r>
        <w:rPr>
          <w:spacing w:val="28"/>
          <w:w w:val="14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from</w:t>
      </w:r>
      <w:r>
        <w:rPr>
          <w:spacing w:val="15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the</w:t>
      </w:r>
      <w:r>
        <w:rPr>
          <w:spacing w:val="29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 xml:space="preserve">effect </w:t>
      </w:r>
      <w:r>
        <w:rPr>
          <w:sz w:val="22"/>
          <w:szCs w:val="22"/>
        </w:rPr>
        <w:t xml:space="preserve">of </w:t>
      </w:r>
      <w:r>
        <w:rPr>
          <w:spacing w:val="8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particular</w:t>
      </w:r>
      <w:r>
        <w:rPr>
          <w:spacing w:val="18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year</w:t>
      </w:r>
      <w:r>
        <w:rPr>
          <w:spacing w:val="2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and</w:t>
      </w:r>
      <w:r>
        <w:rPr>
          <w:spacing w:val="16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month</w:t>
      </w:r>
      <w:r>
        <w:rPr>
          <w:spacing w:val="32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on</w:t>
      </w:r>
      <w:r>
        <w:rPr>
          <w:spacing w:val="11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the</w:t>
      </w:r>
      <w:r>
        <w:rPr>
          <w:spacing w:val="26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sales,</w:t>
      </w:r>
      <w:r>
        <w:rPr>
          <w:spacing w:val="12"/>
          <w:w w:val="127"/>
          <w:sz w:val="22"/>
          <w:szCs w:val="22"/>
        </w:rPr>
        <w:t xml:space="preserve"> </w:t>
      </w:r>
      <w:r>
        <w:rPr>
          <w:sz w:val="22"/>
          <w:szCs w:val="22"/>
        </w:rPr>
        <w:t xml:space="preserve">we </w:t>
      </w:r>
      <w:r>
        <w:rPr>
          <w:spacing w:val="8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 xml:space="preserve">can </w:t>
      </w:r>
      <w:r>
        <w:rPr>
          <w:w w:val="124"/>
          <w:sz w:val="22"/>
          <w:szCs w:val="22"/>
        </w:rPr>
        <w:t>d</w:t>
      </w:r>
      <w:r>
        <w:rPr>
          <w:w w:val="122"/>
          <w:sz w:val="22"/>
          <w:szCs w:val="22"/>
        </w:rPr>
        <w:t>e</w:t>
      </w:r>
      <w:r>
        <w:rPr>
          <w:w w:val="124"/>
          <w:sz w:val="22"/>
          <w:szCs w:val="22"/>
        </w:rPr>
        <w:t>d</w:t>
      </w:r>
      <w:r>
        <w:rPr>
          <w:w w:val="127"/>
          <w:sz w:val="22"/>
          <w:szCs w:val="22"/>
        </w:rPr>
        <w:t>u</w:t>
      </w:r>
      <w:r>
        <w:rPr>
          <w:w w:val="115"/>
          <w:sz w:val="22"/>
          <w:szCs w:val="22"/>
        </w:rPr>
        <w:t>c</w:t>
      </w:r>
      <w:r>
        <w:rPr>
          <w:w w:val="122"/>
          <w:sz w:val="22"/>
          <w:szCs w:val="22"/>
        </w:rPr>
        <w:t xml:space="preserve">e </w:t>
      </w:r>
      <w:r>
        <w:rPr>
          <w:w w:val="126"/>
          <w:sz w:val="22"/>
          <w:szCs w:val="22"/>
        </w:rPr>
        <w:t xml:space="preserve">further </w:t>
      </w:r>
      <w:r>
        <w:rPr>
          <w:spacing w:val="46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 xml:space="preserve">that </w:t>
      </w:r>
      <w:r>
        <w:rPr>
          <w:spacing w:val="47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 xml:space="preserve">sales </w:t>
      </w:r>
      <w:r>
        <w:rPr>
          <w:spacing w:val="15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 xml:space="preserve">is </w:t>
      </w:r>
      <w:r>
        <w:rPr>
          <w:spacing w:val="15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positively</w:t>
      </w:r>
      <w:r>
        <w:rPr>
          <w:spacing w:val="5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 xml:space="preserve">affected  on </w:t>
      </w:r>
      <w:r>
        <w:rPr>
          <w:spacing w:val="15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Sunday</w:t>
      </w:r>
      <w:r>
        <w:rPr>
          <w:spacing w:val="56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 xml:space="preserve">and </w:t>
      </w:r>
      <w:r>
        <w:rPr>
          <w:spacing w:val="7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negatively</w:t>
      </w:r>
      <w:r>
        <w:rPr>
          <w:spacing w:val="47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affected</w:t>
      </w:r>
      <w:r>
        <w:rPr>
          <w:spacing w:val="54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 xml:space="preserve">on </w:t>
      </w:r>
      <w:r>
        <w:rPr>
          <w:w w:val="112"/>
          <w:sz w:val="22"/>
          <w:szCs w:val="22"/>
        </w:rPr>
        <w:t>T</w:t>
      </w:r>
      <w:r>
        <w:rPr>
          <w:w w:val="127"/>
          <w:sz w:val="22"/>
          <w:szCs w:val="22"/>
        </w:rPr>
        <w:t>u</w:t>
      </w:r>
      <w:r>
        <w:rPr>
          <w:w w:val="122"/>
          <w:sz w:val="22"/>
          <w:szCs w:val="22"/>
        </w:rPr>
        <w:t>e</w:t>
      </w:r>
      <w:r>
        <w:rPr>
          <w:w w:val="130"/>
          <w:sz w:val="22"/>
          <w:szCs w:val="22"/>
        </w:rPr>
        <w:t>s</w:t>
      </w:r>
      <w:r>
        <w:rPr>
          <w:w w:val="124"/>
          <w:sz w:val="22"/>
          <w:szCs w:val="22"/>
        </w:rPr>
        <w:t>d</w:t>
      </w:r>
      <w:r>
        <w:rPr>
          <w:w w:val="126"/>
          <w:sz w:val="22"/>
          <w:szCs w:val="22"/>
        </w:rPr>
        <w:t>a</w:t>
      </w:r>
      <w:r>
        <w:rPr>
          <w:w w:val="115"/>
          <w:sz w:val="22"/>
          <w:szCs w:val="22"/>
        </w:rPr>
        <w:t>y</w:t>
      </w:r>
      <w:r>
        <w:rPr>
          <w:w w:val="116"/>
          <w:sz w:val="22"/>
          <w:szCs w:val="22"/>
        </w:rPr>
        <w:t>.</w:t>
      </w:r>
    </w:p>
    <w:p w:rsidR="0030379E" w:rsidRDefault="0030379E">
      <w:pPr>
        <w:spacing w:before="9" w:line="180" w:lineRule="exact"/>
        <w:rPr>
          <w:sz w:val="18"/>
          <w:szCs w:val="18"/>
        </w:rPr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0"/>
        <w:gridCol w:w="1965"/>
        <w:gridCol w:w="1665"/>
      </w:tblGrid>
      <w:tr w:rsidR="0030379E">
        <w:trPr>
          <w:trHeight w:hRule="exact" w:val="750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4" w:line="120" w:lineRule="exact"/>
              <w:rPr>
                <w:sz w:val="13"/>
                <w:szCs w:val="13"/>
              </w:rPr>
            </w:pPr>
          </w:p>
          <w:p w:rsidR="0030379E" w:rsidRDefault="0030379E">
            <w:pPr>
              <w:spacing w:line="200" w:lineRule="exact"/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 w:color="000000"/>
              </w:rPr>
              <w:t xml:space="preserve"> </w:t>
            </w:r>
            <w:r>
              <w:rPr>
                <w:b/>
                <w:w w:val="102"/>
                <w:sz w:val="22"/>
                <w:szCs w:val="22"/>
                <w:u w:val="single" w:color="000000"/>
              </w:rPr>
              <w:t>F</w:t>
            </w:r>
            <w:r>
              <w:rPr>
                <w:b/>
                <w:w w:val="113"/>
                <w:sz w:val="22"/>
                <w:szCs w:val="22"/>
                <w:u w:val="single" w:color="000000"/>
              </w:rPr>
              <w:t>a</w:t>
            </w:r>
            <w:r>
              <w:rPr>
                <w:b/>
                <w:w w:val="117"/>
                <w:sz w:val="22"/>
                <w:szCs w:val="22"/>
                <w:u w:val="single" w:color="000000"/>
              </w:rPr>
              <w:t>c</w:t>
            </w:r>
            <w:r>
              <w:rPr>
                <w:b/>
                <w:w w:val="122"/>
                <w:sz w:val="22"/>
                <w:szCs w:val="22"/>
                <w:u w:val="single" w:color="000000"/>
              </w:rPr>
              <w:t>t</w:t>
            </w:r>
            <w:r>
              <w:rPr>
                <w:b/>
                <w:w w:val="121"/>
                <w:sz w:val="22"/>
                <w:szCs w:val="22"/>
                <w:u w:val="single" w:color="000000"/>
              </w:rPr>
              <w:t>o</w:t>
            </w:r>
            <w:r>
              <w:rPr>
                <w:b/>
                <w:w w:val="107"/>
                <w:sz w:val="22"/>
                <w:szCs w:val="22"/>
                <w:u w:val="single" w:color="000000"/>
              </w:rPr>
              <w:t>r</w:t>
            </w:r>
            <w:r>
              <w:rPr>
                <w:b/>
                <w:w w:val="135"/>
                <w:sz w:val="22"/>
                <w:szCs w:val="22"/>
                <w:u w:val="single" w:color="000000"/>
              </w:rPr>
              <w:t>s</w:t>
            </w:r>
            <w:r>
              <w:rPr>
                <w:b/>
                <w:sz w:val="22"/>
                <w:szCs w:val="22"/>
                <w:u w:val="single" w:color="000000"/>
              </w:rPr>
              <w:t xml:space="preserve"> </w:t>
            </w:r>
            <w:r>
              <w:rPr>
                <w:b/>
                <w:spacing w:val="6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b/>
                <w:w w:val="113"/>
                <w:sz w:val="22"/>
                <w:szCs w:val="22"/>
                <w:u w:val="single" w:color="000000"/>
              </w:rPr>
              <w:t>a</w:t>
            </w:r>
            <w:r>
              <w:rPr>
                <w:b/>
                <w:w w:val="124"/>
                <w:sz w:val="22"/>
                <w:szCs w:val="22"/>
                <w:u w:val="single" w:color="000000"/>
              </w:rPr>
              <w:t>ffe</w:t>
            </w:r>
            <w:r>
              <w:rPr>
                <w:b/>
                <w:w w:val="117"/>
                <w:sz w:val="22"/>
                <w:szCs w:val="22"/>
                <w:u w:val="single" w:color="000000"/>
              </w:rPr>
              <w:t>c</w:t>
            </w:r>
            <w:r>
              <w:rPr>
                <w:b/>
                <w:w w:val="122"/>
                <w:sz w:val="22"/>
                <w:szCs w:val="22"/>
                <w:u w:val="single" w:color="000000"/>
              </w:rPr>
              <w:t>t</w:t>
            </w:r>
            <w:r>
              <w:rPr>
                <w:b/>
                <w:w w:val="127"/>
                <w:sz w:val="22"/>
                <w:szCs w:val="22"/>
                <w:u w:val="single" w:color="000000"/>
              </w:rPr>
              <w:t>i</w:t>
            </w:r>
            <w:r>
              <w:rPr>
                <w:b/>
                <w:w w:val="124"/>
                <w:sz w:val="22"/>
                <w:szCs w:val="22"/>
                <w:u w:val="single" w:color="000000"/>
              </w:rPr>
              <w:t>n</w:t>
            </w:r>
            <w:r>
              <w:rPr>
                <w:b/>
                <w:w w:val="126"/>
                <w:sz w:val="22"/>
                <w:szCs w:val="22"/>
                <w:u w:val="single" w:color="000000"/>
              </w:rPr>
              <w:t>g</w:t>
            </w:r>
            <w:r>
              <w:rPr>
                <w:b/>
                <w:sz w:val="22"/>
                <w:szCs w:val="22"/>
                <w:u w:val="single" w:color="000000"/>
              </w:rPr>
              <w:t xml:space="preserve"> </w:t>
            </w:r>
            <w:r>
              <w:rPr>
                <w:b/>
                <w:spacing w:val="6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b/>
                <w:w w:val="108"/>
                <w:sz w:val="22"/>
                <w:szCs w:val="22"/>
                <w:u w:val="single" w:color="000000"/>
              </w:rPr>
              <w:t>S</w:t>
            </w:r>
            <w:r>
              <w:rPr>
                <w:b/>
                <w:w w:val="113"/>
                <w:sz w:val="22"/>
                <w:szCs w:val="22"/>
                <w:u w:val="single" w:color="000000"/>
              </w:rPr>
              <w:t>a</w:t>
            </w:r>
            <w:r>
              <w:rPr>
                <w:b/>
                <w:w w:val="124"/>
                <w:sz w:val="22"/>
                <w:szCs w:val="22"/>
                <w:u w:val="single" w:color="000000"/>
              </w:rPr>
              <w:t>le</w:t>
            </w:r>
            <w:r>
              <w:rPr>
                <w:b/>
                <w:w w:val="135"/>
                <w:sz w:val="22"/>
                <w:szCs w:val="22"/>
                <w:u w:val="single" w:color="000000"/>
              </w:rPr>
              <w:t>s</w:t>
            </w:r>
            <w:r>
              <w:rPr>
                <w:b/>
                <w:sz w:val="22"/>
                <w:szCs w:val="22"/>
                <w:u w:val="single" w:color="000000"/>
              </w:rPr>
              <w:t xml:space="preserve"> 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4" w:line="120" w:lineRule="exact"/>
              <w:rPr>
                <w:sz w:val="13"/>
                <w:szCs w:val="13"/>
              </w:rPr>
            </w:pPr>
          </w:p>
          <w:p w:rsidR="0030379E" w:rsidRDefault="0030379E">
            <w:pPr>
              <w:spacing w:line="200" w:lineRule="exact"/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 w:color="000000"/>
              </w:rPr>
              <w:t xml:space="preserve"> </w:t>
            </w:r>
            <w:r>
              <w:rPr>
                <w:b/>
                <w:w w:val="96"/>
                <w:sz w:val="22"/>
                <w:szCs w:val="22"/>
                <w:u w:val="single" w:color="000000"/>
              </w:rPr>
              <w:t>V</w:t>
            </w:r>
            <w:r>
              <w:rPr>
                <w:b/>
                <w:w w:val="113"/>
                <w:sz w:val="22"/>
                <w:szCs w:val="22"/>
                <w:u w:val="single" w:color="000000"/>
              </w:rPr>
              <w:t>a</w:t>
            </w:r>
            <w:r>
              <w:rPr>
                <w:b/>
                <w:w w:val="124"/>
                <w:sz w:val="22"/>
                <w:szCs w:val="22"/>
                <w:u w:val="single" w:color="000000"/>
              </w:rPr>
              <w:t>l</w:t>
            </w:r>
            <w:r>
              <w:rPr>
                <w:b/>
                <w:w w:val="116"/>
                <w:sz w:val="22"/>
                <w:szCs w:val="22"/>
                <w:u w:val="single" w:color="000000"/>
              </w:rPr>
              <w:t>u</w:t>
            </w:r>
            <w:r>
              <w:rPr>
                <w:b/>
                <w:w w:val="124"/>
                <w:sz w:val="22"/>
                <w:szCs w:val="22"/>
                <w:u w:val="single" w:color="000000"/>
              </w:rPr>
              <w:t>e</w:t>
            </w:r>
            <w:r>
              <w:rPr>
                <w:b/>
                <w:sz w:val="22"/>
                <w:szCs w:val="22"/>
                <w:u w:val="single" w:color="000000"/>
              </w:rPr>
              <w:t xml:space="preserve"> </w:t>
            </w:r>
            <w:r>
              <w:rPr>
                <w:b/>
                <w:spacing w:val="6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b/>
                <w:w w:val="121"/>
                <w:sz w:val="22"/>
                <w:szCs w:val="22"/>
                <w:u w:val="single" w:color="000000"/>
              </w:rPr>
              <w:t>o</w:t>
            </w:r>
            <w:r>
              <w:rPr>
                <w:b/>
                <w:w w:val="124"/>
                <w:sz w:val="22"/>
                <w:szCs w:val="22"/>
                <w:u w:val="single" w:color="000000"/>
              </w:rPr>
              <w:t>f</w:t>
            </w:r>
            <w:r>
              <w:rPr>
                <w:b/>
                <w:sz w:val="22"/>
                <w:szCs w:val="22"/>
                <w:u w:val="single" w:color="000000"/>
              </w:rPr>
              <w:t xml:space="preserve"> </w:t>
            </w:r>
            <w:r>
              <w:rPr>
                <w:b/>
                <w:spacing w:val="6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b/>
                <w:w w:val="102"/>
                <w:sz w:val="22"/>
                <w:szCs w:val="22"/>
                <w:u w:val="single" w:color="000000"/>
              </w:rPr>
              <w:t>F</w:t>
            </w:r>
            <w:r>
              <w:rPr>
                <w:b/>
                <w:w w:val="113"/>
                <w:sz w:val="22"/>
                <w:szCs w:val="22"/>
                <w:u w:val="single" w:color="000000"/>
              </w:rPr>
              <w:t>a</w:t>
            </w:r>
            <w:r>
              <w:rPr>
                <w:b/>
                <w:w w:val="117"/>
                <w:sz w:val="22"/>
                <w:szCs w:val="22"/>
                <w:u w:val="single" w:color="000000"/>
              </w:rPr>
              <w:t>c</w:t>
            </w:r>
            <w:r>
              <w:rPr>
                <w:b/>
                <w:w w:val="122"/>
                <w:sz w:val="22"/>
                <w:szCs w:val="22"/>
                <w:u w:val="single" w:color="000000"/>
              </w:rPr>
              <w:t>t</w:t>
            </w:r>
            <w:r>
              <w:rPr>
                <w:b/>
                <w:w w:val="121"/>
                <w:sz w:val="22"/>
                <w:szCs w:val="22"/>
                <w:u w:val="single" w:color="000000"/>
              </w:rPr>
              <w:t>o</w:t>
            </w:r>
            <w:r>
              <w:rPr>
                <w:b/>
                <w:w w:val="107"/>
                <w:sz w:val="22"/>
                <w:szCs w:val="22"/>
                <w:u w:val="single" w:color="000000"/>
              </w:rPr>
              <w:t>r</w:t>
            </w:r>
            <w:r>
              <w:rPr>
                <w:b/>
                <w:sz w:val="22"/>
                <w:szCs w:val="22"/>
                <w:u w:val="single" w:color="000000"/>
              </w:rPr>
              <w:t xml:space="preserve"> 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4" w:line="120" w:lineRule="exact"/>
              <w:rPr>
                <w:sz w:val="13"/>
                <w:szCs w:val="13"/>
              </w:rPr>
            </w:pPr>
          </w:p>
          <w:p w:rsidR="0030379E" w:rsidRDefault="0030379E">
            <w:pPr>
              <w:spacing w:line="200" w:lineRule="exact"/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 w:color="000000"/>
              </w:rPr>
              <w:t xml:space="preserve"> </w:t>
            </w:r>
            <w:r>
              <w:rPr>
                <w:b/>
                <w:w w:val="98"/>
                <w:sz w:val="22"/>
                <w:szCs w:val="22"/>
                <w:u w:val="single" w:color="000000"/>
              </w:rPr>
              <w:t>E</w:t>
            </w:r>
            <w:r>
              <w:rPr>
                <w:b/>
                <w:w w:val="135"/>
                <w:sz w:val="22"/>
                <w:szCs w:val="22"/>
                <w:u w:val="single" w:color="000000"/>
              </w:rPr>
              <w:t>s</w:t>
            </w:r>
            <w:r>
              <w:rPr>
                <w:b/>
                <w:w w:val="122"/>
                <w:sz w:val="22"/>
                <w:szCs w:val="22"/>
                <w:u w:val="single" w:color="000000"/>
              </w:rPr>
              <w:t>t</w:t>
            </w:r>
            <w:r>
              <w:rPr>
                <w:b/>
                <w:w w:val="127"/>
                <w:sz w:val="22"/>
                <w:szCs w:val="22"/>
                <w:u w:val="single" w:color="000000"/>
              </w:rPr>
              <w:t>i</w:t>
            </w:r>
            <w:r>
              <w:rPr>
                <w:b/>
                <w:w w:val="123"/>
                <w:sz w:val="22"/>
                <w:szCs w:val="22"/>
                <w:u w:val="single" w:color="000000"/>
              </w:rPr>
              <w:t>m</w:t>
            </w:r>
            <w:r>
              <w:rPr>
                <w:b/>
                <w:w w:val="113"/>
                <w:sz w:val="22"/>
                <w:szCs w:val="22"/>
                <w:u w:val="single" w:color="000000"/>
              </w:rPr>
              <w:t>a</w:t>
            </w:r>
            <w:r>
              <w:rPr>
                <w:b/>
                <w:w w:val="122"/>
                <w:sz w:val="22"/>
                <w:szCs w:val="22"/>
                <w:u w:val="single" w:color="000000"/>
              </w:rPr>
              <w:t>t</w:t>
            </w:r>
            <w:r>
              <w:rPr>
                <w:b/>
                <w:w w:val="124"/>
                <w:sz w:val="22"/>
                <w:szCs w:val="22"/>
                <w:u w:val="single" w:color="000000"/>
              </w:rPr>
              <w:t>e</w:t>
            </w:r>
            <w:r>
              <w:rPr>
                <w:b/>
                <w:sz w:val="22"/>
                <w:szCs w:val="22"/>
                <w:u w:val="single" w:color="000000"/>
              </w:rPr>
              <w:t xml:space="preserve"> 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5"/>
                <w:sz w:val="22"/>
                <w:szCs w:val="22"/>
              </w:rPr>
              <w:t>D</w:t>
            </w:r>
            <w:r>
              <w:rPr>
                <w:w w:val="102"/>
                <w:sz w:val="22"/>
                <w:szCs w:val="22"/>
              </w:rPr>
              <w:t>B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106"/>
                <w:sz w:val="22"/>
                <w:szCs w:val="22"/>
              </w:rPr>
              <w:t>S</w:t>
            </w:r>
            <w:r>
              <w:rPr>
                <w:w w:val="101"/>
                <w:sz w:val="22"/>
                <w:szCs w:val="22"/>
              </w:rPr>
              <w:t>Q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89"/>
                <w:sz w:val="22"/>
                <w:szCs w:val="22"/>
              </w:rPr>
              <w:t>Y</w:t>
            </w:r>
            <w:r>
              <w:rPr>
                <w:w w:val="107"/>
                <w:sz w:val="22"/>
                <w:szCs w:val="22"/>
              </w:rPr>
              <w:t>E</w:t>
            </w:r>
            <w:r>
              <w:rPr>
                <w:w w:val="110"/>
                <w:sz w:val="22"/>
                <w:szCs w:val="22"/>
              </w:rPr>
              <w:t>N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w w:val="120"/>
                <w:sz w:val="22"/>
                <w:szCs w:val="22"/>
              </w:rPr>
              <w:t>(Double</w:t>
            </w:r>
            <w:r>
              <w:rPr>
                <w:spacing w:val="-8"/>
                <w:w w:val="120"/>
                <w:sz w:val="22"/>
                <w:szCs w:val="22"/>
              </w:rPr>
              <w:t xml:space="preserve"> </w:t>
            </w:r>
            <w:r>
              <w:rPr>
                <w:w w:val="120"/>
                <w:sz w:val="22"/>
                <w:szCs w:val="22"/>
              </w:rPr>
              <w:t>Square</w:t>
            </w:r>
            <w:r>
              <w:rPr>
                <w:spacing w:val="13"/>
                <w:w w:val="120"/>
                <w:sz w:val="22"/>
                <w:szCs w:val="22"/>
              </w:rPr>
              <w:t xml:space="preserve"> </w:t>
            </w:r>
            <w:proofErr w:type="spellStart"/>
            <w:r>
              <w:rPr>
                <w:w w:val="89"/>
                <w:sz w:val="22"/>
                <w:szCs w:val="22"/>
              </w:rPr>
              <w:t>Y</w:t>
            </w:r>
            <w:r>
              <w:rPr>
                <w:w w:val="122"/>
                <w:sz w:val="22"/>
                <w:szCs w:val="22"/>
              </w:rPr>
              <w:t>e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05"/>
                <w:sz w:val="22"/>
                <w:szCs w:val="22"/>
              </w:rPr>
              <w:t>W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proofErr w:type="spellEnd"/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w w:val="105"/>
                <w:sz w:val="22"/>
                <w:szCs w:val="22"/>
              </w:rPr>
              <w:t>R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20"/>
                <w:sz w:val="22"/>
                <w:szCs w:val="22"/>
              </w:rPr>
              <w:t>i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29"/>
                <w:sz w:val="22"/>
                <w:szCs w:val="22"/>
              </w:rPr>
              <w:t>)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/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32"/>
                <w:sz w:val="22"/>
                <w:szCs w:val="22"/>
              </w:rPr>
              <w:t>69</w:t>
            </w:r>
          </w:p>
        </w:tc>
      </w:tr>
      <w:tr w:rsidR="0030379E">
        <w:trPr>
          <w:trHeight w:hRule="exact" w:val="8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spacing w:line="284" w:lineRule="auto"/>
              <w:ind w:left="89" w:right="77"/>
              <w:rPr>
                <w:sz w:val="22"/>
                <w:szCs w:val="22"/>
              </w:rPr>
            </w:pPr>
            <w:r>
              <w:rPr>
                <w:w w:val="111"/>
                <w:sz w:val="22"/>
                <w:szCs w:val="22"/>
              </w:rPr>
              <w:t>F</w:t>
            </w:r>
            <w:r>
              <w:rPr>
                <w:w w:val="104"/>
                <w:sz w:val="22"/>
                <w:szCs w:val="22"/>
              </w:rPr>
              <w:t>L</w:t>
            </w:r>
            <w:r>
              <w:rPr>
                <w:w w:val="105"/>
                <w:sz w:val="22"/>
                <w:szCs w:val="22"/>
              </w:rPr>
              <w:t>R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97"/>
                <w:sz w:val="22"/>
                <w:szCs w:val="22"/>
              </w:rPr>
              <w:t>J</w:t>
            </w:r>
            <w:r>
              <w:rPr>
                <w:w w:val="116"/>
                <w:sz w:val="22"/>
                <w:szCs w:val="22"/>
              </w:rPr>
              <w:t>P</w:t>
            </w:r>
            <w:r>
              <w:rPr>
                <w:w w:val="110"/>
                <w:sz w:val="22"/>
                <w:szCs w:val="22"/>
              </w:rPr>
              <w:t>N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11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w w:val="10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w w:val="123"/>
                <w:sz w:val="22"/>
                <w:szCs w:val="22"/>
              </w:rPr>
              <w:t xml:space="preserve">(Floor  </w:t>
            </w:r>
            <w:r>
              <w:rPr>
                <w:spacing w:val="2"/>
                <w:w w:val="123"/>
                <w:sz w:val="22"/>
                <w:szCs w:val="22"/>
              </w:rPr>
              <w:t xml:space="preserve"> </w:t>
            </w:r>
            <w:r>
              <w:rPr>
                <w:w w:val="123"/>
                <w:sz w:val="22"/>
                <w:szCs w:val="22"/>
              </w:rPr>
              <w:t xml:space="preserve">applied  </w:t>
            </w:r>
            <w:r>
              <w:rPr>
                <w:spacing w:val="20"/>
                <w:w w:val="123"/>
                <w:sz w:val="22"/>
                <w:szCs w:val="22"/>
              </w:rPr>
              <w:t xml:space="preserve"> </w:t>
            </w:r>
            <w:r>
              <w:rPr>
                <w:w w:val="123"/>
                <w:sz w:val="22"/>
                <w:szCs w:val="22"/>
              </w:rPr>
              <w:t xml:space="preserve">on  </w:t>
            </w:r>
            <w:r>
              <w:rPr>
                <w:spacing w:val="5"/>
                <w:w w:val="123"/>
                <w:sz w:val="22"/>
                <w:szCs w:val="22"/>
              </w:rPr>
              <w:t xml:space="preserve"> </w:t>
            </w:r>
            <w:r>
              <w:rPr>
                <w:w w:val="97"/>
                <w:sz w:val="22"/>
                <w:szCs w:val="22"/>
              </w:rPr>
              <w:t>J</w:t>
            </w:r>
            <w:r>
              <w:rPr>
                <w:w w:val="126"/>
                <w:sz w:val="22"/>
                <w:szCs w:val="22"/>
              </w:rPr>
              <w:t>apa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22"/>
                <w:sz w:val="22"/>
                <w:szCs w:val="22"/>
              </w:rPr>
              <w:t>e</w:t>
            </w:r>
            <w:r>
              <w:rPr>
                <w:w w:val="130"/>
                <w:sz w:val="22"/>
                <w:szCs w:val="22"/>
              </w:rPr>
              <w:t>s</w:t>
            </w:r>
            <w:r>
              <w:rPr>
                <w:w w:val="122"/>
                <w:sz w:val="22"/>
                <w:szCs w:val="22"/>
              </w:rPr>
              <w:t xml:space="preserve">e 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27"/>
                <w:sz w:val="22"/>
                <w:szCs w:val="22"/>
              </w:rPr>
              <w:t>u</w:t>
            </w:r>
            <w:r>
              <w:rPr>
                <w:w w:val="138"/>
                <w:sz w:val="22"/>
                <w:szCs w:val="22"/>
              </w:rPr>
              <w:t>r</w:t>
            </w:r>
            <w:r>
              <w:rPr>
                <w:w w:val="120"/>
                <w:sz w:val="22"/>
                <w:szCs w:val="22"/>
              </w:rPr>
              <w:t>i</w:t>
            </w:r>
            <w:r>
              <w:rPr>
                <w:w w:val="130"/>
                <w:sz w:val="22"/>
                <w:szCs w:val="22"/>
              </w:rPr>
              <w:t>s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29"/>
                <w:sz w:val="22"/>
                <w:szCs w:val="22"/>
              </w:rPr>
              <w:t>)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/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line="200" w:lineRule="exact"/>
            </w:pPr>
          </w:p>
          <w:p w:rsidR="0030379E" w:rsidRDefault="0030379E">
            <w:pPr>
              <w:spacing w:before="9" w:line="200" w:lineRule="exact"/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27"/>
                <w:sz w:val="22"/>
                <w:szCs w:val="22"/>
              </w:rPr>
              <w:t>8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9"/>
                <w:sz w:val="22"/>
                <w:szCs w:val="22"/>
              </w:rPr>
              <w:t>2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9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1"/>
                <w:sz w:val="22"/>
                <w:szCs w:val="22"/>
              </w:rPr>
              <w:t>3</w:t>
            </w:r>
          </w:p>
        </w:tc>
      </w:tr>
    </w:tbl>
    <w:p w:rsidR="0030379E" w:rsidRDefault="0030379E">
      <w:pPr>
        <w:sectPr w:rsidR="0030379E">
          <w:pgSz w:w="12240" w:h="15840"/>
          <w:pgMar w:top="1380" w:right="1340" w:bottom="280" w:left="1340" w:header="720" w:footer="720" w:gutter="0"/>
          <w:cols w:space="720"/>
        </w:sectPr>
      </w:pPr>
    </w:p>
    <w:p w:rsidR="0030379E" w:rsidRDefault="0030379E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0"/>
        <w:gridCol w:w="1965"/>
        <w:gridCol w:w="1665"/>
      </w:tblGrid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1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32"/>
                <w:sz w:val="22"/>
                <w:szCs w:val="22"/>
              </w:rPr>
              <w:t>6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28"/>
                <w:sz w:val="22"/>
                <w:szCs w:val="22"/>
              </w:rPr>
              <w:t>4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27"/>
                <w:sz w:val="22"/>
                <w:szCs w:val="22"/>
              </w:rPr>
              <w:t>88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32"/>
                <w:sz w:val="22"/>
                <w:szCs w:val="22"/>
              </w:rPr>
              <w:t>6</w:t>
            </w:r>
            <w:r>
              <w:rPr>
                <w:w w:val="127"/>
                <w:sz w:val="22"/>
                <w:szCs w:val="22"/>
              </w:rPr>
              <w:t>8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8"/>
                <w:sz w:val="22"/>
                <w:szCs w:val="22"/>
              </w:rPr>
              <w:t>5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32"/>
                <w:sz w:val="22"/>
                <w:szCs w:val="22"/>
              </w:rPr>
              <w:t>6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27"/>
                <w:sz w:val="22"/>
                <w:szCs w:val="22"/>
              </w:rPr>
              <w:t>8</w:t>
            </w:r>
            <w:r>
              <w:rPr>
                <w:w w:val="132"/>
                <w:sz w:val="22"/>
                <w:szCs w:val="22"/>
              </w:rPr>
              <w:t>9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32"/>
                <w:sz w:val="22"/>
                <w:szCs w:val="22"/>
              </w:rPr>
              <w:t>6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27"/>
                <w:sz w:val="22"/>
                <w:szCs w:val="22"/>
              </w:rPr>
              <w:t>00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1"/>
                <w:sz w:val="22"/>
                <w:szCs w:val="22"/>
              </w:rPr>
              <w:t>3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4"/>
                <w:sz w:val="22"/>
                <w:szCs w:val="22"/>
              </w:rPr>
              <w:t>7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86"/>
                <w:sz w:val="22"/>
                <w:szCs w:val="22"/>
              </w:rPr>
              <w:t>11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4"/>
                <w:sz w:val="22"/>
                <w:szCs w:val="22"/>
              </w:rPr>
              <w:t>7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27"/>
                <w:sz w:val="22"/>
                <w:szCs w:val="22"/>
              </w:rPr>
              <w:t>8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8"/>
                <w:sz w:val="22"/>
                <w:szCs w:val="22"/>
              </w:rPr>
              <w:t>5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18"/>
                <w:sz w:val="22"/>
                <w:szCs w:val="22"/>
              </w:rPr>
              <w:t>5</w:t>
            </w:r>
            <w:r>
              <w:rPr>
                <w:w w:val="132"/>
                <w:sz w:val="22"/>
                <w:szCs w:val="22"/>
              </w:rPr>
              <w:t>6</w:t>
            </w:r>
            <w:r>
              <w:rPr>
                <w:w w:val="86"/>
                <w:sz w:val="22"/>
                <w:szCs w:val="22"/>
              </w:rPr>
              <w:t>1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32"/>
                <w:sz w:val="22"/>
                <w:szCs w:val="22"/>
              </w:rPr>
              <w:t>9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7"/>
                <w:sz w:val="22"/>
                <w:szCs w:val="22"/>
              </w:rPr>
              <w:t>8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86"/>
                <w:sz w:val="22"/>
                <w:szCs w:val="22"/>
              </w:rPr>
              <w:t>1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27"/>
                <w:sz w:val="22"/>
                <w:szCs w:val="22"/>
              </w:rPr>
              <w:t>0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9"/>
                <w:sz w:val="22"/>
                <w:szCs w:val="22"/>
              </w:rPr>
              <w:t>22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8"/>
                <w:sz w:val="22"/>
                <w:szCs w:val="22"/>
              </w:rPr>
              <w:t>4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9"/>
                <w:sz w:val="22"/>
                <w:szCs w:val="22"/>
              </w:rPr>
              <w:t>22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8"/>
                <w:sz w:val="22"/>
                <w:szCs w:val="22"/>
              </w:rPr>
              <w:t>4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proofErr w:type="spellStart"/>
            <w:r>
              <w:rPr>
                <w:w w:val="105"/>
                <w:sz w:val="22"/>
                <w:szCs w:val="22"/>
              </w:rPr>
              <w:t>R</w:t>
            </w:r>
            <w:r>
              <w:rPr>
                <w:w w:val="107"/>
                <w:sz w:val="22"/>
                <w:szCs w:val="22"/>
              </w:rPr>
              <w:t>E</w:t>
            </w:r>
            <w:r>
              <w:rPr>
                <w:w w:val="116"/>
                <w:sz w:val="22"/>
                <w:szCs w:val="22"/>
              </w:rPr>
              <w:t>P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105"/>
                <w:sz w:val="22"/>
                <w:szCs w:val="22"/>
              </w:rPr>
              <w:t>D</w:t>
            </w:r>
            <w:r>
              <w:rPr>
                <w:w w:val="120"/>
                <w:sz w:val="22"/>
                <w:szCs w:val="22"/>
              </w:rPr>
              <w:t>i</w:t>
            </w:r>
            <w:r>
              <w:rPr>
                <w:w w:val="130"/>
                <w:sz w:val="22"/>
                <w:szCs w:val="22"/>
              </w:rPr>
              <w:t>s</w:t>
            </w:r>
            <w:r>
              <w:rPr>
                <w:w w:val="115"/>
                <w:sz w:val="22"/>
                <w:szCs w:val="22"/>
              </w:rPr>
              <w:t>c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27"/>
                <w:sz w:val="22"/>
                <w:szCs w:val="22"/>
              </w:rPr>
              <w:t>u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/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7"/>
                <w:sz w:val="22"/>
                <w:szCs w:val="22"/>
              </w:rPr>
              <w:t>000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32"/>
                <w:sz w:val="22"/>
                <w:szCs w:val="22"/>
              </w:rPr>
              <w:t>9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5"/>
                <w:sz w:val="22"/>
                <w:szCs w:val="22"/>
              </w:rPr>
              <w:t>W</w:t>
            </w:r>
            <w:r>
              <w:rPr>
                <w:w w:val="122"/>
                <w:sz w:val="22"/>
                <w:szCs w:val="22"/>
              </w:rPr>
              <w:t>ee</w:t>
            </w:r>
            <w:r>
              <w:rPr>
                <w:w w:val="121"/>
                <w:sz w:val="22"/>
                <w:szCs w:val="22"/>
              </w:rPr>
              <w:t>k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1"/>
                <w:sz w:val="22"/>
                <w:szCs w:val="22"/>
              </w:rPr>
              <w:t>F</w:t>
            </w:r>
            <w:r>
              <w:rPr>
                <w:w w:val="138"/>
                <w:sz w:val="22"/>
                <w:szCs w:val="22"/>
              </w:rPr>
              <w:t>r</w:t>
            </w:r>
            <w:r>
              <w:rPr>
                <w:w w:val="120"/>
                <w:sz w:val="22"/>
                <w:szCs w:val="22"/>
              </w:rPr>
              <w:t>i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32"/>
                <w:sz w:val="22"/>
                <w:szCs w:val="22"/>
              </w:rPr>
              <w:t>6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9"/>
                <w:sz w:val="22"/>
                <w:szCs w:val="22"/>
              </w:rPr>
              <w:t>2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5"/>
                <w:sz w:val="22"/>
                <w:szCs w:val="22"/>
              </w:rPr>
              <w:t>W</w:t>
            </w:r>
            <w:r>
              <w:rPr>
                <w:w w:val="122"/>
                <w:sz w:val="22"/>
                <w:szCs w:val="22"/>
              </w:rPr>
              <w:t>ee</w:t>
            </w:r>
            <w:r>
              <w:rPr>
                <w:w w:val="121"/>
                <w:sz w:val="22"/>
                <w:szCs w:val="22"/>
              </w:rPr>
              <w:t>k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32"/>
                <w:sz w:val="22"/>
                <w:szCs w:val="22"/>
              </w:rPr>
              <w:t>99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5"/>
                <w:sz w:val="22"/>
                <w:szCs w:val="22"/>
              </w:rPr>
              <w:t>W</w:t>
            </w:r>
            <w:r>
              <w:rPr>
                <w:w w:val="122"/>
                <w:sz w:val="22"/>
                <w:szCs w:val="22"/>
              </w:rPr>
              <w:t>ee</w:t>
            </w:r>
            <w:r>
              <w:rPr>
                <w:w w:val="121"/>
                <w:sz w:val="22"/>
                <w:szCs w:val="22"/>
              </w:rPr>
              <w:t>k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6"/>
                <w:sz w:val="22"/>
                <w:szCs w:val="22"/>
              </w:rPr>
              <w:t>S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27"/>
                <w:sz w:val="22"/>
                <w:szCs w:val="22"/>
              </w:rPr>
              <w:t>u</w:t>
            </w:r>
            <w:r>
              <w:rPr>
                <w:w w:val="138"/>
                <w:sz w:val="22"/>
                <w:szCs w:val="22"/>
              </w:rPr>
              <w:t>r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18"/>
                <w:sz w:val="22"/>
                <w:szCs w:val="22"/>
              </w:rPr>
              <w:t>5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5"/>
                <w:sz w:val="22"/>
                <w:szCs w:val="22"/>
              </w:rPr>
              <w:t>W</w:t>
            </w:r>
            <w:r>
              <w:rPr>
                <w:w w:val="122"/>
                <w:sz w:val="22"/>
                <w:szCs w:val="22"/>
              </w:rPr>
              <w:t>ee</w:t>
            </w:r>
            <w:r>
              <w:rPr>
                <w:w w:val="121"/>
                <w:sz w:val="22"/>
                <w:szCs w:val="22"/>
              </w:rPr>
              <w:t>k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6"/>
                <w:sz w:val="22"/>
                <w:szCs w:val="22"/>
              </w:rPr>
              <w:t>S</w:t>
            </w:r>
            <w:r>
              <w:rPr>
                <w:w w:val="127"/>
                <w:sz w:val="22"/>
                <w:szCs w:val="22"/>
              </w:rPr>
              <w:t>u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8"/>
                <w:sz w:val="22"/>
                <w:szCs w:val="22"/>
              </w:rPr>
              <w:t>5</w:t>
            </w:r>
            <w:r>
              <w:rPr>
                <w:w w:val="128"/>
                <w:sz w:val="22"/>
                <w:szCs w:val="22"/>
              </w:rPr>
              <w:t>4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5"/>
                <w:sz w:val="22"/>
                <w:szCs w:val="22"/>
              </w:rPr>
              <w:t>W</w:t>
            </w:r>
            <w:r>
              <w:rPr>
                <w:w w:val="122"/>
                <w:sz w:val="22"/>
                <w:szCs w:val="22"/>
              </w:rPr>
              <w:t>ee</w:t>
            </w:r>
            <w:r>
              <w:rPr>
                <w:w w:val="121"/>
                <w:sz w:val="22"/>
                <w:szCs w:val="22"/>
              </w:rPr>
              <w:t>k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  <w:r>
              <w:rPr>
                <w:w w:val="127"/>
                <w:sz w:val="22"/>
                <w:szCs w:val="22"/>
              </w:rPr>
              <w:t>u</w:t>
            </w:r>
            <w:r>
              <w:rPr>
                <w:w w:val="138"/>
                <w:sz w:val="22"/>
                <w:szCs w:val="22"/>
              </w:rPr>
              <w:t>r</w:t>
            </w:r>
            <w:r>
              <w:rPr>
                <w:w w:val="130"/>
                <w:sz w:val="22"/>
                <w:szCs w:val="22"/>
              </w:rPr>
              <w:t>s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28"/>
                <w:sz w:val="22"/>
                <w:szCs w:val="22"/>
              </w:rPr>
              <w:t>4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5"/>
                <w:sz w:val="22"/>
                <w:szCs w:val="22"/>
              </w:rPr>
              <w:t>W</w:t>
            </w:r>
            <w:r>
              <w:rPr>
                <w:w w:val="122"/>
                <w:sz w:val="22"/>
                <w:szCs w:val="22"/>
              </w:rPr>
              <w:t>ee</w:t>
            </w:r>
            <w:r>
              <w:rPr>
                <w:w w:val="121"/>
                <w:sz w:val="22"/>
                <w:szCs w:val="22"/>
              </w:rPr>
              <w:t>k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T</w:t>
            </w:r>
            <w:r>
              <w:rPr>
                <w:w w:val="127"/>
                <w:sz w:val="22"/>
                <w:szCs w:val="22"/>
              </w:rPr>
              <w:t>u</w:t>
            </w:r>
            <w:r>
              <w:rPr>
                <w:w w:val="122"/>
                <w:sz w:val="22"/>
                <w:szCs w:val="22"/>
              </w:rPr>
              <w:t>e</w:t>
            </w:r>
            <w:r>
              <w:rPr>
                <w:w w:val="130"/>
                <w:sz w:val="22"/>
                <w:szCs w:val="22"/>
              </w:rPr>
              <w:t>s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27"/>
                <w:sz w:val="22"/>
                <w:szCs w:val="22"/>
              </w:rPr>
              <w:t>08</w:t>
            </w:r>
            <w:r>
              <w:rPr>
                <w:w w:val="132"/>
                <w:sz w:val="22"/>
                <w:szCs w:val="22"/>
              </w:rPr>
              <w:t>9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89"/>
                <w:sz w:val="22"/>
                <w:szCs w:val="22"/>
              </w:rPr>
              <w:t>Y</w:t>
            </w:r>
            <w:r>
              <w:rPr>
                <w:w w:val="122"/>
                <w:sz w:val="22"/>
                <w:szCs w:val="22"/>
              </w:rPr>
              <w:t>e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38"/>
                <w:sz w:val="22"/>
                <w:szCs w:val="22"/>
              </w:rPr>
              <w:t>r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86"/>
                <w:sz w:val="22"/>
                <w:szCs w:val="22"/>
              </w:rPr>
              <w:t>11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32"/>
                <w:sz w:val="22"/>
                <w:szCs w:val="22"/>
              </w:rPr>
              <w:t>66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7"/>
                <w:sz w:val="22"/>
                <w:szCs w:val="22"/>
              </w:rPr>
              <w:t>8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89"/>
                <w:sz w:val="22"/>
                <w:szCs w:val="22"/>
              </w:rPr>
              <w:t>Y</w:t>
            </w:r>
            <w:r>
              <w:rPr>
                <w:w w:val="122"/>
                <w:sz w:val="22"/>
                <w:szCs w:val="22"/>
              </w:rPr>
              <w:t>e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38"/>
                <w:sz w:val="22"/>
                <w:szCs w:val="22"/>
              </w:rPr>
              <w:t>r</w:t>
            </w:r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9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28"/>
                <w:sz w:val="22"/>
                <w:szCs w:val="22"/>
              </w:rPr>
              <w:t>44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8"/>
                <w:sz w:val="22"/>
                <w:szCs w:val="22"/>
              </w:rPr>
              <w:t>5</w:t>
            </w:r>
            <w:r>
              <w:rPr>
                <w:w w:val="132"/>
                <w:sz w:val="22"/>
                <w:szCs w:val="22"/>
              </w:rPr>
              <w:t>6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4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  <w:u w:val="single" w:color="000000"/>
              </w:rPr>
              <w:t xml:space="preserve">   </w:t>
            </w:r>
            <w:r>
              <w:rPr>
                <w:spacing w:val="8"/>
                <w:sz w:val="22"/>
                <w:szCs w:val="22"/>
                <w:u w:val="single" w:color="000000"/>
              </w:rPr>
              <w:t xml:space="preserve"> </w:t>
            </w:r>
            <w:proofErr w:type="spellStart"/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21"/>
                <w:sz w:val="22"/>
                <w:szCs w:val="22"/>
              </w:rPr>
              <w:t>f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97"/>
                <w:sz w:val="22"/>
                <w:szCs w:val="22"/>
              </w:rPr>
              <w:t>C</w:t>
            </w:r>
            <w:r>
              <w:rPr>
                <w:w w:val="127"/>
                <w:sz w:val="22"/>
                <w:szCs w:val="22"/>
              </w:rPr>
              <w:t>u</w:t>
            </w:r>
            <w:r>
              <w:rPr>
                <w:w w:val="130"/>
                <w:sz w:val="22"/>
                <w:szCs w:val="22"/>
              </w:rPr>
              <w:t>s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29"/>
                <w:sz w:val="22"/>
                <w:szCs w:val="22"/>
              </w:rPr>
              <w:t>m</w:t>
            </w:r>
            <w:r>
              <w:rPr>
                <w:w w:val="122"/>
                <w:sz w:val="22"/>
                <w:szCs w:val="22"/>
              </w:rPr>
              <w:t>e</w:t>
            </w:r>
            <w:r>
              <w:rPr>
                <w:w w:val="138"/>
                <w:sz w:val="22"/>
                <w:szCs w:val="22"/>
              </w:rPr>
              <w:t>r</w:t>
            </w:r>
            <w:r>
              <w:rPr>
                <w:w w:val="130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/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8"/>
                <w:sz w:val="22"/>
                <w:szCs w:val="22"/>
              </w:rPr>
              <w:t>5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19"/>
                <w:sz w:val="22"/>
                <w:szCs w:val="22"/>
              </w:rPr>
              <w:t>2</w:t>
            </w:r>
          </w:p>
        </w:tc>
      </w:tr>
      <w:tr w:rsidR="0030379E">
        <w:trPr>
          <w:trHeight w:hRule="exact" w:val="525"/>
        </w:trPr>
        <w:tc>
          <w:tcPr>
            <w:tcW w:w="5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4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  <w:u w:val="single" w:color="000000"/>
              </w:rPr>
              <w:t xml:space="preserve">   </w:t>
            </w:r>
            <w:r>
              <w:rPr>
                <w:spacing w:val="8"/>
                <w:sz w:val="22"/>
                <w:szCs w:val="22"/>
                <w:u w:val="single" w:color="000000"/>
              </w:rPr>
              <w:t xml:space="preserve"> </w:t>
            </w:r>
            <w:proofErr w:type="spellStart"/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21"/>
                <w:sz w:val="22"/>
                <w:szCs w:val="22"/>
              </w:rPr>
              <w:t>f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121"/>
                <w:sz w:val="22"/>
                <w:szCs w:val="22"/>
              </w:rPr>
              <w:t>I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22"/>
                <w:sz w:val="22"/>
                <w:szCs w:val="22"/>
              </w:rPr>
              <w:t>e</w:t>
            </w:r>
            <w:r>
              <w:rPr>
                <w:w w:val="129"/>
                <w:sz w:val="22"/>
                <w:szCs w:val="22"/>
              </w:rPr>
              <w:t>m</w:t>
            </w:r>
            <w:r>
              <w:rPr>
                <w:w w:val="130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9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/>
        </w:tc>
        <w:tc>
          <w:tcPr>
            <w:tcW w:w="16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7"/>
                <w:sz w:val="22"/>
                <w:szCs w:val="22"/>
              </w:rPr>
              <w:t>8</w:t>
            </w:r>
            <w:r>
              <w:rPr>
                <w:w w:val="128"/>
                <w:sz w:val="22"/>
                <w:szCs w:val="22"/>
              </w:rPr>
              <w:t>44</w:t>
            </w:r>
            <w:r>
              <w:rPr>
                <w:w w:val="132"/>
                <w:sz w:val="22"/>
                <w:szCs w:val="22"/>
              </w:rPr>
              <w:t>6</w:t>
            </w:r>
          </w:p>
        </w:tc>
      </w:tr>
    </w:tbl>
    <w:p w:rsidR="0030379E" w:rsidRDefault="0030379E">
      <w:pPr>
        <w:sectPr w:rsidR="0030379E">
          <w:pgSz w:w="12240" w:h="15840"/>
          <w:pgMar w:top="1340" w:right="1580" w:bottom="280" w:left="1340" w:header="720" w:footer="720" w:gutter="0"/>
          <w:cols w:space="720"/>
        </w:sectPr>
      </w:pPr>
    </w:p>
    <w:p w:rsidR="0030379E" w:rsidRDefault="00926282">
      <w:pPr>
        <w:spacing w:before="17" w:line="300" w:lineRule="atLeast"/>
        <w:ind w:left="100" w:right="107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Q</w:t>
      </w:r>
      <w:r>
        <w:rPr>
          <w:b/>
          <w:spacing w:val="26"/>
          <w:sz w:val="22"/>
          <w:szCs w:val="22"/>
        </w:rPr>
        <w:t xml:space="preserve"> </w:t>
      </w:r>
      <w:r>
        <w:rPr>
          <w:b/>
          <w:w w:val="191"/>
          <w:sz w:val="22"/>
          <w:szCs w:val="22"/>
        </w:rPr>
        <w:t>-</w:t>
      </w:r>
      <w:r>
        <w:rPr>
          <w:b/>
          <w:spacing w:val="-14"/>
          <w:w w:val="191"/>
          <w:sz w:val="22"/>
          <w:szCs w:val="22"/>
        </w:rPr>
        <w:t xml:space="preserve"> </w:t>
      </w:r>
      <w:r>
        <w:rPr>
          <w:b/>
          <w:w w:val="114"/>
          <w:sz w:val="22"/>
          <w:szCs w:val="22"/>
        </w:rPr>
        <w:t>Find</w:t>
      </w:r>
      <w:r>
        <w:rPr>
          <w:b/>
          <w:spacing w:val="16"/>
          <w:w w:val="114"/>
          <w:sz w:val="22"/>
          <w:szCs w:val="22"/>
        </w:rPr>
        <w:t xml:space="preserve"> </w:t>
      </w:r>
      <w:proofErr w:type="gramStart"/>
      <w:r>
        <w:rPr>
          <w:b/>
          <w:color w:val="212121"/>
          <w:sz w:val="22"/>
          <w:szCs w:val="22"/>
        </w:rPr>
        <w:t xml:space="preserve">the </w:t>
      </w:r>
      <w:r>
        <w:rPr>
          <w:b/>
          <w:color w:val="212121"/>
          <w:spacing w:val="31"/>
          <w:sz w:val="22"/>
          <w:szCs w:val="22"/>
        </w:rPr>
        <w:t xml:space="preserve"> </w:t>
      </w:r>
      <w:r>
        <w:rPr>
          <w:b/>
          <w:color w:val="212121"/>
          <w:w w:val="123"/>
          <w:sz w:val="22"/>
          <w:szCs w:val="22"/>
        </w:rPr>
        <w:t>similarities</w:t>
      </w:r>
      <w:proofErr w:type="gramEnd"/>
      <w:r>
        <w:rPr>
          <w:b/>
          <w:color w:val="212121"/>
          <w:spacing w:val="13"/>
          <w:w w:val="123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and </w:t>
      </w:r>
      <w:r>
        <w:rPr>
          <w:b/>
          <w:color w:val="212121"/>
          <w:spacing w:val="26"/>
          <w:sz w:val="22"/>
          <w:szCs w:val="22"/>
        </w:rPr>
        <w:t xml:space="preserve"> </w:t>
      </w:r>
      <w:r>
        <w:rPr>
          <w:b/>
          <w:color w:val="212121"/>
          <w:w w:val="123"/>
          <w:sz w:val="22"/>
          <w:szCs w:val="22"/>
        </w:rPr>
        <w:t>dissimilarities</w:t>
      </w:r>
      <w:r>
        <w:rPr>
          <w:b/>
          <w:color w:val="212121"/>
          <w:spacing w:val="13"/>
          <w:w w:val="123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of </w:t>
      </w:r>
      <w:r>
        <w:rPr>
          <w:b/>
          <w:color w:val="212121"/>
          <w:spacing w:val="7"/>
          <w:sz w:val="22"/>
          <w:szCs w:val="22"/>
        </w:rPr>
        <w:t xml:space="preserve"> </w:t>
      </w:r>
      <w:r>
        <w:rPr>
          <w:b/>
          <w:color w:val="212121"/>
          <w:w w:val="120"/>
          <w:sz w:val="22"/>
          <w:szCs w:val="22"/>
        </w:rPr>
        <w:t>these</w:t>
      </w:r>
      <w:r>
        <w:rPr>
          <w:b/>
          <w:color w:val="212121"/>
          <w:spacing w:val="33"/>
          <w:w w:val="120"/>
          <w:sz w:val="22"/>
          <w:szCs w:val="22"/>
        </w:rPr>
        <w:t xml:space="preserve"> </w:t>
      </w:r>
      <w:r>
        <w:rPr>
          <w:b/>
          <w:color w:val="212121"/>
          <w:w w:val="120"/>
          <w:sz w:val="22"/>
          <w:szCs w:val="22"/>
        </w:rPr>
        <w:t>impact</w:t>
      </w:r>
      <w:r>
        <w:rPr>
          <w:b/>
          <w:color w:val="212121"/>
          <w:spacing w:val="4"/>
          <w:w w:val="120"/>
          <w:sz w:val="22"/>
          <w:szCs w:val="22"/>
        </w:rPr>
        <w:t xml:space="preserve"> </w:t>
      </w:r>
      <w:r>
        <w:rPr>
          <w:b/>
          <w:color w:val="212121"/>
          <w:w w:val="120"/>
          <w:sz w:val="22"/>
          <w:szCs w:val="22"/>
        </w:rPr>
        <w:t>factors</w:t>
      </w:r>
      <w:r>
        <w:rPr>
          <w:b/>
          <w:color w:val="212121"/>
          <w:spacing w:val="5"/>
          <w:w w:val="120"/>
          <w:sz w:val="22"/>
          <w:szCs w:val="22"/>
        </w:rPr>
        <w:t xml:space="preserve"> </w:t>
      </w:r>
      <w:r>
        <w:rPr>
          <w:b/>
          <w:color w:val="212121"/>
          <w:w w:val="120"/>
          <w:sz w:val="22"/>
          <w:szCs w:val="22"/>
        </w:rPr>
        <w:t>across</w:t>
      </w:r>
      <w:r>
        <w:rPr>
          <w:b/>
          <w:color w:val="212121"/>
          <w:spacing w:val="13"/>
          <w:w w:val="120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the </w:t>
      </w:r>
      <w:r>
        <w:rPr>
          <w:b/>
          <w:color w:val="212121"/>
          <w:spacing w:val="31"/>
          <w:sz w:val="22"/>
          <w:szCs w:val="22"/>
        </w:rPr>
        <w:t xml:space="preserve"> </w:t>
      </w:r>
      <w:r>
        <w:rPr>
          <w:b/>
          <w:color w:val="212121"/>
          <w:w w:val="124"/>
          <w:sz w:val="22"/>
          <w:szCs w:val="22"/>
        </w:rPr>
        <w:t>f</w:t>
      </w:r>
      <w:r>
        <w:rPr>
          <w:b/>
          <w:color w:val="212121"/>
          <w:w w:val="127"/>
          <w:sz w:val="22"/>
          <w:szCs w:val="22"/>
        </w:rPr>
        <w:t>i</w:t>
      </w:r>
      <w:r>
        <w:rPr>
          <w:b/>
          <w:color w:val="212121"/>
          <w:w w:val="114"/>
          <w:sz w:val="22"/>
          <w:szCs w:val="22"/>
        </w:rPr>
        <w:t>v</w:t>
      </w:r>
      <w:r>
        <w:rPr>
          <w:b/>
          <w:color w:val="212121"/>
          <w:w w:val="124"/>
          <w:sz w:val="22"/>
          <w:szCs w:val="22"/>
        </w:rPr>
        <w:t xml:space="preserve">e </w:t>
      </w:r>
      <w:r>
        <w:rPr>
          <w:b/>
          <w:color w:val="212121"/>
          <w:w w:val="135"/>
          <w:sz w:val="22"/>
          <w:szCs w:val="22"/>
        </w:rPr>
        <w:t>s</w:t>
      </w:r>
      <w:r>
        <w:rPr>
          <w:b/>
          <w:color w:val="212121"/>
          <w:w w:val="122"/>
          <w:sz w:val="22"/>
          <w:szCs w:val="22"/>
        </w:rPr>
        <w:t>t</w:t>
      </w:r>
      <w:r>
        <w:rPr>
          <w:b/>
          <w:color w:val="212121"/>
          <w:w w:val="121"/>
          <w:sz w:val="22"/>
          <w:szCs w:val="22"/>
        </w:rPr>
        <w:t>o</w:t>
      </w:r>
      <w:r>
        <w:rPr>
          <w:b/>
          <w:color w:val="212121"/>
          <w:w w:val="107"/>
          <w:sz w:val="22"/>
          <w:szCs w:val="22"/>
        </w:rPr>
        <w:t>r</w:t>
      </w:r>
      <w:r>
        <w:rPr>
          <w:b/>
          <w:color w:val="212121"/>
          <w:w w:val="124"/>
          <w:sz w:val="22"/>
          <w:szCs w:val="22"/>
        </w:rPr>
        <w:t>e</w:t>
      </w:r>
      <w:r>
        <w:rPr>
          <w:b/>
          <w:color w:val="212121"/>
          <w:w w:val="135"/>
          <w:sz w:val="22"/>
          <w:szCs w:val="22"/>
        </w:rPr>
        <w:t>s</w:t>
      </w: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before="14" w:line="220" w:lineRule="exact"/>
        <w:rPr>
          <w:sz w:val="22"/>
          <w:szCs w:val="22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30379E">
        <w:trPr>
          <w:trHeight w:hRule="exact" w:val="495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1"/>
                <w:sz w:val="22"/>
                <w:szCs w:val="22"/>
              </w:rPr>
              <w:t>F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c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8"/>
                <w:sz w:val="22"/>
                <w:szCs w:val="22"/>
              </w:rPr>
              <w:t>r</w:t>
            </w:r>
            <w:r>
              <w:rPr>
                <w:w w:val="130"/>
                <w:sz w:val="22"/>
                <w:szCs w:val="22"/>
              </w:rPr>
              <w:t>s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8"/>
                <w:sz w:val="22"/>
                <w:szCs w:val="22"/>
              </w:rPr>
              <w:t>Store</w:t>
            </w:r>
            <w:r>
              <w:rPr>
                <w:spacing w:val="23"/>
                <w:w w:val="118"/>
                <w:sz w:val="22"/>
                <w:szCs w:val="22"/>
              </w:rPr>
              <w:t xml:space="preserve"> </w:t>
            </w:r>
            <w:r>
              <w:rPr>
                <w:w w:val="118"/>
                <w:sz w:val="22"/>
                <w:szCs w:val="22"/>
              </w:rPr>
              <w:t>B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22"/>
                <w:sz w:val="22"/>
                <w:szCs w:val="22"/>
              </w:rPr>
              <w:t>Store</w:t>
            </w:r>
            <w:r>
              <w:rPr>
                <w:spacing w:val="2"/>
                <w:w w:val="1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22"/>
                <w:sz w:val="22"/>
                <w:szCs w:val="22"/>
              </w:rPr>
              <w:t>Store</w:t>
            </w:r>
            <w:r>
              <w:rPr>
                <w:spacing w:val="2"/>
                <w:w w:val="1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8"/>
                <w:sz w:val="22"/>
                <w:szCs w:val="22"/>
              </w:rPr>
              <w:t>Store</w:t>
            </w:r>
            <w:r>
              <w:rPr>
                <w:spacing w:val="23"/>
                <w:w w:val="118"/>
                <w:sz w:val="22"/>
                <w:szCs w:val="22"/>
              </w:rPr>
              <w:t xml:space="preserve"> </w:t>
            </w:r>
            <w:r>
              <w:rPr>
                <w:w w:val="118"/>
                <w:sz w:val="22"/>
                <w:szCs w:val="22"/>
              </w:rPr>
              <w:t>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8"/>
                <w:sz w:val="22"/>
                <w:szCs w:val="22"/>
              </w:rPr>
              <w:t>Store</w:t>
            </w:r>
            <w:r>
              <w:rPr>
                <w:spacing w:val="23"/>
                <w:w w:val="118"/>
                <w:sz w:val="22"/>
                <w:szCs w:val="22"/>
              </w:rPr>
              <w:t xml:space="preserve"> </w:t>
            </w:r>
            <w:r>
              <w:rPr>
                <w:w w:val="118"/>
                <w:sz w:val="22"/>
                <w:szCs w:val="22"/>
              </w:rPr>
              <w:t>E</w:t>
            </w:r>
          </w:p>
        </w:tc>
      </w:tr>
      <w:tr w:rsidR="0030379E">
        <w:trPr>
          <w:trHeight w:hRule="exact" w:val="525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89"/>
                <w:sz w:val="22"/>
                <w:szCs w:val="22"/>
              </w:rPr>
              <w:t>Y</w:t>
            </w:r>
            <w:r>
              <w:rPr>
                <w:w w:val="122"/>
                <w:sz w:val="22"/>
                <w:szCs w:val="22"/>
              </w:rPr>
              <w:t>e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38"/>
                <w:sz w:val="22"/>
                <w:szCs w:val="22"/>
              </w:rPr>
              <w:t>r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86"/>
                <w:sz w:val="22"/>
                <w:szCs w:val="22"/>
              </w:rPr>
              <w:t>11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32"/>
                <w:sz w:val="22"/>
                <w:szCs w:val="22"/>
              </w:rPr>
              <w:t>66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7"/>
                <w:sz w:val="22"/>
                <w:szCs w:val="22"/>
              </w:rPr>
              <w:t>8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27"/>
                <w:sz w:val="22"/>
                <w:szCs w:val="22"/>
              </w:rPr>
              <w:t>8</w:t>
            </w:r>
            <w:r>
              <w:rPr>
                <w:w w:val="132"/>
                <w:sz w:val="22"/>
                <w:szCs w:val="22"/>
              </w:rPr>
              <w:t>6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4"/>
                <w:sz w:val="22"/>
                <w:szCs w:val="22"/>
              </w:rPr>
              <w:t>7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8"/>
                <w:sz w:val="22"/>
                <w:szCs w:val="22"/>
              </w:rPr>
              <w:t>55</w:t>
            </w:r>
            <w:r>
              <w:rPr>
                <w:w w:val="86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32"/>
                <w:sz w:val="22"/>
                <w:szCs w:val="22"/>
              </w:rPr>
              <w:t>6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8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1"/>
                <w:sz w:val="22"/>
                <w:szCs w:val="22"/>
              </w:rPr>
              <w:t>3</w:t>
            </w:r>
          </w:p>
        </w:tc>
      </w:tr>
      <w:tr w:rsidR="0030379E">
        <w:trPr>
          <w:trHeight w:hRule="exact" w:val="525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119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1"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27"/>
                <w:sz w:val="22"/>
                <w:szCs w:val="22"/>
              </w:rPr>
              <w:t>8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4"/>
                <w:sz w:val="22"/>
                <w:szCs w:val="22"/>
              </w:rPr>
              <w:t>7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86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9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8"/>
                <w:sz w:val="22"/>
                <w:szCs w:val="22"/>
              </w:rPr>
              <w:t>5</w:t>
            </w:r>
          </w:p>
        </w:tc>
      </w:tr>
      <w:tr w:rsidR="0030379E">
        <w:trPr>
          <w:trHeight w:hRule="exact" w:val="525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111"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32"/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27"/>
                <w:sz w:val="22"/>
                <w:szCs w:val="22"/>
              </w:rPr>
              <w:t>8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8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32"/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18"/>
                <w:sz w:val="22"/>
                <w:szCs w:val="22"/>
              </w:rPr>
              <w:t>5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32"/>
                <w:sz w:val="22"/>
                <w:szCs w:val="22"/>
              </w:rPr>
              <w:t>9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8"/>
                <w:sz w:val="22"/>
                <w:szCs w:val="22"/>
              </w:rPr>
              <w:t>5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7"/>
                <w:sz w:val="22"/>
                <w:szCs w:val="22"/>
              </w:rPr>
              <w:t>8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27"/>
                <w:sz w:val="22"/>
                <w:szCs w:val="22"/>
              </w:rPr>
              <w:t>8</w:t>
            </w:r>
            <w:r>
              <w:rPr>
                <w:w w:val="118"/>
                <w:sz w:val="22"/>
                <w:szCs w:val="22"/>
              </w:rPr>
              <w:t>5</w:t>
            </w:r>
          </w:p>
        </w:tc>
      </w:tr>
      <w:tr w:rsidR="0030379E">
        <w:trPr>
          <w:trHeight w:hRule="exact" w:val="525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27"/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9"/>
                <w:sz w:val="22"/>
                <w:szCs w:val="22"/>
              </w:rPr>
              <w:t>22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8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8"/>
                <w:sz w:val="22"/>
                <w:szCs w:val="22"/>
              </w:rPr>
              <w:t>5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19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27"/>
                <w:sz w:val="22"/>
                <w:szCs w:val="22"/>
              </w:rPr>
              <w:t>8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27"/>
                <w:sz w:val="22"/>
                <w:szCs w:val="22"/>
              </w:rPr>
              <w:t>8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18"/>
                <w:sz w:val="22"/>
                <w:szCs w:val="22"/>
              </w:rPr>
              <w:t>5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28"/>
                <w:sz w:val="22"/>
                <w:szCs w:val="22"/>
              </w:rPr>
              <w:t>4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1"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32"/>
                <w:sz w:val="22"/>
                <w:szCs w:val="22"/>
              </w:rPr>
              <w:t>6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8"/>
                <w:sz w:val="22"/>
                <w:szCs w:val="22"/>
              </w:rPr>
              <w:t>5</w:t>
            </w:r>
          </w:p>
        </w:tc>
      </w:tr>
      <w:tr w:rsidR="0030379E">
        <w:trPr>
          <w:trHeight w:hRule="exact" w:val="525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o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47"/>
                <w:sz w:val="22"/>
                <w:szCs w:val="22"/>
              </w:rPr>
              <w:t>t</w:t>
            </w:r>
            <w:r>
              <w:rPr>
                <w:w w:val="132"/>
                <w:sz w:val="22"/>
                <w:szCs w:val="22"/>
              </w:rPr>
              <w:t>h</w:t>
            </w:r>
            <w:r>
              <w:rPr>
                <w:w w:val="167"/>
                <w:sz w:val="22"/>
                <w:szCs w:val="22"/>
              </w:rPr>
              <w:t>_</w:t>
            </w:r>
            <w:r>
              <w:rPr>
                <w:w w:val="86"/>
                <w:sz w:val="22"/>
                <w:szCs w:val="22"/>
              </w:rPr>
              <w:t>11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9"/>
                <w:sz w:val="22"/>
                <w:szCs w:val="22"/>
              </w:rPr>
              <w:t>22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8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86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27"/>
                <w:sz w:val="22"/>
                <w:szCs w:val="22"/>
              </w:rPr>
              <w:t>88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32"/>
                <w:sz w:val="22"/>
                <w:szCs w:val="22"/>
              </w:rPr>
              <w:t>6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32"/>
                <w:sz w:val="22"/>
                <w:szCs w:val="22"/>
              </w:rPr>
              <w:t>9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9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27"/>
                <w:sz w:val="22"/>
                <w:szCs w:val="22"/>
              </w:rPr>
              <w:t>88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8"/>
                <w:sz w:val="22"/>
                <w:szCs w:val="22"/>
              </w:rPr>
              <w:t>5</w:t>
            </w:r>
          </w:p>
        </w:tc>
      </w:tr>
      <w:tr w:rsidR="0030379E">
        <w:trPr>
          <w:trHeight w:hRule="exact" w:val="525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06"/>
                <w:sz w:val="22"/>
                <w:szCs w:val="22"/>
              </w:rPr>
              <w:t>S</w:t>
            </w:r>
            <w:r>
              <w:rPr>
                <w:w w:val="127"/>
                <w:sz w:val="22"/>
                <w:szCs w:val="22"/>
              </w:rPr>
              <w:t>u</w:t>
            </w:r>
            <w:r>
              <w:rPr>
                <w:w w:val="134"/>
                <w:sz w:val="22"/>
                <w:szCs w:val="22"/>
              </w:rPr>
              <w:t>n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27"/>
                <w:sz w:val="22"/>
                <w:szCs w:val="22"/>
              </w:rPr>
              <w:t>0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18"/>
                <w:sz w:val="22"/>
                <w:szCs w:val="22"/>
              </w:rPr>
              <w:t>5</w:t>
            </w:r>
            <w:r>
              <w:rPr>
                <w:w w:val="128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9"/>
                <w:sz w:val="22"/>
                <w:szCs w:val="22"/>
              </w:rPr>
              <w:t>2</w:t>
            </w:r>
            <w:r>
              <w:rPr>
                <w:w w:val="127"/>
                <w:sz w:val="22"/>
                <w:szCs w:val="22"/>
              </w:rPr>
              <w:t>8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32"/>
                <w:sz w:val="22"/>
                <w:szCs w:val="22"/>
              </w:rPr>
              <w:t>9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27"/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</w:p>
        </w:tc>
      </w:tr>
      <w:tr w:rsidR="0030379E">
        <w:trPr>
          <w:trHeight w:hRule="exact" w:val="525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12"/>
                <w:sz w:val="22"/>
                <w:szCs w:val="22"/>
              </w:rPr>
              <w:t>T</w:t>
            </w:r>
            <w:r>
              <w:rPr>
                <w:w w:val="127"/>
                <w:sz w:val="22"/>
                <w:szCs w:val="22"/>
              </w:rPr>
              <w:t>u</w:t>
            </w:r>
            <w:r>
              <w:rPr>
                <w:w w:val="122"/>
                <w:sz w:val="22"/>
                <w:szCs w:val="22"/>
              </w:rPr>
              <w:t>e</w:t>
            </w:r>
            <w:r>
              <w:rPr>
                <w:w w:val="130"/>
                <w:sz w:val="22"/>
                <w:szCs w:val="22"/>
              </w:rPr>
              <w:t>s</w:t>
            </w:r>
            <w:r>
              <w:rPr>
                <w:w w:val="124"/>
                <w:sz w:val="22"/>
                <w:szCs w:val="22"/>
              </w:rPr>
              <w:t>d</w:t>
            </w:r>
            <w:r>
              <w:rPr>
                <w:w w:val="126"/>
                <w:sz w:val="22"/>
                <w:szCs w:val="22"/>
              </w:rPr>
              <w:t>a</w:t>
            </w:r>
            <w:r>
              <w:rPr>
                <w:w w:val="115"/>
                <w:sz w:val="22"/>
                <w:szCs w:val="22"/>
              </w:rPr>
              <w:t>y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11"/>
                <w:sz w:val="22"/>
                <w:szCs w:val="22"/>
              </w:rPr>
              <w:t>3</w:t>
            </w:r>
            <w:r>
              <w:rPr>
                <w:w w:val="114"/>
                <w:sz w:val="22"/>
                <w:szCs w:val="22"/>
              </w:rPr>
              <w:t>7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27"/>
                <w:sz w:val="22"/>
                <w:szCs w:val="22"/>
              </w:rPr>
              <w:t>08</w:t>
            </w:r>
            <w:r>
              <w:rPr>
                <w:w w:val="132"/>
                <w:sz w:val="22"/>
                <w:szCs w:val="22"/>
              </w:rPr>
              <w:t>9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86"/>
                <w:sz w:val="22"/>
                <w:szCs w:val="22"/>
              </w:rPr>
              <w:t>1</w:t>
            </w:r>
            <w:r>
              <w:rPr>
                <w:w w:val="127"/>
                <w:sz w:val="22"/>
                <w:szCs w:val="22"/>
              </w:rPr>
              <w:t>88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11"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  <w:r>
              <w:rPr>
                <w:w w:val="132"/>
                <w:sz w:val="22"/>
                <w:szCs w:val="22"/>
              </w:rPr>
              <w:t>69</w:t>
            </w:r>
            <w:r>
              <w:rPr>
                <w:w w:val="116"/>
                <w:sz w:val="22"/>
                <w:szCs w:val="22"/>
              </w:rPr>
              <w:t>.</w:t>
            </w:r>
            <w:r>
              <w:rPr>
                <w:w w:val="132"/>
                <w:sz w:val="22"/>
                <w:szCs w:val="22"/>
              </w:rPr>
              <w:t>9</w:t>
            </w:r>
            <w:r>
              <w:rPr>
                <w:w w:val="127"/>
                <w:sz w:val="22"/>
                <w:szCs w:val="22"/>
              </w:rPr>
              <w:t>8</w:t>
            </w:r>
            <w:r>
              <w:rPr>
                <w:w w:val="128"/>
                <w:sz w:val="22"/>
                <w:szCs w:val="22"/>
              </w:rPr>
              <w:t>44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w w:val="192"/>
                <w:sz w:val="22"/>
                <w:szCs w:val="22"/>
              </w:rPr>
              <w:t>-</w:t>
            </w:r>
          </w:p>
        </w:tc>
      </w:tr>
    </w:tbl>
    <w:p w:rsidR="0030379E" w:rsidRDefault="0030379E">
      <w:pPr>
        <w:spacing w:before="9" w:line="160" w:lineRule="exact"/>
        <w:rPr>
          <w:sz w:val="16"/>
          <w:szCs w:val="16"/>
        </w:rPr>
      </w:pP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926282">
      <w:pPr>
        <w:spacing w:before="26"/>
        <w:ind w:left="10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Q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w w:val="191"/>
          <w:sz w:val="22"/>
          <w:szCs w:val="22"/>
        </w:rPr>
        <w:t>-</w:t>
      </w:r>
      <w:r>
        <w:rPr>
          <w:b/>
          <w:spacing w:val="-44"/>
          <w:w w:val="191"/>
          <w:sz w:val="22"/>
          <w:szCs w:val="22"/>
        </w:rPr>
        <w:t xml:space="preserve"> </w:t>
      </w:r>
      <w:r>
        <w:rPr>
          <w:b/>
          <w:w w:val="117"/>
          <w:sz w:val="22"/>
          <w:szCs w:val="22"/>
        </w:rPr>
        <w:t>Does</w:t>
      </w:r>
      <w:r>
        <w:rPr>
          <w:b/>
          <w:spacing w:val="6"/>
          <w:w w:val="117"/>
          <w:sz w:val="22"/>
          <w:szCs w:val="22"/>
        </w:rPr>
        <w:t xml:space="preserve"> </w:t>
      </w:r>
      <w:r>
        <w:rPr>
          <w:b/>
          <w:color w:val="212121"/>
          <w:w w:val="117"/>
          <w:sz w:val="22"/>
          <w:szCs w:val="22"/>
        </w:rPr>
        <w:t>roughly</w:t>
      </w:r>
      <w:r>
        <w:rPr>
          <w:b/>
          <w:color w:val="212121"/>
          <w:spacing w:val="7"/>
          <w:w w:val="117"/>
          <w:sz w:val="22"/>
          <w:szCs w:val="22"/>
        </w:rPr>
        <w:t xml:space="preserve"> </w:t>
      </w:r>
      <w:r>
        <w:rPr>
          <w:b/>
          <w:color w:val="212121"/>
          <w:w w:val="117"/>
          <w:sz w:val="22"/>
          <w:szCs w:val="22"/>
        </w:rPr>
        <w:t>95%</w:t>
      </w:r>
      <w:r>
        <w:rPr>
          <w:b/>
          <w:color w:val="212121"/>
          <w:spacing w:val="-4"/>
          <w:w w:val="117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of</w:t>
      </w:r>
      <w:r>
        <w:rPr>
          <w:b/>
          <w:color w:val="212121"/>
          <w:spacing w:val="47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their</w:t>
      </w:r>
      <w:r>
        <w:rPr>
          <w:b/>
          <w:color w:val="212121"/>
          <w:spacing w:val="-12"/>
          <w:w w:val="121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sales</w:t>
      </w:r>
      <w:r>
        <w:rPr>
          <w:b/>
          <w:color w:val="212121"/>
          <w:spacing w:val="14"/>
          <w:w w:val="121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come</w:t>
      </w:r>
      <w:r>
        <w:rPr>
          <w:b/>
          <w:color w:val="212121"/>
          <w:spacing w:val="-3"/>
          <w:w w:val="121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from</w:t>
      </w:r>
      <w:r>
        <w:rPr>
          <w:b/>
          <w:color w:val="212121"/>
          <w:spacing w:val="-13"/>
          <w:w w:val="121"/>
          <w:sz w:val="22"/>
          <w:szCs w:val="22"/>
        </w:rPr>
        <w:t xml:space="preserve"> </w:t>
      </w:r>
      <w:r>
        <w:rPr>
          <w:b/>
          <w:color w:val="212121"/>
          <w:w w:val="78"/>
          <w:sz w:val="22"/>
          <w:szCs w:val="22"/>
        </w:rPr>
        <w:t>J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15"/>
          <w:sz w:val="22"/>
          <w:szCs w:val="22"/>
        </w:rPr>
        <w:t>p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24"/>
          <w:sz w:val="22"/>
          <w:szCs w:val="22"/>
        </w:rPr>
        <w:t>ne</w:t>
      </w:r>
      <w:r>
        <w:rPr>
          <w:b/>
          <w:color w:val="212121"/>
          <w:w w:val="135"/>
          <w:sz w:val="22"/>
          <w:szCs w:val="22"/>
        </w:rPr>
        <w:t>s</w:t>
      </w:r>
      <w:r>
        <w:rPr>
          <w:b/>
          <w:color w:val="212121"/>
          <w:w w:val="124"/>
          <w:sz w:val="22"/>
          <w:szCs w:val="22"/>
        </w:rPr>
        <w:t>e</w:t>
      </w:r>
      <w:r>
        <w:rPr>
          <w:b/>
          <w:color w:val="212121"/>
          <w:spacing w:val="6"/>
          <w:sz w:val="22"/>
          <w:szCs w:val="22"/>
        </w:rPr>
        <w:t xml:space="preserve"> </w:t>
      </w:r>
      <w:r>
        <w:rPr>
          <w:b/>
          <w:color w:val="212121"/>
          <w:w w:val="122"/>
          <w:sz w:val="22"/>
          <w:szCs w:val="22"/>
        </w:rPr>
        <w:t>t</w:t>
      </w:r>
      <w:r>
        <w:rPr>
          <w:b/>
          <w:color w:val="212121"/>
          <w:w w:val="121"/>
          <w:sz w:val="22"/>
          <w:szCs w:val="22"/>
        </w:rPr>
        <w:t>o</w:t>
      </w:r>
      <w:r>
        <w:rPr>
          <w:b/>
          <w:color w:val="212121"/>
          <w:w w:val="116"/>
          <w:sz w:val="22"/>
          <w:szCs w:val="22"/>
        </w:rPr>
        <w:t>u</w:t>
      </w:r>
      <w:r>
        <w:rPr>
          <w:b/>
          <w:color w:val="212121"/>
          <w:w w:val="107"/>
          <w:sz w:val="22"/>
          <w:szCs w:val="22"/>
        </w:rPr>
        <w:t>r</w:t>
      </w:r>
      <w:r>
        <w:rPr>
          <w:b/>
          <w:color w:val="212121"/>
          <w:w w:val="127"/>
          <w:sz w:val="22"/>
          <w:szCs w:val="22"/>
        </w:rPr>
        <w:t>i</w:t>
      </w:r>
      <w:r>
        <w:rPr>
          <w:b/>
          <w:color w:val="212121"/>
          <w:w w:val="135"/>
          <w:sz w:val="22"/>
          <w:szCs w:val="22"/>
        </w:rPr>
        <w:t>s</w:t>
      </w:r>
      <w:r>
        <w:rPr>
          <w:b/>
          <w:color w:val="212121"/>
          <w:w w:val="122"/>
          <w:sz w:val="22"/>
          <w:szCs w:val="22"/>
        </w:rPr>
        <w:t>t</w:t>
      </w:r>
      <w:r>
        <w:rPr>
          <w:b/>
          <w:color w:val="212121"/>
          <w:w w:val="135"/>
          <w:sz w:val="22"/>
          <w:szCs w:val="22"/>
        </w:rPr>
        <w:t>s</w:t>
      </w:r>
      <w:r>
        <w:rPr>
          <w:b/>
          <w:color w:val="212121"/>
          <w:w w:val="101"/>
          <w:sz w:val="22"/>
          <w:szCs w:val="22"/>
        </w:rPr>
        <w:t>?</w:t>
      </w:r>
      <w:proofErr w:type="gramEnd"/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before="12" w:line="260" w:lineRule="exact"/>
        <w:rPr>
          <w:sz w:val="26"/>
          <w:szCs w:val="26"/>
        </w:rPr>
      </w:pPr>
    </w:p>
    <w:p w:rsidR="0030379E" w:rsidRDefault="00926282">
      <w:pPr>
        <w:ind w:left="130"/>
      </w:pPr>
      <w:r>
        <w:pict>
          <v:shape id="_x0000_i1028" type="#_x0000_t75" style="width:468pt;height:226pt">
            <v:imagedata r:id="rId8" o:title=""/>
          </v:shape>
        </w:pict>
      </w:r>
    </w:p>
    <w:p w:rsidR="0030379E" w:rsidRDefault="0030379E">
      <w:pPr>
        <w:spacing w:before="8" w:line="160" w:lineRule="exact"/>
        <w:rPr>
          <w:sz w:val="16"/>
          <w:szCs w:val="16"/>
        </w:rPr>
      </w:pPr>
    </w:p>
    <w:p w:rsidR="0030379E" w:rsidRDefault="0030379E">
      <w:pPr>
        <w:spacing w:line="200" w:lineRule="exact"/>
      </w:pPr>
    </w:p>
    <w:p w:rsidR="0030379E" w:rsidRDefault="00926282">
      <w:pPr>
        <w:spacing w:before="26" w:line="284" w:lineRule="auto"/>
        <w:ind w:left="100" w:right="105"/>
        <w:jc w:val="both"/>
        <w:rPr>
          <w:sz w:val="22"/>
          <w:szCs w:val="22"/>
        </w:rPr>
        <w:sectPr w:rsidR="0030379E">
          <w:pgSz w:w="12240" w:h="15840"/>
          <w:pgMar w:top="1380" w:right="1300" w:bottom="280" w:left="1340" w:header="720" w:footer="720" w:gutter="0"/>
          <w:cols w:space="720"/>
        </w:sectPr>
      </w:pPr>
      <w:proofErr w:type="gramStart"/>
      <w:r>
        <w:rPr>
          <w:sz w:val="22"/>
          <w:szCs w:val="22"/>
        </w:rPr>
        <w:t xml:space="preserve">If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proofErr w:type="gramEnd"/>
      <w:r>
        <w:rPr>
          <w:sz w:val="22"/>
          <w:szCs w:val="22"/>
        </w:rPr>
        <w:t xml:space="preserve">  </w:t>
      </w:r>
      <w:r>
        <w:rPr>
          <w:spacing w:val="10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check</w:t>
      </w:r>
      <w:r>
        <w:rPr>
          <w:spacing w:val="31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out</w:t>
      </w:r>
      <w:r>
        <w:rPr>
          <w:spacing w:val="61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t</w:t>
      </w:r>
      <w:r>
        <w:rPr>
          <w:w w:val="126"/>
          <w:sz w:val="22"/>
          <w:szCs w:val="22"/>
        </w:rPr>
        <w:t xml:space="preserve">he </w:t>
      </w:r>
      <w:r>
        <w:rPr>
          <w:spacing w:val="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graph</w:t>
      </w:r>
      <w:r>
        <w:rPr>
          <w:spacing w:val="67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between</w:t>
      </w:r>
      <w:r>
        <w:rPr>
          <w:spacing w:val="32"/>
          <w:w w:val="126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J</w:t>
      </w:r>
      <w:r>
        <w:rPr>
          <w:w w:val="126"/>
          <w:sz w:val="22"/>
          <w:szCs w:val="22"/>
        </w:rPr>
        <w:t>apa</w:t>
      </w:r>
      <w:r>
        <w:rPr>
          <w:w w:val="134"/>
          <w:sz w:val="22"/>
          <w:szCs w:val="22"/>
        </w:rPr>
        <w:t>n</w:t>
      </w:r>
      <w:r>
        <w:rPr>
          <w:w w:val="122"/>
          <w:sz w:val="22"/>
          <w:szCs w:val="22"/>
        </w:rPr>
        <w:t>e</w:t>
      </w:r>
      <w:r>
        <w:rPr>
          <w:w w:val="130"/>
          <w:sz w:val="22"/>
          <w:szCs w:val="22"/>
        </w:rPr>
        <w:t>s</w:t>
      </w:r>
      <w:r>
        <w:rPr>
          <w:w w:val="122"/>
          <w:sz w:val="22"/>
          <w:szCs w:val="22"/>
        </w:rPr>
        <w:t xml:space="preserve">e  </w:t>
      </w:r>
      <w:r>
        <w:rPr>
          <w:w w:val="125"/>
          <w:sz w:val="22"/>
          <w:szCs w:val="22"/>
        </w:rPr>
        <w:t xml:space="preserve">tourists </w:t>
      </w:r>
      <w:r>
        <w:rPr>
          <w:spacing w:val="9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and</w:t>
      </w:r>
      <w:r>
        <w:rPr>
          <w:spacing w:val="51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total</w:t>
      </w:r>
      <w:r>
        <w:rPr>
          <w:spacing w:val="59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sales</w:t>
      </w:r>
      <w:r>
        <w:rPr>
          <w:spacing w:val="45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grouped</w:t>
      </w:r>
      <w:r>
        <w:rPr>
          <w:spacing w:val="39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 xml:space="preserve">by </w:t>
      </w:r>
      <w:r>
        <w:rPr>
          <w:w w:val="126"/>
          <w:sz w:val="22"/>
          <w:szCs w:val="22"/>
        </w:rPr>
        <w:t>stores,</w:t>
      </w:r>
      <w:r>
        <w:rPr>
          <w:spacing w:val="3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then</w:t>
      </w:r>
      <w:r>
        <w:rPr>
          <w:spacing w:val="36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there</w:t>
      </w:r>
      <w:r>
        <w:rPr>
          <w:spacing w:val="3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is</w:t>
      </w:r>
      <w:r>
        <w:rPr>
          <w:spacing w:val="11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no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such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correlation.</w:t>
      </w:r>
      <w:r>
        <w:rPr>
          <w:spacing w:val="6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Sales</w:t>
      </w:r>
      <w:r>
        <w:rPr>
          <w:spacing w:val="-16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is</w:t>
      </w:r>
      <w:r>
        <w:rPr>
          <w:spacing w:val="-4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varying</w:t>
      </w:r>
      <w:r>
        <w:rPr>
          <w:spacing w:val="-19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much</w:t>
      </w:r>
      <w:r>
        <w:rPr>
          <w:spacing w:val="-1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against</w:t>
      </w:r>
      <w:r>
        <w:rPr>
          <w:spacing w:val="14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the</w:t>
      </w:r>
      <w:r>
        <w:rPr>
          <w:spacing w:val="12"/>
          <w:w w:val="126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J</w:t>
      </w:r>
      <w:r>
        <w:rPr>
          <w:w w:val="126"/>
          <w:sz w:val="22"/>
          <w:szCs w:val="22"/>
        </w:rPr>
        <w:t>apa</w:t>
      </w:r>
      <w:r>
        <w:rPr>
          <w:w w:val="134"/>
          <w:sz w:val="22"/>
          <w:szCs w:val="22"/>
        </w:rPr>
        <w:t>n</w:t>
      </w:r>
      <w:r>
        <w:rPr>
          <w:w w:val="122"/>
          <w:sz w:val="22"/>
          <w:szCs w:val="22"/>
        </w:rPr>
        <w:t>e</w:t>
      </w:r>
      <w:r>
        <w:rPr>
          <w:w w:val="130"/>
          <w:sz w:val="22"/>
          <w:szCs w:val="22"/>
        </w:rPr>
        <w:t>s</w:t>
      </w:r>
      <w:r>
        <w:rPr>
          <w:w w:val="122"/>
          <w:sz w:val="22"/>
          <w:szCs w:val="22"/>
        </w:rPr>
        <w:t xml:space="preserve">e </w:t>
      </w:r>
      <w:r>
        <w:rPr>
          <w:w w:val="147"/>
          <w:sz w:val="22"/>
          <w:szCs w:val="22"/>
        </w:rPr>
        <w:t>t</w:t>
      </w:r>
      <w:r>
        <w:rPr>
          <w:w w:val="118"/>
          <w:sz w:val="22"/>
          <w:szCs w:val="22"/>
        </w:rPr>
        <w:t>o</w:t>
      </w:r>
      <w:r>
        <w:rPr>
          <w:w w:val="127"/>
          <w:sz w:val="22"/>
          <w:szCs w:val="22"/>
        </w:rPr>
        <w:t>u</w:t>
      </w:r>
      <w:r>
        <w:rPr>
          <w:w w:val="138"/>
          <w:sz w:val="22"/>
          <w:szCs w:val="22"/>
        </w:rPr>
        <w:t>r</w:t>
      </w:r>
      <w:r>
        <w:rPr>
          <w:w w:val="120"/>
          <w:sz w:val="22"/>
          <w:szCs w:val="22"/>
        </w:rPr>
        <w:t>i</w:t>
      </w:r>
      <w:r>
        <w:rPr>
          <w:w w:val="130"/>
          <w:sz w:val="22"/>
          <w:szCs w:val="22"/>
        </w:rPr>
        <w:t>s</w:t>
      </w:r>
      <w:r>
        <w:rPr>
          <w:w w:val="147"/>
          <w:sz w:val="22"/>
          <w:szCs w:val="22"/>
        </w:rPr>
        <w:t>t</w:t>
      </w:r>
      <w:r>
        <w:rPr>
          <w:w w:val="130"/>
          <w:sz w:val="22"/>
          <w:szCs w:val="22"/>
        </w:rPr>
        <w:t>s</w:t>
      </w:r>
      <w:r>
        <w:rPr>
          <w:w w:val="116"/>
          <w:sz w:val="22"/>
          <w:szCs w:val="22"/>
        </w:rPr>
        <w:t>.</w:t>
      </w:r>
    </w:p>
    <w:p w:rsidR="0030379E" w:rsidRDefault="00926282">
      <w:pPr>
        <w:spacing w:before="64" w:line="284" w:lineRule="auto"/>
        <w:ind w:left="100" w:right="109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Q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w w:val="191"/>
          <w:sz w:val="22"/>
          <w:szCs w:val="22"/>
        </w:rPr>
        <w:t>-</w:t>
      </w:r>
      <w:r>
        <w:rPr>
          <w:b/>
          <w:spacing w:val="-29"/>
          <w:w w:val="191"/>
          <w:sz w:val="22"/>
          <w:szCs w:val="22"/>
        </w:rPr>
        <w:t xml:space="preserve"> </w:t>
      </w:r>
      <w:r>
        <w:rPr>
          <w:b/>
          <w:w w:val="114"/>
          <w:sz w:val="22"/>
          <w:szCs w:val="22"/>
        </w:rPr>
        <w:t>Find</w:t>
      </w:r>
      <w:r>
        <w:rPr>
          <w:b/>
          <w:spacing w:val="16"/>
          <w:w w:val="114"/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 xml:space="preserve">the </w:t>
      </w:r>
      <w:r>
        <w:rPr>
          <w:b/>
          <w:spacing w:val="31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correlation</w:t>
      </w:r>
      <w:proofErr w:type="gramEnd"/>
      <w:r>
        <w:rPr>
          <w:b/>
          <w:color w:val="212121"/>
          <w:spacing w:val="4"/>
          <w:w w:val="119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between</w:t>
      </w:r>
      <w:r>
        <w:rPr>
          <w:b/>
          <w:color w:val="212121"/>
          <w:spacing w:val="22"/>
          <w:w w:val="119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the </w:t>
      </w:r>
      <w:r>
        <w:rPr>
          <w:b/>
          <w:color w:val="212121"/>
          <w:spacing w:val="31"/>
          <w:sz w:val="22"/>
          <w:szCs w:val="22"/>
        </w:rPr>
        <w:t xml:space="preserve"> </w:t>
      </w:r>
      <w:r>
        <w:rPr>
          <w:b/>
          <w:color w:val="212121"/>
          <w:w w:val="118"/>
          <w:sz w:val="22"/>
          <w:szCs w:val="22"/>
        </w:rPr>
        <w:t>number</w:t>
      </w:r>
      <w:r>
        <w:rPr>
          <w:b/>
          <w:color w:val="212121"/>
          <w:spacing w:val="12"/>
          <w:w w:val="118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of</w:t>
      </w:r>
      <w:r>
        <w:rPr>
          <w:b/>
          <w:color w:val="212121"/>
          <w:spacing w:val="47"/>
          <w:sz w:val="22"/>
          <w:szCs w:val="22"/>
        </w:rPr>
        <w:t xml:space="preserve"> </w:t>
      </w:r>
      <w:r>
        <w:rPr>
          <w:b/>
          <w:color w:val="212121"/>
          <w:w w:val="78"/>
          <w:sz w:val="22"/>
          <w:szCs w:val="22"/>
        </w:rPr>
        <w:t>J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15"/>
          <w:sz w:val="22"/>
          <w:szCs w:val="22"/>
        </w:rPr>
        <w:t>p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24"/>
          <w:sz w:val="22"/>
          <w:szCs w:val="22"/>
        </w:rPr>
        <w:t>ne</w:t>
      </w:r>
      <w:r>
        <w:rPr>
          <w:b/>
          <w:color w:val="212121"/>
          <w:w w:val="135"/>
          <w:sz w:val="22"/>
          <w:szCs w:val="22"/>
        </w:rPr>
        <w:t>s</w:t>
      </w:r>
      <w:r>
        <w:rPr>
          <w:b/>
          <w:color w:val="212121"/>
          <w:w w:val="124"/>
          <w:sz w:val="22"/>
          <w:szCs w:val="22"/>
        </w:rPr>
        <w:t>e</w:t>
      </w:r>
      <w:r>
        <w:rPr>
          <w:b/>
          <w:color w:val="212121"/>
          <w:spacing w:val="6"/>
          <w:sz w:val="22"/>
          <w:szCs w:val="22"/>
        </w:rPr>
        <w:t xml:space="preserve"> </w:t>
      </w:r>
      <w:r>
        <w:rPr>
          <w:b/>
          <w:color w:val="212121"/>
          <w:w w:val="122"/>
          <w:sz w:val="22"/>
          <w:szCs w:val="22"/>
        </w:rPr>
        <w:t>tourists</w:t>
      </w:r>
      <w:r>
        <w:rPr>
          <w:b/>
          <w:color w:val="212121"/>
          <w:spacing w:val="-4"/>
          <w:w w:val="122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and </w:t>
      </w:r>
      <w:r>
        <w:rPr>
          <w:b/>
          <w:color w:val="212121"/>
          <w:spacing w:val="1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the </w:t>
      </w:r>
      <w:r>
        <w:rPr>
          <w:b/>
          <w:color w:val="212121"/>
          <w:spacing w:val="16"/>
          <w:sz w:val="22"/>
          <w:szCs w:val="22"/>
        </w:rPr>
        <w:t xml:space="preserve"> </w:t>
      </w:r>
      <w:r>
        <w:rPr>
          <w:b/>
          <w:color w:val="212121"/>
          <w:w w:val="114"/>
          <w:sz w:val="22"/>
          <w:szCs w:val="22"/>
        </w:rPr>
        <w:t>v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07"/>
          <w:sz w:val="22"/>
          <w:szCs w:val="22"/>
        </w:rPr>
        <w:t>r</w:t>
      </w:r>
      <w:r>
        <w:rPr>
          <w:b/>
          <w:color w:val="212121"/>
          <w:w w:val="127"/>
          <w:sz w:val="22"/>
          <w:szCs w:val="22"/>
        </w:rPr>
        <w:t>i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11"/>
          <w:sz w:val="22"/>
          <w:szCs w:val="22"/>
        </w:rPr>
        <w:t>b</w:t>
      </w:r>
      <w:r>
        <w:rPr>
          <w:b/>
          <w:color w:val="212121"/>
          <w:w w:val="124"/>
          <w:sz w:val="22"/>
          <w:szCs w:val="22"/>
        </w:rPr>
        <w:t>le</w:t>
      </w:r>
      <w:r>
        <w:rPr>
          <w:b/>
          <w:color w:val="212121"/>
          <w:w w:val="135"/>
          <w:sz w:val="22"/>
          <w:szCs w:val="22"/>
        </w:rPr>
        <w:t xml:space="preserve">s </w:t>
      </w:r>
      <w:r>
        <w:rPr>
          <w:b/>
          <w:color w:val="212121"/>
          <w:w w:val="121"/>
          <w:sz w:val="22"/>
          <w:szCs w:val="22"/>
        </w:rPr>
        <w:t>included</w:t>
      </w:r>
      <w:r>
        <w:rPr>
          <w:b/>
          <w:color w:val="212121"/>
          <w:spacing w:val="-23"/>
          <w:w w:val="121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in</w:t>
      </w:r>
      <w:r>
        <w:rPr>
          <w:b/>
          <w:color w:val="212121"/>
          <w:spacing w:val="2"/>
          <w:w w:val="12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the </w:t>
      </w:r>
      <w:r>
        <w:rPr>
          <w:b/>
          <w:color w:val="212121"/>
          <w:spacing w:val="16"/>
          <w:sz w:val="22"/>
          <w:szCs w:val="22"/>
        </w:rPr>
        <w:t xml:space="preserve"> </w:t>
      </w:r>
      <w:r>
        <w:rPr>
          <w:b/>
          <w:color w:val="212121"/>
          <w:w w:val="113"/>
          <w:sz w:val="22"/>
          <w:szCs w:val="22"/>
        </w:rPr>
        <w:t>da</w:t>
      </w:r>
      <w:r>
        <w:rPr>
          <w:b/>
          <w:color w:val="212121"/>
          <w:w w:val="122"/>
          <w:sz w:val="22"/>
          <w:szCs w:val="22"/>
        </w:rPr>
        <w:t>t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35"/>
          <w:sz w:val="22"/>
          <w:szCs w:val="22"/>
        </w:rPr>
        <w:t>s</w:t>
      </w:r>
      <w:r>
        <w:rPr>
          <w:b/>
          <w:color w:val="212121"/>
          <w:w w:val="124"/>
          <w:sz w:val="22"/>
          <w:szCs w:val="22"/>
        </w:rPr>
        <w:t>e</w:t>
      </w:r>
      <w:r>
        <w:rPr>
          <w:b/>
          <w:color w:val="212121"/>
          <w:w w:val="122"/>
          <w:sz w:val="22"/>
          <w:szCs w:val="22"/>
        </w:rPr>
        <w:t>t</w:t>
      </w:r>
      <w:r>
        <w:rPr>
          <w:b/>
          <w:color w:val="212121"/>
          <w:w w:val="130"/>
          <w:sz w:val="22"/>
          <w:szCs w:val="22"/>
        </w:rPr>
        <w:t>.</w:t>
      </w:r>
    </w:p>
    <w:p w:rsidR="0030379E" w:rsidRDefault="00926282">
      <w:pPr>
        <w:spacing w:before="27"/>
        <w:ind w:left="130"/>
      </w:pPr>
      <w:r>
        <w:pict>
          <v:shape id="_x0000_i1029" type="#_x0000_t75" style="width:468pt;height:206.5pt">
            <v:imagedata r:id="rId9" o:title=""/>
          </v:shape>
        </w:pict>
      </w:r>
    </w:p>
    <w:p w:rsidR="0030379E" w:rsidRDefault="0030379E">
      <w:pPr>
        <w:spacing w:before="5" w:line="180" w:lineRule="exact"/>
        <w:rPr>
          <w:sz w:val="19"/>
          <w:szCs w:val="19"/>
        </w:rPr>
      </w:pPr>
    </w:p>
    <w:p w:rsidR="0030379E" w:rsidRDefault="0030379E">
      <w:pPr>
        <w:spacing w:line="200" w:lineRule="exact"/>
      </w:pPr>
    </w:p>
    <w:p w:rsidR="0030379E" w:rsidRDefault="00926282">
      <w:pPr>
        <w:ind w:left="100"/>
        <w:rPr>
          <w:sz w:val="22"/>
          <w:szCs w:val="22"/>
        </w:rPr>
      </w:pPr>
      <w:r>
        <w:rPr>
          <w:color w:val="212121"/>
          <w:w w:val="126"/>
          <w:sz w:val="22"/>
          <w:szCs w:val="22"/>
        </w:rPr>
        <w:t xml:space="preserve">The </w:t>
      </w:r>
      <w:r>
        <w:rPr>
          <w:color w:val="212121"/>
          <w:spacing w:val="1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 xml:space="preserve">most </w:t>
      </w:r>
      <w:r>
        <w:rPr>
          <w:color w:val="212121"/>
          <w:spacing w:val="30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 xml:space="preserve">dominant </w:t>
      </w:r>
      <w:r>
        <w:rPr>
          <w:color w:val="212121"/>
          <w:spacing w:val="38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 xml:space="preserve">factors </w:t>
      </w:r>
      <w:r>
        <w:rPr>
          <w:color w:val="212121"/>
          <w:spacing w:val="4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 xml:space="preserve">which  </w:t>
      </w:r>
      <w:r>
        <w:rPr>
          <w:color w:val="212121"/>
          <w:spacing w:val="60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 xml:space="preserve">result </w:t>
      </w:r>
      <w:r>
        <w:rPr>
          <w:color w:val="212121"/>
          <w:spacing w:val="22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 xml:space="preserve">in </w:t>
      </w:r>
      <w:r>
        <w:rPr>
          <w:color w:val="212121"/>
          <w:spacing w:val="8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 xml:space="preserve">increase </w:t>
      </w:r>
      <w:r>
        <w:rPr>
          <w:color w:val="212121"/>
          <w:spacing w:val="1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 xml:space="preserve">in </w:t>
      </w:r>
      <w:r>
        <w:rPr>
          <w:color w:val="212121"/>
          <w:spacing w:val="8"/>
          <w:w w:val="126"/>
          <w:sz w:val="22"/>
          <w:szCs w:val="22"/>
        </w:rPr>
        <w:t xml:space="preserve"> </w:t>
      </w:r>
      <w:r>
        <w:rPr>
          <w:color w:val="212121"/>
          <w:w w:val="97"/>
          <w:sz w:val="22"/>
          <w:szCs w:val="22"/>
        </w:rPr>
        <w:t>J</w:t>
      </w:r>
      <w:r>
        <w:rPr>
          <w:color w:val="212121"/>
          <w:w w:val="126"/>
          <w:sz w:val="22"/>
          <w:szCs w:val="22"/>
        </w:rPr>
        <w:t>apa</w:t>
      </w:r>
      <w:r>
        <w:rPr>
          <w:color w:val="212121"/>
          <w:w w:val="134"/>
          <w:sz w:val="22"/>
          <w:szCs w:val="22"/>
        </w:rPr>
        <w:t>n</w:t>
      </w:r>
      <w:r>
        <w:rPr>
          <w:color w:val="212121"/>
          <w:w w:val="122"/>
          <w:sz w:val="22"/>
          <w:szCs w:val="22"/>
        </w:rPr>
        <w:t>e</w:t>
      </w:r>
      <w:r>
        <w:rPr>
          <w:color w:val="212121"/>
          <w:w w:val="130"/>
          <w:sz w:val="22"/>
          <w:szCs w:val="22"/>
        </w:rPr>
        <w:t>s</w:t>
      </w:r>
      <w:r>
        <w:rPr>
          <w:color w:val="212121"/>
          <w:w w:val="122"/>
          <w:sz w:val="22"/>
          <w:szCs w:val="22"/>
        </w:rPr>
        <w:t>e</w:t>
      </w:r>
      <w:r>
        <w:rPr>
          <w:color w:val="212121"/>
          <w:sz w:val="22"/>
          <w:szCs w:val="22"/>
        </w:rPr>
        <w:t xml:space="preserve">  </w:t>
      </w:r>
      <w:r>
        <w:rPr>
          <w:color w:val="212121"/>
          <w:spacing w:val="-24"/>
          <w:sz w:val="22"/>
          <w:szCs w:val="22"/>
        </w:rPr>
        <w:t xml:space="preserve"> </w:t>
      </w:r>
      <w:r>
        <w:rPr>
          <w:color w:val="212121"/>
          <w:w w:val="130"/>
          <w:sz w:val="22"/>
          <w:szCs w:val="22"/>
        </w:rPr>
        <w:t xml:space="preserve">tourists </w:t>
      </w:r>
      <w:r>
        <w:rPr>
          <w:color w:val="212121"/>
          <w:spacing w:val="2"/>
          <w:w w:val="130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a</w:t>
      </w:r>
      <w:r>
        <w:rPr>
          <w:color w:val="212121"/>
          <w:w w:val="138"/>
          <w:sz w:val="22"/>
          <w:szCs w:val="22"/>
        </w:rPr>
        <w:t>r</w:t>
      </w:r>
      <w:r>
        <w:rPr>
          <w:color w:val="212121"/>
          <w:w w:val="122"/>
          <w:sz w:val="22"/>
          <w:szCs w:val="22"/>
        </w:rPr>
        <w:t>e</w:t>
      </w:r>
    </w:p>
    <w:p w:rsidR="0030379E" w:rsidRDefault="00926282">
      <w:pPr>
        <w:spacing w:before="47"/>
        <w:ind w:left="100"/>
        <w:rPr>
          <w:sz w:val="22"/>
          <w:szCs w:val="22"/>
        </w:rPr>
      </w:pPr>
      <w:r>
        <w:rPr>
          <w:color w:val="212121"/>
          <w:w w:val="89"/>
          <w:sz w:val="22"/>
          <w:szCs w:val="22"/>
        </w:rPr>
        <w:t>Y</w:t>
      </w:r>
      <w:r>
        <w:rPr>
          <w:color w:val="212121"/>
          <w:w w:val="122"/>
          <w:sz w:val="22"/>
          <w:szCs w:val="22"/>
        </w:rPr>
        <w:t>e</w:t>
      </w:r>
      <w:r>
        <w:rPr>
          <w:color w:val="212121"/>
          <w:w w:val="134"/>
          <w:sz w:val="22"/>
          <w:szCs w:val="22"/>
        </w:rPr>
        <w:t>n</w:t>
      </w:r>
      <w:r>
        <w:rPr>
          <w:color w:val="212121"/>
          <w:w w:val="155"/>
          <w:sz w:val="22"/>
          <w:szCs w:val="22"/>
        </w:rPr>
        <w:t>/</w:t>
      </w:r>
      <w:r>
        <w:rPr>
          <w:color w:val="212121"/>
          <w:w w:val="105"/>
          <w:sz w:val="22"/>
          <w:szCs w:val="22"/>
        </w:rPr>
        <w:t>W</w:t>
      </w:r>
      <w:r>
        <w:rPr>
          <w:color w:val="212121"/>
          <w:w w:val="118"/>
          <w:sz w:val="22"/>
          <w:szCs w:val="22"/>
        </w:rPr>
        <w:t>o</w:t>
      </w:r>
      <w:r>
        <w:rPr>
          <w:color w:val="212121"/>
          <w:w w:val="134"/>
          <w:sz w:val="22"/>
          <w:szCs w:val="22"/>
        </w:rPr>
        <w:t>n</w:t>
      </w:r>
      <w:r>
        <w:rPr>
          <w:color w:val="212121"/>
          <w:spacing w:val="11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Ratio,</w:t>
      </w:r>
      <w:r>
        <w:rPr>
          <w:color w:val="212121"/>
          <w:spacing w:val="-29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#</w:t>
      </w:r>
      <w:r>
        <w:rPr>
          <w:color w:val="212121"/>
          <w:spacing w:val="21"/>
          <w:w w:val="126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of</w:t>
      </w:r>
      <w:r>
        <w:rPr>
          <w:color w:val="212121"/>
          <w:spacing w:val="46"/>
          <w:sz w:val="22"/>
          <w:szCs w:val="22"/>
        </w:rPr>
        <w:t xml:space="preserve"> </w:t>
      </w:r>
      <w:r>
        <w:rPr>
          <w:color w:val="212121"/>
          <w:w w:val="130"/>
          <w:sz w:val="22"/>
          <w:szCs w:val="22"/>
        </w:rPr>
        <w:t>customers</w:t>
      </w:r>
      <w:r>
        <w:rPr>
          <w:color w:val="212121"/>
          <w:spacing w:val="-30"/>
          <w:w w:val="130"/>
          <w:sz w:val="22"/>
          <w:szCs w:val="22"/>
        </w:rPr>
        <w:t xml:space="preserve"> </w:t>
      </w:r>
      <w:r>
        <w:rPr>
          <w:color w:val="212121"/>
          <w:w w:val="130"/>
          <w:sz w:val="22"/>
          <w:szCs w:val="22"/>
        </w:rPr>
        <w:t>and</w:t>
      </w:r>
      <w:r>
        <w:rPr>
          <w:color w:val="212121"/>
          <w:spacing w:val="54"/>
          <w:w w:val="130"/>
          <w:sz w:val="22"/>
          <w:szCs w:val="22"/>
        </w:rPr>
        <w:t xml:space="preserve"> </w:t>
      </w:r>
      <w:r>
        <w:rPr>
          <w:color w:val="212121"/>
          <w:w w:val="130"/>
          <w:sz w:val="22"/>
          <w:szCs w:val="22"/>
        </w:rPr>
        <w:t>#</w:t>
      </w:r>
      <w:r>
        <w:rPr>
          <w:color w:val="212121"/>
          <w:spacing w:val="14"/>
          <w:w w:val="130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of</w:t>
      </w:r>
      <w:r>
        <w:rPr>
          <w:color w:val="212121"/>
          <w:spacing w:val="46"/>
          <w:sz w:val="22"/>
          <w:szCs w:val="22"/>
        </w:rPr>
        <w:t xml:space="preserve"> </w:t>
      </w:r>
      <w:r>
        <w:rPr>
          <w:color w:val="212121"/>
          <w:w w:val="120"/>
          <w:sz w:val="22"/>
          <w:szCs w:val="22"/>
        </w:rPr>
        <w:t>i</w:t>
      </w:r>
      <w:r>
        <w:rPr>
          <w:color w:val="212121"/>
          <w:w w:val="147"/>
          <w:sz w:val="22"/>
          <w:szCs w:val="22"/>
        </w:rPr>
        <w:t>t</w:t>
      </w:r>
      <w:r>
        <w:rPr>
          <w:color w:val="212121"/>
          <w:w w:val="122"/>
          <w:sz w:val="22"/>
          <w:szCs w:val="22"/>
        </w:rPr>
        <w:t>e</w:t>
      </w:r>
      <w:r>
        <w:rPr>
          <w:color w:val="212121"/>
          <w:w w:val="129"/>
          <w:sz w:val="22"/>
          <w:szCs w:val="22"/>
        </w:rPr>
        <w:t>m</w:t>
      </w:r>
      <w:r>
        <w:rPr>
          <w:color w:val="212121"/>
          <w:w w:val="130"/>
          <w:sz w:val="22"/>
          <w:szCs w:val="22"/>
        </w:rPr>
        <w:t>s</w:t>
      </w:r>
      <w:r>
        <w:rPr>
          <w:color w:val="212121"/>
          <w:w w:val="116"/>
          <w:sz w:val="22"/>
          <w:szCs w:val="22"/>
        </w:rPr>
        <w:t>.</w:t>
      </w: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before="7" w:line="240" w:lineRule="exact"/>
        <w:rPr>
          <w:sz w:val="24"/>
          <w:szCs w:val="24"/>
        </w:rPr>
      </w:pPr>
    </w:p>
    <w:p w:rsidR="0030379E" w:rsidRDefault="00926282">
      <w:pPr>
        <w:spacing w:line="284" w:lineRule="auto"/>
        <w:ind w:left="100" w:right="114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>Q</w:t>
      </w:r>
      <w:r>
        <w:rPr>
          <w:b/>
          <w:color w:val="212121"/>
          <w:spacing w:val="26"/>
          <w:sz w:val="22"/>
          <w:szCs w:val="22"/>
        </w:rPr>
        <w:t xml:space="preserve"> </w:t>
      </w:r>
      <w:r>
        <w:rPr>
          <w:b/>
          <w:color w:val="212121"/>
          <w:w w:val="191"/>
          <w:sz w:val="22"/>
          <w:szCs w:val="22"/>
        </w:rPr>
        <w:t>-</w:t>
      </w:r>
      <w:r>
        <w:rPr>
          <w:b/>
          <w:color w:val="212121"/>
          <w:spacing w:val="-14"/>
          <w:w w:val="191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Does</w:t>
      </w:r>
      <w:r>
        <w:rPr>
          <w:b/>
          <w:color w:val="212121"/>
          <w:spacing w:val="26"/>
          <w:w w:val="119"/>
          <w:sz w:val="22"/>
          <w:szCs w:val="22"/>
        </w:rPr>
        <w:t xml:space="preserve"> </w:t>
      </w:r>
      <w:proofErr w:type="gramStart"/>
      <w:r>
        <w:rPr>
          <w:b/>
          <w:color w:val="212121"/>
          <w:sz w:val="22"/>
          <w:szCs w:val="22"/>
        </w:rPr>
        <w:t xml:space="preserve">the </w:t>
      </w:r>
      <w:r>
        <w:rPr>
          <w:b/>
          <w:color w:val="212121"/>
          <w:spacing w:val="46"/>
          <w:sz w:val="22"/>
          <w:szCs w:val="22"/>
        </w:rPr>
        <w:t xml:space="preserve"> </w:t>
      </w:r>
      <w:r>
        <w:rPr>
          <w:b/>
          <w:color w:val="212121"/>
          <w:w w:val="118"/>
          <w:sz w:val="22"/>
          <w:szCs w:val="22"/>
        </w:rPr>
        <w:t>number</w:t>
      </w:r>
      <w:proofErr w:type="gramEnd"/>
      <w:r>
        <w:rPr>
          <w:b/>
          <w:color w:val="212121"/>
          <w:spacing w:val="27"/>
          <w:w w:val="118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of </w:t>
      </w:r>
      <w:r>
        <w:rPr>
          <w:b/>
          <w:color w:val="212121"/>
          <w:spacing w:val="22"/>
          <w:sz w:val="22"/>
          <w:szCs w:val="22"/>
        </w:rPr>
        <w:t xml:space="preserve"> </w:t>
      </w:r>
      <w:r>
        <w:rPr>
          <w:b/>
          <w:color w:val="212121"/>
          <w:w w:val="78"/>
          <w:sz w:val="22"/>
          <w:szCs w:val="22"/>
        </w:rPr>
        <w:t>J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15"/>
          <w:sz w:val="22"/>
          <w:szCs w:val="22"/>
        </w:rPr>
        <w:t>p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24"/>
          <w:sz w:val="22"/>
          <w:szCs w:val="22"/>
        </w:rPr>
        <w:t>ne</w:t>
      </w:r>
      <w:r>
        <w:rPr>
          <w:b/>
          <w:color w:val="212121"/>
          <w:w w:val="135"/>
          <w:sz w:val="22"/>
          <w:szCs w:val="22"/>
        </w:rPr>
        <w:t>s</w:t>
      </w:r>
      <w:r>
        <w:rPr>
          <w:b/>
          <w:color w:val="212121"/>
          <w:w w:val="124"/>
          <w:sz w:val="22"/>
          <w:szCs w:val="22"/>
        </w:rPr>
        <w:t>e</w:t>
      </w:r>
      <w:r>
        <w:rPr>
          <w:b/>
          <w:color w:val="212121"/>
          <w:sz w:val="22"/>
          <w:szCs w:val="22"/>
        </w:rPr>
        <w:t xml:space="preserve"> </w:t>
      </w:r>
      <w:r>
        <w:rPr>
          <w:b/>
          <w:color w:val="212121"/>
          <w:spacing w:val="-19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tourists</w:t>
      </w:r>
      <w:r>
        <w:rPr>
          <w:b/>
          <w:color w:val="212121"/>
          <w:spacing w:val="49"/>
          <w:w w:val="119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may</w:t>
      </w:r>
      <w:r>
        <w:rPr>
          <w:b/>
          <w:color w:val="212121"/>
          <w:spacing w:val="22"/>
          <w:w w:val="119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have</w:t>
      </w:r>
      <w:r>
        <w:rPr>
          <w:b/>
          <w:color w:val="212121"/>
          <w:spacing w:val="21"/>
          <w:w w:val="119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a</w:t>
      </w:r>
      <w:r>
        <w:rPr>
          <w:b/>
          <w:color w:val="212121"/>
          <w:spacing w:val="50"/>
          <w:sz w:val="22"/>
          <w:szCs w:val="22"/>
        </w:rPr>
        <w:t xml:space="preserve"> </w:t>
      </w:r>
      <w:r>
        <w:rPr>
          <w:b/>
          <w:color w:val="212121"/>
          <w:w w:val="117"/>
          <w:sz w:val="22"/>
          <w:szCs w:val="22"/>
        </w:rPr>
        <w:t>larger</w:t>
      </w:r>
      <w:r>
        <w:rPr>
          <w:b/>
          <w:color w:val="212121"/>
          <w:spacing w:val="9"/>
          <w:w w:val="117"/>
          <w:sz w:val="22"/>
          <w:szCs w:val="22"/>
        </w:rPr>
        <w:t xml:space="preserve"> </w:t>
      </w:r>
      <w:r>
        <w:rPr>
          <w:b/>
          <w:color w:val="212121"/>
          <w:w w:val="117"/>
          <w:sz w:val="22"/>
          <w:szCs w:val="22"/>
        </w:rPr>
        <w:t>bearing</w:t>
      </w:r>
      <w:r>
        <w:rPr>
          <w:b/>
          <w:color w:val="212121"/>
          <w:spacing w:val="22"/>
          <w:w w:val="117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on </w:t>
      </w:r>
      <w:r>
        <w:rPr>
          <w:b/>
          <w:color w:val="212121"/>
          <w:spacing w:val="18"/>
          <w:sz w:val="22"/>
          <w:szCs w:val="22"/>
        </w:rPr>
        <w:t xml:space="preserve"> </w:t>
      </w:r>
      <w:r>
        <w:rPr>
          <w:b/>
          <w:color w:val="212121"/>
          <w:w w:val="115"/>
          <w:sz w:val="22"/>
          <w:szCs w:val="22"/>
        </w:rPr>
        <w:t>Store</w:t>
      </w:r>
      <w:r>
        <w:rPr>
          <w:b/>
          <w:color w:val="212121"/>
          <w:spacing w:val="17"/>
          <w:w w:val="115"/>
          <w:sz w:val="22"/>
          <w:szCs w:val="22"/>
        </w:rPr>
        <w:t xml:space="preserve"> </w:t>
      </w:r>
      <w:r>
        <w:rPr>
          <w:b/>
          <w:color w:val="212121"/>
          <w:w w:val="97"/>
          <w:sz w:val="22"/>
          <w:szCs w:val="22"/>
        </w:rPr>
        <w:t>A</w:t>
      </w:r>
      <w:r>
        <w:rPr>
          <w:b/>
          <w:color w:val="212121"/>
          <w:w w:val="116"/>
          <w:sz w:val="22"/>
          <w:szCs w:val="22"/>
        </w:rPr>
        <w:t>’</w:t>
      </w:r>
      <w:r>
        <w:rPr>
          <w:b/>
          <w:color w:val="212121"/>
          <w:w w:val="135"/>
          <w:sz w:val="22"/>
          <w:szCs w:val="22"/>
        </w:rPr>
        <w:t xml:space="preserve">s </w:t>
      </w:r>
      <w:r>
        <w:rPr>
          <w:b/>
          <w:color w:val="212121"/>
          <w:w w:val="119"/>
          <w:sz w:val="22"/>
          <w:szCs w:val="22"/>
        </w:rPr>
        <w:t>revenues</w:t>
      </w:r>
      <w:r>
        <w:rPr>
          <w:b/>
          <w:color w:val="212121"/>
          <w:spacing w:val="9"/>
          <w:w w:val="119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tha</w:t>
      </w:r>
      <w:r>
        <w:rPr>
          <w:b/>
          <w:color w:val="212121"/>
          <w:w w:val="119"/>
          <w:sz w:val="22"/>
          <w:szCs w:val="22"/>
        </w:rPr>
        <w:t xml:space="preserve">n </w:t>
      </w:r>
      <w:r>
        <w:rPr>
          <w:b/>
          <w:color w:val="212121"/>
          <w:sz w:val="22"/>
          <w:szCs w:val="22"/>
        </w:rPr>
        <w:t xml:space="preserve">on </w:t>
      </w:r>
      <w:r>
        <w:rPr>
          <w:b/>
          <w:color w:val="212121"/>
          <w:spacing w:val="3"/>
          <w:sz w:val="22"/>
          <w:szCs w:val="22"/>
        </w:rPr>
        <w:t xml:space="preserve"> </w:t>
      </w:r>
      <w:r>
        <w:rPr>
          <w:b/>
          <w:color w:val="212121"/>
          <w:w w:val="115"/>
          <w:sz w:val="22"/>
          <w:szCs w:val="22"/>
        </w:rPr>
        <w:t>Store</w:t>
      </w:r>
      <w:r>
        <w:rPr>
          <w:b/>
          <w:color w:val="212121"/>
          <w:spacing w:val="2"/>
          <w:w w:val="115"/>
          <w:sz w:val="22"/>
          <w:szCs w:val="22"/>
        </w:rPr>
        <w:t xml:space="preserve"> </w:t>
      </w:r>
      <w:r>
        <w:rPr>
          <w:b/>
          <w:color w:val="212121"/>
          <w:w w:val="106"/>
          <w:sz w:val="22"/>
          <w:szCs w:val="22"/>
        </w:rPr>
        <w:t>B</w:t>
      </w:r>
      <w:r>
        <w:rPr>
          <w:b/>
          <w:color w:val="212121"/>
          <w:w w:val="116"/>
          <w:sz w:val="22"/>
          <w:szCs w:val="22"/>
        </w:rPr>
        <w:t>’</w:t>
      </w:r>
      <w:r>
        <w:rPr>
          <w:b/>
          <w:color w:val="212121"/>
          <w:w w:val="135"/>
          <w:sz w:val="22"/>
          <w:szCs w:val="22"/>
        </w:rPr>
        <w:t>s</w:t>
      </w:r>
      <w:r>
        <w:rPr>
          <w:b/>
          <w:color w:val="212121"/>
          <w:w w:val="101"/>
          <w:sz w:val="22"/>
          <w:szCs w:val="22"/>
        </w:rPr>
        <w:t>?</w:t>
      </w:r>
    </w:p>
    <w:p w:rsidR="0030379E" w:rsidRDefault="0030379E">
      <w:pPr>
        <w:spacing w:before="7" w:line="120" w:lineRule="exact"/>
        <w:rPr>
          <w:sz w:val="12"/>
          <w:szCs w:val="12"/>
        </w:rPr>
      </w:pPr>
    </w:p>
    <w:p w:rsidR="0030379E" w:rsidRDefault="0030379E">
      <w:pPr>
        <w:spacing w:line="200" w:lineRule="exact"/>
      </w:pPr>
    </w:p>
    <w:p w:rsidR="0030379E" w:rsidRDefault="00926282">
      <w:pPr>
        <w:ind w:left="130"/>
      </w:pPr>
      <w:r>
        <w:pict>
          <v:shape id="_x0000_i1030" type="#_x0000_t75" style="width:468pt;height:227.5pt">
            <v:imagedata r:id="rId10" o:title=""/>
          </v:shape>
        </w:pict>
      </w:r>
    </w:p>
    <w:p w:rsidR="0030379E" w:rsidRDefault="0030379E">
      <w:pPr>
        <w:spacing w:before="5" w:line="180" w:lineRule="exact"/>
        <w:rPr>
          <w:sz w:val="19"/>
          <w:szCs w:val="19"/>
        </w:rPr>
      </w:pPr>
    </w:p>
    <w:p w:rsidR="0030379E" w:rsidRDefault="0030379E">
      <w:pPr>
        <w:spacing w:line="200" w:lineRule="exact"/>
      </w:pPr>
    </w:p>
    <w:p w:rsidR="0030379E" w:rsidRDefault="00926282">
      <w:pPr>
        <w:spacing w:line="284" w:lineRule="auto"/>
        <w:ind w:left="100" w:right="114"/>
        <w:rPr>
          <w:sz w:val="22"/>
          <w:szCs w:val="22"/>
        </w:rPr>
        <w:sectPr w:rsidR="0030379E">
          <w:pgSz w:w="12240" w:h="15840"/>
          <w:pgMar w:top="1380" w:right="1300" w:bottom="280" w:left="1340" w:header="720" w:footer="720" w:gutter="0"/>
          <w:cols w:space="720"/>
        </w:sectPr>
      </w:pPr>
      <w:r>
        <w:rPr>
          <w:color w:val="212121"/>
          <w:w w:val="89"/>
          <w:sz w:val="22"/>
          <w:szCs w:val="22"/>
        </w:rPr>
        <w:t>Y</w:t>
      </w:r>
      <w:r>
        <w:rPr>
          <w:color w:val="212121"/>
          <w:w w:val="122"/>
          <w:sz w:val="22"/>
          <w:szCs w:val="22"/>
        </w:rPr>
        <w:t>e</w:t>
      </w:r>
      <w:r>
        <w:rPr>
          <w:color w:val="212121"/>
          <w:w w:val="130"/>
          <w:sz w:val="22"/>
          <w:szCs w:val="22"/>
        </w:rPr>
        <w:t>s</w:t>
      </w:r>
      <w:r>
        <w:rPr>
          <w:color w:val="212121"/>
          <w:w w:val="116"/>
          <w:sz w:val="22"/>
          <w:szCs w:val="22"/>
        </w:rPr>
        <w:t>.</w:t>
      </w:r>
      <w:r>
        <w:rPr>
          <w:color w:val="212121"/>
          <w:spacing w:val="26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From</w:t>
      </w:r>
      <w:r>
        <w:rPr>
          <w:color w:val="212121"/>
          <w:spacing w:val="4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the</w:t>
      </w:r>
      <w:r>
        <w:rPr>
          <w:color w:val="212121"/>
          <w:spacing w:val="30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above</w:t>
      </w:r>
      <w:r>
        <w:rPr>
          <w:color w:val="212121"/>
          <w:spacing w:val="-14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graph,</w:t>
      </w:r>
      <w:r>
        <w:rPr>
          <w:color w:val="212121"/>
          <w:spacing w:val="33"/>
          <w:w w:val="125"/>
          <w:sz w:val="22"/>
          <w:szCs w:val="22"/>
        </w:rPr>
        <w:t xml:space="preserve"> </w:t>
      </w:r>
      <w:proofErr w:type="gramStart"/>
      <w:r>
        <w:rPr>
          <w:color w:val="212121"/>
          <w:sz w:val="22"/>
          <w:szCs w:val="22"/>
        </w:rPr>
        <w:t xml:space="preserve">we </w:t>
      </w:r>
      <w:r>
        <w:rPr>
          <w:color w:val="212121"/>
          <w:spacing w:val="21"/>
          <w:sz w:val="22"/>
          <w:szCs w:val="22"/>
        </w:rPr>
        <w:t xml:space="preserve"> </w:t>
      </w:r>
      <w:r>
        <w:rPr>
          <w:color w:val="212121"/>
          <w:w w:val="128"/>
          <w:sz w:val="22"/>
          <w:szCs w:val="22"/>
        </w:rPr>
        <w:t>can</w:t>
      </w:r>
      <w:proofErr w:type="gramEnd"/>
      <w:r>
        <w:rPr>
          <w:color w:val="212121"/>
          <w:spacing w:val="3"/>
          <w:w w:val="128"/>
          <w:sz w:val="22"/>
          <w:szCs w:val="22"/>
        </w:rPr>
        <w:t xml:space="preserve"> </w:t>
      </w:r>
      <w:r>
        <w:rPr>
          <w:color w:val="212121"/>
          <w:w w:val="128"/>
          <w:sz w:val="22"/>
          <w:szCs w:val="22"/>
        </w:rPr>
        <w:t>conclude</w:t>
      </w:r>
      <w:r>
        <w:rPr>
          <w:color w:val="212121"/>
          <w:spacing w:val="-35"/>
          <w:w w:val="128"/>
          <w:sz w:val="22"/>
          <w:szCs w:val="22"/>
        </w:rPr>
        <w:t xml:space="preserve"> </w:t>
      </w:r>
      <w:r>
        <w:rPr>
          <w:color w:val="212121"/>
          <w:w w:val="128"/>
          <w:sz w:val="22"/>
          <w:szCs w:val="22"/>
        </w:rPr>
        <w:t>that</w:t>
      </w:r>
      <w:r>
        <w:rPr>
          <w:color w:val="212121"/>
          <w:spacing w:val="21"/>
          <w:w w:val="128"/>
          <w:sz w:val="22"/>
          <w:szCs w:val="22"/>
        </w:rPr>
        <w:t xml:space="preserve"> </w:t>
      </w:r>
      <w:r>
        <w:rPr>
          <w:color w:val="212121"/>
          <w:w w:val="128"/>
          <w:sz w:val="22"/>
          <w:szCs w:val="22"/>
        </w:rPr>
        <w:t>the</w:t>
      </w:r>
      <w:r>
        <w:rPr>
          <w:color w:val="212121"/>
          <w:spacing w:val="6"/>
          <w:w w:val="128"/>
          <w:sz w:val="22"/>
          <w:szCs w:val="22"/>
        </w:rPr>
        <w:t xml:space="preserve"> </w:t>
      </w:r>
      <w:r>
        <w:rPr>
          <w:color w:val="212121"/>
          <w:w w:val="97"/>
          <w:sz w:val="22"/>
          <w:szCs w:val="22"/>
        </w:rPr>
        <w:t>J</w:t>
      </w:r>
      <w:r>
        <w:rPr>
          <w:color w:val="212121"/>
          <w:w w:val="126"/>
          <w:sz w:val="22"/>
          <w:szCs w:val="22"/>
        </w:rPr>
        <w:t>apa</w:t>
      </w:r>
      <w:r>
        <w:rPr>
          <w:color w:val="212121"/>
          <w:w w:val="134"/>
          <w:sz w:val="22"/>
          <w:szCs w:val="22"/>
        </w:rPr>
        <w:t>n</w:t>
      </w:r>
      <w:r>
        <w:rPr>
          <w:color w:val="212121"/>
          <w:w w:val="122"/>
          <w:sz w:val="22"/>
          <w:szCs w:val="22"/>
        </w:rPr>
        <w:t>e</w:t>
      </w:r>
      <w:r>
        <w:rPr>
          <w:color w:val="212121"/>
          <w:w w:val="130"/>
          <w:sz w:val="22"/>
          <w:szCs w:val="22"/>
        </w:rPr>
        <w:t>s</w:t>
      </w:r>
      <w:r>
        <w:rPr>
          <w:color w:val="212121"/>
          <w:w w:val="122"/>
          <w:sz w:val="22"/>
          <w:szCs w:val="22"/>
        </w:rPr>
        <w:t>e</w:t>
      </w:r>
      <w:r>
        <w:rPr>
          <w:color w:val="212121"/>
          <w:spacing w:val="11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tourists</w:t>
      </w:r>
      <w:r>
        <w:rPr>
          <w:color w:val="212121"/>
          <w:spacing w:val="27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have</w:t>
      </w:r>
      <w:r>
        <w:rPr>
          <w:color w:val="212121"/>
          <w:spacing w:val="-14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a</w:t>
      </w:r>
      <w:r>
        <w:rPr>
          <w:color w:val="212121"/>
          <w:spacing w:val="-3"/>
          <w:w w:val="126"/>
          <w:sz w:val="22"/>
          <w:szCs w:val="22"/>
        </w:rPr>
        <w:t xml:space="preserve"> </w:t>
      </w:r>
      <w:r>
        <w:rPr>
          <w:color w:val="212121"/>
          <w:w w:val="121"/>
          <w:sz w:val="22"/>
          <w:szCs w:val="22"/>
        </w:rPr>
        <w:t>l</w:t>
      </w:r>
      <w:r>
        <w:rPr>
          <w:color w:val="212121"/>
          <w:w w:val="126"/>
          <w:sz w:val="22"/>
          <w:szCs w:val="22"/>
        </w:rPr>
        <w:t>a</w:t>
      </w:r>
      <w:r>
        <w:rPr>
          <w:color w:val="212121"/>
          <w:w w:val="138"/>
          <w:sz w:val="22"/>
          <w:szCs w:val="22"/>
        </w:rPr>
        <w:t>r</w:t>
      </w:r>
      <w:r>
        <w:rPr>
          <w:color w:val="212121"/>
          <w:w w:val="122"/>
          <w:sz w:val="22"/>
          <w:szCs w:val="22"/>
        </w:rPr>
        <w:t>ge</w:t>
      </w:r>
      <w:r>
        <w:rPr>
          <w:color w:val="212121"/>
          <w:w w:val="138"/>
          <w:sz w:val="22"/>
          <w:szCs w:val="22"/>
        </w:rPr>
        <w:t xml:space="preserve">r </w:t>
      </w:r>
      <w:r>
        <w:rPr>
          <w:color w:val="212121"/>
          <w:w w:val="124"/>
          <w:sz w:val="22"/>
          <w:szCs w:val="22"/>
        </w:rPr>
        <w:t>bearing</w:t>
      </w:r>
      <w:r>
        <w:rPr>
          <w:color w:val="212121"/>
          <w:spacing w:val="11"/>
          <w:w w:val="124"/>
          <w:sz w:val="22"/>
          <w:szCs w:val="22"/>
        </w:rPr>
        <w:t xml:space="preserve"> </w:t>
      </w:r>
      <w:r>
        <w:rPr>
          <w:color w:val="212121"/>
          <w:w w:val="124"/>
          <w:sz w:val="22"/>
          <w:szCs w:val="22"/>
        </w:rPr>
        <w:t>on</w:t>
      </w:r>
      <w:r>
        <w:rPr>
          <w:color w:val="212121"/>
          <w:spacing w:val="2"/>
          <w:w w:val="124"/>
          <w:sz w:val="22"/>
          <w:szCs w:val="22"/>
        </w:rPr>
        <w:t xml:space="preserve"> </w:t>
      </w:r>
      <w:r>
        <w:rPr>
          <w:color w:val="212121"/>
          <w:w w:val="124"/>
          <w:sz w:val="22"/>
          <w:szCs w:val="22"/>
        </w:rPr>
        <w:t>Store</w:t>
      </w:r>
      <w:r>
        <w:rPr>
          <w:color w:val="212121"/>
          <w:spacing w:val="-8"/>
          <w:w w:val="124"/>
          <w:sz w:val="22"/>
          <w:szCs w:val="22"/>
        </w:rPr>
        <w:t xml:space="preserve"> </w:t>
      </w:r>
      <w:r>
        <w:rPr>
          <w:color w:val="212121"/>
          <w:w w:val="95"/>
          <w:sz w:val="22"/>
          <w:szCs w:val="22"/>
        </w:rPr>
        <w:t>A</w:t>
      </w:r>
      <w:r>
        <w:rPr>
          <w:color w:val="212121"/>
          <w:w w:val="116"/>
          <w:sz w:val="22"/>
          <w:szCs w:val="22"/>
        </w:rPr>
        <w:t>.</w:t>
      </w:r>
    </w:p>
    <w:p w:rsidR="0030379E" w:rsidRDefault="00926282">
      <w:pPr>
        <w:spacing w:before="64"/>
        <w:ind w:left="100" w:right="1662"/>
        <w:jc w:val="both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lastRenderedPageBreak/>
        <w:t>Q</w:t>
      </w:r>
      <w:r>
        <w:rPr>
          <w:b/>
          <w:color w:val="212121"/>
          <w:spacing w:val="-4"/>
          <w:sz w:val="22"/>
          <w:szCs w:val="22"/>
        </w:rPr>
        <w:t xml:space="preserve"> </w:t>
      </w:r>
      <w:r>
        <w:rPr>
          <w:b/>
          <w:color w:val="212121"/>
          <w:w w:val="191"/>
          <w:sz w:val="22"/>
          <w:szCs w:val="22"/>
        </w:rPr>
        <w:t>-</w:t>
      </w:r>
      <w:r>
        <w:rPr>
          <w:b/>
          <w:color w:val="212121"/>
          <w:spacing w:val="-44"/>
          <w:w w:val="19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Are</w:t>
      </w:r>
      <w:r>
        <w:rPr>
          <w:b/>
          <w:color w:val="212121"/>
          <w:spacing w:val="31"/>
          <w:sz w:val="22"/>
          <w:szCs w:val="22"/>
        </w:rPr>
        <w:t xml:space="preserve"> </w:t>
      </w:r>
      <w:r>
        <w:rPr>
          <w:b/>
          <w:color w:val="212121"/>
          <w:w w:val="120"/>
          <w:sz w:val="22"/>
          <w:szCs w:val="22"/>
        </w:rPr>
        <w:t>tourists</w:t>
      </w:r>
      <w:r>
        <w:rPr>
          <w:b/>
          <w:color w:val="212121"/>
          <w:spacing w:val="11"/>
          <w:w w:val="120"/>
          <w:sz w:val="22"/>
          <w:szCs w:val="22"/>
        </w:rPr>
        <w:t xml:space="preserve"> </w:t>
      </w:r>
      <w:r>
        <w:rPr>
          <w:b/>
          <w:color w:val="212121"/>
          <w:w w:val="120"/>
          <w:sz w:val="22"/>
          <w:szCs w:val="22"/>
        </w:rPr>
        <w:t>more</w:t>
      </w:r>
      <w:r>
        <w:rPr>
          <w:b/>
          <w:color w:val="212121"/>
          <w:spacing w:val="-7"/>
          <w:w w:val="120"/>
          <w:sz w:val="22"/>
          <w:szCs w:val="22"/>
        </w:rPr>
        <w:t xml:space="preserve"> </w:t>
      </w:r>
      <w:r>
        <w:rPr>
          <w:b/>
          <w:color w:val="212121"/>
          <w:w w:val="120"/>
          <w:sz w:val="22"/>
          <w:szCs w:val="22"/>
        </w:rPr>
        <w:t>likely</w:t>
      </w:r>
      <w:r>
        <w:rPr>
          <w:b/>
          <w:color w:val="212121"/>
          <w:spacing w:val="-2"/>
          <w:w w:val="120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to</w:t>
      </w:r>
      <w:r>
        <w:rPr>
          <w:b/>
          <w:color w:val="212121"/>
          <w:spacing w:val="45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visit</w:t>
      </w:r>
      <w:r>
        <w:rPr>
          <w:b/>
          <w:color w:val="212121"/>
          <w:spacing w:val="7"/>
          <w:w w:val="121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during</w:t>
      </w:r>
      <w:r>
        <w:rPr>
          <w:b/>
          <w:color w:val="212121"/>
          <w:spacing w:val="-22"/>
          <w:w w:val="121"/>
          <w:sz w:val="22"/>
          <w:szCs w:val="22"/>
        </w:rPr>
        <w:t xml:space="preserve"> </w:t>
      </w:r>
      <w:r>
        <w:rPr>
          <w:b/>
          <w:color w:val="212121"/>
          <w:w w:val="78"/>
          <w:sz w:val="22"/>
          <w:szCs w:val="22"/>
        </w:rPr>
        <w:t>J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15"/>
          <w:sz w:val="22"/>
          <w:szCs w:val="22"/>
        </w:rPr>
        <w:t>p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24"/>
          <w:sz w:val="22"/>
          <w:szCs w:val="22"/>
        </w:rPr>
        <w:t>ne</w:t>
      </w:r>
      <w:r>
        <w:rPr>
          <w:b/>
          <w:color w:val="212121"/>
          <w:w w:val="135"/>
          <w:sz w:val="22"/>
          <w:szCs w:val="22"/>
        </w:rPr>
        <w:t>s</w:t>
      </w:r>
      <w:r>
        <w:rPr>
          <w:b/>
          <w:color w:val="212121"/>
          <w:w w:val="124"/>
          <w:sz w:val="22"/>
          <w:szCs w:val="22"/>
        </w:rPr>
        <w:t>e</w:t>
      </w:r>
      <w:r>
        <w:rPr>
          <w:b/>
          <w:color w:val="212121"/>
          <w:spacing w:val="6"/>
          <w:sz w:val="22"/>
          <w:szCs w:val="22"/>
        </w:rPr>
        <w:t xml:space="preserve"> </w:t>
      </w:r>
      <w:r>
        <w:rPr>
          <w:b/>
          <w:color w:val="212121"/>
          <w:w w:val="120"/>
          <w:sz w:val="22"/>
          <w:szCs w:val="22"/>
        </w:rPr>
        <w:t>national</w:t>
      </w:r>
      <w:r>
        <w:rPr>
          <w:b/>
          <w:color w:val="212121"/>
          <w:spacing w:val="-1"/>
          <w:w w:val="120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ho</w:t>
      </w:r>
      <w:r>
        <w:rPr>
          <w:b/>
          <w:color w:val="212121"/>
          <w:w w:val="124"/>
          <w:sz w:val="22"/>
          <w:szCs w:val="22"/>
        </w:rPr>
        <w:t>l</w:t>
      </w:r>
      <w:r>
        <w:rPr>
          <w:b/>
          <w:color w:val="212121"/>
          <w:w w:val="127"/>
          <w:sz w:val="22"/>
          <w:szCs w:val="22"/>
        </w:rPr>
        <w:t>i</w:t>
      </w:r>
      <w:r>
        <w:rPr>
          <w:b/>
          <w:color w:val="212121"/>
          <w:w w:val="113"/>
          <w:sz w:val="22"/>
          <w:szCs w:val="22"/>
        </w:rPr>
        <w:t>da</w:t>
      </w:r>
      <w:r>
        <w:rPr>
          <w:b/>
          <w:color w:val="212121"/>
          <w:w w:val="115"/>
          <w:sz w:val="22"/>
          <w:szCs w:val="22"/>
        </w:rPr>
        <w:t>y</w:t>
      </w:r>
      <w:r>
        <w:rPr>
          <w:b/>
          <w:color w:val="212121"/>
          <w:w w:val="135"/>
          <w:sz w:val="22"/>
          <w:szCs w:val="22"/>
        </w:rPr>
        <w:t>s</w:t>
      </w:r>
      <w:r>
        <w:rPr>
          <w:b/>
          <w:color w:val="212121"/>
          <w:w w:val="101"/>
          <w:sz w:val="22"/>
          <w:szCs w:val="22"/>
        </w:rPr>
        <w:t>?</w:t>
      </w:r>
    </w:p>
    <w:p w:rsidR="0030379E" w:rsidRDefault="0030379E">
      <w:pPr>
        <w:spacing w:before="2" w:line="160" w:lineRule="exact"/>
        <w:rPr>
          <w:sz w:val="17"/>
          <w:szCs w:val="17"/>
        </w:rPr>
      </w:pPr>
    </w:p>
    <w:p w:rsidR="0030379E" w:rsidRDefault="0030379E">
      <w:pPr>
        <w:spacing w:line="200" w:lineRule="exact"/>
      </w:pPr>
    </w:p>
    <w:p w:rsidR="0030379E" w:rsidRDefault="00926282">
      <w:pPr>
        <w:ind w:left="130"/>
      </w:pPr>
      <w:r>
        <w:pict>
          <v:shape id="_x0000_i1031" type="#_x0000_t75" style="width:414pt;height:141pt">
            <v:imagedata r:id="rId11" o:title=""/>
          </v:shape>
        </w:pict>
      </w:r>
    </w:p>
    <w:p w:rsidR="0030379E" w:rsidRDefault="0030379E">
      <w:pPr>
        <w:spacing w:before="5" w:line="180" w:lineRule="exact"/>
        <w:rPr>
          <w:sz w:val="19"/>
          <w:szCs w:val="19"/>
        </w:rPr>
      </w:pPr>
    </w:p>
    <w:p w:rsidR="0030379E" w:rsidRDefault="0030379E">
      <w:pPr>
        <w:spacing w:line="200" w:lineRule="exact"/>
      </w:pPr>
    </w:p>
    <w:p w:rsidR="0030379E" w:rsidRDefault="00926282">
      <w:pPr>
        <w:spacing w:line="284" w:lineRule="auto"/>
        <w:ind w:left="100" w:right="176"/>
        <w:jc w:val="both"/>
        <w:rPr>
          <w:sz w:val="22"/>
          <w:szCs w:val="22"/>
        </w:rPr>
      </w:pPr>
      <w:r>
        <w:rPr>
          <w:color w:val="212121"/>
          <w:sz w:val="22"/>
          <w:szCs w:val="22"/>
        </w:rPr>
        <w:t xml:space="preserve">No. </w:t>
      </w:r>
      <w:r>
        <w:rPr>
          <w:color w:val="212121"/>
          <w:spacing w:val="27"/>
          <w:sz w:val="22"/>
          <w:szCs w:val="22"/>
        </w:rPr>
        <w:t xml:space="preserve"> </w:t>
      </w:r>
      <w:proofErr w:type="gramStart"/>
      <w:r>
        <w:rPr>
          <w:color w:val="212121"/>
          <w:sz w:val="22"/>
          <w:szCs w:val="22"/>
        </w:rPr>
        <w:t xml:space="preserve">We </w:t>
      </w:r>
      <w:r>
        <w:rPr>
          <w:color w:val="212121"/>
          <w:spacing w:val="1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don’t</w:t>
      </w:r>
      <w:proofErr w:type="gramEnd"/>
      <w:r>
        <w:rPr>
          <w:color w:val="212121"/>
          <w:spacing w:val="31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see</w:t>
      </w:r>
      <w:r>
        <w:rPr>
          <w:color w:val="212121"/>
          <w:spacing w:val="23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any</w:t>
      </w:r>
      <w:r>
        <w:rPr>
          <w:color w:val="212121"/>
          <w:spacing w:val="24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comparable</w:t>
      </w:r>
      <w:r>
        <w:rPr>
          <w:color w:val="212121"/>
          <w:spacing w:val="1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differ</w:t>
      </w:r>
      <w:r>
        <w:rPr>
          <w:color w:val="212121"/>
          <w:w w:val="125"/>
          <w:sz w:val="22"/>
          <w:szCs w:val="22"/>
        </w:rPr>
        <w:t>ence between</w:t>
      </w:r>
      <w:r>
        <w:rPr>
          <w:color w:val="212121"/>
          <w:spacing w:val="8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the</w:t>
      </w:r>
      <w:r>
        <w:rPr>
          <w:color w:val="212121"/>
          <w:spacing w:val="27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number</w:t>
      </w:r>
      <w:r>
        <w:rPr>
          <w:color w:val="212121"/>
          <w:spacing w:val="30"/>
          <w:w w:val="125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 xml:space="preserve">of </w:t>
      </w:r>
      <w:r>
        <w:rPr>
          <w:color w:val="212121"/>
          <w:spacing w:val="3"/>
          <w:sz w:val="22"/>
          <w:szCs w:val="22"/>
        </w:rPr>
        <w:t xml:space="preserve"> </w:t>
      </w:r>
      <w:r>
        <w:rPr>
          <w:color w:val="212121"/>
          <w:w w:val="130"/>
          <w:sz w:val="22"/>
          <w:szCs w:val="22"/>
        </w:rPr>
        <w:t>tourists</w:t>
      </w:r>
      <w:r>
        <w:rPr>
          <w:color w:val="212121"/>
          <w:spacing w:val="10"/>
          <w:w w:val="130"/>
          <w:sz w:val="22"/>
          <w:szCs w:val="22"/>
        </w:rPr>
        <w:t xml:space="preserve"> </w:t>
      </w:r>
      <w:r>
        <w:rPr>
          <w:color w:val="212121"/>
          <w:w w:val="118"/>
          <w:sz w:val="22"/>
          <w:szCs w:val="22"/>
        </w:rPr>
        <w:t>w</w:t>
      </w:r>
      <w:r>
        <w:rPr>
          <w:color w:val="212121"/>
          <w:w w:val="132"/>
          <w:sz w:val="22"/>
          <w:szCs w:val="22"/>
        </w:rPr>
        <w:t>h</w:t>
      </w:r>
      <w:r>
        <w:rPr>
          <w:color w:val="212121"/>
          <w:w w:val="120"/>
          <w:sz w:val="22"/>
          <w:szCs w:val="22"/>
        </w:rPr>
        <w:t>i</w:t>
      </w:r>
      <w:r>
        <w:rPr>
          <w:color w:val="212121"/>
          <w:w w:val="115"/>
          <w:sz w:val="22"/>
          <w:szCs w:val="22"/>
        </w:rPr>
        <w:t>c</w:t>
      </w:r>
      <w:r>
        <w:rPr>
          <w:color w:val="212121"/>
          <w:w w:val="132"/>
          <w:sz w:val="22"/>
          <w:szCs w:val="22"/>
        </w:rPr>
        <w:t xml:space="preserve">h </w:t>
      </w:r>
      <w:r>
        <w:rPr>
          <w:color w:val="212121"/>
          <w:w w:val="124"/>
          <w:sz w:val="22"/>
          <w:szCs w:val="22"/>
        </w:rPr>
        <w:t>visit</w:t>
      </w:r>
      <w:r>
        <w:rPr>
          <w:color w:val="212121"/>
          <w:spacing w:val="1"/>
          <w:w w:val="124"/>
          <w:sz w:val="22"/>
          <w:szCs w:val="22"/>
        </w:rPr>
        <w:t xml:space="preserve"> </w:t>
      </w:r>
      <w:r>
        <w:rPr>
          <w:color w:val="212121"/>
          <w:w w:val="124"/>
          <w:sz w:val="22"/>
          <w:szCs w:val="22"/>
        </w:rPr>
        <w:t>on</w:t>
      </w:r>
      <w:r>
        <w:rPr>
          <w:color w:val="212121"/>
          <w:spacing w:val="2"/>
          <w:w w:val="124"/>
          <w:sz w:val="22"/>
          <w:szCs w:val="22"/>
        </w:rPr>
        <w:t xml:space="preserve"> </w:t>
      </w:r>
      <w:r>
        <w:rPr>
          <w:color w:val="212121"/>
          <w:w w:val="124"/>
          <w:sz w:val="22"/>
          <w:szCs w:val="22"/>
        </w:rPr>
        <w:t>holidays</w:t>
      </w:r>
      <w:r>
        <w:rPr>
          <w:color w:val="212121"/>
          <w:spacing w:val="-7"/>
          <w:w w:val="124"/>
          <w:sz w:val="22"/>
          <w:szCs w:val="22"/>
        </w:rPr>
        <w:t xml:space="preserve"> </w:t>
      </w:r>
      <w:r>
        <w:rPr>
          <w:color w:val="212121"/>
          <w:w w:val="124"/>
          <w:sz w:val="22"/>
          <w:szCs w:val="22"/>
        </w:rPr>
        <w:t>and</w:t>
      </w:r>
      <w:r>
        <w:rPr>
          <w:color w:val="212121"/>
          <w:spacing w:val="11"/>
          <w:w w:val="124"/>
          <w:sz w:val="22"/>
          <w:szCs w:val="22"/>
        </w:rPr>
        <w:t xml:space="preserve"> </w:t>
      </w:r>
      <w:r>
        <w:rPr>
          <w:color w:val="212121"/>
          <w:w w:val="124"/>
          <w:sz w:val="22"/>
          <w:szCs w:val="22"/>
        </w:rPr>
        <w:t>which</w:t>
      </w:r>
      <w:r>
        <w:rPr>
          <w:color w:val="212121"/>
          <w:spacing w:val="-5"/>
          <w:w w:val="124"/>
          <w:sz w:val="22"/>
          <w:szCs w:val="22"/>
        </w:rPr>
        <w:t xml:space="preserve"> </w:t>
      </w:r>
      <w:r>
        <w:rPr>
          <w:color w:val="212121"/>
          <w:w w:val="124"/>
          <w:sz w:val="22"/>
          <w:szCs w:val="22"/>
        </w:rPr>
        <w:t>d</w:t>
      </w:r>
      <w:r>
        <w:rPr>
          <w:color w:val="212121"/>
          <w:w w:val="118"/>
          <w:sz w:val="22"/>
          <w:szCs w:val="22"/>
        </w:rPr>
        <w:t>o</w:t>
      </w:r>
      <w:r>
        <w:rPr>
          <w:color w:val="212121"/>
          <w:w w:val="134"/>
          <w:sz w:val="22"/>
          <w:szCs w:val="22"/>
        </w:rPr>
        <w:t>n</w:t>
      </w:r>
      <w:r>
        <w:rPr>
          <w:color w:val="212121"/>
          <w:w w:val="114"/>
          <w:sz w:val="22"/>
          <w:szCs w:val="22"/>
        </w:rPr>
        <w:t>’</w:t>
      </w:r>
      <w:r>
        <w:rPr>
          <w:color w:val="212121"/>
          <w:w w:val="147"/>
          <w:sz w:val="22"/>
          <w:szCs w:val="22"/>
        </w:rPr>
        <w:t>t</w:t>
      </w:r>
      <w:r>
        <w:rPr>
          <w:color w:val="212121"/>
          <w:w w:val="116"/>
          <w:sz w:val="22"/>
          <w:szCs w:val="22"/>
        </w:rPr>
        <w:t>.</w:t>
      </w: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before="2" w:line="200" w:lineRule="exact"/>
      </w:pPr>
    </w:p>
    <w:p w:rsidR="0030379E" w:rsidRDefault="00926282">
      <w:pPr>
        <w:ind w:left="100" w:right="1952"/>
        <w:jc w:val="both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>Q</w:t>
      </w:r>
      <w:r>
        <w:rPr>
          <w:b/>
          <w:color w:val="212121"/>
          <w:spacing w:val="-4"/>
          <w:sz w:val="22"/>
          <w:szCs w:val="22"/>
        </w:rPr>
        <w:t xml:space="preserve"> </w:t>
      </w:r>
      <w:r>
        <w:rPr>
          <w:b/>
          <w:color w:val="212121"/>
          <w:w w:val="191"/>
          <w:sz w:val="22"/>
          <w:szCs w:val="22"/>
        </w:rPr>
        <w:t>-</w:t>
      </w:r>
      <w:r>
        <w:rPr>
          <w:b/>
          <w:color w:val="212121"/>
          <w:spacing w:val="-44"/>
          <w:w w:val="191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Does</w:t>
      </w:r>
      <w:r>
        <w:rPr>
          <w:b/>
          <w:color w:val="212121"/>
          <w:spacing w:val="-4"/>
          <w:w w:val="119"/>
          <w:sz w:val="22"/>
          <w:szCs w:val="22"/>
        </w:rPr>
        <w:t xml:space="preserve"> </w:t>
      </w:r>
      <w:proofErr w:type="gramStart"/>
      <w:r>
        <w:rPr>
          <w:b/>
          <w:color w:val="212121"/>
          <w:sz w:val="22"/>
          <w:szCs w:val="22"/>
        </w:rPr>
        <w:t xml:space="preserve">the </w:t>
      </w:r>
      <w:r>
        <w:rPr>
          <w:b/>
          <w:color w:val="212121"/>
          <w:spacing w:val="16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weather</w:t>
      </w:r>
      <w:proofErr w:type="gramEnd"/>
      <w:r>
        <w:rPr>
          <w:b/>
          <w:color w:val="212121"/>
          <w:spacing w:val="-10"/>
          <w:w w:val="119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may</w:t>
      </w:r>
      <w:r>
        <w:rPr>
          <w:b/>
          <w:color w:val="212121"/>
          <w:spacing w:val="-8"/>
          <w:w w:val="119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also</w:t>
      </w:r>
      <w:r>
        <w:rPr>
          <w:b/>
          <w:color w:val="212121"/>
          <w:spacing w:val="8"/>
          <w:w w:val="119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play </w:t>
      </w:r>
      <w:r>
        <w:rPr>
          <w:b/>
          <w:color w:val="212121"/>
          <w:spacing w:val="15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a</w:t>
      </w:r>
      <w:r>
        <w:rPr>
          <w:b/>
          <w:color w:val="212121"/>
          <w:spacing w:val="20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role</w:t>
      </w:r>
      <w:r>
        <w:rPr>
          <w:b/>
          <w:color w:val="212121"/>
          <w:spacing w:val="-14"/>
          <w:w w:val="121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in</w:t>
      </w:r>
      <w:r>
        <w:rPr>
          <w:b/>
          <w:color w:val="212121"/>
          <w:spacing w:val="2"/>
          <w:w w:val="12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the </w:t>
      </w:r>
      <w:r>
        <w:rPr>
          <w:b/>
          <w:color w:val="212121"/>
          <w:spacing w:val="16"/>
          <w:sz w:val="22"/>
          <w:szCs w:val="22"/>
        </w:rPr>
        <w:t xml:space="preserve"> </w:t>
      </w:r>
      <w:r>
        <w:rPr>
          <w:b/>
          <w:color w:val="212121"/>
          <w:w w:val="122"/>
          <w:sz w:val="22"/>
          <w:szCs w:val="22"/>
        </w:rPr>
        <w:t>shopping</w:t>
      </w:r>
      <w:r>
        <w:rPr>
          <w:b/>
          <w:color w:val="212121"/>
          <w:spacing w:val="-5"/>
          <w:w w:val="122"/>
          <w:sz w:val="22"/>
          <w:szCs w:val="22"/>
        </w:rPr>
        <w:t xml:space="preserve"> </w:t>
      </w:r>
      <w:r>
        <w:rPr>
          <w:b/>
          <w:color w:val="212121"/>
          <w:w w:val="111"/>
          <w:sz w:val="22"/>
          <w:szCs w:val="22"/>
        </w:rPr>
        <w:t>b</w:t>
      </w:r>
      <w:r>
        <w:rPr>
          <w:b/>
          <w:color w:val="212121"/>
          <w:w w:val="124"/>
          <w:sz w:val="22"/>
          <w:szCs w:val="22"/>
        </w:rPr>
        <w:t>e</w:t>
      </w:r>
      <w:r>
        <w:rPr>
          <w:b/>
          <w:color w:val="212121"/>
          <w:w w:val="121"/>
          <w:sz w:val="22"/>
          <w:szCs w:val="22"/>
        </w:rPr>
        <w:t>h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14"/>
          <w:sz w:val="22"/>
          <w:szCs w:val="22"/>
        </w:rPr>
        <w:t>v</w:t>
      </w:r>
      <w:r>
        <w:rPr>
          <w:b/>
          <w:color w:val="212121"/>
          <w:w w:val="127"/>
          <w:sz w:val="22"/>
          <w:szCs w:val="22"/>
        </w:rPr>
        <w:t>i</w:t>
      </w:r>
      <w:r>
        <w:rPr>
          <w:b/>
          <w:color w:val="212121"/>
          <w:w w:val="121"/>
          <w:sz w:val="22"/>
          <w:szCs w:val="22"/>
        </w:rPr>
        <w:t>o</w:t>
      </w:r>
      <w:r>
        <w:rPr>
          <w:b/>
          <w:color w:val="212121"/>
          <w:w w:val="107"/>
          <w:sz w:val="22"/>
          <w:szCs w:val="22"/>
        </w:rPr>
        <w:t>r</w:t>
      </w:r>
      <w:r>
        <w:rPr>
          <w:b/>
          <w:color w:val="212121"/>
          <w:w w:val="101"/>
          <w:sz w:val="22"/>
          <w:szCs w:val="22"/>
        </w:rPr>
        <w:t>?</w:t>
      </w:r>
    </w:p>
    <w:p w:rsidR="0030379E" w:rsidRDefault="0030379E">
      <w:pPr>
        <w:spacing w:before="2" w:line="160" w:lineRule="exact"/>
        <w:rPr>
          <w:sz w:val="17"/>
          <w:szCs w:val="17"/>
        </w:rPr>
      </w:pPr>
    </w:p>
    <w:p w:rsidR="0030379E" w:rsidRDefault="0030379E">
      <w:pPr>
        <w:spacing w:line="200" w:lineRule="exact"/>
      </w:pPr>
    </w:p>
    <w:p w:rsidR="0030379E" w:rsidRDefault="00926282">
      <w:pPr>
        <w:ind w:left="130"/>
      </w:pPr>
      <w:r>
        <w:pict>
          <v:shape id="_x0000_i1032" type="#_x0000_t75" style="width:471pt;height:256.5pt">
            <v:imagedata r:id="rId12" o:title=""/>
          </v:shape>
        </w:pict>
      </w:r>
    </w:p>
    <w:p w:rsidR="0030379E" w:rsidRDefault="0030379E">
      <w:pPr>
        <w:spacing w:before="5" w:line="180" w:lineRule="exact"/>
        <w:rPr>
          <w:sz w:val="19"/>
          <w:szCs w:val="19"/>
        </w:rPr>
      </w:pPr>
    </w:p>
    <w:p w:rsidR="0030379E" w:rsidRDefault="0030379E">
      <w:pPr>
        <w:spacing w:line="200" w:lineRule="exact"/>
      </w:pPr>
    </w:p>
    <w:p w:rsidR="0030379E" w:rsidRDefault="00926282">
      <w:pPr>
        <w:spacing w:line="284" w:lineRule="auto"/>
        <w:ind w:left="100" w:right="165"/>
        <w:jc w:val="both"/>
        <w:rPr>
          <w:sz w:val="22"/>
          <w:szCs w:val="22"/>
        </w:rPr>
        <w:sectPr w:rsidR="0030379E">
          <w:pgSz w:w="12240" w:h="15840"/>
          <w:pgMar w:top="1380" w:right="1240" w:bottom="280" w:left="1340" w:header="720" w:footer="720" w:gutter="0"/>
          <w:cols w:space="720"/>
        </w:sectPr>
      </w:pPr>
      <w:r>
        <w:rPr>
          <w:color w:val="212121"/>
          <w:w w:val="126"/>
          <w:sz w:val="22"/>
          <w:szCs w:val="22"/>
        </w:rPr>
        <w:t>There</w:t>
      </w:r>
      <w:r>
        <w:rPr>
          <w:color w:val="212121"/>
          <w:spacing w:val="45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is</w:t>
      </w:r>
      <w:r>
        <w:rPr>
          <w:color w:val="212121"/>
          <w:spacing w:val="56"/>
          <w:w w:val="126"/>
          <w:sz w:val="22"/>
          <w:szCs w:val="22"/>
        </w:rPr>
        <w:t xml:space="preserve"> </w:t>
      </w:r>
      <w:proofErr w:type="gramStart"/>
      <w:r>
        <w:rPr>
          <w:color w:val="212121"/>
          <w:w w:val="126"/>
          <w:sz w:val="22"/>
          <w:szCs w:val="22"/>
        </w:rPr>
        <w:t>not  much</w:t>
      </w:r>
      <w:proofErr w:type="gramEnd"/>
      <w:r>
        <w:rPr>
          <w:color w:val="212121"/>
          <w:spacing w:val="59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difference</w:t>
      </w:r>
      <w:r>
        <w:rPr>
          <w:color w:val="212121"/>
          <w:spacing w:val="38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in</w:t>
      </w:r>
      <w:r>
        <w:rPr>
          <w:color w:val="212121"/>
          <w:spacing w:val="62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 xml:space="preserve">the </w:t>
      </w:r>
      <w:r>
        <w:rPr>
          <w:color w:val="212121"/>
          <w:spacing w:val="3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sales</w:t>
      </w:r>
      <w:r>
        <w:rPr>
          <w:color w:val="212121"/>
          <w:spacing w:val="56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 xml:space="preserve">pattern </w:t>
      </w:r>
      <w:r>
        <w:rPr>
          <w:color w:val="212121"/>
          <w:spacing w:val="26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based</w:t>
      </w:r>
      <w:r>
        <w:rPr>
          <w:color w:val="212121"/>
          <w:spacing w:val="48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on</w:t>
      </w:r>
      <w:r>
        <w:rPr>
          <w:color w:val="212121"/>
          <w:spacing w:val="41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weather.</w:t>
      </w:r>
      <w:r>
        <w:rPr>
          <w:color w:val="212121"/>
          <w:spacing w:val="44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There</w:t>
      </w:r>
      <w:r>
        <w:rPr>
          <w:color w:val="212121"/>
          <w:spacing w:val="30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is</w:t>
      </w:r>
      <w:r>
        <w:rPr>
          <w:color w:val="212121"/>
          <w:spacing w:val="41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 xml:space="preserve">a </w:t>
      </w:r>
      <w:proofErr w:type="gramStart"/>
      <w:r>
        <w:rPr>
          <w:color w:val="212121"/>
          <w:w w:val="120"/>
          <w:sz w:val="22"/>
          <w:szCs w:val="22"/>
        </w:rPr>
        <w:t>margina</w:t>
      </w:r>
      <w:r>
        <w:rPr>
          <w:color w:val="212121"/>
          <w:w w:val="120"/>
          <w:sz w:val="22"/>
          <w:szCs w:val="22"/>
        </w:rPr>
        <w:t xml:space="preserve">l </w:t>
      </w:r>
      <w:r>
        <w:rPr>
          <w:color w:val="212121"/>
          <w:spacing w:val="22"/>
          <w:w w:val="120"/>
          <w:sz w:val="22"/>
          <w:szCs w:val="22"/>
        </w:rPr>
        <w:t xml:space="preserve"> </w:t>
      </w:r>
      <w:r>
        <w:rPr>
          <w:color w:val="212121"/>
          <w:w w:val="120"/>
          <w:sz w:val="22"/>
          <w:szCs w:val="22"/>
        </w:rPr>
        <w:t>uptick</w:t>
      </w:r>
      <w:proofErr w:type="gramEnd"/>
      <w:r>
        <w:rPr>
          <w:color w:val="212121"/>
          <w:spacing w:val="56"/>
          <w:w w:val="120"/>
          <w:sz w:val="22"/>
          <w:szCs w:val="22"/>
        </w:rPr>
        <w:t xml:space="preserve"> </w:t>
      </w:r>
      <w:r>
        <w:rPr>
          <w:color w:val="212121"/>
          <w:w w:val="120"/>
          <w:sz w:val="22"/>
          <w:szCs w:val="22"/>
        </w:rPr>
        <w:t>in</w:t>
      </w:r>
      <w:r>
        <w:rPr>
          <w:color w:val="212121"/>
          <w:spacing w:val="44"/>
          <w:w w:val="120"/>
          <w:sz w:val="22"/>
          <w:szCs w:val="22"/>
        </w:rPr>
        <w:t xml:space="preserve"> </w:t>
      </w:r>
      <w:r>
        <w:rPr>
          <w:color w:val="212121"/>
          <w:w w:val="120"/>
          <w:sz w:val="22"/>
          <w:szCs w:val="22"/>
        </w:rPr>
        <w:t>the</w:t>
      </w:r>
      <w:r>
        <w:rPr>
          <w:color w:val="212121"/>
          <w:spacing w:val="61"/>
          <w:w w:val="120"/>
          <w:sz w:val="22"/>
          <w:szCs w:val="22"/>
        </w:rPr>
        <w:t xml:space="preserve"> </w:t>
      </w:r>
      <w:r>
        <w:rPr>
          <w:color w:val="212121"/>
          <w:w w:val="120"/>
          <w:sz w:val="22"/>
          <w:szCs w:val="22"/>
        </w:rPr>
        <w:t>sales</w:t>
      </w:r>
      <w:r>
        <w:rPr>
          <w:color w:val="212121"/>
          <w:spacing w:val="55"/>
          <w:w w:val="120"/>
          <w:sz w:val="22"/>
          <w:szCs w:val="22"/>
        </w:rPr>
        <w:t xml:space="preserve"> </w:t>
      </w:r>
      <w:r>
        <w:rPr>
          <w:color w:val="212121"/>
          <w:w w:val="120"/>
          <w:sz w:val="22"/>
          <w:szCs w:val="22"/>
        </w:rPr>
        <w:t>for</w:t>
      </w:r>
      <w:r>
        <w:rPr>
          <w:color w:val="212121"/>
          <w:spacing w:val="41"/>
          <w:w w:val="120"/>
          <w:sz w:val="22"/>
          <w:szCs w:val="22"/>
        </w:rPr>
        <w:t xml:space="preserve"> </w:t>
      </w:r>
      <w:r>
        <w:rPr>
          <w:color w:val="212121"/>
          <w:w w:val="120"/>
          <w:sz w:val="22"/>
          <w:szCs w:val="22"/>
        </w:rPr>
        <w:t>rainy</w:t>
      </w:r>
      <w:r>
        <w:rPr>
          <w:color w:val="212121"/>
          <w:spacing w:val="58"/>
          <w:w w:val="120"/>
          <w:sz w:val="22"/>
          <w:szCs w:val="22"/>
        </w:rPr>
        <w:t xml:space="preserve"> </w:t>
      </w:r>
      <w:r>
        <w:rPr>
          <w:color w:val="212121"/>
          <w:w w:val="120"/>
          <w:sz w:val="22"/>
          <w:szCs w:val="22"/>
        </w:rPr>
        <w:t xml:space="preserve">weather. </w:t>
      </w:r>
      <w:r>
        <w:rPr>
          <w:color w:val="212121"/>
          <w:spacing w:val="10"/>
          <w:w w:val="120"/>
          <w:sz w:val="22"/>
          <w:szCs w:val="22"/>
        </w:rPr>
        <w:t xml:space="preserve"> </w:t>
      </w:r>
      <w:r>
        <w:rPr>
          <w:color w:val="212121"/>
          <w:w w:val="120"/>
          <w:sz w:val="22"/>
          <w:szCs w:val="22"/>
        </w:rPr>
        <w:t>Only</w:t>
      </w:r>
      <w:r>
        <w:rPr>
          <w:color w:val="212121"/>
          <w:spacing w:val="8"/>
          <w:w w:val="120"/>
          <w:sz w:val="22"/>
          <w:szCs w:val="22"/>
        </w:rPr>
        <w:t xml:space="preserve"> </w:t>
      </w:r>
      <w:r>
        <w:rPr>
          <w:color w:val="212121"/>
          <w:w w:val="120"/>
          <w:sz w:val="22"/>
          <w:szCs w:val="22"/>
        </w:rPr>
        <w:t>notable</w:t>
      </w:r>
      <w:r>
        <w:rPr>
          <w:color w:val="212121"/>
          <w:spacing w:val="53"/>
          <w:w w:val="120"/>
          <w:sz w:val="22"/>
          <w:szCs w:val="22"/>
        </w:rPr>
        <w:t xml:space="preserve"> </w:t>
      </w:r>
      <w:r>
        <w:rPr>
          <w:color w:val="212121"/>
          <w:w w:val="120"/>
          <w:sz w:val="22"/>
          <w:szCs w:val="22"/>
        </w:rPr>
        <w:t>difference</w:t>
      </w:r>
      <w:r>
        <w:rPr>
          <w:color w:val="212121"/>
          <w:spacing w:val="49"/>
          <w:w w:val="120"/>
          <w:sz w:val="22"/>
          <w:szCs w:val="22"/>
        </w:rPr>
        <w:t xml:space="preserve"> </w:t>
      </w:r>
      <w:proofErr w:type="gramStart"/>
      <w:r>
        <w:rPr>
          <w:color w:val="212121"/>
          <w:w w:val="120"/>
          <w:sz w:val="22"/>
          <w:szCs w:val="22"/>
        </w:rPr>
        <w:t>that  can</w:t>
      </w:r>
      <w:proofErr w:type="gramEnd"/>
      <w:r>
        <w:rPr>
          <w:color w:val="212121"/>
          <w:spacing w:val="30"/>
          <w:w w:val="120"/>
          <w:sz w:val="22"/>
          <w:szCs w:val="22"/>
        </w:rPr>
        <w:t xml:space="preserve"> </w:t>
      </w:r>
      <w:r>
        <w:rPr>
          <w:color w:val="212121"/>
          <w:w w:val="121"/>
          <w:sz w:val="22"/>
          <w:szCs w:val="22"/>
        </w:rPr>
        <w:t>b</w:t>
      </w:r>
      <w:r>
        <w:rPr>
          <w:color w:val="212121"/>
          <w:w w:val="122"/>
          <w:sz w:val="22"/>
          <w:szCs w:val="22"/>
        </w:rPr>
        <w:t xml:space="preserve">e </w:t>
      </w:r>
      <w:r>
        <w:rPr>
          <w:color w:val="212121"/>
          <w:w w:val="125"/>
          <w:sz w:val="22"/>
          <w:szCs w:val="22"/>
        </w:rPr>
        <w:t>deduced</w:t>
      </w:r>
      <w:r>
        <w:rPr>
          <w:color w:val="212121"/>
          <w:spacing w:val="11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from</w:t>
      </w:r>
      <w:r>
        <w:rPr>
          <w:color w:val="212121"/>
          <w:spacing w:val="33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the</w:t>
      </w:r>
      <w:r>
        <w:rPr>
          <w:color w:val="212121"/>
          <w:spacing w:val="45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above</w:t>
      </w:r>
      <w:r>
        <w:rPr>
          <w:color w:val="212121"/>
          <w:spacing w:val="-14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figure</w:t>
      </w:r>
      <w:r>
        <w:rPr>
          <w:color w:val="212121"/>
          <w:spacing w:val="12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is</w:t>
      </w:r>
      <w:r>
        <w:rPr>
          <w:color w:val="212121"/>
          <w:spacing w:val="13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that</w:t>
      </w:r>
      <w:r>
        <w:rPr>
          <w:color w:val="212121"/>
          <w:spacing w:val="48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there</w:t>
      </w:r>
      <w:r>
        <w:rPr>
          <w:color w:val="212121"/>
          <w:spacing w:val="37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are</w:t>
      </w:r>
      <w:r>
        <w:rPr>
          <w:color w:val="212121"/>
          <w:spacing w:val="20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almost</w:t>
      </w:r>
      <w:r>
        <w:rPr>
          <w:color w:val="212121"/>
          <w:spacing w:val="28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zero</w:t>
      </w:r>
      <w:r>
        <w:rPr>
          <w:color w:val="212121"/>
          <w:spacing w:val="11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sales</w:t>
      </w:r>
      <w:r>
        <w:rPr>
          <w:color w:val="212121"/>
          <w:spacing w:val="16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for</w:t>
      </w:r>
      <w:r>
        <w:rPr>
          <w:color w:val="212121"/>
          <w:spacing w:val="11"/>
          <w:w w:val="125"/>
          <w:sz w:val="22"/>
          <w:szCs w:val="22"/>
        </w:rPr>
        <w:t xml:space="preserve"> </w:t>
      </w:r>
      <w:r>
        <w:rPr>
          <w:color w:val="212121"/>
          <w:w w:val="125"/>
          <w:sz w:val="22"/>
          <w:szCs w:val="22"/>
        </w:rPr>
        <w:t>Store</w:t>
      </w:r>
      <w:r>
        <w:rPr>
          <w:color w:val="212121"/>
          <w:spacing w:val="1"/>
          <w:w w:val="125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35"/>
          <w:sz w:val="22"/>
          <w:szCs w:val="22"/>
        </w:rPr>
        <w:t xml:space="preserve"> </w:t>
      </w:r>
      <w:r>
        <w:rPr>
          <w:color w:val="212121"/>
          <w:w w:val="129"/>
          <w:sz w:val="22"/>
          <w:szCs w:val="22"/>
        </w:rPr>
        <w:t>in</w:t>
      </w:r>
      <w:r>
        <w:rPr>
          <w:color w:val="212121"/>
          <w:spacing w:val="10"/>
          <w:w w:val="129"/>
          <w:sz w:val="22"/>
          <w:szCs w:val="22"/>
        </w:rPr>
        <w:t xml:space="preserve"> </w:t>
      </w:r>
      <w:r>
        <w:rPr>
          <w:color w:val="212121"/>
          <w:w w:val="147"/>
          <w:sz w:val="22"/>
          <w:szCs w:val="22"/>
        </w:rPr>
        <w:t>t</w:t>
      </w:r>
      <w:r>
        <w:rPr>
          <w:color w:val="212121"/>
          <w:w w:val="132"/>
          <w:sz w:val="22"/>
          <w:szCs w:val="22"/>
        </w:rPr>
        <w:t>h</w:t>
      </w:r>
      <w:r>
        <w:rPr>
          <w:color w:val="212121"/>
          <w:w w:val="122"/>
          <w:sz w:val="22"/>
          <w:szCs w:val="22"/>
        </w:rPr>
        <w:t xml:space="preserve">e snowy </w:t>
      </w:r>
      <w:r>
        <w:rPr>
          <w:color w:val="212121"/>
          <w:w w:val="118"/>
          <w:sz w:val="22"/>
          <w:szCs w:val="22"/>
        </w:rPr>
        <w:t>w</w:t>
      </w:r>
      <w:r>
        <w:rPr>
          <w:color w:val="212121"/>
          <w:w w:val="122"/>
          <w:sz w:val="22"/>
          <w:szCs w:val="22"/>
        </w:rPr>
        <w:t>e</w:t>
      </w:r>
      <w:r>
        <w:rPr>
          <w:color w:val="212121"/>
          <w:w w:val="126"/>
          <w:sz w:val="22"/>
          <w:szCs w:val="22"/>
        </w:rPr>
        <w:t>a</w:t>
      </w:r>
      <w:r>
        <w:rPr>
          <w:color w:val="212121"/>
          <w:w w:val="147"/>
          <w:sz w:val="22"/>
          <w:szCs w:val="22"/>
        </w:rPr>
        <w:t>t</w:t>
      </w:r>
      <w:r>
        <w:rPr>
          <w:color w:val="212121"/>
          <w:w w:val="132"/>
          <w:sz w:val="22"/>
          <w:szCs w:val="22"/>
        </w:rPr>
        <w:t>h</w:t>
      </w:r>
      <w:r>
        <w:rPr>
          <w:color w:val="212121"/>
          <w:w w:val="122"/>
          <w:sz w:val="22"/>
          <w:szCs w:val="22"/>
        </w:rPr>
        <w:t>e</w:t>
      </w:r>
      <w:r>
        <w:rPr>
          <w:color w:val="212121"/>
          <w:w w:val="138"/>
          <w:sz w:val="22"/>
          <w:szCs w:val="22"/>
        </w:rPr>
        <w:t>r</w:t>
      </w:r>
      <w:r>
        <w:rPr>
          <w:color w:val="212121"/>
          <w:w w:val="116"/>
          <w:sz w:val="22"/>
          <w:szCs w:val="22"/>
        </w:rPr>
        <w:t>.</w:t>
      </w:r>
    </w:p>
    <w:p w:rsidR="0030379E" w:rsidRDefault="00926282">
      <w:pPr>
        <w:spacing w:before="17" w:line="300" w:lineRule="atLeast"/>
        <w:ind w:left="100" w:right="65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lastRenderedPageBreak/>
        <w:t>Q</w:t>
      </w:r>
      <w:r>
        <w:rPr>
          <w:b/>
          <w:color w:val="212121"/>
          <w:spacing w:val="26"/>
          <w:sz w:val="22"/>
          <w:szCs w:val="22"/>
        </w:rPr>
        <w:t xml:space="preserve"> </w:t>
      </w:r>
      <w:r>
        <w:rPr>
          <w:b/>
          <w:color w:val="212121"/>
          <w:w w:val="191"/>
          <w:sz w:val="22"/>
          <w:szCs w:val="22"/>
        </w:rPr>
        <w:t>-</w:t>
      </w:r>
      <w:r>
        <w:rPr>
          <w:b/>
          <w:color w:val="212121"/>
          <w:spacing w:val="-14"/>
          <w:w w:val="191"/>
          <w:sz w:val="22"/>
          <w:szCs w:val="22"/>
        </w:rPr>
        <w:t xml:space="preserve"> </w:t>
      </w:r>
      <w:r>
        <w:rPr>
          <w:b/>
          <w:color w:val="212121"/>
          <w:w w:val="111"/>
          <w:sz w:val="22"/>
          <w:szCs w:val="22"/>
        </w:rPr>
        <w:t>Mr.</w:t>
      </w:r>
      <w:r>
        <w:rPr>
          <w:b/>
          <w:color w:val="212121"/>
          <w:spacing w:val="32"/>
          <w:w w:val="111"/>
          <w:sz w:val="22"/>
          <w:szCs w:val="22"/>
        </w:rPr>
        <w:t xml:space="preserve"> </w:t>
      </w:r>
      <w:proofErr w:type="spellStart"/>
      <w:proofErr w:type="gramStart"/>
      <w:r>
        <w:rPr>
          <w:b/>
          <w:color w:val="212121"/>
          <w:sz w:val="22"/>
          <w:szCs w:val="22"/>
        </w:rPr>
        <w:t>Choe</w:t>
      </w:r>
      <w:proofErr w:type="spellEnd"/>
      <w:r>
        <w:rPr>
          <w:b/>
          <w:color w:val="212121"/>
          <w:sz w:val="22"/>
          <w:szCs w:val="22"/>
        </w:rPr>
        <w:t xml:space="preserve"> </w:t>
      </w:r>
      <w:r>
        <w:rPr>
          <w:b/>
          <w:color w:val="212121"/>
          <w:spacing w:val="39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would</w:t>
      </w:r>
      <w:proofErr w:type="gramEnd"/>
      <w:r>
        <w:rPr>
          <w:b/>
          <w:color w:val="212121"/>
          <w:spacing w:val="18"/>
          <w:w w:val="119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like</w:t>
      </w:r>
      <w:r>
        <w:rPr>
          <w:b/>
          <w:color w:val="212121"/>
          <w:spacing w:val="35"/>
          <w:w w:val="119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to </w:t>
      </w:r>
      <w:r>
        <w:rPr>
          <w:b/>
          <w:color w:val="212121"/>
          <w:spacing w:val="20"/>
          <w:sz w:val="22"/>
          <w:szCs w:val="22"/>
        </w:rPr>
        <w:t xml:space="preserve"> </w:t>
      </w:r>
      <w:r>
        <w:rPr>
          <w:b/>
          <w:color w:val="212121"/>
          <w:w w:val="118"/>
          <w:sz w:val="22"/>
          <w:szCs w:val="22"/>
        </w:rPr>
        <w:t>know</w:t>
      </w:r>
      <w:r>
        <w:rPr>
          <w:b/>
          <w:color w:val="212121"/>
          <w:spacing w:val="34"/>
          <w:w w:val="118"/>
          <w:sz w:val="22"/>
          <w:szCs w:val="22"/>
        </w:rPr>
        <w:t xml:space="preserve"> </w:t>
      </w:r>
      <w:r>
        <w:rPr>
          <w:b/>
          <w:color w:val="212121"/>
          <w:w w:val="118"/>
          <w:sz w:val="22"/>
          <w:szCs w:val="22"/>
        </w:rPr>
        <w:t>more</w:t>
      </w:r>
      <w:r>
        <w:rPr>
          <w:b/>
          <w:color w:val="212121"/>
          <w:spacing w:val="34"/>
          <w:w w:val="118"/>
          <w:sz w:val="22"/>
          <w:szCs w:val="22"/>
        </w:rPr>
        <w:t xml:space="preserve"> </w:t>
      </w:r>
      <w:r>
        <w:rPr>
          <w:b/>
          <w:color w:val="212121"/>
          <w:w w:val="118"/>
          <w:sz w:val="22"/>
          <w:szCs w:val="22"/>
        </w:rPr>
        <w:t>about</w:t>
      </w:r>
      <w:r>
        <w:rPr>
          <w:b/>
          <w:color w:val="212121"/>
          <w:spacing w:val="16"/>
          <w:w w:val="118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the </w:t>
      </w:r>
      <w:r>
        <w:rPr>
          <w:b/>
          <w:color w:val="212121"/>
          <w:spacing w:val="46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factors</w:t>
      </w:r>
      <w:r>
        <w:rPr>
          <w:b/>
          <w:color w:val="212121"/>
          <w:spacing w:val="13"/>
          <w:w w:val="121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that</w:t>
      </w:r>
      <w:r>
        <w:rPr>
          <w:b/>
          <w:color w:val="212121"/>
          <w:spacing w:val="17"/>
          <w:w w:val="121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affect</w:t>
      </w:r>
      <w:r>
        <w:rPr>
          <w:b/>
          <w:color w:val="212121"/>
          <w:spacing w:val="20"/>
          <w:w w:val="121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sales</w:t>
      </w:r>
      <w:r>
        <w:rPr>
          <w:b/>
          <w:color w:val="212121"/>
          <w:spacing w:val="44"/>
          <w:w w:val="121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in</w:t>
      </w:r>
      <w:r>
        <w:rPr>
          <w:b/>
          <w:color w:val="212121"/>
          <w:spacing w:val="17"/>
          <w:w w:val="121"/>
          <w:sz w:val="22"/>
          <w:szCs w:val="22"/>
        </w:rPr>
        <w:t xml:space="preserve"> </w:t>
      </w:r>
      <w:r>
        <w:rPr>
          <w:b/>
          <w:color w:val="212121"/>
          <w:w w:val="124"/>
          <w:sz w:val="22"/>
          <w:szCs w:val="22"/>
        </w:rPr>
        <w:t>e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17"/>
          <w:sz w:val="22"/>
          <w:szCs w:val="22"/>
        </w:rPr>
        <w:t>c</w:t>
      </w:r>
      <w:r>
        <w:rPr>
          <w:b/>
          <w:color w:val="212121"/>
          <w:w w:val="121"/>
          <w:sz w:val="22"/>
          <w:szCs w:val="22"/>
        </w:rPr>
        <w:t>h store</w:t>
      </w:r>
      <w:r>
        <w:rPr>
          <w:b/>
          <w:color w:val="212121"/>
          <w:spacing w:val="-4"/>
          <w:w w:val="12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and </w:t>
      </w:r>
      <w:r>
        <w:rPr>
          <w:b/>
          <w:color w:val="212121"/>
          <w:spacing w:val="1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 xml:space="preserve">the </w:t>
      </w:r>
      <w:r>
        <w:rPr>
          <w:b/>
          <w:color w:val="212121"/>
          <w:spacing w:val="16"/>
          <w:sz w:val="22"/>
          <w:szCs w:val="22"/>
        </w:rPr>
        <w:t xml:space="preserve"> </w:t>
      </w:r>
      <w:r>
        <w:rPr>
          <w:b/>
          <w:color w:val="212121"/>
          <w:w w:val="119"/>
          <w:sz w:val="22"/>
          <w:szCs w:val="22"/>
        </w:rPr>
        <w:t>importance</w:t>
      </w:r>
      <w:r>
        <w:rPr>
          <w:b/>
          <w:color w:val="212121"/>
          <w:spacing w:val="-2"/>
          <w:w w:val="119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of</w:t>
      </w:r>
      <w:r>
        <w:rPr>
          <w:b/>
          <w:color w:val="212121"/>
          <w:spacing w:val="47"/>
          <w:sz w:val="22"/>
          <w:szCs w:val="22"/>
        </w:rPr>
        <w:t xml:space="preserve"> </w:t>
      </w:r>
      <w:r>
        <w:rPr>
          <w:b/>
          <w:color w:val="212121"/>
          <w:w w:val="121"/>
          <w:sz w:val="22"/>
          <w:szCs w:val="22"/>
        </w:rPr>
        <w:t>such</w:t>
      </w:r>
      <w:r>
        <w:rPr>
          <w:b/>
          <w:color w:val="212121"/>
          <w:spacing w:val="-4"/>
          <w:w w:val="121"/>
          <w:sz w:val="22"/>
          <w:szCs w:val="22"/>
        </w:rPr>
        <w:t xml:space="preserve"> </w:t>
      </w:r>
      <w:r>
        <w:rPr>
          <w:b/>
          <w:color w:val="212121"/>
          <w:w w:val="124"/>
          <w:sz w:val="22"/>
          <w:szCs w:val="22"/>
        </w:rPr>
        <w:t>f</w:t>
      </w:r>
      <w:r>
        <w:rPr>
          <w:b/>
          <w:color w:val="212121"/>
          <w:w w:val="113"/>
          <w:sz w:val="22"/>
          <w:szCs w:val="22"/>
        </w:rPr>
        <w:t>a</w:t>
      </w:r>
      <w:r>
        <w:rPr>
          <w:b/>
          <w:color w:val="212121"/>
          <w:w w:val="117"/>
          <w:sz w:val="22"/>
          <w:szCs w:val="22"/>
        </w:rPr>
        <w:t>c</w:t>
      </w:r>
      <w:r>
        <w:rPr>
          <w:b/>
          <w:color w:val="212121"/>
          <w:w w:val="122"/>
          <w:sz w:val="22"/>
          <w:szCs w:val="22"/>
        </w:rPr>
        <w:t>t</w:t>
      </w:r>
      <w:r>
        <w:rPr>
          <w:b/>
          <w:color w:val="212121"/>
          <w:w w:val="121"/>
          <w:sz w:val="22"/>
          <w:szCs w:val="22"/>
        </w:rPr>
        <w:t>o</w:t>
      </w:r>
      <w:r>
        <w:rPr>
          <w:b/>
          <w:color w:val="212121"/>
          <w:w w:val="107"/>
          <w:sz w:val="22"/>
          <w:szCs w:val="22"/>
        </w:rPr>
        <w:t>r</w:t>
      </w:r>
      <w:r>
        <w:rPr>
          <w:b/>
          <w:color w:val="212121"/>
          <w:w w:val="135"/>
          <w:sz w:val="22"/>
          <w:szCs w:val="22"/>
        </w:rPr>
        <w:t>s</w:t>
      </w:r>
      <w:r>
        <w:rPr>
          <w:b/>
          <w:color w:val="212121"/>
          <w:w w:val="130"/>
          <w:sz w:val="22"/>
          <w:szCs w:val="22"/>
        </w:rPr>
        <w:t>.</w:t>
      </w:r>
    </w:p>
    <w:p w:rsidR="0030379E" w:rsidRDefault="0030379E">
      <w:pPr>
        <w:spacing w:line="200" w:lineRule="exact"/>
      </w:pPr>
    </w:p>
    <w:p w:rsidR="0030379E" w:rsidRDefault="0030379E">
      <w:pPr>
        <w:spacing w:line="200" w:lineRule="exact"/>
      </w:pPr>
    </w:p>
    <w:p w:rsidR="0030379E" w:rsidRDefault="0030379E">
      <w:pPr>
        <w:spacing w:before="14" w:line="220" w:lineRule="exact"/>
        <w:rPr>
          <w:sz w:val="22"/>
          <w:szCs w:val="22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8"/>
        <w:gridCol w:w="1860"/>
        <w:gridCol w:w="1860"/>
        <w:gridCol w:w="1860"/>
      </w:tblGrid>
      <w:tr w:rsidR="0030379E">
        <w:trPr>
          <w:trHeight w:hRule="exact" w:val="488"/>
        </w:trPr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7"/>
              <w:rPr>
                <w:sz w:val="22"/>
                <w:szCs w:val="22"/>
              </w:rPr>
            </w:pP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w w:val="108"/>
                <w:sz w:val="22"/>
                <w:szCs w:val="22"/>
                <w:u w:val="single" w:color="212121"/>
              </w:rPr>
              <w:t>S</w:t>
            </w:r>
            <w:r>
              <w:rPr>
                <w:b/>
                <w:color w:val="212121"/>
                <w:w w:val="122"/>
                <w:sz w:val="22"/>
                <w:szCs w:val="22"/>
                <w:u w:val="single" w:color="212121"/>
              </w:rPr>
              <w:t>t</w:t>
            </w:r>
            <w:r>
              <w:rPr>
                <w:b/>
                <w:color w:val="212121"/>
                <w:w w:val="121"/>
                <w:sz w:val="22"/>
                <w:szCs w:val="22"/>
                <w:u w:val="single" w:color="212121"/>
              </w:rPr>
              <w:t>o</w:t>
            </w:r>
            <w:r>
              <w:rPr>
                <w:b/>
                <w:color w:val="212121"/>
                <w:w w:val="107"/>
                <w:sz w:val="22"/>
                <w:szCs w:val="22"/>
                <w:u w:val="single" w:color="212121"/>
              </w:rPr>
              <w:t>r</w:t>
            </w:r>
            <w:r>
              <w:rPr>
                <w:b/>
                <w:color w:val="212121"/>
                <w:w w:val="124"/>
                <w:sz w:val="22"/>
                <w:szCs w:val="22"/>
                <w:u w:val="single" w:color="212121"/>
              </w:rPr>
              <w:t>e</w:t>
            </w: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spacing w:val="6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w w:val="97"/>
                <w:sz w:val="22"/>
                <w:szCs w:val="22"/>
                <w:u w:val="single" w:color="212121"/>
              </w:rPr>
              <w:t>A</w:t>
            </w: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6"/>
              <w:rPr>
                <w:sz w:val="22"/>
                <w:szCs w:val="22"/>
              </w:rPr>
            </w:pP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w w:val="108"/>
                <w:sz w:val="22"/>
                <w:szCs w:val="22"/>
                <w:u w:val="single" w:color="212121"/>
              </w:rPr>
              <w:t>S</w:t>
            </w:r>
            <w:r>
              <w:rPr>
                <w:b/>
                <w:color w:val="212121"/>
                <w:w w:val="122"/>
                <w:sz w:val="22"/>
                <w:szCs w:val="22"/>
                <w:u w:val="single" w:color="212121"/>
              </w:rPr>
              <w:t>t</w:t>
            </w:r>
            <w:r>
              <w:rPr>
                <w:b/>
                <w:color w:val="212121"/>
                <w:w w:val="121"/>
                <w:sz w:val="22"/>
                <w:szCs w:val="22"/>
                <w:u w:val="single" w:color="212121"/>
              </w:rPr>
              <w:t>o</w:t>
            </w:r>
            <w:r>
              <w:rPr>
                <w:b/>
                <w:color w:val="212121"/>
                <w:w w:val="107"/>
                <w:sz w:val="22"/>
                <w:szCs w:val="22"/>
                <w:u w:val="single" w:color="212121"/>
              </w:rPr>
              <w:t>r</w:t>
            </w:r>
            <w:r>
              <w:rPr>
                <w:b/>
                <w:color w:val="212121"/>
                <w:w w:val="124"/>
                <w:sz w:val="22"/>
                <w:szCs w:val="22"/>
                <w:u w:val="single" w:color="212121"/>
              </w:rPr>
              <w:t>e</w:t>
            </w: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spacing w:val="6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w w:val="106"/>
                <w:sz w:val="22"/>
                <w:szCs w:val="22"/>
                <w:u w:val="single" w:color="212121"/>
              </w:rPr>
              <w:t>B</w:t>
            </w: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w w:val="108"/>
                <w:sz w:val="22"/>
                <w:szCs w:val="22"/>
                <w:u w:val="single" w:color="212121"/>
              </w:rPr>
              <w:t>S</w:t>
            </w:r>
            <w:r>
              <w:rPr>
                <w:b/>
                <w:color w:val="212121"/>
                <w:w w:val="122"/>
                <w:sz w:val="22"/>
                <w:szCs w:val="22"/>
                <w:u w:val="single" w:color="212121"/>
              </w:rPr>
              <w:t>t</w:t>
            </w:r>
            <w:r>
              <w:rPr>
                <w:b/>
                <w:color w:val="212121"/>
                <w:w w:val="121"/>
                <w:sz w:val="22"/>
                <w:szCs w:val="22"/>
                <w:u w:val="single" w:color="212121"/>
              </w:rPr>
              <w:t>o</w:t>
            </w:r>
            <w:r>
              <w:rPr>
                <w:b/>
                <w:color w:val="212121"/>
                <w:w w:val="107"/>
                <w:sz w:val="22"/>
                <w:szCs w:val="22"/>
                <w:u w:val="single" w:color="212121"/>
              </w:rPr>
              <w:t>r</w:t>
            </w:r>
            <w:r>
              <w:rPr>
                <w:b/>
                <w:color w:val="212121"/>
                <w:w w:val="124"/>
                <w:sz w:val="22"/>
                <w:szCs w:val="22"/>
                <w:u w:val="single" w:color="212121"/>
              </w:rPr>
              <w:t>e</w:t>
            </w: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spacing w:val="6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w w:val="91"/>
                <w:sz w:val="22"/>
                <w:szCs w:val="22"/>
                <w:u w:val="single" w:color="212121"/>
              </w:rPr>
              <w:t>C</w:t>
            </w: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w w:val="108"/>
                <w:sz w:val="22"/>
                <w:szCs w:val="22"/>
                <w:u w:val="single" w:color="212121"/>
              </w:rPr>
              <w:t>S</w:t>
            </w:r>
            <w:r>
              <w:rPr>
                <w:b/>
                <w:color w:val="212121"/>
                <w:w w:val="122"/>
                <w:sz w:val="22"/>
                <w:szCs w:val="22"/>
                <w:u w:val="single" w:color="212121"/>
              </w:rPr>
              <w:t>t</w:t>
            </w:r>
            <w:r>
              <w:rPr>
                <w:b/>
                <w:color w:val="212121"/>
                <w:w w:val="121"/>
                <w:sz w:val="22"/>
                <w:szCs w:val="22"/>
                <w:u w:val="single" w:color="212121"/>
              </w:rPr>
              <w:t>o</w:t>
            </w:r>
            <w:r>
              <w:rPr>
                <w:b/>
                <w:color w:val="212121"/>
                <w:w w:val="107"/>
                <w:sz w:val="22"/>
                <w:szCs w:val="22"/>
                <w:u w:val="single" w:color="212121"/>
              </w:rPr>
              <w:t>r</w:t>
            </w:r>
            <w:r>
              <w:rPr>
                <w:b/>
                <w:color w:val="212121"/>
                <w:w w:val="124"/>
                <w:sz w:val="22"/>
                <w:szCs w:val="22"/>
                <w:u w:val="single" w:color="212121"/>
              </w:rPr>
              <w:t>e</w:t>
            </w: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spacing w:val="6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w w:val="106"/>
                <w:sz w:val="22"/>
                <w:szCs w:val="22"/>
                <w:u w:val="single" w:color="212121"/>
              </w:rPr>
              <w:t>D</w:t>
            </w: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w w:val="108"/>
                <w:sz w:val="22"/>
                <w:szCs w:val="22"/>
                <w:u w:val="single" w:color="212121"/>
              </w:rPr>
              <w:t>S</w:t>
            </w:r>
            <w:r>
              <w:rPr>
                <w:b/>
                <w:color w:val="212121"/>
                <w:w w:val="122"/>
                <w:sz w:val="22"/>
                <w:szCs w:val="22"/>
                <w:u w:val="single" w:color="212121"/>
              </w:rPr>
              <w:t>t</w:t>
            </w:r>
            <w:r>
              <w:rPr>
                <w:b/>
                <w:color w:val="212121"/>
                <w:w w:val="121"/>
                <w:sz w:val="22"/>
                <w:szCs w:val="22"/>
                <w:u w:val="single" w:color="212121"/>
              </w:rPr>
              <w:t>o</w:t>
            </w:r>
            <w:r>
              <w:rPr>
                <w:b/>
                <w:color w:val="212121"/>
                <w:w w:val="107"/>
                <w:sz w:val="22"/>
                <w:szCs w:val="22"/>
                <w:u w:val="single" w:color="212121"/>
              </w:rPr>
              <w:t>r</w:t>
            </w:r>
            <w:r>
              <w:rPr>
                <w:b/>
                <w:color w:val="212121"/>
                <w:w w:val="124"/>
                <w:sz w:val="22"/>
                <w:szCs w:val="22"/>
                <w:u w:val="single" w:color="212121"/>
              </w:rPr>
              <w:t>e</w:t>
            </w: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spacing w:val="6"/>
                <w:sz w:val="22"/>
                <w:szCs w:val="22"/>
                <w:u w:val="single" w:color="212121"/>
              </w:rPr>
              <w:t xml:space="preserve"> </w:t>
            </w:r>
            <w:r>
              <w:rPr>
                <w:b/>
                <w:color w:val="212121"/>
                <w:w w:val="98"/>
                <w:sz w:val="22"/>
                <w:szCs w:val="22"/>
                <w:u w:val="single" w:color="212121"/>
              </w:rPr>
              <w:t>E</w:t>
            </w:r>
            <w:r>
              <w:rPr>
                <w:b/>
                <w:color w:val="212121"/>
                <w:sz w:val="22"/>
                <w:szCs w:val="22"/>
                <w:u w:val="single" w:color="212121"/>
              </w:rPr>
              <w:t xml:space="preserve"> </w:t>
            </w:r>
          </w:p>
        </w:tc>
      </w:tr>
      <w:tr w:rsidR="0030379E">
        <w:trPr>
          <w:trHeight w:hRule="exact" w:val="773"/>
        </w:trPr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5"/>
                <w:sz w:val="22"/>
                <w:szCs w:val="22"/>
              </w:rPr>
              <w:t xml:space="preserve">2nd      </w:t>
            </w:r>
            <w:r>
              <w:rPr>
                <w:color w:val="212121"/>
                <w:spacing w:val="22"/>
                <w:w w:val="12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spacing w:line="256" w:lineRule="auto"/>
              <w:ind w:left="96" w:right="73"/>
              <w:rPr>
                <w:sz w:val="22"/>
                <w:szCs w:val="22"/>
              </w:rPr>
            </w:pPr>
            <w:r>
              <w:rPr>
                <w:color w:val="212121"/>
                <w:w w:val="89"/>
                <w:sz w:val="22"/>
                <w:szCs w:val="22"/>
              </w:rPr>
              <w:t>Y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38"/>
                <w:sz w:val="22"/>
                <w:szCs w:val="22"/>
              </w:rPr>
              <w:t>r</w:t>
            </w:r>
            <w:r>
              <w:rPr>
                <w:color w:val="212121"/>
                <w:sz w:val="22"/>
                <w:szCs w:val="22"/>
              </w:rPr>
              <w:t xml:space="preserve">            </w:t>
            </w:r>
            <w:r>
              <w:rPr>
                <w:color w:val="212121"/>
                <w:spacing w:val="-19"/>
                <w:sz w:val="22"/>
                <w:szCs w:val="22"/>
              </w:rPr>
              <w:t xml:space="preserve"> </w:t>
            </w:r>
            <w:r>
              <w:rPr>
                <w:color w:val="212121"/>
                <w:w w:val="119"/>
                <w:sz w:val="22"/>
                <w:szCs w:val="22"/>
              </w:rPr>
              <w:t>2</w:t>
            </w:r>
            <w:r>
              <w:rPr>
                <w:color w:val="212121"/>
                <w:w w:val="127"/>
                <w:sz w:val="22"/>
                <w:szCs w:val="22"/>
              </w:rPr>
              <w:t>0</w:t>
            </w:r>
            <w:r>
              <w:rPr>
                <w:color w:val="212121"/>
                <w:w w:val="86"/>
                <w:sz w:val="22"/>
                <w:szCs w:val="22"/>
              </w:rPr>
              <w:t xml:space="preserve">11 </w:t>
            </w: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spacing w:line="256" w:lineRule="auto"/>
              <w:ind w:left="89" w:right="66"/>
              <w:rPr>
                <w:sz w:val="22"/>
                <w:szCs w:val="22"/>
              </w:rPr>
            </w:pPr>
            <w:r>
              <w:rPr>
                <w:color w:val="212121"/>
                <w:w w:val="124"/>
                <w:sz w:val="22"/>
                <w:szCs w:val="22"/>
              </w:rPr>
              <w:t xml:space="preserve">Month         </w:t>
            </w:r>
            <w:r>
              <w:rPr>
                <w:color w:val="212121"/>
                <w:spacing w:val="48"/>
                <w:w w:val="124"/>
                <w:sz w:val="22"/>
                <w:szCs w:val="22"/>
              </w:rPr>
              <w:t xml:space="preserve"> </w:t>
            </w:r>
            <w:r>
              <w:rPr>
                <w:color w:val="212121"/>
                <w:sz w:val="22"/>
                <w:szCs w:val="22"/>
              </w:rPr>
              <w:t xml:space="preserve">11 </w:t>
            </w: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spacing w:line="256" w:lineRule="auto"/>
              <w:ind w:left="89" w:right="73"/>
              <w:rPr>
                <w:sz w:val="22"/>
                <w:szCs w:val="22"/>
              </w:rPr>
            </w:pPr>
            <w:r>
              <w:rPr>
                <w:color w:val="212121"/>
                <w:w w:val="89"/>
                <w:sz w:val="22"/>
                <w:szCs w:val="22"/>
              </w:rPr>
              <w:t>Y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38"/>
                <w:sz w:val="22"/>
                <w:szCs w:val="22"/>
              </w:rPr>
              <w:t>r</w:t>
            </w:r>
            <w:r>
              <w:rPr>
                <w:color w:val="212121"/>
                <w:sz w:val="22"/>
                <w:szCs w:val="22"/>
              </w:rPr>
              <w:t xml:space="preserve">            </w:t>
            </w:r>
            <w:r>
              <w:rPr>
                <w:color w:val="212121"/>
                <w:spacing w:val="-19"/>
                <w:sz w:val="22"/>
                <w:szCs w:val="22"/>
              </w:rPr>
              <w:t xml:space="preserve"> </w:t>
            </w:r>
            <w:r>
              <w:rPr>
                <w:color w:val="212121"/>
                <w:w w:val="119"/>
                <w:sz w:val="22"/>
                <w:szCs w:val="22"/>
              </w:rPr>
              <w:t>2</w:t>
            </w:r>
            <w:r>
              <w:rPr>
                <w:color w:val="212121"/>
                <w:w w:val="127"/>
                <w:sz w:val="22"/>
                <w:szCs w:val="22"/>
              </w:rPr>
              <w:t>0</w:t>
            </w:r>
            <w:r>
              <w:rPr>
                <w:color w:val="212121"/>
                <w:w w:val="86"/>
                <w:sz w:val="22"/>
                <w:szCs w:val="22"/>
              </w:rPr>
              <w:t xml:space="preserve">11 </w:t>
            </w: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spacing w:line="256" w:lineRule="auto"/>
              <w:ind w:left="89" w:right="73"/>
              <w:rPr>
                <w:sz w:val="22"/>
                <w:szCs w:val="22"/>
              </w:rPr>
            </w:pPr>
            <w:r>
              <w:rPr>
                <w:color w:val="212121"/>
                <w:w w:val="89"/>
                <w:sz w:val="22"/>
                <w:szCs w:val="22"/>
              </w:rPr>
              <w:t>Y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38"/>
                <w:sz w:val="22"/>
                <w:szCs w:val="22"/>
              </w:rPr>
              <w:t>r</w:t>
            </w:r>
            <w:r>
              <w:rPr>
                <w:color w:val="212121"/>
                <w:sz w:val="22"/>
                <w:szCs w:val="22"/>
              </w:rPr>
              <w:t xml:space="preserve">            </w:t>
            </w:r>
            <w:r>
              <w:rPr>
                <w:color w:val="212121"/>
                <w:spacing w:val="-19"/>
                <w:sz w:val="22"/>
                <w:szCs w:val="22"/>
              </w:rPr>
              <w:t xml:space="preserve"> </w:t>
            </w:r>
            <w:r>
              <w:rPr>
                <w:color w:val="212121"/>
                <w:w w:val="119"/>
                <w:sz w:val="22"/>
                <w:szCs w:val="22"/>
              </w:rPr>
              <w:t>2</w:t>
            </w:r>
            <w:r>
              <w:rPr>
                <w:color w:val="212121"/>
                <w:w w:val="127"/>
                <w:sz w:val="22"/>
                <w:szCs w:val="22"/>
              </w:rPr>
              <w:t>0</w:t>
            </w:r>
            <w:r>
              <w:rPr>
                <w:color w:val="212121"/>
                <w:w w:val="86"/>
                <w:sz w:val="22"/>
                <w:szCs w:val="22"/>
              </w:rPr>
              <w:t xml:space="preserve">11 </w:t>
            </w: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</w:tr>
      <w:tr w:rsidR="0030379E">
        <w:trPr>
          <w:trHeight w:hRule="exact" w:val="765"/>
        </w:trPr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spacing w:line="256" w:lineRule="auto"/>
              <w:ind w:left="97" w:right="65"/>
              <w:rPr>
                <w:sz w:val="22"/>
                <w:szCs w:val="22"/>
              </w:rPr>
            </w:pPr>
            <w:r>
              <w:rPr>
                <w:color w:val="212121"/>
                <w:w w:val="89"/>
                <w:sz w:val="22"/>
                <w:szCs w:val="22"/>
              </w:rPr>
              <w:t>Y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38"/>
                <w:sz w:val="22"/>
                <w:szCs w:val="22"/>
              </w:rPr>
              <w:t>r</w:t>
            </w:r>
            <w:r>
              <w:rPr>
                <w:color w:val="212121"/>
                <w:sz w:val="22"/>
                <w:szCs w:val="22"/>
              </w:rPr>
              <w:t xml:space="preserve">            </w:t>
            </w:r>
            <w:r>
              <w:rPr>
                <w:color w:val="212121"/>
                <w:spacing w:val="-19"/>
                <w:sz w:val="22"/>
                <w:szCs w:val="22"/>
              </w:rPr>
              <w:t xml:space="preserve"> </w:t>
            </w:r>
            <w:r>
              <w:rPr>
                <w:color w:val="212121"/>
                <w:w w:val="119"/>
                <w:sz w:val="22"/>
                <w:szCs w:val="22"/>
              </w:rPr>
              <w:t>2</w:t>
            </w:r>
            <w:r>
              <w:rPr>
                <w:color w:val="212121"/>
                <w:w w:val="127"/>
                <w:sz w:val="22"/>
                <w:szCs w:val="22"/>
              </w:rPr>
              <w:t>0</w:t>
            </w:r>
            <w:r>
              <w:rPr>
                <w:color w:val="212121"/>
                <w:w w:val="86"/>
                <w:sz w:val="22"/>
                <w:szCs w:val="22"/>
              </w:rPr>
              <w:t xml:space="preserve">11 </w:t>
            </w: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5"/>
                <w:sz w:val="22"/>
                <w:szCs w:val="22"/>
              </w:rPr>
              <w:t xml:space="preserve">2nd      </w:t>
            </w:r>
            <w:r>
              <w:rPr>
                <w:color w:val="212121"/>
                <w:spacing w:val="22"/>
                <w:w w:val="12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2"/>
                <w:sz w:val="22"/>
                <w:szCs w:val="22"/>
              </w:rPr>
              <w:t xml:space="preserve">3rd       </w:t>
            </w:r>
            <w:r>
              <w:rPr>
                <w:color w:val="212121"/>
                <w:spacing w:val="11"/>
                <w:w w:val="122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11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  <w:r>
              <w:rPr>
                <w:color w:val="212121"/>
                <w:sz w:val="22"/>
                <w:szCs w:val="22"/>
              </w:rPr>
              <w:t xml:space="preserve">        </w:t>
            </w:r>
            <w:r>
              <w:rPr>
                <w:color w:val="212121"/>
                <w:spacing w:val="-9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sz w:val="22"/>
                <w:szCs w:val="22"/>
              </w:rPr>
              <w:t xml:space="preserve">          </w:t>
            </w:r>
            <w:r>
              <w:rPr>
                <w:color w:val="212121"/>
                <w:spacing w:val="1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</w:tr>
      <w:tr w:rsidR="0030379E">
        <w:trPr>
          <w:trHeight w:hRule="exact" w:val="758"/>
        </w:trPr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2"/>
                <w:sz w:val="22"/>
                <w:szCs w:val="22"/>
              </w:rPr>
              <w:t xml:space="preserve">3rd       </w:t>
            </w:r>
            <w:r>
              <w:rPr>
                <w:color w:val="212121"/>
                <w:spacing w:val="11"/>
                <w:w w:val="122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2"/>
                <w:sz w:val="22"/>
                <w:szCs w:val="22"/>
              </w:rPr>
              <w:t xml:space="preserve">3rd       </w:t>
            </w:r>
            <w:r>
              <w:rPr>
                <w:color w:val="212121"/>
                <w:spacing w:val="11"/>
                <w:w w:val="122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</w:t>
            </w:r>
            <w:r>
              <w:rPr>
                <w:color w:val="212121"/>
                <w:w w:val="127"/>
                <w:sz w:val="22"/>
                <w:szCs w:val="22"/>
              </w:rPr>
              <w:t>0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  <w:r>
              <w:rPr>
                <w:color w:val="212121"/>
                <w:sz w:val="22"/>
                <w:szCs w:val="22"/>
              </w:rPr>
              <w:t xml:space="preserve">       </w:t>
            </w:r>
            <w:r>
              <w:rPr>
                <w:color w:val="212121"/>
                <w:spacing w:val="1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5"/>
                <w:sz w:val="22"/>
                <w:szCs w:val="22"/>
              </w:rPr>
              <w:t xml:space="preserve">2nd      </w:t>
            </w:r>
            <w:r>
              <w:rPr>
                <w:color w:val="212121"/>
                <w:spacing w:val="22"/>
                <w:w w:val="12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5"/>
                <w:sz w:val="22"/>
                <w:szCs w:val="22"/>
              </w:rPr>
              <w:t xml:space="preserve">2nd      </w:t>
            </w:r>
            <w:r>
              <w:rPr>
                <w:color w:val="212121"/>
                <w:spacing w:val="22"/>
                <w:w w:val="12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</w:tr>
      <w:tr w:rsidR="0030379E">
        <w:trPr>
          <w:trHeight w:hRule="exact" w:val="773"/>
        </w:trPr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33"/>
                <w:sz w:val="22"/>
                <w:szCs w:val="22"/>
              </w:rPr>
              <w:t xml:space="preserve">8th      </w:t>
            </w:r>
            <w:r>
              <w:rPr>
                <w:color w:val="212121"/>
                <w:spacing w:val="20"/>
                <w:w w:val="133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</w:t>
            </w:r>
            <w:r>
              <w:rPr>
                <w:color w:val="212121"/>
                <w:w w:val="127"/>
                <w:sz w:val="22"/>
                <w:szCs w:val="22"/>
              </w:rPr>
              <w:t>0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  <w:r>
              <w:rPr>
                <w:color w:val="212121"/>
                <w:sz w:val="22"/>
                <w:szCs w:val="22"/>
              </w:rPr>
              <w:t xml:space="preserve">       </w:t>
            </w:r>
            <w:r>
              <w:rPr>
                <w:color w:val="212121"/>
                <w:spacing w:val="1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spacing w:line="256" w:lineRule="auto"/>
              <w:ind w:left="89" w:right="73"/>
              <w:rPr>
                <w:sz w:val="22"/>
                <w:szCs w:val="22"/>
              </w:rPr>
            </w:pPr>
            <w:r>
              <w:rPr>
                <w:color w:val="212121"/>
                <w:w w:val="89"/>
                <w:sz w:val="22"/>
                <w:szCs w:val="22"/>
              </w:rPr>
              <w:t>Y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38"/>
                <w:sz w:val="22"/>
                <w:szCs w:val="22"/>
              </w:rPr>
              <w:t>r</w:t>
            </w:r>
            <w:r>
              <w:rPr>
                <w:color w:val="212121"/>
                <w:sz w:val="22"/>
                <w:szCs w:val="22"/>
              </w:rPr>
              <w:t xml:space="preserve">            </w:t>
            </w:r>
            <w:r>
              <w:rPr>
                <w:color w:val="212121"/>
                <w:spacing w:val="-19"/>
                <w:sz w:val="22"/>
                <w:szCs w:val="22"/>
              </w:rPr>
              <w:t xml:space="preserve"> </w:t>
            </w:r>
            <w:r>
              <w:rPr>
                <w:color w:val="212121"/>
                <w:w w:val="119"/>
                <w:sz w:val="22"/>
                <w:szCs w:val="22"/>
              </w:rPr>
              <w:t>2</w:t>
            </w:r>
            <w:r>
              <w:rPr>
                <w:color w:val="212121"/>
                <w:w w:val="127"/>
                <w:sz w:val="22"/>
                <w:szCs w:val="22"/>
              </w:rPr>
              <w:t>0</w:t>
            </w:r>
            <w:r>
              <w:rPr>
                <w:color w:val="212121"/>
                <w:w w:val="86"/>
                <w:sz w:val="22"/>
                <w:szCs w:val="22"/>
              </w:rPr>
              <w:t xml:space="preserve">11 </w:t>
            </w: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2"/>
                <w:sz w:val="22"/>
                <w:szCs w:val="22"/>
              </w:rPr>
              <w:t xml:space="preserve">3rd       </w:t>
            </w:r>
            <w:r>
              <w:rPr>
                <w:color w:val="212121"/>
                <w:spacing w:val="11"/>
                <w:w w:val="122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11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  <w:r>
              <w:rPr>
                <w:color w:val="212121"/>
                <w:sz w:val="22"/>
                <w:szCs w:val="22"/>
              </w:rPr>
              <w:t xml:space="preserve">        </w:t>
            </w:r>
            <w:r>
              <w:rPr>
                <w:color w:val="212121"/>
                <w:spacing w:val="-9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</w:tr>
      <w:tr w:rsidR="0030379E">
        <w:trPr>
          <w:trHeight w:hRule="exact" w:val="758"/>
        </w:trPr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8"/>
                <w:sz w:val="22"/>
                <w:szCs w:val="22"/>
              </w:rPr>
              <w:t xml:space="preserve">7th      </w:t>
            </w:r>
            <w:r>
              <w:rPr>
                <w:color w:val="212121"/>
                <w:spacing w:val="54"/>
                <w:w w:val="128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11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  <w:r>
              <w:rPr>
                <w:color w:val="212121"/>
                <w:sz w:val="22"/>
                <w:szCs w:val="22"/>
              </w:rPr>
              <w:t xml:space="preserve">        </w:t>
            </w:r>
            <w:r>
              <w:rPr>
                <w:color w:val="212121"/>
                <w:spacing w:val="-9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5"/>
                <w:sz w:val="22"/>
                <w:szCs w:val="22"/>
              </w:rPr>
              <w:t xml:space="preserve">2nd      </w:t>
            </w:r>
            <w:r>
              <w:rPr>
                <w:color w:val="212121"/>
                <w:spacing w:val="22"/>
                <w:w w:val="12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sz w:val="22"/>
                <w:szCs w:val="22"/>
              </w:rPr>
              <w:t xml:space="preserve">          </w:t>
            </w:r>
            <w:r>
              <w:rPr>
                <w:color w:val="212121"/>
                <w:spacing w:val="1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</w:t>
            </w:r>
            <w:r>
              <w:rPr>
                <w:color w:val="212121"/>
                <w:w w:val="127"/>
                <w:sz w:val="22"/>
                <w:szCs w:val="22"/>
              </w:rPr>
              <w:t>0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  <w:r>
              <w:rPr>
                <w:color w:val="212121"/>
                <w:sz w:val="22"/>
                <w:szCs w:val="22"/>
              </w:rPr>
              <w:t xml:space="preserve">       </w:t>
            </w:r>
            <w:r>
              <w:rPr>
                <w:color w:val="212121"/>
                <w:spacing w:val="1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</w:tr>
      <w:tr w:rsidR="0030379E">
        <w:trPr>
          <w:trHeight w:hRule="exact" w:val="773"/>
        </w:trPr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11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  <w:r>
              <w:rPr>
                <w:color w:val="212121"/>
                <w:sz w:val="22"/>
                <w:szCs w:val="22"/>
              </w:rPr>
              <w:t xml:space="preserve">        </w:t>
            </w:r>
            <w:r>
              <w:rPr>
                <w:color w:val="212121"/>
                <w:spacing w:val="-9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sz w:val="22"/>
                <w:szCs w:val="22"/>
              </w:rPr>
              <w:t xml:space="preserve">          </w:t>
            </w:r>
            <w:r>
              <w:rPr>
                <w:color w:val="212121"/>
                <w:spacing w:val="1"/>
                <w:sz w:val="22"/>
                <w:szCs w:val="22"/>
              </w:rPr>
              <w:t xml:space="preserve"> </w:t>
            </w:r>
            <w:r>
              <w:rPr>
                <w:color w:val="212121"/>
                <w:w w:val="129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spacing w:line="256" w:lineRule="auto"/>
              <w:ind w:left="89" w:right="67"/>
              <w:rPr>
                <w:sz w:val="22"/>
                <w:szCs w:val="22"/>
              </w:rPr>
            </w:pPr>
            <w:r>
              <w:rPr>
                <w:color w:val="212121"/>
                <w:w w:val="89"/>
                <w:sz w:val="22"/>
                <w:szCs w:val="22"/>
              </w:rPr>
              <w:t>Y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38"/>
                <w:sz w:val="22"/>
                <w:szCs w:val="22"/>
              </w:rPr>
              <w:t>r</w:t>
            </w:r>
            <w:r>
              <w:rPr>
                <w:color w:val="212121"/>
                <w:sz w:val="22"/>
                <w:szCs w:val="22"/>
              </w:rPr>
              <w:t xml:space="preserve">           </w:t>
            </w:r>
            <w:r>
              <w:rPr>
                <w:color w:val="212121"/>
                <w:spacing w:val="6"/>
                <w:sz w:val="22"/>
                <w:szCs w:val="22"/>
              </w:rPr>
              <w:t xml:space="preserve"> </w:t>
            </w:r>
            <w:r>
              <w:rPr>
                <w:color w:val="212121"/>
                <w:w w:val="119"/>
                <w:sz w:val="22"/>
                <w:szCs w:val="22"/>
              </w:rPr>
              <w:t>2</w:t>
            </w:r>
            <w:r>
              <w:rPr>
                <w:color w:val="212121"/>
                <w:w w:val="127"/>
                <w:sz w:val="22"/>
                <w:szCs w:val="22"/>
              </w:rPr>
              <w:t>0</w:t>
            </w:r>
            <w:r>
              <w:rPr>
                <w:color w:val="212121"/>
                <w:w w:val="86"/>
                <w:sz w:val="22"/>
                <w:szCs w:val="22"/>
              </w:rPr>
              <w:t>1</w:t>
            </w:r>
            <w:r>
              <w:rPr>
                <w:color w:val="212121"/>
                <w:w w:val="119"/>
                <w:sz w:val="22"/>
                <w:szCs w:val="22"/>
              </w:rPr>
              <w:t xml:space="preserve">2 </w:t>
            </w: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35"/>
                <w:sz w:val="22"/>
                <w:szCs w:val="22"/>
              </w:rPr>
              <w:t xml:space="preserve">6th      </w:t>
            </w:r>
            <w:r>
              <w:rPr>
                <w:color w:val="212121"/>
                <w:spacing w:val="12"/>
                <w:w w:val="13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6" w:line="100" w:lineRule="exact"/>
              <w:rPr>
                <w:sz w:val="11"/>
                <w:szCs w:val="11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33"/>
                <w:sz w:val="22"/>
                <w:szCs w:val="22"/>
              </w:rPr>
              <w:t xml:space="preserve">4th      </w:t>
            </w:r>
            <w:r>
              <w:rPr>
                <w:color w:val="212121"/>
                <w:spacing w:val="21"/>
                <w:w w:val="133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</w:tr>
      <w:tr w:rsidR="0030379E">
        <w:trPr>
          <w:trHeight w:hRule="exact" w:val="765"/>
        </w:trPr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12"/>
                <w:sz w:val="22"/>
                <w:szCs w:val="22"/>
              </w:rPr>
              <w:t>T</w:t>
            </w:r>
            <w:r>
              <w:rPr>
                <w:color w:val="212121"/>
                <w:w w:val="127"/>
                <w:sz w:val="22"/>
                <w:szCs w:val="22"/>
              </w:rPr>
              <w:t>u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4"/>
                <w:sz w:val="22"/>
                <w:szCs w:val="22"/>
              </w:rPr>
              <w:t>d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15"/>
                <w:sz w:val="22"/>
                <w:szCs w:val="22"/>
              </w:rPr>
              <w:t>y</w:t>
            </w:r>
          </w:p>
          <w:p w:rsidR="0030379E" w:rsidRDefault="00926282">
            <w:pPr>
              <w:spacing w:before="17"/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8"/>
                <w:sz w:val="22"/>
                <w:szCs w:val="22"/>
              </w:rPr>
              <w:t xml:space="preserve">7th      </w:t>
            </w:r>
            <w:r>
              <w:rPr>
                <w:color w:val="212121"/>
                <w:spacing w:val="54"/>
                <w:w w:val="128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35"/>
                <w:sz w:val="22"/>
                <w:szCs w:val="22"/>
              </w:rPr>
              <w:t xml:space="preserve">9th      </w:t>
            </w:r>
            <w:r>
              <w:rPr>
                <w:color w:val="212121"/>
                <w:spacing w:val="12"/>
                <w:w w:val="13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8"/>
                <w:sz w:val="22"/>
                <w:szCs w:val="22"/>
              </w:rPr>
              <w:t xml:space="preserve">7th      </w:t>
            </w:r>
            <w:r>
              <w:rPr>
                <w:color w:val="212121"/>
                <w:spacing w:val="54"/>
                <w:w w:val="128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2"/>
                <w:sz w:val="22"/>
                <w:szCs w:val="22"/>
              </w:rPr>
              <w:t xml:space="preserve">3rd       </w:t>
            </w:r>
            <w:r>
              <w:rPr>
                <w:color w:val="212121"/>
                <w:spacing w:val="11"/>
                <w:w w:val="122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</w:tr>
      <w:tr w:rsidR="0030379E">
        <w:trPr>
          <w:trHeight w:hRule="exact" w:val="1035"/>
        </w:trPr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35"/>
                <w:sz w:val="22"/>
                <w:szCs w:val="22"/>
              </w:rPr>
              <w:t xml:space="preserve">6th      </w:t>
            </w:r>
            <w:r>
              <w:rPr>
                <w:color w:val="212121"/>
                <w:spacing w:val="12"/>
                <w:w w:val="13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35"/>
                <w:sz w:val="22"/>
                <w:szCs w:val="22"/>
              </w:rPr>
              <w:t xml:space="preserve">6th      </w:t>
            </w:r>
            <w:r>
              <w:rPr>
                <w:color w:val="212121"/>
                <w:spacing w:val="12"/>
                <w:w w:val="13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spacing w:line="256" w:lineRule="auto"/>
              <w:ind w:left="89" w:right="67"/>
              <w:rPr>
                <w:sz w:val="22"/>
                <w:szCs w:val="22"/>
              </w:rPr>
            </w:pPr>
            <w:r>
              <w:rPr>
                <w:color w:val="212121"/>
                <w:w w:val="148"/>
                <w:sz w:val="22"/>
                <w:szCs w:val="22"/>
              </w:rPr>
              <w:t xml:space="preserve">#              </w:t>
            </w:r>
            <w:r>
              <w:rPr>
                <w:color w:val="212121"/>
                <w:spacing w:val="45"/>
                <w:w w:val="148"/>
                <w:sz w:val="22"/>
                <w:szCs w:val="22"/>
              </w:rPr>
              <w:t xml:space="preserve"> 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21"/>
                <w:sz w:val="22"/>
                <w:szCs w:val="22"/>
              </w:rPr>
              <w:t xml:space="preserve">f </w:t>
            </w:r>
            <w:r>
              <w:rPr>
                <w:color w:val="212121"/>
                <w:w w:val="97"/>
                <w:sz w:val="22"/>
                <w:szCs w:val="22"/>
              </w:rPr>
              <w:t>C</w:t>
            </w:r>
            <w:r>
              <w:rPr>
                <w:color w:val="212121"/>
                <w:w w:val="127"/>
                <w:sz w:val="22"/>
                <w:szCs w:val="22"/>
              </w:rPr>
              <w:t>u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29"/>
                <w:sz w:val="22"/>
                <w:szCs w:val="22"/>
              </w:rPr>
              <w:t>m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38"/>
                <w:sz w:val="22"/>
                <w:szCs w:val="22"/>
              </w:rPr>
              <w:t>r</w:t>
            </w:r>
            <w:r>
              <w:rPr>
                <w:color w:val="212121"/>
                <w:w w:val="130"/>
                <w:sz w:val="22"/>
                <w:szCs w:val="22"/>
              </w:rPr>
              <w:t xml:space="preserve">s </w:t>
            </w: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35"/>
                <w:sz w:val="22"/>
                <w:szCs w:val="22"/>
              </w:rPr>
              <w:t>9th</w:t>
            </w:r>
            <w:r>
              <w:rPr>
                <w:color w:val="212121"/>
                <w:w w:val="135"/>
                <w:sz w:val="22"/>
                <w:szCs w:val="22"/>
              </w:rPr>
              <w:t xml:space="preserve">      </w:t>
            </w:r>
            <w:r>
              <w:rPr>
                <w:color w:val="212121"/>
                <w:spacing w:val="12"/>
                <w:w w:val="13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sz w:val="22"/>
                <w:szCs w:val="22"/>
              </w:rPr>
              <w:t xml:space="preserve">No        </w:t>
            </w:r>
            <w:r>
              <w:rPr>
                <w:color w:val="212121"/>
                <w:spacing w:val="27"/>
                <w:sz w:val="22"/>
                <w:szCs w:val="22"/>
              </w:rPr>
              <w:t xml:space="preserve"> </w:t>
            </w:r>
            <w:r>
              <w:rPr>
                <w:color w:val="212121"/>
                <w:w w:val="114"/>
                <w:sz w:val="22"/>
                <w:szCs w:val="22"/>
              </w:rPr>
              <w:t>H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21"/>
                <w:sz w:val="22"/>
                <w:szCs w:val="22"/>
              </w:rPr>
              <w:t>l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24"/>
                <w:sz w:val="22"/>
                <w:szCs w:val="22"/>
              </w:rPr>
              <w:t>d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15"/>
                <w:sz w:val="22"/>
                <w:szCs w:val="22"/>
              </w:rPr>
              <w:t>y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</w:tr>
      <w:tr w:rsidR="0030379E">
        <w:trPr>
          <w:trHeight w:hRule="exact" w:val="765"/>
        </w:trPr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06"/>
                <w:sz w:val="22"/>
                <w:szCs w:val="22"/>
              </w:rPr>
              <w:t>S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7"/>
                <w:sz w:val="22"/>
                <w:szCs w:val="22"/>
              </w:rPr>
              <w:t>u</w:t>
            </w:r>
            <w:r>
              <w:rPr>
                <w:color w:val="212121"/>
                <w:w w:val="138"/>
                <w:sz w:val="22"/>
                <w:szCs w:val="22"/>
              </w:rPr>
              <w:t>r</w:t>
            </w:r>
            <w:r>
              <w:rPr>
                <w:color w:val="212121"/>
                <w:w w:val="124"/>
                <w:sz w:val="22"/>
                <w:szCs w:val="22"/>
              </w:rPr>
              <w:t>d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15"/>
                <w:sz w:val="22"/>
                <w:szCs w:val="22"/>
              </w:rPr>
              <w:t>y</w:t>
            </w:r>
          </w:p>
          <w:p w:rsidR="0030379E" w:rsidRDefault="00926282">
            <w:pPr>
              <w:spacing w:before="17"/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35"/>
                <w:sz w:val="22"/>
                <w:szCs w:val="22"/>
              </w:rPr>
              <w:t xml:space="preserve">9th      </w:t>
            </w:r>
            <w:r>
              <w:rPr>
                <w:color w:val="212121"/>
                <w:spacing w:val="12"/>
                <w:w w:val="13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sz w:val="22"/>
                <w:szCs w:val="22"/>
              </w:rPr>
              <w:t xml:space="preserve">          </w:t>
            </w:r>
            <w:r>
              <w:rPr>
                <w:color w:val="212121"/>
                <w:spacing w:val="1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86"/>
                <w:sz w:val="22"/>
                <w:szCs w:val="22"/>
              </w:rPr>
              <w:t>1</w:t>
            </w:r>
            <w:r>
              <w:rPr>
                <w:color w:val="212121"/>
                <w:w w:val="127"/>
                <w:sz w:val="22"/>
                <w:szCs w:val="22"/>
              </w:rPr>
              <w:t>0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  <w:r>
              <w:rPr>
                <w:color w:val="212121"/>
                <w:sz w:val="22"/>
                <w:szCs w:val="22"/>
              </w:rPr>
              <w:t xml:space="preserve">       </w:t>
            </w:r>
            <w:r>
              <w:rPr>
                <w:color w:val="212121"/>
                <w:spacing w:val="1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33"/>
                <w:sz w:val="22"/>
                <w:szCs w:val="22"/>
              </w:rPr>
              <w:t xml:space="preserve">8th      </w:t>
            </w:r>
            <w:r>
              <w:rPr>
                <w:color w:val="212121"/>
                <w:spacing w:val="20"/>
                <w:w w:val="133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</w:tr>
      <w:tr w:rsidR="0030379E">
        <w:trPr>
          <w:trHeight w:hRule="exact" w:val="1035"/>
        </w:trPr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06"/>
                <w:sz w:val="22"/>
                <w:szCs w:val="22"/>
              </w:rPr>
              <w:t>S</w:t>
            </w:r>
            <w:r>
              <w:rPr>
                <w:color w:val="212121"/>
                <w:w w:val="127"/>
                <w:sz w:val="22"/>
                <w:szCs w:val="22"/>
              </w:rPr>
              <w:t>u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24"/>
                <w:sz w:val="22"/>
                <w:szCs w:val="22"/>
              </w:rPr>
              <w:t>d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15"/>
                <w:sz w:val="22"/>
                <w:szCs w:val="22"/>
              </w:rPr>
              <w:t>y</w:t>
            </w:r>
          </w:p>
          <w:p w:rsidR="0030379E" w:rsidRDefault="00926282">
            <w:pPr>
              <w:spacing w:before="17"/>
              <w:ind w:left="97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 xml:space="preserve">5th      </w:t>
            </w:r>
            <w:r>
              <w:rPr>
                <w:color w:val="212121"/>
                <w:spacing w:val="52"/>
                <w:w w:val="129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96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48"/>
                <w:sz w:val="22"/>
                <w:szCs w:val="22"/>
              </w:rPr>
              <w:t xml:space="preserve">#  </w:t>
            </w:r>
            <w:r>
              <w:rPr>
                <w:color w:val="212121"/>
                <w:spacing w:val="77"/>
                <w:w w:val="148"/>
                <w:sz w:val="22"/>
                <w:szCs w:val="22"/>
              </w:rPr>
              <w:t xml:space="preserve"> </w:t>
            </w:r>
            <w:r>
              <w:rPr>
                <w:color w:val="212121"/>
                <w:sz w:val="22"/>
                <w:szCs w:val="22"/>
              </w:rPr>
              <w:t xml:space="preserve">of     </w:t>
            </w:r>
            <w:r>
              <w:rPr>
                <w:color w:val="212121"/>
                <w:spacing w:val="11"/>
                <w:sz w:val="22"/>
                <w:szCs w:val="22"/>
              </w:rPr>
              <w:t xml:space="preserve"> </w:t>
            </w:r>
            <w:r>
              <w:rPr>
                <w:color w:val="212121"/>
                <w:w w:val="121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m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spacing w:line="256" w:lineRule="auto"/>
              <w:ind w:left="89" w:right="566"/>
              <w:rPr>
                <w:sz w:val="22"/>
                <w:szCs w:val="22"/>
              </w:rPr>
            </w:pPr>
            <w:r>
              <w:rPr>
                <w:color w:val="212121"/>
                <w:sz w:val="22"/>
                <w:szCs w:val="22"/>
              </w:rPr>
              <w:t>O</w:t>
            </w:r>
            <w:r>
              <w:rPr>
                <w:color w:val="212121"/>
                <w:w w:val="127"/>
                <w:sz w:val="22"/>
                <w:szCs w:val="22"/>
              </w:rPr>
              <w:t>u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1"/>
                <w:sz w:val="22"/>
                <w:szCs w:val="22"/>
              </w:rPr>
              <w:t>l</w:t>
            </w:r>
            <w:r>
              <w:rPr>
                <w:color w:val="212121"/>
                <w:w w:val="118"/>
                <w:sz w:val="22"/>
                <w:szCs w:val="22"/>
              </w:rPr>
              <w:t>oo</w:t>
            </w:r>
            <w:r>
              <w:rPr>
                <w:color w:val="212121"/>
                <w:w w:val="121"/>
                <w:sz w:val="22"/>
                <w:szCs w:val="22"/>
              </w:rPr>
              <w:t xml:space="preserve">k </w:t>
            </w:r>
            <w:r>
              <w:rPr>
                <w:color w:val="212121"/>
                <w:w w:val="102"/>
                <w:sz w:val="22"/>
                <w:szCs w:val="22"/>
              </w:rPr>
              <w:t xml:space="preserve">SNOWY </w:t>
            </w: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0"/>
                <w:sz w:val="22"/>
                <w:szCs w:val="22"/>
              </w:rPr>
              <w:t>N</w:t>
            </w:r>
            <w:r>
              <w:rPr>
                <w:color w:val="212121"/>
                <w:w w:val="122"/>
                <w:sz w:val="22"/>
                <w:szCs w:val="22"/>
              </w:rPr>
              <w:t>eg</w:t>
            </w:r>
            <w:r>
              <w:rPr>
                <w:color w:val="212121"/>
                <w:w w:val="126"/>
                <w:sz w:val="22"/>
                <w:szCs w:val="22"/>
              </w:rPr>
              <w:t>a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30379E" w:rsidRDefault="0030379E">
            <w:pPr>
              <w:spacing w:before="9" w:line="100" w:lineRule="exact"/>
              <w:rPr>
                <w:sz w:val="10"/>
                <w:szCs w:val="10"/>
              </w:rPr>
            </w:pPr>
          </w:p>
          <w:p w:rsidR="0030379E" w:rsidRDefault="00926282">
            <w:pPr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35"/>
                <w:sz w:val="22"/>
                <w:szCs w:val="22"/>
              </w:rPr>
              <w:t xml:space="preserve">9th      </w:t>
            </w:r>
            <w:r>
              <w:rPr>
                <w:color w:val="212121"/>
                <w:spacing w:val="12"/>
                <w:w w:val="135"/>
                <w:sz w:val="22"/>
                <w:szCs w:val="22"/>
              </w:rPr>
              <w:t xml:space="preserve"> </w:t>
            </w:r>
            <w:r>
              <w:rPr>
                <w:color w:val="212121"/>
                <w:w w:val="112"/>
                <w:sz w:val="22"/>
                <w:szCs w:val="22"/>
              </w:rPr>
              <w:t>M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4"/>
                <w:sz w:val="22"/>
                <w:szCs w:val="22"/>
              </w:rPr>
              <w:t>n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32"/>
                <w:sz w:val="22"/>
                <w:szCs w:val="22"/>
              </w:rPr>
              <w:t>h</w:t>
            </w:r>
          </w:p>
          <w:p w:rsidR="0030379E" w:rsidRDefault="00926282">
            <w:pPr>
              <w:spacing w:before="17"/>
              <w:ind w:left="89"/>
              <w:rPr>
                <w:sz w:val="22"/>
                <w:szCs w:val="22"/>
              </w:rPr>
            </w:pPr>
            <w:r>
              <w:rPr>
                <w:color w:val="212121"/>
                <w:w w:val="129"/>
                <w:sz w:val="22"/>
                <w:szCs w:val="22"/>
              </w:rPr>
              <w:t>(</w:t>
            </w:r>
            <w:r>
              <w:rPr>
                <w:color w:val="212121"/>
                <w:w w:val="116"/>
                <w:sz w:val="22"/>
                <w:szCs w:val="22"/>
              </w:rPr>
              <w:t>P</w:t>
            </w:r>
            <w:r>
              <w:rPr>
                <w:color w:val="212121"/>
                <w:w w:val="118"/>
                <w:sz w:val="22"/>
                <w:szCs w:val="22"/>
              </w:rPr>
              <w:t>o</w:t>
            </w:r>
            <w:r>
              <w:rPr>
                <w:color w:val="212121"/>
                <w:w w:val="130"/>
                <w:sz w:val="22"/>
                <w:szCs w:val="22"/>
              </w:rPr>
              <w:t>s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47"/>
                <w:sz w:val="22"/>
                <w:szCs w:val="22"/>
              </w:rPr>
              <w:t>t</w:t>
            </w:r>
            <w:r>
              <w:rPr>
                <w:color w:val="212121"/>
                <w:w w:val="120"/>
                <w:sz w:val="22"/>
                <w:szCs w:val="22"/>
              </w:rPr>
              <w:t>i</w:t>
            </w:r>
            <w:r>
              <w:rPr>
                <w:color w:val="212121"/>
                <w:w w:val="114"/>
                <w:sz w:val="22"/>
                <w:szCs w:val="22"/>
              </w:rPr>
              <w:t>v</w:t>
            </w:r>
            <w:r>
              <w:rPr>
                <w:color w:val="212121"/>
                <w:w w:val="122"/>
                <w:sz w:val="22"/>
                <w:szCs w:val="22"/>
              </w:rPr>
              <w:t>e</w:t>
            </w:r>
            <w:r>
              <w:rPr>
                <w:color w:val="212121"/>
                <w:w w:val="129"/>
                <w:sz w:val="22"/>
                <w:szCs w:val="22"/>
              </w:rPr>
              <w:t>)</w:t>
            </w:r>
          </w:p>
        </w:tc>
      </w:tr>
    </w:tbl>
    <w:p w:rsidR="0030379E" w:rsidRDefault="0030379E">
      <w:pPr>
        <w:spacing w:before="9" w:line="260" w:lineRule="exact"/>
        <w:rPr>
          <w:sz w:val="26"/>
          <w:szCs w:val="26"/>
        </w:rPr>
      </w:pPr>
    </w:p>
    <w:p w:rsidR="0030379E" w:rsidRDefault="00926282">
      <w:pPr>
        <w:spacing w:before="26" w:line="284" w:lineRule="auto"/>
        <w:ind w:left="100" w:right="63"/>
        <w:rPr>
          <w:sz w:val="22"/>
          <w:szCs w:val="22"/>
        </w:rPr>
      </w:pPr>
      <w:r>
        <w:rPr>
          <w:color w:val="212121"/>
          <w:w w:val="126"/>
          <w:sz w:val="22"/>
          <w:szCs w:val="22"/>
        </w:rPr>
        <w:t>For</w:t>
      </w:r>
      <w:r>
        <w:rPr>
          <w:color w:val="212121"/>
          <w:spacing w:val="38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each</w:t>
      </w:r>
      <w:r>
        <w:rPr>
          <w:color w:val="212121"/>
          <w:spacing w:val="34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store,</w:t>
      </w:r>
      <w:r>
        <w:rPr>
          <w:color w:val="212121"/>
          <w:spacing w:val="58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the</w:t>
      </w:r>
      <w:r>
        <w:rPr>
          <w:color w:val="212121"/>
          <w:spacing w:val="57"/>
          <w:w w:val="126"/>
          <w:sz w:val="22"/>
          <w:szCs w:val="22"/>
        </w:rPr>
        <w:t xml:space="preserve"> </w:t>
      </w:r>
      <w:proofErr w:type="gramStart"/>
      <w:r>
        <w:rPr>
          <w:color w:val="212121"/>
          <w:w w:val="126"/>
          <w:sz w:val="22"/>
          <w:szCs w:val="22"/>
        </w:rPr>
        <w:t>factors</w:t>
      </w:r>
      <w:r>
        <w:rPr>
          <w:color w:val="212121"/>
          <w:spacing w:val="44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which</w:t>
      </w:r>
      <w:r>
        <w:rPr>
          <w:color w:val="212121"/>
          <w:spacing w:val="28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are</w:t>
      </w:r>
      <w:r>
        <w:rPr>
          <w:color w:val="212121"/>
          <w:spacing w:val="47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affecting</w:t>
      </w:r>
      <w:r>
        <w:rPr>
          <w:color w:val="212121"/>
          <w:spacing w:val="33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the</w:t>
      </w:r>
      <w:r>
        <w:rPr>
          <w:color w:val="212121"/>
          <w:spacing w:val="57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sales</w:t>
      </w:r>
      <w:proofErr w:type="gramEnd"/>
      <w:r>
        <w:rPr>
          <w:color w:val="212121"/>
          <w:spacing w:val="42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are</w:t>
      </w:r>
      <w:r>
        <w:rPr>
          <w:color w:val="212121"/>
          <w:spacing w:val="47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listed</w:t>
      </w:r>
      <w:r>
        <w:rPr>
          <w:color w:val="212121"/>
          <w:spacing w:val="45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in</w:t>
      </w:r>
      <w:r>
        <w:rPr>
          <w:color w:val="212121"/>
          <w:spacing w:val="47"/>
          <w:w w:val="126"/>
          <w:sz w:val="22"/>
          <w:szCs w:val="22"/>
        </w:rPr>
        <w:t xml:space="preserve"> </w:t>
      </w:r>
      <w:r>
        <w:rPr>
          <w:color w:val="212121"/>
          <w:w w:val="126"/>
          <w:sz w:val="22"/>
          <w:szCs w:val="22"/>
        </w:rPr>
        <w:t>descending order</w:t>
      </w:r>
      <w:r>
        <w:rPr>
          <w:color w:val="212121"/>
          <w:spacing w:val="-1"/>
          <w:w w:val="126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of</w:t>
      </w:r>
      <w:r>
        <w:rPr>
          <w:color w:val="212121"/>
          <w:spacing w:val="46"/>
          <w:sz w:val="22"/>
          <w:szCs w:val="22"/>
        </w:rPr>
        <w:t xml:space="preserve"> </w:t>
      </w:r>
      <w:r>
        <w:rPr>
          <w:color w:val="212121"/>
          <w:w w:val="127"/>
          <w:sz w:val="22"/>
          <w:szCs w:val="22"/>
        </w:rPr>
        <w:t>their</w:t>
      </w:r>
      <w:r>
        <w:rPr>
          <w:color w:val="212121"/>
          <w:spacing w:val="13"/>
          <w:w w:val="127"/>
          <w:sz w:val="22"/>
          <w:szCs w:val="22"/>
        </w:rPr>
        <w:t xml:space="preserve"> </w:t>
      </w:r>
      <w:r>
        <w:rPr>
          <w:color w:val="212121"/>
          <w:w w:val="127"/>
          <w:sz w:val="22"/>
          <w:szCs w:val="22"/>
        </w:rPr>
        <w:t>magnitude</w:t>
      </w:r>
      <w:r>
        <w:rPr>
          <w:color w:val="212121"/>
          <w:spacing w:val="1"/>
          <w:w w:val="127"/>
          <w:sz w:val="22"/>
          <w:szCs w:val="22"/>
        </w:rPr>
        <w:t xml:space="preserve"> </w:t>
      </w:r>
      <w:r>
        <w:rPr>
          <w:color w:val="212121"/>
          <w:w w:val="127"/>
          <w:sz w:val="22"/>
          <w:szCs w:val="22"/>
        </w:rPr>
        <w:t>in each</w:t>
      </w:r>
      <w:r>
        <w:rPr>
          <w:color w:val="212121"/>
          <w:spacing w:val="-16"/>
          <w:w w:val="127"/>
          <w:sz w:val="22"/>
          <w:szCs w:val="22"/>
        </w:rPr>
        <w:t xml:space="preserve"> </w:t>
      </w:r>
      <w:r>
        <w:rPr>
          <w:color w:val="212121"/>
          <w:w w:val="115"/>
          <w:sz w:val="22"/>
          <w:szCs w:val="22"/>
        </w:rPr>
        <w:t>c</w:t>
      </w:r>
      <w:r>
        <w:rPr>
          <w:color w:val="212121"/>
          <w:w w:val="118"/>
          <w:sz w:val="22"/>
          <w:szCs w:val="22"/>
        </w:rPr>
        <w:t>o</w:t>
      </w:r>
      <w:r>
        <w:rPr>
          <w:color w:val="212121"/>
          <w:w w:val="121"/>
          <w:sz w:val="22"/>
          <w:szCs w:val="22"/>
        </w:rPr>
        <w:t>l</w:t>
      </w:r>
      <w:r>
        <w:rPr>
          <w:color w:val="212121"/>
          <w:w w:val="127"/>
          <w:sz w:val="22"/>
          <w:szCs w:val="22"/>
        </w:rPr>
        <w:t>u</w:t>
      </w:r>
      <w:r>
        <w:rPr>
          <w:color w:val="212121"/>
          <w:w w:val="129"/>
          <w:sz w:val="22"/>
          <w:szCs w:val="22"/>
        </w:rPr>
        <w:t>m</w:t>
      </w:r>
      <w:r>
        <w:rPr>
          <w:color w:val="212121"/>
          <w:w w:val="134"/>
          <w:sz w:val="22"/>
          <w:szCs w:val="22"/>
        </w:rPr>
        <w:t>n</w:t>
      </w:r>
      <w:r>
        <w:rPr>
          <w:color w:val="212121"/>
          <w:w w:val="116"/>
          <w:sz w:val="22"/>
          <w:szCs w:val="22"/>
        </w:rPr>
        <w:t>.</w:t>
      </w:r>
    </w:p>
    <w:sectPr w:rsidR="0030379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72558"/>
    <w:multiLevelType w:val="multilevel"/>
    <w:tmpl w:val="A8EAC3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9E"/>
    <w:rsid w:val="0030379E"/>
    <w:rsid w:val="0092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633E"/>
  <w15:docId w15:val="{0A4D7EC8-142D-4BDB-B1DE-E410CC6F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774</Words>
  <Characters>4417</Characters>
  <Application>Microsoft Office Word</Application>
  <DocSecurity>0</DocSecurity>
  <Lines>36</Lines>
  <Paragraphs>10</Paragraphs>
  <ScaleCrop>false</ScaleCrop>
  <Company>University at Buffalo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shrutian@buffalo.edu</cp:lastModifiedBy>
  <cp:revision>2</cp:revision>
  <dcterms:created xsi:type="dcterms:W3CDTF">2017-09-23T19:35:00Z</dcterms:created>
  <dcterms:modified xsi:type="dcterms:W3CDTF">2017-09-23T19:36:00Z</dcterms:modified>
</cp:coreProperties>
</file>